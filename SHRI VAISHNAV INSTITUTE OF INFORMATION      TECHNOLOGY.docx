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00477" w:displacedByCustomXml="next"/>
    <w:bookmarkEnd w:id="0" w:displacedByCustomXml="next"/>
    <w:sdt>
      <w:sdtPr>
        <w:rPr>
          <w:color w:val="4472C4" w:themeColor="accent1"/>
        </w:rPr>
        <w:id w:val="1159656823"/>
        <w:docPartObj>
          <w:docPartGallery w:val="Cover Pages"/>
          <w:docPartUnique/>
        </w:docPartObj>
      </w:sdtPr>
      <w:sdtEndPr>
        <w:rPr>
          <w:rFonts w:ascii="Times New Roman" w:eastAsia="Times New Roman" w:hAnsi="Times New Roman"/>
          <w:b/>
          <w:bCs/>
          <w:color w:val="auto"/>
          <w:sz w:val="36"/>
          <w:szCs w:val="36"/>
        </w:rPr>
      </w:sdtEndPr>
      <w:sdtContent>
        <w:p w14:paraId="24020BAA" w14:textId="22FC73AA" w:rsidR="004A03FC" w:rsidRPr="005B31B0" w:rsidRDefault="004A03FC" w:rsidP="004A03FC">
          <w:pPr>
            <w:jc w:val="center"/>
            <w:rPr>
              <w:rFonts w:ascii="Algerian" w:hAnsi="Algerian"/>
              <w:i/>
              <w:color w:val="FF0000"/>
              <w:sz w:val="36"/>
              <w:szCs w:val="36"/>
              <w:u w:val="single"/>
            </w:rPr>
          </w:pPr>
          <w:r w:rsidRPr="005B31B0">
            <w:rPr>
              <w:rFonts w:ascii="Algerian" w:hAnsi="Algerian"/>
              <w:i/>
              <w:color w:val="FF0000"/>
              <w:sz w:val="36"/>
              <w:szCs w:val="36"/>
              <w:u w:val="single"/>
            </w:rPr>
            <w:t>SHRI VAISHNAV INSTITUTE OF INFORMATION      TECHNOLOGY</w:t>
          </w:r>
        </w:p>
        <w:p w14:paraId="7D863885" w14:textId="77777777" w:rsidR="004A03FC" w:rsidRDefault="004A03FC" w:rsidP="004A03FC">
          <w:pPr>
            <w:rPr>
              <w:sz w:val="44"/>
              <w:szCs w:val="44"/>
            </w:rPr>
          </w:pPr>
          <w:r>
            <w:rPr>
              <w:sz w:val="44"/>
              <w:szCs w:val="44"/>
            </w:rPr>
            <w:t xml:space="preserve">                                      </w:t>
          </w:r>
          <w:r>
            <w:rPr>
              <w:noProof/>
              <w:sz w:val="44"/>
              <w:szCs w:val="44"/>
              <w:lang w:eastAsia="en-IN"/>
            </w:rPr>
            <w:drawing>
              <wp:inline distT="0" distB="0" distL="0" distR="0" wp14:anchorId="63101BC3" wp14:editId="7C05F66E">
                <wp:extent cx="1019175" cy="952500"/>
                <wp:effectExtent l="19050" t="0" r="9525" b="0"/>
                <wp:docPr id="3" name="Picture 0" descr="svv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vv logo.jpg"/>
                        <pic:cNvPicPr/>
                      </pic:nvPicPr>
                      <pic:blipFill>
                        <a:blip r:embed="rId8"/>
                        <a:stretch>
                          <a:fillRect/>
                        </a:stretch>
                      </pic:blipFill>
                      <pic:spPr>
                        <a:xfrm>
                          <a:off x="0" y="0"/>
                          <a:ext cx="1019175" cy="952500"/>
                        </a:xfrm>
                        <a:prstGeom prst="rect">
                          <a:avLst/>
                        </a:prstGeom>
                      </pic:spPr>
                    </pic:pic>
                  </a:graphicData>
                </a:graphic>
              </wp:inline>
            </w:drawing>
          </w:r>
        </w:p>
        <w:p w14:paraId="21333643" w14:textId="4C8B07C2" w:rsidR="004A03FC" w:rsidRDefault="004A03FC" w:rsidP="004A03FC">
          <w:pPr>
            <w:jc w:val="center"/>
            <w:rPr>
              <w:color w:val="1F3864" w:themeColor="accent1" w:themeShade="80"/>
              <w:sz w:val="40"/>
              <w:szCs w:val="40"/>
              <w:u w:val="single"/>
            </w:rPr>
          </w:pPr>
          <w:r w:rsidRPr="005B31B0">
            <w:rPr>
              <w:color w:val="1F3864" w:themeColor="accent1" w:themeShade="80"/>
              <w:sz w:val="40"/>
              <w:szCs w:val="40"/>
              <w:u w:val="single"/>
            </w:rPr>
            <w:t>SHRI VAISHANV VIDHYAPEETH VISHWAVIDYALAYA</w:t>
          </w:r>
        </w:p>
        <w:p w14:paraId="26D7C54F" w14:textId="4DA553B0" w:rsidR="00884E0E" w:rsidRPr="005B31B0" w:rsidRDefault="00C74F91" w:rsidP="00884E0E">
          <w:pPr>
            <w:jc w:val="center"/>
            <w:rPr>
              <w:rFonts w:cstheme="minorHAnsi"/>
              <w:b/>
              <w:sz w:val="40"/>
              <w:szCs w:val="40"/>
              <w:u w:val="thick"/>
            </w:rPr>
          </w:pPr>
          <w:r>
            <w:rPr>
              <w:rFonts w:cstheme="minorHAnsi"/>
              <w:b/>
              <w:sz w:val="40"/>
              <w:szCs w:val="40"/>
              <w:u w:val="thick"/>
            </w:rPr>
            <w:t>PROJECT REPORT</w:t>
          </w:r>
        </w:p>
        <w:p w14:paraId="3EB93267" w14:textId="77777777" w:rsidR="00884E0E" w:rsidRPr="005B31B0" w:rsidRDefault="00884E0E" w:rsidP="00884E0E">
          <w:pPr>
            <w:jc w:val="center"/>
            <w:rPr>
              <w:sz w:val="36"/>
              <w:szCs w:val="36"/>
              <w:u w:val="single"/>
            </w:rPr>
          </w:pPr>
          <w:r>
            <w:rPr>
              <w:sz w:val="36"/>
              <w:szCs w:val="36"/>
              <w:u w:val="single"/>
            </w:rPr>
            <w:t>COLLEGE</w:t>
          </w:r>
          <w:r w:rsidRPr="005B31B0">
            <w:rPr>
              <w:sz w:val="36"/>
              <w:szCs w:val="36"/>
              <w:u w:val="single"/>
            </w:rPr>
            <w:t xml:space="preserve"> MANAGEMENT SYSTE</w:t>
          </w:r>
          <w:r>
            <w:rPr>
              <w:sz w:val="36"/>
              <w:szCs w:val="36"/>
              <w:u w:val="single"/>
            </w:rPr>
            <w:t>M</w:t>
          </w:r>
        </w:p>
        <w:p w14:paraId="0CB56B08" w14:textId="77777777" w:rsidR="00884E0E" w:rsidRPr="005B31B0" w:rsidRDefault="00884E0E" w:rsidP="004A03FC">
          <w:pPr>
            <w:jc w:val="center"/>
            <w:rPr>
              <w:color w:val="1F3864" w:themeColor="accent1" w:themeShade="80"/>
              <w:sz w:val="40"/>
              <w:szCs w:val="40"/>
              <w:u w:val="single"/>
            </w:rPr>
          </w:pPr>
        </w:p>
        <w:p w14:paraId="306BAD98" w14:textId="77777777" w:rsidR="00153668" w:rsidRDefault="00153668" w:rsidP="004A03FC">
          <w:pPr>
            <w:rPr>
              <w:sz w:val="32"/>
              <w:szCs w:val="32"/>
              <w:u w:val="single"/>
            </w:rPr>
          </w:pPr>
        </w:p>
        <w:p w14:paraId="53D0258F" w14:textId="77777777" w:rsidR="0008273E" w:rsidRDefault="0008273E" w:rsidP="004A03FC">
          <w:pPr>
            <w:rPr>
              <w:sz w:val="32"/>
              <w:szCs w:val="32"/>
              <w:u w:val="single"/>
            </w:rPr>
          </w:pPr>
        </w:p>
        <w:p w14:paraId="2DD23697" w14:textId="77777777" w:rsidR="0008273E" w:rsidRDefault="0008273E" w:rsidP="004A03FC">
          <w:pPr>
            <w:rPr>
              <w:sz w:val="32"/>
              <w:szCs w:val="32"/>
              <w:u w:val="single"/>
            </w:rPr>
          </w:pPr>
        </w:p>
        <w:p w14:paraId="77C15BFA" w14:textId="45A6DF52" w:rsidR="004A03FC" w:rsidRPr="005B31B0" w:rsidRDefault="004A03FC" w:rsidP="004A03FC">
          <w:pPr>
            <w:rPr>
              <w:sz w:val="32"/>
              <w:szCs w:val="32"/>
              <w:u w:val="single"/>
            </w:rPr>
          </w:pPr>
          <w:r w:rsidRPr="005B31B0">
            <w:rPr>
              <w:sz w:val="32"/>
              <w:szCs w:val="32"/>
              <w:u w:val="single"/>
            </w:rPr>
            <w:t xml:space="preserve">DATED: </w:t>
          </w:r>
        </w:p>
        <w:p w14:paraId="4FF275B0" w14:textId="77777777" w:rsidR="004A03FC" w:rsidRPr="005B31B0" w:rsidRDefault="004A03FC" w:rsidP="004A03FC">
          <w:pPr>
            <w:rPr>
              <w:sz w:val="32"/>
              <w:szCs w:val="32"/>
              <w:u w:val="single"/>
            </w:rPr>
          </w:pPr>
          <w:r w:rsidRPr="005B31B0">
            <w:rPr>
              <w:sz w:val="32"/>
              <w:szCs w:val="32"/>
              <w:u w:val="single"/>
            </w:rPr>
            <w:t>Submitted By:</w:t>
          </w:r>
        </w:p>
        <w:p w14:paraId="2399C21F" w14:textId="6EBE0199" w:rsidR="004A03FC" w:rsidRPr="001F144D" w:rsidRDefault="007A606B" w:rsidP="004A03FC">
          <w:pPr>
            <w:rPr>
              <w:sz w:val="32"/>
              <w:szCs w:val="32"/>
              <w:u w:val="single"/>
            </w:rPr>
          </w:pPr>
          <w:proofErr w:type="spellStart"/>
          <w:r>
            <w:rPr>
              <w:sz w:val="32"/>
              <w:szCs w:val="32"/>
            </w:rPr>
            <w:t>Kukoo</w:t>
          </w:r>
          <w:proofErr w:type="spellEnd"/>
          <w:r>
            <w:rPr>
              <w:sz w:val="32"/>
              <w:szCs w:val="32"/>
            </w:rPr>
            <w:t xml:space="preserve"> Jain</w:t>
          </w:r>
          <w:r w:rsidR="004A03FC" w:rsidRPr="001F144D">
            <w:rPr>
              <w:sz w:val="32"/>
              <w:szCs w:val="32"/>
            </w:rPr>
            <w:t xml:space="preserve">                  </w:t>
          </w:r>
          <w:r>
            <w:rPr>
              <w:sz w:val="32"/>
              <w:szCs w:val="32"/>
            </w:rPr>
            <w:t xml:space="preserve">       </w:t>
          </w:r>
          <w:r w:rsidR="004A03FC" w:rsidRPr="001F144D">
            <w:rPr>
              <w:sz w:val="32"/>
              <w:szCs w:val="32"/>
            </w:rPr>
            <w:t>18100BTCMCI029</w:t>
          </w:r>
          <w:r>
            <w:rPr>
              <w:sz w:val="32"/>
              <w:szCs w:val="32"/>
            </w:rPr>
            <w:t>56</w:t>
          </w:r>
        </w:p>
        <w:p w14:paraId="5CB8E94A" w14:textId="7765C874" w:rsidR="004A03FC" w:rsidRPr="001F144D" w:rsidRDefault="007A606B" w:rsidP="004A03FC">
          <w:pPr>
            <w:rPr>
              <w:sz w:val="32"/>
              <w:szCs w:val="32"/>
            </w:rPr>
          </w:pPr>
          <w:r>
            <w:rPr>
              <w:sz w:val="32"/>
              <w:szCs w:val="32"/>
            </w:rPr>
            <w:t>Mohit Parashar</w:t>
          </w:r>
          <w:r w:rsidR="004A03FC" w:rsidRPr="001F144D">
            <w:rPr>
              <w:sz w:val="32"/>
              <w:szCs w:val="32"/>
            </w:rPr>
            <w:t xml:space="preserve">             </w:t>
          </w:r>
          <w:r>
            <w:rPr>
              <w:sz w:val="32"/>
              <w:szCs w:val="32"/>
            </w:rPr>
            <w:t xml:space="preserve"> </w:t>
          </w:r>
          <w:r w:rsidR="004A03FC" w:rsidRPr="001F144D">
            <w:rPr>
              <w:sz w:val="32"/>
              <w:szCs w:val="32"/>
            </w:rPr>
            <w:t xml:space="preserve">  18100BTCMCI0296</w:t>
          </w:r>
          <w:r>
            <w:rPr>
              <w:sz w:val="32"/>
              <w:szCs w:val="32"/>
            </w:rPr>
            <w:t xml:space="preserve">0 </w:t>
          </w:r>
        </w:p>
        <w:p w14:paraId="78EE4E52" w14:textId="33F282DF" w:rsidR="004A03FC" w:rsidRPr="001F144D" w:rsidRDefault="007A606B" w:rsidP="004A03FC">
          <w:pPr>
            <w:rPr>
              <w:sz w:val="32"/>
              <w:szCs w:val="32"/>
            </w:rPr>
          </w:pPr>
          <w:r>
            <w:rPr>
              <w:sz w:val="32"/>
              <w:szCs w:val="32"/>
            </w:rPr>
            <w:t>Robin Singh Chouhan</w:t>
          </w:r>
          <w:r w:rsidR="004A03FC" w:rsidRPr="001F144D">
            <w:rPr>
              <w:sz w:val="32"/>
              <w:szCs w:val="32"/>
            </w:rPr>
            <w:t xml:space="preserve">      18100BTCMCI029</w:t>
          </w:r>
          <w:r w:rsidR="00623B27">
            <w:rPr>
              <w:sz w:val="32"/>
              <w:szCs w:val="32"/>
            </w:rPr>
            <w:t>71</w:t>
          </w:r>
        </w:p>
        <w:p w14:paraId="7125F310" w14:textId="79936958" w:rsidR="007A606B" w:rsidRPr="001F144D" w:rsidRDefault="007A606B" w:rsidP="004A03FC">
          <w:pPr>
            <w:rPr>
              <w:sz w:val="32"/>
              <w:szCs w:val="32"/>
            </w:rPr>
          </w:pPr>
          <w:r>
            <w:rPr>
              <w:sz w:val="32"/>
              <w:szCs w:val="32"/>
            </w:rPr>
            <w:t>Shruti Govindjiwala</w:t>
          </w:r>
          <w:r w:rsidR="004A03FC" w:rsidRPr="001F144D">
            <w:rPr>
              <w:sz w:val="32"/>
              <w:szCs w:val="32"/>
            </w:rPr>
            <w:t xml:space="preserve">         18100BTCMCI029</w:t>
          </w:r>
          <w:r w:rsidR="0008273E">
            <w:rPr>
              <w:sz w:val="32"/>
              <w:szCs w:val="32"/>
            </w:rPr>
            <w:t>7</w:t>
          </w:r>
          <w:r w:rsidR="00623B27">
            <w:rPr>
              <w:sz w:val="32"/>
              <w:szCs w:val="32"/>
            </w:rPr>
            <w:t>9</w:t>
          </w:r>
        </w:p>
        <w:p w14:paraId="15B4CD52" w14:textId="77777777" w:rsidR="00153668" w:rsidRDefault="00153668">
          <w:pPr>
            <w:rPr>
              <w:color w:val="4472C4" w:themeColor="accent1"/>
            </w:rPr>
          </w:pPr>
        </w:p>
        <w:p w14:paraId="26343045" w14:textId="77777777" w:rsidR="00153668" w:rsidRPr="00153668" w:rsidRDefault="00153668" w:rsidP="00153668"/>
        <w:p w14:paraId="2EDB3773" w14:textId="77777777" w:rsidR="00153668" w:rsidRPr="005B31B0" w:rsidRDefault="00153668" w:rsidP="00153668">
          <w:pPr>
            <w:jc w:val="right"/>
            <w:rPr>
              <w:sz w:val="32"/>
              <w:szCs w:val="32"/>
              <w:u w:val="single"/>
            </w:rPr>
          </w:pPr>
          <w:r>
            <w:rPr>
              <w:color w:val="4472C4" w:themeColor="accent1"/>
            </w:rPr>
            <w:tab/>
            <w:t xml:space="preserve">                                                                                            </w:t>
          </w:r>
          <w:r>
            <w:rPr>
              <w:sz w:val="44"/>
              <w:szCs w:val="44"/>
            </w:rPr>
            <w:t xml:space="preserve">               </w:t>
          </w:r>
          <w:r w:rsidRPr="005B31B0">
            <w:rPr>
              <w:sz w:val="32"/>
              <w:szCs w:val="32"/>
              <w:u w:val="single"/>
            </w:rPr>
            <w:t>Project Guide:</w:t>
          </w:r>
        </w:p>
        <w:p w14:paraId="2AEB12CA" w14:textId="77777777" w:rsidR="00153668" w:rsidRPr="005B31B0" w:rsidRDefault="00153668" w:rsidP="00153668">
          <w:pPr>
            <w:jc w:val="right"/>
            <w:rPr>
              <w:color w:val="2F5496" w:themeColor="accent1" w:themeShade="BF"/>
              <w:sz w:val="32"/>
              <w:szCs w:val="32"/>
            </w:rPr>
          </w:pPr>
          <w:r w:rsidRPr="005B31B0">
            <w:rPr>
              <w:color w:val="2F5496" w:themeColor="accent1" w:themeShade="BF"/>
              <w:sz w:val="32"/>
              <w:szCs w:val="32"/>
            </w:rPr>
            <w:t>M</w:t>
          </w:r>
          <w:r>
            <w:rPr>
              <w:color w:val="2F5496" w:themeColor="accent1" w:themeShade="BF"/>
              <w:sz w:val="32"/>
              <w:szCs w:val="32"/>
            </w:rPr>
            <w:t>r</w:t>
          </w:r>
          <w:r w:rsidRPr="005B31B0">
            <w:rPr>
              <w:color w:val="2F5496" w:themeColor="accent1" w:themeShade="BF"/>
              <w:sz w:val="32"/>
              <w:szCs w:val="32"/>
            </w:rPr>
            <w:t>.</w:t>
          </w:r>
          <w:r>
            <w:rPr>
              <w:color w:val="2F5496" w:themeColor="accent1" w:themeShade="BF"/>
              <w:sz w:val="32"/>
              <w:szCs w:val="32"/>
            </w:rPr>
            <w:t xml:space="preserve"> </w:t>
          </w:r>
          <w:r w:rsidRPr="005B31B0">
            <w:rPr>
              <w:color w:val="2F5496" w:themeColor="accent1" w:themeShade="BF"/>
              <w:sz w:val="32"/>
              <w:szCs w:val="32"/>
            </w:rPr>
            <w:t xml:space="preserve">Gurpreet </w:t>
          </w:r>
          <w:r>
            <w:rPr>
              <w:color w:val="2F5496" w:themeColor="accent1" w:themeShade="BF"/>
              <w:sz w:val="32"/>
              <w:szCs w:val="32"/>
            </w:rPr>
            <w:t>Si</w:t>
          </w:r>
          <w:r w:rsidRPr="005B31B0">
            <w:rPr>
              <w:color w:val="2F5496" w:themeColor="accent1" w:themeShade="BF"/>
              <w:sz w:val="32"/>
              <w:szCs w:val="32"/>
            </w:rPr>
            <w:t>ngh</w:t>
          </w:r>
        </w:p>
        <w:p w14:paraId="348E365C" w14:textId="6A07231E" w:rsidR="00153668" w:rsidRDefault="00153668" w:rsidP="00153668">
          <w:pPr>
            <w:tabs>
              <w:tab w:val="left" w:pos="2227"/>
            </w:tabs>
            <w:rPr>
              <w:color w:val="4472C4" w:themeColor="accent1"/>
            </w:rPr>
          </w:pPr>
        </w:p>
        <w:p w14:paraId="753543E3" w14:textId="3431527C" w:rsidR="00773F15" w:rsidRDefault="00773F15" w:rsidP="00AA1CB6">
          <w:pPr>
            <w:rPr>
              <w:color w:val="4472C4" w:themeColor="accent1"/>
            </w:rPr>
          </w:pPr>
        </w:p>
        <w:p w14:paraId="1ECCCDFD" w14:textId="77777777" w:rsidR="00645BF9" w:rsidRDefault="00645BF9">
          <w:pPr>
            <w:pStyle w:val="NoSpacing"/>
            <w:spacing w:before="1540" w:after="240"/>
            <w:jc w:val="center"/>
            <w:rPr>
              <w:color w:val="4472C4" w:themeColor="accent1"/>
            </w:rPr>
          </w:pPr>
        </w:p>
        <w:p w14:paraId="37FAC14A" w14:textId="329BD1CF" w:rsidR="00053581" w:rsidRDefault="00053581">
          <w:pPr>
            <w:pStyle w:val="NoSpacing"/>
            <w:spacing w:before="1540" w:after="240"/>
            <w:jc w:val="center"/>
            <w:rPr>
              <w:color w:val="4472C4" w:themeColor="accent1"/>
            </w:rPr>
          </w:pPr>
          <w:r>
            <w:rPr>
              <w:noProof/>
              <w:color w:val="4472C4" w:themeColor="accent1"/>
              <w:lang w:val="en-IN" w:eastAsia="en-IN"/>
            </w:rPr>
            <w:drawing>
              <wp:inline distT="0" distB="0" distL="0" distR="0" wp14:anchorId="1C6434BB" wp14:editId="63599A1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29D6009C" w14:textId="537FF8F5" w:rsidR="00053581" w:rsidRDefault="00053581" w:rsidP="00A771F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College Management     system</w:t>
          </w:r>
        </w:p>
        <w:sdt>
          <w:sdtPr>
            <w:rPr>
              <w:color w:val="4472C4" w:themeColor="accent1"/>
              <w:sz w:val="28"/>
              <w:szCs w:val="28"/>
            </w:rPr>
            <w:alias w:val="Subtitle"/>
            <w:tag w:val=""/>
            <w:id w:val="328029620"/>
            <w:placeholder>
              <w:docPart w:val="278142C65DF240F0AC750C56E9129B58"/>
            </w:placeholder>
            <w:dataBinding w:prefixMappings="xmlns:ns0='http://purl.org/dc/elements/1.1/' xmlns:ns1='http://schemas.openxmlformats.org/package/2006/metadata/core-properties' " w:xpath="/ns1:coreProperties[1]/ns0:subject[1]" w:storeItemID="{6C3C8BC8-F283-45AE-878A-BAB7291924A1}"/>
            <w:text/>
          </w:sdtPr>
          <w:sdtContent>
            <w:p w14:paraId="11E23A84" w14:textId="546DA4EE" w:rsidR="00053581" w:rsidRDefault="00623B27" w:rsidP="00545B9B">
              <w:pPr>
                <w:pStyle w:val="NoSpacing"/>
                <w:spacing w:line="360" w:lineRule="auto"/>
                <w:jc w:val="center"/>
                <w:rPr>
                  <w:color w:val="4472C4" w:themeColor="accent1"/>
                  <w:sz w:val="28"/>
                  <w:szCs w:val="28"/>
                </w:rPr>
              </w:pPr>
              <w:r>
                <w:rPr>
                  <w:color w:val="4472C4" w:themeColor="accent1"/>
                  <w:sz w:val="28"/>
                  <w:szCs w:val="28"/>
                </w:rPr>
                <w:t>Project Report</w:t>
              </w:r>
            </w:p>
          </w:sdtContent>
        </w:sdt>
        <w:p w14:paraId="2EEB8543" w14:textId="45057D4A" w:rsidR="00053581" w:rsidRDefault="00053581">
          <w:pPr>
            <w:pStyle w:val="NoSpacing"/>
            <w:spacing w:before="480"/>
            <w:jc w:val="center"/>
            <w:rPr>
              <w:color w:val="4472C4" w:themeColor="accent1"/>
            </w:rPr>
          </w:pPr>
          <w:r>
            <w:rPr>
              <w:noProof/>
              <w:color w:val="4472C4" w:themeColor="accent1"/>
              <w:lang w:val="en-IN" w:eastAsia="en-IN"/>
            </w:rPr>
            <mc:AlternateContent>
              <mc:Choice Requires="wps">
                <w:drawing>
                  <wp:anchor distT="0" distB="0" distL="114300" distR="114300" simplePos="0" relativeHeight="251664384" behindDoc="0" locked="0" layoutInCell="1" allowOverlap="1" wp14:anchorId="1970C8A6" wp14:editId="16CE544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74021158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2118247" w14:textId="39B7EF6A" w:rsidR="00623B27" w:rsidRPr="00A771FF" w:rsidRDefault="00623B27" w:rsidP="00A771F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70C8A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74021158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2118247" w14:textId="39B7EF6A" w:rsidR="00623B27" w:rsidRPr="00A771FF" w:rsidRDefault="00623B27" w:rsidP="00A771F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Pr>
              <w:noProof/>
              <w:color w:val="4472C4" w:themeColor="accent1"/>
              <w:lang w:val="en-IN" w:eastAsia="en-IN"/>
            </w:rPr>
            <w:drawing>
              <wp:inline distT="0" distB="0" distL="0" distR="0" wp14:anchorId="04842F0B" wp14:editId="5E0D672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C002E9" w14:textId="77777777" w:rsidR="000C166B" w:rsidRDefault="000C166B">
          <w:pPr>
            <w:rPr>
              <w:rFonts w:ascii="Times New Roman" w:eastAsia="Times New Roman" w:hAnsi="Times New Roman"/>
              <w:b/>
              <w:bCs/>
              <w:sz w:val="36"/>
              <w:szCs w:val="36"/>
            </w:rPr>
          </w:pPr>
        </w:p>
        <w:p w14:paraId="5D963828" w14:textId="77777777" w:rsidR="000C166B" w:rsidRDefault="000C166B">
          <w:pPr>
            <w:rPr>
              <w:rFonts w:ascii="Times New Roman" w:eastAsia="Times New Roman" w:hAnsi="Times New Roman"/>
              <w:b/>
              <w:bCs/>
              <w:sz w:val="36"/>
              <w:szCs w:val="36"/>
            </w:rPr>
          </w:pPr>
          <w:r>
            <w:rPr>
              <w:rFonts w:ascii="Times New Roman" w:eastAsia="Times New Roman" w:hAnsi="Times New Roman"/>
              <w:b/>
              <w:bCs/>
              <w:sz w:val="36"/>
              <w:szCs w:val="36"/>
            </w:rPr>
            <w:br w:type="page"/>
          </w:r>
        </w:p>
        <w:p w14:paraId="66C94421" w14:textId="2F6A72BC" w:rsidR="000C166B" w:rsidRDefault="000C166B">
          <w:pPr>
            <w:rPr>
              <w:rFonts w:ascii="Times New Roman" w:eastAsia="Times New Roman" w:hAnsi="Times New Roman"/>
              <w:b/>
              <w:bCs/>
              <w:sz w:val="36"/>
              <w:szCs w:val="36"/>
            </w:rPr>
          </w:pPr>
        </w:p>
        <w:p w14:paraId="21C0608E" w14:textId="2BC31620" w:rsidR="007B519D" w:rsidRDefault="007B519D" w:rsidP="007B519D">
          <w:pPr>
            <w:jc w:val="center"/>
            <w:rPr>
              <w:rFonts w:ascii="Times New Roman" w:eastAsia="Times New Roman" w:hAnsi="Times New Roman"/>
              <w:b/>
              <w:bCs/>
              <w:sz w:val="36"/>
              <w:szCs w:val="36"/>
            </w:rPr>
          </w:pPr>
          <w:r>
            <w:rPr>
              <w:rFonts w:ascii="Times New Roman" w:eastAsia="Times New Roman" w:hAnsi="Times New Roman"/>
              <w:b/>
              <w:bCs/>
              <w:sz w:val="36"/>
              <w:szCs w:val="36"/>
            </w:rPr>
            <w:t>ACKNOWLEDGEMENT</w:t>
          </w:r>
        </w:p>
        <w:p w14:paraId="76348ABC" w14:textId="77777777" w:rsidR="007B519D" w:rsidRDefault="007B519D" w:rsidP="007B519D">
          <w:pPr>
            <w:jc w:val="center"/>
            <w:rPr>
              <w:rFonts w:ascii="Times New Roman" w:eastAsia="Times New Roman" w:hAnsi="Times New Roman"/>
              <w:b/>
              <w:bCs/>
              <w:sz w:val="36"/>
              <w:szCs w:val="36"/>
            </w:rPr>
          </w:pPr>
        </w:p>
        <w:p w14:paraId="68440665" w14:textId="67A6AF34" w:rsidR="007B519D" w:rsidRPr="007B519D" w:rsidRDefault="007B519D" w:rsidP="007B519D">
          <w:pPr>
            <w:spacing w:line="360" w:lineRule="auto"/>
            <w:jc w:val="both"/>
            <w:rPr>
              <w:rFonts w:ascii="Times New Roman" w:eastAsia="Times New Roman" w:hAnsi="Times New Roman"/>
              <w:bCs/>
              <w:sz w:val="32"/>
              <w:szCs w:val="36"/>
            </w:rPr>
          </w:pPr>
          <w:r>
            <w:rPr>
              <w:rFonts w:ascii="Times New Roman" w:eastAsia="Times New Roman" w:hAnsi="Times New Roman"/>
              <w:bCs/>
              <w:sz w:val="32"/>
              <w:szCs w:val="36"/>
            </w:rPr>
            <w:t xml:space="preserve">We would like to express our gratitude to our sir </w:t>
          </w:r>
          <w:r w:rsidRPr="00584598">
            <w:rPr>
              <w:rFonts w:ascii="Times New Roman" w:eastAsia="Times New Roman" w:hAnsi="Times New Roman"/>
              <w:bCs/>
              <w:sz w:val="32"/>
              <w:szCs w:val="36"/>
              <w:u w:val="single"/>
            </w:rPr>
            <w:t>Mr. Gurpreet Singh</w:t>
          </w:r>
          <w:r>
            <w:rPr>
              <w:rFonts w:ascii="Times New Roman" w:eastAsia="Times New Roman" w:hAnsi="Times New Roman"/>
              <w:bCs/>
              <w:sz w:val="32"/>
              <w:szCs w:val="36"/>
            </w:rPr>
            <w:t>, and our university S</w:t>
          </w:r>
          <w:r w:rsidRPr="00584598">
            <w:rPr>
              <w:rFonts w:ascii="Times New Roman" w:eastAsia="Times New Roman" w:hAnsi="Times New Roman"/>
              <w:bCs/>
              <w:sz w:val="32"/>
              <w:szCs w:val="36"/>
              <w:u w:val="single"/>
            </w:rPr>
            <w:t xml:space="preserve">hri Vaishnav Vidyapeeth Vishwavidyalaya, </w:t>
          </w:r>
          <w:r>
            <w:rPr>
              <w:rFonts w:ascii="Times New Roman" w:eastAsia="Times New Roman" w:hAnsi="Times New Roman"/>
              <w:bCs/>
              <w:sz w:val="32"/>
              <w:szCs w:val="36"/>
            </w:rPr>
            <w:t xml:space="preserve">who gave us the golden opportunity to do this project on </w:t>
          </w:r>
          <w:r w:rsidRPr="00584598">
            <w:rPr>
              <w:rFonts w:ascii="Times New Roman" w:eastAsia="Times New Roman" w:hAnsi="Times New Roman"/>
              <w:bCs/>
              <w:i/>
              <w:sz w:val="32"/>
              <w:szCs w:val="36"/>
            </w:rPr>
            <w:t>College Management System</w:t>
          </w:r>
          <w:r>
            <w:rPr>
              <w:rFonts w:ascii="Times New Roman" w:eastAsia="Times New Roman" w:hAnsi="Times New Roman"/>
              <w:bCs/>
              <w:sz w:val="32"/>
              <w:szCs w:val="36"/>
            </w:rPr>
            <w:t>. This project enhanced our technical and practical approach towards programming languages and database management. Also, we would like to thank the whole IBM team for guiding us and helping us finalise this project within the limited time frame.</w:t>
          </w:r>
        </w:p>
        <w:p w14:paraId="2157FC21" w14:textId="65F6140C" w:rsidR="000C166B" w:rsidRDefault="000C166B">
          <w:pPr>
            <w:rPr>
              <w:rFonts w:ascii="Times New Roman" w:eastAsia="Times New Roman" w:hAnsi="Times New Roman"/>
              <w:b/>
              <w:bCs/>
              <w:sz w:val="36"/>
              <w:szCs w:val="36"/>
            </w:rPr>
          </w:pPr>
          <w:r>
            <w:rPr>
              <w:rFonts w:ascii="Times New Roman" w:eastAsia="Times New Roman" w:hAnsi="Times New Roman"/>
              <w:b/>
              <w:bCs/>
              <w:sz w:val="36"/>
              <w:szCs w:val="36"/>
            </w:rPr>
            <w:br w:type="page"/>
          </w:r>
        </w:p>
      </w:sdtContent>
    </w:sdt>
    <w:p w14:paraId="27178AE8" w14:textId="6BB72A9C" w:rsidR="00E11FF0" w:rsidRPr="00545B9B" w:rsidRDefault="00E11FF0" w:rsidP="00545B9B">
      <w:pPr>
        <w:pStyle w:val="Normal1"/>
        <w:autoSpaceDE w:val="0"/>
        <w:jc w:val="both"/>
        <w:rPr>
          <w:rFonts w:ascii="Times New Roman" w:eastAsia="Times New Roman" w:hAnsi="Times New Roman"/>
          <w:b/>
          <w:bCs/>
          <w:sz w:val="44"/>
          <w:szCs w:val="44"/>
        </w:rPr>
      </w:pPr>
      <w:r w:rsidRPr="00053581">
        <w:rPr>
          <w:b/>
          <w:sz w:val="36"/>
          <w:szCs w:val="36"/>
        </w:rPr>
        <w:lastRenderedPageBreak/>
        <w:t>Table of Contents</w:t>
      </w:r>
    </w:p>
    <w:p w14:paraId="78A97FCA" w14:textId="28BDCBB1" w:rsidR="00E11FF0" w:rsidRPr="00E11FF0" w:rsidRDefault="00E11FF0" w:rsidP="00545B9B">
      <w:pPr>
        <w:pStyle w:val="TOC1"/>
        <w:spacing w:line="360" w:lineRule="auto"/>
        <w:rPr>
          <w:sz w:val="30"/>
          <w:szCs w:val="30"/>
        </w:rPr>
      </w:pPr>
      <w:r w:rsidRPr="00E11FF0">
        <w:rPr>
          <w:sz w:val="30"/>
          <w:szCs w:val="30"/>
        </w:rPr>
        <w:fldChar w:fldCharType="begin"/>
      </w:r>
      <w:r w:rsidRPr="00E11FF0">
        <w:rPr>
          <w:sz w:val="30"/>
          <w:szCs w:val="30"/>
        </w:rPr>
        <w:instrText xml:space="preserve"> TOC \x \f \o "1-1" \t "Heading_20_1,1,1.Heading 1,1,Heading_20_2,2,1.Heading 2,2" </w:instrText>
      </w:r>
      <w:r w:rsidRPr="00E11FF0">
        <w:rPr>
          <w:sz w:val="30"/>
          <w:szCs w:val="30"/>
        </w:rPr>
        <w:fldChar w:fldCharType="separate"/>
      </w:r>
      <w:r w:rsidRPr="00E11FF0">
        <w:rPr>
          <w:sz w:val="30"/>
          <w:szCs w:val="30"/>
        </w:rPr>
        <w:t>Disclaimer</w:t>
      </w:r>
      <w:r w:rsidRPr="00E11FF0">
        <w:rPr>
          <w:sz w:val="30"/>
          <w:szCs w:val="30"/>
        </w:rPr>
        <w:tab/>
      </w:r>
      <w:r w:rsidR="00502365">
        <w:rPr>
          <w:sz w:val="30"/>
          <w:szCs w:val="30"/>
        </w:rPr>
        <w:t>4</w:t>
      </w:r>
    </w:p>
    <w:p w14:paraId="1998563B" w14:textId="6936EB25" w:rsidR="00E11FF0" w:rsidRPr="00E11FF0" w:rsidRDefault="00E11FF0" w:rsidP="00545B9B">
      <w:pPr>
        <w:pStyle w:val="TOC1"/>
        <w:spacing w:line="360" w:lineRule="auto"/>
        <w:rPr>
          <w:sz w:val="30"/>
          <w:szCs w:val="30"/>
        </w:rPr>
      </w:pPr>
      <w:r w:rsidRPr="00E11FF0">
        <w:rPr>
          <w:sz w:val="30"/>
          <w:szCs w:val="30"/>
        </w:rPr>
        <w:t>1. Scope</w:t>
      </w:r>
      <w:r w:rsidRPr="00E11FF0">
        <w:rPr>
          <w:sz w:val="30"/>
          <w:szCs w:val="30"/>
        </w:rPr>
        <w:tab/>
      </w:r>
      <w:r w:rsidR="00502365">
        <w:rPr>
          <w:sz w:val="30"/>
          <w:szCs w:val="30"/>
        </w:rPr>
        <w:t>5</w:t>
      </w:r>
    </w:p>
    <w:p w14:paraId="0430D401" w14:textId="5F207FFB" w:rsidR="00E11FF0" w:rsidRPr="00E11FF0" w:rsidRDefault="00E11FF0" w:rsidP="00545B9B">
      <w:pPr>
        <w:pStyle w:val="TOC1"/>
        <w:spacing w:line="360" w:lineRule="auto"/>
        <w:rPr>
          <w:sz w:val="30"/>
          <w:szCs w:val="30"/>
        </w:rPr>
      </w:pPr>
      <w:r w:rsidRPr="00E11FF0">
        <w:rPr>
          <w:sz w:val="30"/>
          <w:szCs w:val="30"/>
        </w:rPr>
        <w:t>2. Objective of the project</w:t>
      </w:r>
      <w:r w:rsidRPr="00E11FF0">
        <w:rPr>
          <w:sz w:val="30"/>
          <w:szCs w:val="30"/>
        </w:rPr>
        <w:tab/>
      </w:r>
      <w:r w:rsidR="00502365">
        <w:rPr>
          <w:sz w:val="30"/>
          <w:szCs w:val="30"/>
        </w:rPr>
        <w:t>6</w:t>
      </w:r>
    </w:p>
    <w:p w14:paraId="6041D12D" w14:textId="6723EBBB" w:rsidR="00E11FF0" w:rsidRPr="00E11FF0" w:rsidRDefault="00E11FF0" w:rsidP="00545B9B">
      <w:pPr>
        <w:pStyle w:val="TOC1"/>
        <w:spacing w:line="360" w:lineRule="auto"/>
        <w:rPr>
          <w:sz w:val="30"/>
          <w:szCs w:val="30"/>
        </w:rPr>
      </w:pPr>
      <w:r w:rsidRPr="00E11FF0">
        <w:rPr>
          <w:sz w:val="30"/>
          <w:szCs w:val="30"/>
        </w:rPr>
        <w:t>3. System Analysis</w:t>
      </w:r>
      <w:r w:rsidRPr="00E11FF0">
        <w:rPr>
          <w:sz w:val="30"/>
          <w:szCs w:val="30"/>
        </w:rPr>
        <w:tab/>
      </w:r>
      <w:r w:rsidR="00502365">
        <w:rPr>
          <w:sz w:val="30"/>
          <w:szCs w:val="30"/>
        </w:rPr>
        <w:t>7</w:t>
      </w:r>
    </w:p>
    <w:p w14:paraId="580288A2" w14:textId="285DD908" w:rsidR="00E11FF0" w:rsidRDefault="00E11FF0" w:rsidP="00545B9B">
      <w:pPr>
        <w:pStyle w:val="TOC1"/>
        <w:spacing w:line="360" w:lineRule="auto"/>
        <w:rPr>
          <w:sz w:val="30"/>
          <w:szCs w:val="30"/>
        </w:rPr>
      </w:pPr>
      <w:r w:rsidRPr="00E11FF0">
        <w:rPr>
          <w:sz w:val="30"/>
          <w:szCs w:val="30"/>
        </w:rPr>
        <w:t>4. System Objective/ Overview</w:t>
      </w:r>
      <w:r w:rsidRPr="00E11FF0">
        <w:rPr>
          <w:sz w:val="30"/>
          <w:szCs w:val="30"/>
        </w:rPr>
        <w:tab/>
      </w:r>
      <w:r w:rsidR="00502365">
        <w:rPr>
          <w:sz w:val="30"/>
          <w:szCs w:val="30"/>
        </w:rPr>
        <w:t>8</w:t>
      </w:r>
    </w:p>
    <w:p w14:paraId="2B5B41D9" w14:textId="647077CE" w:rsidR="00B97D00" w:rsidRPr="00E11FF0" w:rsidRDefault="00B97D00" w:rsidP="00545B9B">
      <w:pPr>
        <w:pStyle w:val="TOC1"/>
        <w:spacing w:line="360" w:lineRule="auto"/>
        <w:rPr>
          <w:sz w:val="30"/>
          <w:szCs w:val="30"/>
        </w:rPr>
      </w:pPr>
      <w:r>
        <w:rPr>
          <w:sz w:val="30"/>
          <w:szCs w:val="30"/>
        </w:rPr>
        <w:t xml:space="preserve">    4.1 H/W Requirement System…………………………………</w:t>
      </w:r>
      <w:r w:rsidR="00502365">
        <w:rPr>
          <w:sz w:val="30"/>
          <w:szCs w:val="30"/>
        </w:rPr>
        <w:t>8</w:t>
      </w:r>
    </w:p>
    <w:p w14:paraId="74408E28" w14:textId="0C7E2FF7" w:rsidR="00E11FF0" w:rsidRPr="00E11FF0" w:rsidRDefault="00E11FF0" w:rsidP="00545B9B">
      <w:pPr>
        <w:pStyle w:val="TOC1"/>
        <w:spacing w:line="360" w:lineRule="auto"/>
        <w:rPr>
          <w:sz w:val="30"/>
          <w:szCs w:val="30"/>
        </w:rPr>
      </w:pPr>
      <w:r w:rsidRPr="00E11FF0">
        <w:rPr>
          <w:sz w:val="30"/>
          <w:szCs w:val="30"/>
        </w:rPr>
        <w:t>5. Product Features</w:t>
      </w:r>
      <w:r w:rsidRPr="00E11FF0">
        <w:rPr>
          <w:sz w:val="30"/>
          <w:szCs w:val="30"/>
        </w:rPr>
        <w:tab/>
      </w:r>
      <w:r w:rsidR="00502365">
        <w:rPr>
          <w:sz w:val="30"/>
          <w:szCs w:val="30"/>
        </w:rPr>
        <w:t>9</w:t>
      </w:r>
    </w:p>
    <w:p w14:paraId="6B9A9688" w14:textId="25DEC918" w:rsidR="00E11FF0" w:rsidRDefault="00E11FF0" w:rsidP="00545B9B">
      <w:pPr>
        <w:pStyle w:val="TOC2"/>
        <w:tabs>
          <w:tab w:val="left" w:pos="283"/>
          <w:tab w:val="right" w:leader="dot" w:pos="8640"/>
        </w:tabs>
        <w:spacing w:line="360" w:lineRule="auto"/>
        <w:ind w:left="0"/>
        <w:rPr>
          <w:sz w:val="30"/>
          <w:szCs w:val="30"/>
        </w:rPr>
      </w:pPr>
      <w:r w:rsidRPr="00E11FF0">
        <w:rPr>
          <w:sz w:val="30"/>
          <w:szCs w:val="30"/>
        </w:rPr>
        <w:t>6. College Management System</w:t>
      </w:r>
      <w:r w:rsidRPr="00E11FF0">
        <w:rPr>
          <w:sz w:val="30"/>
          <w:szCs w:val="30"/>
        </w:rPr>
        <w:tab/>
      </w:r>
      <w:r w:rsidR="00EA3626">
        <w:rPr>
          <w:sz w:val="30"/>
          <w:szCs w:val="30"/>
        </w:rPr>
        <w:t>…………………………………</w:t>
      </w:r>
      <w:r w:rsidR="00773F15">
        <w:rPr>
          <w:sz w:val="30"/>
          <w:szCs w:val="30"/>
        </w:rPr>
        <w:t>..1</w:t>
      </w:r>
      <w:r w:rsidR="00502365">
        <w:rPr>
          <w:sz w:val="30"/>
          <w:szCs w:val="30"/>
        </w:rPr>
        <w:t>1</w:t>
      </w:r>
    </w:p>
    <w:p w14:paraId="60263655" w14:textId="76268FD9" w:rsidR="006E728C" w:rsidRDefault="00441521" w:rsidP="00545B9B">
      <w:pPr>
        <w:pStyle w:val="TOC2"/>
        <w:tabs>
          <w:tab w:val="left" w:pos="283"/>
          <w:tab w:val="right" w:leader="dot" w:pos="8640"/>
        </w:tabs>
        <w:spacing w:line="360" w:lineRule="auto"/>
        <w:rPr>
          <w:sz w:val="30"/>
          <w:szCs w:val="30"/>
        </w:rPr>
      </w:pPr>
      <w:r w:rsidRPr="00E11FF0">
        <w:rPr>
          <w:sz w:val="30"/>
          <w:szCs w:val="30"/>
        </w:rPr>
        <w:t xml:space="preserve">6.1 </w:t>
      </w:r>
      <w:r>
        <w:rPr>
          <w:sz w:val="30"/>
          <w:szCs w:val="30"/>
        </w:rPr>
        <w:t>To Login</w:t>
      </w:r>
      <w:r w:rsidRPr="00E11FF0">
        <w:rPr>
          <w:sz w:val="30"/>
          <w:szCs w:val="30"/>
        </w:rPr>
        <w:tab/>
        <w:t>1</w:t>
      </w:r>
      <w:r w:rsidR="00502365">
        <w:rPr>
          <w:sz w:val="30"/>
          <w:szCs w:val="30"/>
        </w:rPr>
        <w:t>2</w:t>
      </w:r>
    </w:p>
    <w:p w14:paraId="1ED592C0" w14:textId="2E748381" w:rsidR="00441521" w:rsidRPr="00E11FF0" w:rsidRDefault="00441521" w:rsidP="00545B9B">
      <w:pPr>
        <w:pStyle w:val="TOC2"/>
        <w:tabs>
          <w:tab w:val="left" w:pos="283"/>
          <w:tab w:val="right" w:leader="dot" w:pos="8640"/>
        </w:tabs>
        <w:spacing w:line="360" w:lineRule="auto"/>
        <w:rPr>
          <w:sz w:val="30"/>
          <w:szCs w:val="30"/>
        </w:rPr>
      </w:pPr>
      <w:r>
        <w:rPr>
          <w:sz w:val="30"/>
          <w:szCs w:val="30"/>
        </w:rPr>
        <w:t xml:space="preserve">      </w:t>
      </w:r>
      <w:r w:rsidRPr="00E11FF0">
        <w:rPr>
          <w:sz w:val="30"/>
          <w:szCs w:val="30"/>
        </w:rPr>
        <w:t>6.</w:t>
      </w:r>
      <w:r>
        <w:rPr>
          <w:sz w:val="30"/>
          <w:szCs w:val="30"/>
        </w:rPr>
        <w:t>0</w:t>
      </w:r>
      <w:r w:rsidRPr="00E11FF0">
        <w:rPr>
          <w:sz w:val="30"/>
          <w:szCs w:val="30"/>
        </w:rPr>
        <w:t>.1 Input</w:t>
      </w:r>
      <w:r w:rsidRPr="00E11FF0">
        <w:rPr>
          <w:sz w:val="30"/>
          <w:szCs w:val="30"/>
        </w:rPr>
        <w:tab/>
        <w:t>1</w:t>
      </w:r>
      <w:r w:rsidR="00502365">
        <w:rPr>
          <w:sz w:val="30"/>
          <w:szCs w:val="30"/>
        </w:rPr>
        <w:t>2</w:t>
      </w:r>
    </w:p>
    <w:p w14:paraId="026B967D" w14:textId="3F191905" w:rsidR="00441521" w:rsidRPr="00E11FF0" w:rsidRDefault="00441521" w:rsidP="00545B9B">
      <w:pPr>
        <w:pStyle w:val="TOC2"/>
        <w:tabs>
          <w:tab w:val="left" w:pos="283"/>
          <w:tab w:val="right" w:leader="dot" w:pos="8640"/>
        </w:tabs>
        <w:spacing w:line="360" w:lineRule="auto"/>
        <w:rPr>
          <w:sz w:val="30"/>
          <w:szCs w:val="30"/>
        </w:rPr>
      </w:pPr>
      <w:r>
        <w:rPr>
          <w:sz w:val="30"/>
          <w:szCs w:val="30"/>
        </w:rPr>
        <w:t xml:space="preserve">      </w:t>
      </w:r>
      <w:r w:rsidRPr="00E11FF0">
        <w:rPr>
          <w:sz w:val="30"/>
          <w:szCs w:val="30"/>
        </w:rPr>
        <w:t>6.</w:t>
      </w:r>
      <w:r>
        <w:rPr>
          <w:sz w:val="30"/>
          <w:szCs w:val="30"/>
        </w:rPr>
        <w:t>0</w:t>
      </w:r>
      <w:r w:rsidRPr="00E11FF0">
        <w:rPr>
          <w:sz w:val="30"/>
          <w:szCs w:val="30"/>
        </w:rPr>
        <w:t>.2 Process.</w:t>
      </w:r>
      <w:r w:rsidRPr="00E11FF0">
        <w:rPr>
          <w:sz w:val="30"/>
          <w:szCs w:val="30"/>
        </w:rPr>
        <w:tab/>
        <w:t>1</w:t>
      </w:r>
      <w:r w:rsidR="00502365">
        <w:rPr>
          <w:sz w:val="30"/>
          <w:szCs w:val="30"/>
        </w:rPr>
        <w:t>2</w:t>
      </w:r>
    </w:p>
    <w:p w14:paraId="6442984A" w14:textId="61597E80" w:rsidR="00441521" w:rsidRPr="00E11FF0" w:rsidRDefault="00441521" w:rsidP="00545B9B">
      <w:pPr>
        <w:pStyle w:val="TOC2"/>
        <w:tabs>
          <w:tab w:val="left" w:pos="283"/>
          <w:tab w:val="right" w:leader="dot" w:pos="8640"/>
        </w:tabs>
        <w:spacing w:line="360" w:lineRule="auto"/>
        <w:rPr>
          <w:sz w:val="30"/>
          <w:szCs w:val="30"/>
        </w:rPr>
      </w:pPr>
      <w:r>
        <w:rPr>
          <w:sz w:val="30"/>
          <w:szCs w:val="30"/>
        </w:rPr>
        <w:t xml:space="preserve">      </w:t>
      </w:r>
      <w:r w:rsidRPr="00E11FF0">
        <w:rPr>
          <w:sz w:val="30"/>
          <w:szCs w:val="30"/>
        </w:rPr>
        <w:t>6.</w:t>
      </w:r>
      <w:r>
        <w:rPr>
          <w:sz w:val="30"/>
          <w:szCs w:val="30"/>
        </w:rPr>
        <w:t>0</w:t>
      </w:r>
      <w:r w:rsidRPr="00E11FF0">
        <w:rPr>
          <w:sz w:val="30"/>
          <w:szCs w:val="30"/>
        </w:rPr>
        <w:t>.3 Output</w:t>
      </w:r>
      <w:r w:rsidRPr="00E11FF0">
        <w:rPr>
          <w:sz w:val="30"/>
          <w:szCs w:val="30"/>
        </w:rPr>
        <w:tab/>
        <w:t>1</w:t>
      </w:r>
      <w:r w:rsidR="00502365">
        <w:rPr>
          <w:sz w:val="30"/>
          <w:szCs w:val="30"/>
        </w:rPr>
        <w:t>2</w:t>
      </w:r>
    </w:p>
    <w:p w14:paraId="248DBEF1" w14:textId="3BD0E6AC" w:rsidR="00E11FF0" w:rsidRPr="00E11FF0" w:rsidRDefault="00E11FF0" w:rsidP="00545B9B">
      <w:pPr>
        <w:pStyle w:val="TOC2"/>
        <w:tabs>
          <w:tab w:val="left" w:pos="283"/>
          <w:tab w:val="right" w:leader="dot" w:pos="8640"/>
        </w:tabs>
        <w:spacing w:line="360" w:lineRule="auto"/>
        <w:rPr>
          <w:sz w:val="30"/>
          <w:szCs w:val="30"/>
        </w:rPr>
      </w:pPr>
      <w:r w:rsidRPr="00E11FF0">
        <w:rPr>
          <w:sz w:val="30"/>
          <w:szCs w:val="30"/>
        </w:rPr>
        <w:t>6.1 Student Management System</w:t>
      </w:r>
      <w:r w:rsidRPr="00E11FF0">
        <w:rPr>
          <w:sz w:val="30"/>
          <w:szCs w:val="30"/>
        </w:rPr>
        <w:tab/>
        <w:t>1</w:t>
      </w:r>
      <w:r w:rsidR="00502365">
        <w:rPr>
          <w:sz w:val="30"/>
          <w:szCs w:val="30"/>
        </w:rPr>
        <w:t>3</w:t>
      </w:r>
    </w:p>
    <w:p w14:paraId="6CE2EDCD" w14:textId="46D4B06D" w:rsidR="00E11FF0" w:rsidRPr="00E11FF0" w:rsidRDefault="00EA3626" w:rsidP="00545B9B">
      <w:pPr>
        <w:pStyle w:val="TOC2"/>
        <w:tabs>
          <w:tab w:val="left" w:pos="283"/>
          <w:tab w:val="right" w:leader="dot" w:pos="8640"/>
        </w:tabs>
        <w:spacing w:line="360" w:lineRule="auto"/>
        <w:rPr>
          <w:sz w:val="30"/>
          <w:szCs w:val="30"/>
        </w:rPr>
      </w:pPr>
      <w:r>
        <w:rPr>
          <w:sz w:val="30"/>
          <w:szCs w:val="30"/>
        </w:rPr>
        <w:t xml:space="preserve">      </w:t>
      </w:r>
      <w:r w:rsidR="00E11FF0" w:rsidRPr="00E11FF0">
        <w:rPr>
          <w:sz w:val="30"/>
          <w:szCs w:val="30"/>
        </w:rPr>
        <w:t>6.1.1 Input</w:t>
      </w:r>
      <w:r w:rsidR="00E11FF0" w:rsidRPr="00E11FF0">
        <w:rPr>
          <w:sz w:val="30"/>
          <w:szCs w:val="30"/>
        </w:rPr>
        <w:tab/>
        <w:t>1</w:t>
      </w:r>
      <w:r w:rsidR="00502365">
        <w:rPr>
          <w:sz w:val="30"/>
          <w:szCs w:val="30"/>
        </w:rPr>
        <w:t>4</w:t>
      </w:r>
    </w:p>
    <w:p w14:paraId="58C9D1E6" w14:textId="296FA6FB" w:rsidR="00E11FF0" w:rsidRPr="00E11FF0" w:rsidRDefault="00EA3626" w:rsidP="00545B9B">
      <w:pPr>
        <w:pStyle w:val="TOC2"/>
        <w:tabs>
          <w:tab w:val="left" w:pos="283"/>
          <w:tab w:val="right" w:leader="dot" w:pos="8640"/>
        </w:tabs>
        <w:spacing w:line="360" w:lineRule="auto"/>
        <w:rPr>
          <w:sz w:val="30"/>
          <w:szCs w:val="30"/>
        </w:rPr>
      </w:pPr>
      <w:r>
        <w:rPr>
          <w:sz w:val="30"/>
          <w:szCs w:val="30"/>
        </w:rPr>
        <w:t xml:space="preserve">      </w:t>
      </w:r>
      <w:r w:rsidR="00E11FF0" w:rsidRPr="00E11FF0">
        <w:rPr>
          <w:sz w:val="30"/>
          <w:szCs w:val="30"/>
        </w:rPr>
        <w:t>6.1.2 Process.</w:t>
      </w:r>
      <w:r w:rsidR="00E11FF0" w:rsidRPr="00E11FF0">
        <w:rPr>
          <w:sz w:val="30"/>
          <w:szCs w:val="30"/>
        </w:rPr>
        <w:tab/>
        <w:t>1</w:t>
      </w:r>
      <w:r w:rsidR="00502365">
        <w:rPr>
          <w:sz w:val="30"/>
          <w:szCs w:val="30"/>
        </w:rPr>
        <w:t>4</w:t>
      </w:r>
    </w:p>
    <w:p w14:paraId="51864B48" w14:textId="4F29E7E9" w:rsidR="00E11FF0" w:rsidRPr="00E11FF0" w:rsidRDefault="00EA3626" w:rsidP="00545B9B">
      <w:pPr>
        <w:pStyle w:val="TOC2"/>
        <w:tabs>
          <w:tab w:val="left" w:pos="283"/>
          <w:tab w:val="right" w:leader="dot" w:pos="8640"/>
        </w:tabs>
        <w:spacing w:line="360" w:lineRule="auto"/>
        <w:rPr>
          <w:sz w:val="30"/>
          <w:szCs w:val="30"/>
        </w:rPr>
      </w:pPr>
      <w:r>
        <w:rPr>
          <w:sz w:val="30"/>
          <w:szCs w:val="30"/>
        </w:rPr>
        <w:t xml:space="preserve">      </w:t>
      </w:r>
      <w:r w:rsidR="00E11FF0" w:rsidRPr="00E11FF0">
        <w:rPr>
          <w:sz w:val="30"/>
          <w:szCs w:val="30"/>
        </w:rPr>
        <w:t>6.1.3 Output</w:t>
      </w:r>
      <w:r w:rsidR="00E11FF0" w:rsidRPr="00E11FF0">
        <w:rPr>
          <w:sz w:val="30"/>
          <w:szCs w:val="30"/>
        </w:rPr>
        <w:tab/>
        <w:t>1</w:t>
      </w:r>
      <w:r w:rsidR="00502365">
        <w:rPr>
          <w:sz w:val="30"/>
          <w:szCs w:val="30"/>
        </w:rPr>
        <w:t>4</w:t>
      </w:r>
    </w:p>
    <w:p w14:paraId="2802E41F" w14:textId="6DAEDACD" w:rsidR="00E11FF0" w:rsidRPr="00E11FF0" w:rsidRDefault="00E11FF0" w:rsidP="00545B9B">
      <w:pPr>
        <w:pStyle w:val="TOC2"/>
        <w:tabs>
          <w:tab w:val="left" w:pos="283"/>
          <w:tab w:val="right" w:leader="dot" w:pos="8640"/>
        </w:tabs>
        <w:spacing w:line="360" w:lineRule="auto"/>
        <w:rPr>
          <w:sz w:val="30"/>
          <w:szCs w:val="30"/>
        </w:rPr>
      </w:pPr>
      <w:r w:rsidRPr="00E11FF0">
        <w:rPr>
          <w:sz w:val="30"/>
          <w:szCs w:val="30"/>
        </w:rPr>
        <w:t>6.2 Employee Management System</w:t>
      </w:r>
      <w:r w:rsidRPr="00E11FF0">
        <w:rPr>
          <w:sz w:val="30"/>
          <w:szCs w:val="30"/>
        </w:rPr>
        <w:tab/>
        <w:t>1</w:t>
      </w:r>
      <w:r w:rsidR="00502365">
        <w:rPr>
          <w:sz w:val="30"/>
          <w:szCs w:val="30"/>
        </w:rPr>
        <w:t>5</w:t>
      </w:r>
    </w:p>
    <w:p w14:paraId="11F6405F" w14:textId="443E16CC" w:rsidR="00E11FF0" w:rsidRPr="00E11FF0" w:rsidRDefault="00EA3626" w:rsidP="00545B9B">
      <w:pPr>
        <w:pStyle w:val="TOC2"/>
        <w:tabs>
          <w:tab w:val="left" w:pos="283"/>
          <w:tab w:val="right" w:leader="dot" w:pos="8640"/>
        </w:tabs>
        <w:spacing w:line="360" w:lineRule="auto"/>
        <w:rPr>
          <w:sz w:val="30"/>
          <w:szCs w:val="30"/>
        </w:rPr>
      </w:pPr>
      <w:r>
        <w:rPr>
          <w:sz w:val="30"/>
          <w:szCs w:val="30"/>
        </w:rPr>
        <w:t xml:space="preserve">      </w:t>
      </w:r>
      <w:r w:rsidR="00E11FF0" w:rsidRPr="00E11FF0">
        <w:rPr>
          <w:sz w:val="30"/>
          <w:szCs w:val="30"/>
        </w:rPr>
        <w:t>6.2.1 Input</w:t>
      </w:r>
      <w:r w:rsidR="00E11FF0" w:rsidRPr="00E11FF0">
        <w:rPr>
          <w:sz w:val="30"/>
          <w:szCs w:val="30"/>
        </w:rPr>
        <w:tab/>
        <w:t>1</w:t>
      </w:r>
      <w:r w:rsidR="00502365">
        <w:rPr>
          <w:sz w:val="30"/>
          <w:szCs w:val="30"/>
        </w:rPr>
        <w:t>6</w:t>
      </w:r>
    </w:p>
    <w:p w14:paraId="2F103E73" w14:textId="410DAB1E" w:rsidR="00E11FF0" w:rsidRPr="00E11FF0" w:rsidRDefault="00EA3626" w:rsidP="00545B9B">
      <w:pPr>
        <w:pStyle w:val="TOC2"/>
        <w:tabs>
          <w:tab w:val="left" w:pos="283"/>
          <w:tab w:val="right" w:leader="dot" w:pos="8640"/>
        </w:tabs>
        <w:spacing w:line="360" w:lineRule="auto"/>
        <w:rPr>
          <w:sz w:val="30"/>
          <w:szCs w:val="30"/>
        </w:rPr>
      </w:pPr>
      <w:r>
        <w:rPr>
          <w:sz w:val="30"/>
          <w:szCs w:val="30"/>
        </w:rPr>
        <w:t xml:space="preserve">      </w:t>
      </w:r>
      <w:r w:rsidR="00E11FF0" w:rsidRPr="00E11FF0">
        <w:rPr>
          <w:sz w:val="30"/>
          <w:szCs w:val="30"/>
        </w:rPr>
        <w:t>6.2.2 Process</w:t>
      </w:r>
      <w:r w:rsidR="00E11FF0" w:rsidRPr="00E11FF0">
        <w:rPr>
          <w:sz w:val="30"/>
          <w:szCs w:val="30"/>
        </w:rPr>
        <w:tab/>
        <w:t>1</w:t>
      </w:r>
      <w:r w:rsidR="00502365">
        <w:rPr>
          <w:sz w:val="30"/>
          <w:szCs w:val="30"/>
        </w:rPr>
        <w:t>6</w:t>
      </w:r>
    </w:p>
    <w:p w14:paraId="1D3895A0" w14:textId="6C9013FA" w:rsidR="00E11FF0" w:rsidRPr="00E11FF0" w:rsidRDefault="00EA3626" w:rsidP="00545B9B">
      <w:pPr>
        <w:pStyle w:val="TOC2"/>
        <w:tabs>
          <w:tab w:val="left" w:pos="283"/>
          <w:tab w:val="right" w:leader="dot" w:pos="8640"/>
        </w:tabs>
        <w:spacing w:line="360" w:lineRule="auto"/>
        <w:rPr>
          <w:sz w:val="30"/>
          <w:szCs w:val="30"/>
        </w:rPr>
      </w:pPr>
      <w:r>
        <w:rPr>
          <w:sz w:val="30"/>
          <w:szCs w:val="30"/>
        </w:rPr>
        <w:t xml:space="preserve">      </w:t>
      </w:r>
      <w:r w:rsidR="00E11FF0" w:rsidRPr="00E11FF0">
        <w:rPr>
          <w:sz w:val="30"/>
          <w:szCs w:val="30"/>
        </w:rPr>
        <w:t>6.2.3 Output</w:t>
      </w:r>
      <w:r w:rsidR="00E11FF0" w:rsidRPr="00E11FF0">
        <w:rPr>
          <w:sz w:val="30"/>
          <w:szCs w:val="30"/>
        </w:rPr>
        <w:tab/>
        <w:t>1</w:t>
      </w:r>
      <w:r w:rsidR="00502365">
        <w:rPr>
          <w:sz w:val="30"/>
          <w:szCs w:val="30"/>
        </w:rPr>
        <w:t>6</w:t>
      </w:r>
    </w:p>
    <w:p w14:paraId="1ED0D86B" w14:textId="15977986" w:rsidR="00E11FF0" w:rsidRPr="00E11FF0" w:rsidRDefault="00E11FF0" w:rsidP="00545B9B">
      <w:pPr>
        <w:pStyle w:val="TOC2"/>
        <w:tabs>
          <w:tab w:val="left" w:pos="283"/>
          <w:tab w:val="right" w:leader="dot" w:pos="8640"/>
        </w:tabs>
        <w:spacing w:line="360" w:lineRule="auto"/>
        <w:rPr>
          <w:sz w:val="30"/>
          <w:szCs w:val="30"/>
        </w:rPr>
      </w:pPr>
      <w:r w:rsidRPr="00E11FF0">
        <w:rPr>
          <w:sz w:val="30"/>
          <w:szCs w:val="30"/>
        </w:rPr>
        <w:t>6.3 Event/Fest Management</w:t>
      </w:r>
      <w:r w:rsidRPr="00E11FF0">
        <w:rPr>
          <w:sz w:val="30"/>
          <w:szCs w:val="30"/>
        </w:rPr>
        <w:tab/>
      </w:r>
      <w:r w:rsidR="00502365">
        <w:rPr>
          <w:sz w:val="30"/>
          <w:szCs w:val="30"/>
        </w:rPr>
        <w:t>17</w:t>
      </w:r>
      <w:r w:rsidRPr="00E11FF0">
        <w:rPr>
          <w:sz w:val="30"/>
          <w:szCs w:val="30"/>
        </w:rPr>
        <w:fldChar w:fldCharType="end"/>
      </w:r>
    </w:p>
    <w:p w14:paraId="10B0D4E8" w14:textId="47AEB9C8" w:rsidR="00441521" w:rsidRPr="00E11FF0" w:rsidRDefault="00EA3626" w:rsidP="00545B9B">
      <w:pPr>
        <w:pStyle w:val="TOC2"/>
        <w:tabs>
          <w:tab w:val="left" w:pos="283"/>
          <w:tab w:val="right" w:leader="dot" w:pos="8640"/>
        </w:tabs>
        <w:spacing w:line="360" w:lineRule="auto"/>
        <w:rPr>
          <w:sz w:val="30"/>
          <w:szCs w:val="30"/>
        </w:rPr>
      </w:pPr>
      <w:r>
        <w:rPr>
          <w:sz w:val="30"/>
          <w:szCs w:val="30"/>
        </w:rPr>
        <w:t xml:space="preserve">      </w:t>
      </w:r>
      <w:r w:rsidR="00441521" w:rsidRPr="00E11FF0">
        <w:rPr>
          <w:sz w:val="30"/>
          <w:szCs w:val="30"/>
        </w:rPr>
        <w:t>6.2.1 Input</w:t>
      </w:r>
      <w:r w:rsidR="00441521" w:rsidRPr="00E11FF0">
        <w:rPr>
          <w:sz w:val="30"/>
          <w:szCs w:val="30"/>
        </w:rPr>
        <w:tab/>
        <w:t>1</w:t>
      </w:r>
      <w:r w:rsidR="00502365">
        <w:rPr>
          <w:sz w:val="30"/>
          <w:szCs w:val="30"/>
        </w:rPr>
        <w:t>8</w:t>
      </w:r>
    </w:p>
    <w:p w14:paraId="6AE4729D" w14:textId="376958B3" w:rsidR="00441521" w:rsidRPr="00E11FF0" w:rsidRDefault="00441521" w:rsidP="00545B9B">
      <w:pPr>
        <w:pStyle w:val="TOC2"/>
        <w:tabs>
          <w:tab w:val="left" w:pos="283"/>
          <w:tab w:val="right" w:leader="dot" w:pos="8640"/>
        </w:tabs>
        <w:spacing w:line="360" w:lineRule="auto"/>
        <w:rPr>
          <w:sz w:val="30"/>
          <w:szCs w:val="30"/>
        </w:rPr>
      </w:pPr>
      <w:r>
        <w:rPr>
          <w:sz w:val="30"/>
          <w:szCs w:val="30"/>
        </w:rPr>
        <w:t xml:space="preserve">      </w:t>
      </w:r>
      <w:r w:rsidRPr="00E11FF0">
        <w:rPr>
          <w:sz w:val="30"/>
          <w:szCs w:val="30"/>
        </w:rPr>
        <w:t>6.2.2 Process</w:t>
      </w:r>
      <w:r w:rsidRPr="00E11FF0">
        <w:rPr>
          <w:sz w:val="30"/>
          <w:szCs w:val="30"/>
        </w:rPr>
        <w:tab/>
        <w:t>1</w:t>
      </w:r>
      <w:r w:rsidR="00502365">
        <w:rPr>
          <w:sz w:val="30"/>
          <w:szCs w:val="30"/>
        </w:rPr>
        <w:t>8</w:t>
      </w:r>
    </w:p>
    <w:p w14:paraId="73DAFDA6" w14:textId="5137B4D1" w:rsidR="00441521" w:rsidRDefault="00441521" w:rsidP="00545B9B">
      <w:pPr>
        <w:pStyle w:val="TOC2"/>
        <w:tabs>
          <w:tab w:val="left" w:pos="283"/>
          <w:tab w:val="right" w:leader="dot" w:pos="8640"/>
        </w:tabs>
        <w:spacing w:line="360" w:lineRule="auto"/>
        <w:rPr>
          <w:sz w:val="30"/>
          <w:szCs w:val="30"/>
        </w:rPr>
      </w:pPr>
      <w:r>
        <w:rPr>
          <w:sz w:val="30"/>
          <w:szCs w:val="30"/>
        </w:rPr>
        <w:t xml:space="preserve">      </w:t>
      </w:r>
      <w:r w:rsidRPr="00E11FF0">
        <w:rPr>
          <w:sz w:val="30"/>
          <w:szCs w:val="30"/>
        </w:rPr>
        <w:t>6.2.3 Output</w:t>
      </w:r>
      <w:r w:rsidRPr="00E11FF0">
        <w:rPr>
          <w:sz w:val="30"/>
          <w:szCs w:val="30"/>
        </w:rPr>
        <w:tab/>
        <w:t>1</w:t>
      </w:r>
      <w:r w:rsidR="00502365">
        <w:rPr>
          <w:sz w:val="30"/>
          <w:szCs w:val="30"/>
        </w:rPr>
        <w:t>8</w:t>
      </w:r>
    </w:p>
    <w:p w14:paraId="1B1D80DD" w14:textId="0DD4BC24" w:rsidR="00441521" w:rsidRDefault="00441521" w:rsidP="00545B9B">
      <w:pPr>
        <w:pStyle w:val="TOC1"/>
        <w:spacing w:line="360" w:lineRule="auto"/>
        <w:rPr>
          <w:sz w:val="30"/>
          <w:szCs w:val="30"/>
        </w:rPr>
      </w:pPr>
      <w:r>
        <w:rPr>
          <w:sz w:val="30"/>
          <w:szCs w:val="30"/>
        </w:rPr>
        <w:t>7.</w:t>
      </w:r>
      <w:r w:rsidRPr="00E11FF0">
        <w:rPr>
          <w:sz w:val="30"/>
          <w:szCs w:val="30"/>
        </w:rPr>
        <w:t xml:space="preserve"> </w:t>
      </w:r>
      <w:r>
        <w:rPr>
          <w:sz w:val="30"/>
          <w:szCs w:val="30"/>
        </w:rPr>
        <w:t>Database Schema……………………………………………….1</w:t>
      </w:r>
      <w:r w:rsidR="00502365">
        <w:rPr>
          <w:sz w:val="30"/>
          <w:szCs w:val="30"/>
        </w:rPr>
        <w:t>9</w:t>
      </w:r>
    </w:p>
    <w:p w14:paraId="4A436A04" w14:textId="174704BB" w:rsidR="00FE08B8" w:rsidRDefault="00DD48B1" w:rsidP="00545B9B">
      <w:pPr>
        <w:pStyle w:val="TOC1"/>
        <w:spacing w:line="360" w:lineRule="auto"/>
        <w:rPr>
          <w:sz w:val="30"/>
          <w:szCs w:val="30"/>
        </w:rPr>
      </w:pPr>
      <w:r>
        <w:rPr>
          <w:sz w:val="30"/>
          <w:szCs w:val="30"/>
        </w:rPr>
        <w:t>8</w:t>
      </w:r>
      <w:r w:rsidR="00B97D00">
        <w:rPr>
          <w:sz w:val="30"/>
          <w:szCs w:val="30"/>
        </w:rPr>
        <w:t>.</w:t>
      </w:r>
      <w:r>
        <w:rPr>
          <w:sz w:val="30"/>
          <w:szCs w:val="30"/>
        </w:rPr>
        <w:t xml:space="preserve"> Test Cases……….</w:t>
      </w:r>
      <w:r w:rsidR="00B97D00">
        <w:rPr>
          <w:sz w:val="30"/>
          <w:szCs w:val="30"/>
        </w:rPr>
        <w:t>……………………………………………….</w:t>
      </w:r>
      <w:r w:rsidR="00502365">
        <w:rPr>
          <w:sz w:val="30"/>
          <w:szCs w:val="30"/>
        </w:rPr>
        <w:t>20</w:t>
      </w:r>
    </w:p>
    <w:p w14:paraId="2A13D508" w14:textId="15C39D3B" w:rsidR="00E11FF0" w:rsidRDefault="00E11FF0" w:rsidP="00545B9B">
      <w:pPr>
        <w:spacing w:line="360" w:lineRule="auto"/>
      </w:pPr>
    </w:p>
    <w:p w14:paraId="21623D83" w14:textId="77777777" w:rsidR="00545B9B" w:rsidRPr="00E11FF0" w:rsidRDefault="00545B9B" w:rsidP="00545B9B">
      <w:pPr>
        <w:pStyle w:val="1Heading1"/>
        <w:numPr>
          <w:ilvl w:val="0"/>
          <w:numId w:val="0"/>
        </w:numPr>
        <w:spacing w:line="360" w:lineRule="auto"/>
        <w:jc w:val="both"/>
        <w:rPr>
          <w:sz w:val="36"/>
          <w:szCs w:val="36"/>
        </w:rPr>
      </w:pPr>
      <w:r w:rsidRPr="00E11FF0">
        <w:rPr>
          <w:sz w:val="36"/>
          <w:szCs w:val="36"/>
        </w:rPr>
        <w:t>Disclaimer</w:t>
      </w:r>
    </w:p>
    <w:p w14:paraId="50DE7DD7" w14:textId="77777777" w:rsidR="00545B9B" w:rsidRDefault="00545B9B" w:rsidP="00545B9B">
      <w:pPr>
        <w:pStyle w:val="Normal1"/>
        <w:jc w:val="both"/>
        <w:rPr>
          <w:rFonts w:ascii="Times New Roman" w:eastAsia="Times New Roman" w:hAnsi="Times New Roman"/>
        </w:rPr>
      </w:pPr>
    </w:p>
    <w:p w14:paraId="028E843D" w14:textId="77777777" w:rsidR="00545B9B" w:rsidRDefault="00545B9B" w:rsidP="00545B9B">
      <w:pPr>
        <w:pStyle w:val="Normal1"/>
        <w:autoSpaceDE w:val="0"/>
        <w:jc w:val="both"/>
        <w:rPr>
          <w:rFonts w:ascii="Times New Roman" w:eastAsia="Times New Roman" w:hAnsi="Times New Roman"/>
        </w:rPr>
      </w:pPr>
    </w:p>
    <w:p w14:paraId="3073D78D" w14:textId="77777777" w:rsidR="00545B9B" w:rsidRDefault="00545B9B" w:rsidP="00545B9B">
      <w:pPr>
        <w:pStyle w:val="Normal1"/>
        <w:autoSpaceDE w:val="0"/>
        <w:jc w:val="both"/>
        <w:rPr>
          <w:rFonts w:ascii="Times New Roman" w:eastAsia="Times New Roman" w:hAnsi="Times New Roman"/>
        </w:rPr>
      </w:pPr>
    </w:p>
    <w:p w14:paraId="67210953" w14:textId="77777777" w:rsidR="00545B9B" w:rsidRPr="00E11FF0" w:rsidRDefault="00545B9B" w:rsidP="00545B9B">
      <w:pPr>
        <w:pStyle w:val="Normal1"/>
        <w:autoSpaceDE w:val="0"/>
        <w:jc w:val="both"/>
        <w:rPr>
          <w:rFonts w:ascii="Times New Roman" w:eastAsia="Times New Roman" w:hAnsi="Times New Roman"/>
          <w:sz w:val="32"/>
          <w:szCs w:val="32"/>
        </w:rPr>
      </w:pPr>
      <w:r w:rsidRPr="00E11FF0">
        <w:rPr>
          <w:rFonts w:ascii="Times New Roman" w:eastAsia="Times New Roman" w:hAnsi="Times New Roman"/>
          <w:sz w:val="32"/>
          <w:szCs w:val="32"/>
        </w:rPr>
        <w:t>This project is aimed at developing an online application for the College Management System of the college. This Software Requirements Specification document is a guideline. This system can be used as an application for the college to manage the student and employee information for the college management. This logging application should be able to upload their information about student, employee</w:t>
      </w:r>
      <w:r>
        <w:rPr>
          <w:rFonts w:ascii="Times New Roman" w:eastAsia="Times New Roman" w:hAnsi="Times New Roman"/>
          <w:sz w:val="32"/>
          <w:szCs w:val="32"/>
        </w:rPr>
        <w:t xml:space="preserve"> </w:t>
      </w:r>
      <w:r w:rsidRPr="00E11FF0">
        <w:rPr>
          <w:rFonts w:ascii="Times New Roman" w:eastAsia="Times New Roman" w:hAnsi="Times New Roman"/>
          <w:sz w:val="32"/>
          <w:szCs w:val="32"/>
        </w:rPr>
        <w:t xml:space="preserve">and their college record </w:t>
      </w:r>
      <w:r>
        <w:rPr>
          <w:rFonts w:ascii="Times New Roman" w:eastAsia="Times New Roman" w:hAnsi="Times New Roman"/>
          <w:sz w:val="32"/>
          <w:szCs w:val="32"/>
        </w:rPr>
        <w:t>on the main page.</w:t>
      </w:r>
      <w:r w:rsidRPr="00E11FF0">
        <w:rPr>
          <w:rFonts w:ascii="Times New Roman" w:eastAsia="Times New Roman" w:hAnsi="Times New Roman"/>
          <w:sz w:val="32"/>
          <w:szCs w:val="32"/>
        </w:rPr>
        <w:t xml:space="preserve"> It provides user friendly interface. The document details all the high-level requirements. The document also describes the broad scope of the project and high-level DB requirements are captured in the DB specification.</w:t>
      </w:r>
    </w:p>
    <w:p w14:paraId="2E5DD2C6" w14:textId="606BC49A" w:rsidR="00545B9B" w:rsidRDefault="00E11FF0">
      <w:r>
        <w:br w:type="page"/>
      </w:r>
    </w:p>
    <w:p w14:paraId="7E55E68A" w14:textId="77777777" w:rsidR="000C166B" w:rsidRDefault="00545B9B" w:rsidP="000C166B">
      <w:pPr>
        <w:pStyle w:val="1Heading1"/>
        <w:numPr>
          <w:ilvl w:val="0"/>
          <w:numId w:val="0"/>
        </w:numPr>
        <w:spacing w:line="360" w:lineRule="auto"/>
        <w:ind w:left="360" w:hanging="360"/>
        <w:jc w:val="both"/>
        <w:rPr>
          <w:lang w:eastAsia="ar-SA"/>
        </w:rPr>
      </w:pPr>
      <w:r>
        <w:rPr>
          <w:lang w:eastAsia="ar-SA"/>
        </w:rPr>
        <w:lastRenderedPageBreak/>
        <w:t>1.Scope</w:t>
      </w:r>
    </w:p>
    <w:p w14:paraId="1EB8D5DC" w14:textId="7AB7F599" w:rsidR="00545B9B" w:rsidRDefault="00545B9B" w:rsidP="000C166B">
      <w:pPr>
        <w:pStyle w:val="1Heading1"/>
        <w:numPr>
          <w:ilvl w:val="0"/>
          <w:numId w:val="0"/>
        </w:numPr>
        <w:spacing w:line="360" w:lineRule="auto"/>
        <w:ind w:left="360" w:hanging="360"/>
        <w:jc w:val="both"/>
        <w:rPr>
          <w:lang w:eastAsia="ar-SA"/>
        </w:rPr>
      </w:pPr>
      <w:r>
        <w:rPr>
          <w:lang w:eastAsia="ar-SA"/>
        </w:rPr>
        <w:t xml:space="preserve"> </w:t>
      </w:r>
    </w:p>
    <w:p w14:paraId="79A60100" w14:textId="6790F92B" w:rsidR="00024DB1" w:rsidRDefault="00545B9B" w:rsidP="00024DB1">
      <w:pPr>
        <w:pStyle w:val="Normal1"/>
        <w:autoSpaceDE w:val="0"/>
        <w:jc w:val="both"/>
        <w:rPr>
          <w:rFonts w:ascii="Times New Roman" w:eastAsia="Times New Roman" w:hAnsi="Times New Roman"/>
          <w:sz w:val="28"/>
          <w:szCs w:val="28"/>
        </w:rPr>
      </w:pPr>
      <w:r w:rsidRPr="00E11FF0">
        <w:rPr>
          <w:rFonts w:ascii="Times New Roman" w:eastAsia="Times New Roman" w:hAnsi="Times New Roman"/>
          <w:sz w:val="28"/>
          <w:szCs w:val="28"/>
        </w:rPr>
        <w:t xml:space="preserve">This document describes the scope of the requirements for the College Management System (CMS) for </w:t>
      </w:r>
      <w:r w:rsidR="00024DB1">
        <w:rPr>
          <w:rFonts w:ascii="Times New Roman" w:eastAsia="Times New Roman" w:hAnsi="Times New Roman"/>
          <w:b/>
          <w:sz w:val="28"/>
          <w:szCs w:val="28"/>
        </w:rPr>
        <w:t>McLaren</w:t>
      </w:r>
      <w:r w:rsidRPr="00E11FF0">
        <w:rPr>
          <w:rFonts w:ascii="Times New Roman" w:eastAsia="Times New Roman" w:hAnsi="Times New Roman"/>
          <w:b/>
          <w:sz w:val="28"/>
          <w:szCs w:val="28"/>
        </w:rPr>
        <w:t xml:space="preserve"> College</w:t>
      </w:r>
      <w:r w:rsidR="00024DB1">
        <w:rPr>
          <w:rFonts w:ascii="Times New Roman" w:eastAsia="Times New Roman" w:hAnsi="Times New Roman"/>
          <w:b/>
          <w:sz w:val="28"/>
          <w:szCs w:val="28"/>
        </w:rPr>
        <w:t xml:space="preserve"> of IT</w:t>
      </w:r>
      <w:r w:rsidRPr="00E11FF0">
        <w:rPr>
          <w:rFonts w:ascii="Times New Roman" w:eastAsia="Times New Roman" w:hAnsi="Times New Roman"/>
          <w:sz w:val="28"/>
          <w:szCs w:val="28"/>
        </w:rPr>
        <w:t>. The document details all the high-level requirements with intent to validate</w:t>
      </w:r>
      <w:r w:rsidR="00024DB1" w:rsidRPr="00024DB1">
        <w:rPr>
          <w:rFonts w:ascii="Times New Roman" w:eastAsia="Times New Roman" w:hAnsi="Times New Roman"/>
          <w:b/>
          <w:sz w:val="28"/>
          <w:szCs w:val="28"/>
        </w:rPr>
        <w:t xml:space="preserve"> McLaren</w:t>
      </w:r>
      <w:r w:rsidR="00024DB1">
        <w:rPr>
          <w:rFonts w:ascii="Times New Roman" w:eastAsia="Times New Roman" w:hAnsi="Times New Roman"/>
          <w:b/>
          <w:bCs/>
          <w:sz w:val="28"/>
          <w:szCs w:val="28"/>
          <w:lang w:val="en-AU"/>
        </w:rPr>
        <w:t xml:space="preserve"> </w:t>
      </w:r>
      <w:r w:rsidR="00024DB1" w:rsidRPr="00E11FF0">
        <w:rPr>
          <w:rFonts w:ascii="Times New Roman" w:eastAsia="Times New Roman" w:hAnsi="Times New Roman"/>
          <w:b/>
          <w:bCs/>
          <w:sz w:val="28"/>
          <w:szCs w:val="28"/>
          <w:lang w:val="en-AU"/>
        </w:rPr>
        <w:t>College</w:t>
      </w:r>
      <w:r w:rsidR="00024DB1" w:rsidRPr="00E11FF0">
        <w:rPr>
          <w:rFonts w:ascii="Times New Roman" w:eastAsia="Times New Roman" w:hAnsi="Times New Roman"/>
          <w:sz w:val="28"/>
          <w:szCs w:val="28"/>
        </w:rPr>
        <w:t xml:space="preserve"> </w:t>
      </w:r>
      <w:r w:rsidR="00024DB1">
        <w:rPr>
          <w:rFonts w:ascii="Times New Roman" w:eastAsia="Times New Roman" w:hAnsi="Times New Roman"/>
          <w:sz w:val="28"/>
          <w:szCs w:val="28"/>
        </w:rPr>
        <w:t>of</w:t>
      </w:r>
      <w:r w:rsidR="00024DB1" w:rsidRPr="00024DB1">
        <w:rPr>
          <w:rFonts w:ascii="Times New Roman" w:eastAsia="Times New Roman" w:hAnsi="Times New Roman"/>
          <w:b/>
          <w:sz w:val="28"/>
          <w:szCs w:val="28"/>
        </w:rPr>
        <w:t xml:space="preserve"> </w:t>
      </w:r>
      <w:r w:rsidR="00024DB1">
        <w:rPr>
          <w:rFonts w:ascii="Times New Roman" w:eastAsia="Times New Roman" w:hAnsi="Times New Roman"/>
          <w:b/>
          <w:sz w:val="28"/>
          <w:szCs w:val="28"/>
        </w:rPr>
        <w:t>IT</w:t>
      </w:r>
    </w:p>
    <w:p w14:paraId="33F117F0" w14:textId="277CCBDF" w:rsidR="00545B9B" w:rsidRPr="00E11FF0" w:rsidRDefault="00545B9B" w:rsidP="00545B9B">
      <w:pPr>
        <w:pStyle w:val="Normal1"/>
        <w:autoSpaceDE w:val="0"/>
        <w:jc w:val="both"/>
        <w:rPr>
          <w:rFonts w:ascii="Times New Roman" w:eastAsia="Times New Roman" w:hAnsi="Times New Roman"/>
          <w:sz w:val="28"/>
          <w:szCs w:val="28"/>
        </w:rPr>
      </w:pPr>
      <w:r w:rsidRPr="00E11FF0">
        <w:rPr>
          <w:rFonts w:ascii="Times New Roman" w:eastAsia="Times New Roman" w:hAnsi="Times New Roman"/>
          <w:sz w:val="28"/>
          <w:szCs w:val="28"/>
        </w:rPr>
        <w:t xml:space="preserve">requirements. The scope of the project involves the integration of a subset of all the components of current IT environment. The College Management System (CMS) should interface with the existing Student and Employee Management System. </w:t>
      </w:r>
    </w:p>
    <w:p w14:paraId="433022CF" w14:textId="77777777" w:rsidR="00545B9B" w:rsidRPr="00E11FF0" w:rsidRDefault="00545B9B" w:rsidP="00545B9B">
      <w:pPr>
        <w:pStyle w:val="Normal1"/>
        <w:autoSpaceDE w:val="0"/>
        <w:jc w:val="both"/>
        <w:rPr>
          <w:rFonts w:ascii="Times New Roman" w:eastAsia="Times New Roman" w:hAnsi="Times New Roman"/>
          <w:sz w:val="28"/>
          <w:szCs w:val="28"/>
        </w:rPr>
      </w:pPr>
    </w:p>
    <w:p w14:paraId="28B44A20" w14:textId="77777777" w:rsidR="00545B9B" w:rsidRPr="00E11FF0" w:rsidRDefault="00545B9B" w:rsidP="00545B9B">
      <w:pPr>
        <w:pStyle w:val="Normal1"/>
        <w:autoSpaceDE w:val="0"/>
        <w:jc w:val="both"/>
        <w:rPr>
          <w:rFonts w:ascii="Times New Roman" w:eastAsia="Times New Roman" w:hAnsi="Times New Roman"/>
          <w:sz w:val="28"/>
          <w:szCs w:val="28"/>
        </w:rPr>
      </w:pPr>
      <w:r w:rsidRPr="00E11FF0">
        <w:rPr>
          <w:rFonts w:ascii="Times New Roman" w:eastAsia="Times New Roman" w:hAnsi="Times New Roman"/>
          <w:sz w:val="28"/>
          <w:szCs w:val="28"/>
        </w:rPr>
        <w:t>We can store information of all the students and college record. College Management System is categorized into various sub-systems. Students and college can maintain their information and can update it. Notifications are sent to the students about the fests. Students and college can access previous information about college.</w:t>
      </w:r>
    </w:p>
    <w:p w14:paraId="278C68D2" w14:textId="77777777" w:rsidR="00545B9B" w:rsidRPr="00E11FF0" w:rsidRDefault="00545B9B" w:rsidP="00545B9B">
      <w:pPr>
        <w:pStyle w:val="Normal1"/>
        <w:autoSpaceDE w:val="0"/>
        <w:jc w:val="both"/>
        <w:rPr>
          <w:rFonts w:ascii="Times New Roman" w:eastAsia="Times New Roman" w:hAnsi="Times New Roman"/>
          <w:sz w:val="28"/>
          <w:szCs w:val="28"/>
        </w:rPr>
      </w:pPr>
    </w:p>
    <w:p w14:paraId="509E06CC" w14:textId="77777777" w:rsidR="00545B9B" w:rsidRPr="00E11FF0" w:rsidRDefault="00545B9B" w:rsidP="00545B9B">
      <w:pPr>
        <w:pStyle w:val="Normal1"/>
        <w:autoSpaceDE w:val="0"/>
        <w:jc w:val="both"/>
        <w:rPr>
          <w:rFonts w:ascii="Times New Roman" w:eastAsia="Times New Roman" w:hAnsi="Times New Roman"/>
          <w:sz w:val="28"/>
          <w:szCs w:val="28"/>
        </w:rPr>
      </w:pPr>
      <w:r w:rsidRPr="00E11FF0">
        <w:rPr>
          <w:rFonts w:ascii="Times New Roman" w:eastAsia="Times New Roman" w:hAnsi="Times New Roman"/>
          <w:sz w:val="28"/>
          <w:szCs w:val="28"/>
        </w:rPr>
        <w:t>These are the following modules and forms are used:</w:t>
      </w:r>
    </w:p>
    <w:p w14:paraId="59779706" w14:textId="77777777" w:rsidR="00545B9B" w:rsidRPr="00E11FF0" w:rsidRDefault="00545B9B" w:rsidP="00545B9B">
      <w:pPr>
        <w:pStyle w:val="Normal1"/>
        <w:autoSpaceDE w:val="0"/>
        <w:jc w:val="both"/>
        <w:rPr>
          <w:rFonts w:ascii="Times New Roman" w:eastAsia="Times New Roman" w:hAnsi="Times New Roman"/>
          <w:sz w:val="28"/>
          <w:szCs w:val="28"/>
        </w:rPr>
      </w:pPr>
      <w:r w:rsidRPr="00E11FF0">
        <w:rPr>
          <w:rFonts w:ascii="Times New Roman" w:eastAsia="Times New Roman" w:hAnsi="Times New Roman"/>
          <w:sz w:val="28"/>
          <w:szCs w:val="28"/>
        </w:rPr>
        <w:t>1. Employee Record</w:t>
      </w:r>
    </w:p>
    <w:p w14:paraId="5BE9B5FE" w14:textId="77777777" w:rsidR="00545B9B" w:rsidRPr="00E11FF0" w:rsidRDefault="00545B9B" w:rsidP="00545B9B">
      <w:pPr>
        <w:pStyle w:val="Normal1"/>
        <w:autoSpaceDE w:val="0"/>
        <w:jc w:val="both"/>
        <w:rPr>
          <w:rFonts w:ascii="Times New Roman" w:eastAsia="Times New Roman" w:hAnsi="Times New Roman"/>
          <w:sz w:val="28"/>
          <w:szCs w:val="28"/>
        </w:rPr>
      </w:pPr>
      <w:r w:rsidRPr="00E11FF0">
        <w:rPr>
          <w:rFonts w:ascii="Times New Roman" w:eastAsia="Times New Roman" w:hAnsi="Times New Roman"/>
          <w:sz w:val="28"/>
          <w:szCs w:val="28"/>
        </w:rPr>
        <w:t>2. Student Record</w:t>
      </w:r>
    </w:p>
    <w:p w14:paraId="2FF7B1EF" w14:textId="77777777" w:rsidR="00545B9B" w:rsidRPr="00E11FF0" w:rsidRDefault="00545B9B" w:rsidP="00545B9B">
      <w:pPr>
        <w:pStyle w:val="Normal1"/>
        <w:autoSpaceDE w:val="0"/>
        <w:jc w:val="both"/>
        <w:rPr>
          <w:rFonts w:ascii="Times New Roman" w:eastAsia="Times New Roman" w:hAnsi="Times New Roman"/>
          <w:sz w:val="28"/>
          <w:szCs w:val="28"/>
        </w:rPr>
      </w:pPr>
      <w:r w:rsidRPr="00E11FF0">
        <w:rPr>
          <w:rFonts w:ascii="Times New Roman" w:eastAsia="Times New Roman" w:hAnsi="Times New Roman"/>
          <w:sz w:val="28"/>
          <w:szCs w:val="28"/>
        </w:rPr>
        <w:t>3. Fests</w:t>
      </w:r>
    </w:p>
    <w:p w14:paraId="4C71DD70" w14:textId="1441BF2A" w:rsidR="00545B9B" w:rsidRPr="00E11FF0" w:rsidRDefault="0008273E" w:rsidP="00545B9B">
      <w:pPr>
        <w:pStyle w:val="Normal1"/>
        <w:autoSpaceDE w:val="0"/>
        <w:jc w:val="both"/>
        <w:rPr>
          <w:rFonts w:ascii="Times New Roman" w:eastAsia="Times New Roman" w:hAnsi="Times New Roman"/>
          <w:sz w:val="28"/>
          <w:szCs w:val="28"/>
        </w:rPr>
      </w:pPr>
      <w:r>
        <w:rPr>
          <w:rFonts w:ascii="Times New Roman" w:eastAsia="Times New Roman" w:hAnsi="Times New Roman"/>
          <w:sz w:val="28"/>
          <w:szCs w:val="28"/>
        </w:rPr>
        <w:t>4. Admin</w:t>
      </w:r>
    </w:p>
    <w:p w14:paraId="4748F3B2" w14:textId="77777777" w:rsidR="00545B9B" w:rsidRPr="00E11FF0" w:rsidRDefault="00545B9B" w:rsidP="00545B9B">
      <w:pPr>
        <w:pStyle w:val="Normal1"/>
        <w:autoSpaceDE w:val="0"/>
        <w:jc w:val="both"/>
        <w:rPr>
          <w:rFonts w:ascii="Times New Roman" w:eastAsia="Times New Roman" w:hAnsi="Times New Roman"/>
          <w:sz w:val="28"/>
          <w:szCs w:val="28"/>
        </w:rPr>
      </w:pPr>
      <w:r w:rsidRPr="00E11FF0">
        <w:rPr>
          <w:rFonts w:ascii="Times New Roman" w:eastAsia="Times New Roman" w:hAnsi="Times New Roman"/>
          <w:sz w:val="28"/>
          <w:szCs w:val="28"/>
        </w:rPr>
        <w:t xml:space="preserve"> </w:t>
      </w:r>
    </w:p>
    <w:p w14:paraId="54B9BD9E" w14:textId="77777777" w:rsidR="00545B9B" w:rsidRPr="00E11FF0" w:rsidRDefault="00545B9B" w:rsidP="00545B9B">
      <w:pPr>
        <w:pStyle w:val="Normal1"/>
        <w:autoSpaceDE w:val="0"/>
        <w:jc w:val="both"/>
        <w:rPr>
          <w:rFonts w:ascii="Times New Roman" w:eastAsia="Times New Roman" w:hAnsi="Times New Roman"/>
          <w:sz w:val="28"/>
          <w:szCs w:val="28"/>
        </w:rPr>
      </w:pPr>
      <w:r w:rsidRPr="00E11FF0">
        <w:rPr>
          <w:rFonts w:ascii="Times New Roman" w:eastAsia="Times New Roman" w:hAnsi="Times New Roman"/>
          <w:sz w:val="28"/>
          <w:szCs w:val="28"/>
        </w:rPr>
        <w:t>The system must maintain central data for all records. The scope of the project also involves the development of the interfaces with the existing Student and Employee Management Systems.</w:t>
      </w:r>
    </w:p>
    <w:p w14:paraId="1E59B4C4" w14:textId="77777777" w:rsidR="00E11FF0" w:rsidRPr="00E11FF0" w:rsidRDefault="00E11FF0" w:rsidP="00545B9B">
      <w:pPr>
        <w:pStyle w:val="SIMS"/>
        <w:rPr>
          <w:rFonts w:ascii="Times New Roman" w:eastAsia="Times New Roman" w:hAnsi="Times New Roman"/>
          <w:b/>
          <w:bCs/>
          <w:sz w:val="32"/>
          <w:szCs w:val="32"/>
        </w:rPr>
      </w:pPr>
    </w:p>
    <w:p w14:paraId="72788FDA" w14:textId="77777777" w:rsidR="00E11FF0" w:rsidRPr="00E11FF0" w:rsidRDefault="00E11FF0" w:rsidP="00E11FF0">
      <w:pPr>
        <w:pStyle w:val="Normal1"/>
        <w:autoSpaceDE w:val="0"/>
        <w:jc w:val="both"/>
        <w:rPr>
          <w:rFonts w:ascii="Times New Roman" w:eastAsia="Times New Roman" w:hAnsi="Times New Roman"/>
          <w:sz w:val="32"/>
          <w:szCs w:val="32"/>
        </w:rPr>
      </w:pPr>
    </w:p>
    <w:p w14:paraId="7823DF49" w14:textId="0797FE9B" w:rsidR="00545B9B" w:rsidRPr="002367DE" w:rsidRDefault="00545B9B" w:rsidP="00545B9B">
      <w:pPr>
        <w:pStyle w:val="1Heading1"/>
        <w:numPr>
          <w:ilvl w:val="0"/>
          <w:numId w:val="0"/>
        </w:numPr>
        <w:spacing w:line="360" w:lineRule="auto"/>
        <w:jc w:val="both"/>
        <w:rPr>
          <w:rFonts w:eastAsia="Times New Roman" w:cs="Arial"/>
          <w:szCs w:val="28"/>
        </w:rPr>
      </w:pPr>
      <w:r w:rsidRPr="002367DE">
        <w:rPr>
          <w:rFonts w:eastAsia="Times New Roman" w:cs="Arial"/>
          <w:szCs w:val="28"/>
        </w:rPr>
        <w:lastRenderedPageBreak/>
        <w:t>2. Objective of the Project</w:t>
      </w:r>
    </w:p>
    <w:p w14:paraId="1339E50A" w14:textId="77777777" w:rsidR="00545B9B" w:rsidRDefault="00545B9B" w:rsidP="00545B9B">
      <w:pPr>
        <w:pStyle w:val="BodyText"/>
        <w:spacing w:line="360" w:lineRule="auto"/>
        <w:jc w:val="both"/>
      </w:pPr>
    </w:p>
    <w:p w14:paraId="3D654B6E" w14:textId="77777777" w:rsidR="00545B9B" w:rsidRPr="00E11FF0" w:rsidRDefault="00545B9B" w:rsidP="00545B9B">
      <w:pPr>
        <w:pStyle w:val="BodyText"/>
        <w:spacing w:line="360" w:lineRule="auto"/>
        <w:jc w:val="both"/>
        <w:rPr>
          <w:rFonts w:ascii="Times New Roman" w:hAnsi="Times New Roman"/>
          <w:sz w:val="28"/>
          <w:szCs w:val="28"/>
        </w:rPr>
      </w:pPr>
      <w:r w:rsidRPr="00E11FF0">
        <w:rPr>
          <w:rFonts w:ascii="Times New Roman" w:hAnsi="Times New Roman"/>
          <w:sz w:val="28"/>
          <w:szCs w:val="28"/>
        </w:rPr>
        <w:t>This project is invented for the college Management Systems of the student employee in college. The objective of the project is the solution for simplifying the entry process. The main objective of the College management System project is the following:</w:t>
      </w:r>
    </w:p>
    <w:p w14:paraId="720B885C" w14:textId="77777777" w:rsidR="00545B9B" w:rsidRPr="00E11FF0" w:rsidRDefault="00545B9B" w:rsidP="00545B9B">
      <w:pPr>
        <w:pStyle w:val="BodyText"/>
        <w:spacing w:line="360" w:lineRule="auto"/>
        <w:jc w:val="both"/>
        <w:rPr>
          <w:rFonts w:ascii="Times New Roman" w:hAnsi="Times New Roman"/>
          <w:sz w:val="28"/>
          <w:szCs w:val="28"/>
        </w:rPr>
      </w:pPr>
    </w:p>
    <w:p w14:paraId="3F7B239D" w14:textId="77777777" w:rsidR="00545B9B" w:rsidRPr="00E11FF0" w:rsidRDefault="00545B9B" w:rsidP="00545B9B">
      <w:pPr>
        <w:pStyle w:val="BodyText"/>
        <w:widowControl w:val="0"/>
        <w:numPr>
          <w:ilvl w:val="0"/>
          <w:numId w:val="3"/>
        </w:numPr>
        <w:suppressAutoHyphens/>
        <w:spacing w:line="360" w:lineRule="auto"/>
        <w:jc w:val="both"/>
        <w:rPr>
          <w:rFonts w:ascii="Times New Roman" w:hAnsi="Times New Roman"/>
          <w:sz w:val="28"/>
          <w:szCs w:val="28"/>
        </w:rPr>
      </w:pPr>
      <w:r w:rsidRPr="00E11FF0">
        <w:rPr>
          <w:rFonts w:ascii="Times New Roman" w:hAnsi="Times New Roman"/>
          <w:sz w:val="28"/>
          <w:szCs w:val="28"/>
        </w:rPr>
        <w:t>Easy searching of the student, college, library &amp; employee information.</w:t>
      </w:r>
    </w:p>
    <w:p w14:paraId="721210FA" w14:textId="77777777" w:rsidR="00545B9B" w:rsidRPr="00E11FF0" w:rsidRDefault="00545B9B" w:rsidP="00545B9B">
      <w:pPr>
        <w:pStyle w:val="BodyText"/>
        <w:spacing w:line="360" w:lineRule="auto"/>
        <w:ind w:left="720"/>
        <w:jc w:val="both"/>
        <w:rPr>
          <w:rFonts w:ascii="Times New Roman" w:hAnsi="Times New Roman"/>
          <w:sz w:val="28"/>
          <w:szCs w:val="28"/>
        </w:rPr>
      </w:pPr>
    </w:p>
    <w:p w14:paraId="3A2249F2" w14:textId="77777777" w:rsidR="00545B9B" w:rsidRPr="00E11FF0" w:rsidRDefault="00545B9B" w:rsidP="00545B9B">
      <w:pPr>
        <w:pStyle w:val="ListParagraph"/>
        <w:spacing w:line="360" w:lineRule="auto"/>
        <w:ind w:left="0"/>
        <w:jc w:val="both"/>
        <w:rPr>
          <w:rFonts w:ascii="Times New Roman" w:hAnsi="Times New Roman"/>
          <w:sz w:val="28"/>
          <w:szCs w:val="28"/>
        </w:rPr>
      </w:pPr>
    </w:p>
    <w:p w14:paraId="507B9DF5" w14:textId="77777777" w:rsidR="00545B9B" w:rsidRPr="00E11FF0" w:rsidRDefault="00545B9B" w:rsidP="00545B9B">
      <w:pPr>
        <w:pStyle w:val="BodyText"/>
        <w:widowControl w:val="0"/>
        <w:numPr>
          <w:ilvl w:val="0"/>
          <w:numId w:val="3"/>
        </w:numPr>
        <w:suppressAutoHyphens/>
        <w:spacing w:line="360" w:lineRule="auto"/>
        <w:jc w:val="both"/>
        <w:rPr>
          <w:rFonts w:ascii="Times New Roman" w:hAnsi="Times New Roman"/>
          <w:sz w:val="28"/>
          <w:szCs w:val="28"/>
        </w:rPr>
      </w:pPr>
      <w:r w:rsidRPr="00E11FF0">
        <w:rPr>
          <w:rFonts w:ascii="Times New Roman" w:hAnsi="Times New Roman"/>
          <w:sz w:val="28"/>
          <w:szCs w:val="28"/>
        </w:rPr>
        <w:t>Increase high throughputs.</w:t>
      </w:r>
    </w:p>
    <w:p w14:paraId="3167A010" w14:textId="77777777" w:rsidR="00545B9B" w:rsidRPr="00E11FF0" w:rsidRDefault="00545B9B" w:rsidP="00545B9B">
      <w:pPr>
        <w:pStyle w:val="ListParagraph"/>
        <w:spacing w:line="360" w:lineRule="auto"/>
        <w:jc w:val="both"/>
        <w:rPr>
          <w:rFonts w:ascii="Times New Roman" w:hAnsi="Times New Roman"/>
          <w:sz w:val="28"/>
          <w:szCs w:val="28"/>
        </w:rPr>
      </w:pPr>
    </w:p>
    <w:p w14:paraId="6F745A67" w14:textId="77777777" w:rsidR="00545B9B" w:rsidRPr="00E11FF0" w:rsidRDefault="00545B9B" w:rsidP="00545B9B">
      <w:pPr>
        <w:pStyle w:val="BodyText"/>
        <w:spacing w:line="360" w:lineRule="auto"/>
        <w:ind w:left="720"/>
        <w:jc w:val="both"/>
        <w:rPr>
          <w:rFonts w:ascii="Times New Roman" w:hAnsi="Times New Roman"/>
          <w:sz w:val="28"/>
          <w:szCs w:val="28"/>
        </w:rPr>
      </w:pPr>
    </w:p>
    <w:p w14:paraId="5DBD2464" w14:textId="77777777" w:rsidR="00545B9B" w:rsidRPr="00E11FF0" w:rsidRDefault="00545B9B" w:rsidP="00545B9B">
      <w:pPr>
        <w:pStyle w:val="BodyText"/>
        <w:widowControl w:val="0"/>
        <w:numPr>
          <w:ilvl w:val="0"/>
          <w:numId w:val="3"/>
        </w:numPr>
        <w:suppressAutoHyphens/>
        <w:spacing w:line="360" w:lineRule="auto"/>
        <w:jc w:val="both"/>
        <w:rPr>
          <w:rFonts w:ascii="Times New Roman" w:hAnsi="Times New Roman"/>
          <w:sz w:val="28"/>
          <w:szCs w:val="28"/>
        </w:rPr>
      </w:pPr>
      <w:r w:rsidRPr="00E11FF0">
        <w:rPr>
          <w:rFonts w:ascii="Times New Roman" w:hAnsi="Times New Roman"/>
          <w:sz w:val="28"/>
          <w:szCs w:val="28"/>
        </w:rPr>
        <w:t>Decrease overheads.</w:t>
      </w:r>
    </w:p>
    <w:p w14:paraId="3C29FDA6" w14:textId="77777777" w:rsidR="00545B9B" w:rsidRPr="00E11FF0" w:rsidRDefault="00545B9B" w:rsidP="00545B9B">
      <w:pPr>
        <w:pStyle w:val="BodyText"/>
        <w:spacing w:line="360" w:lineRule="auto"/>
        <w:ind w:left="720"/>
        <w:jc w:val="both"/>
        <w:rPr>
          <w:rFonts w:ascii="Times New Roman" w:hAnsi="Times New Roman"/>
          <w:sz w:val="28"/>
          <w:szCs w:val="28"/>
        </w:rPr>
      </w:pPr>
    </w:p>
    <w:p w14:paraId="31F4A3AB" w14:textId="77777777" w:rsidR="00545B9B" w:rsidRPr="00E11FF0" w:rsidRDefault="00545B9B" w:rsidP="00545B9B">
      <w:pPr>
        <w:pStyle w:val="BodyText"/>
        <w:spacing w:line="360" w:lineRule="auto"/>
        <w:ind w:left="720"/>
        <w:jc w:val="both"/>
        <w:rPr>
          <w:rFonts w:ascii="Times New Roman" w:hAnsi="Times New Roman"/>
          <w:sz w:val="28"/>
          <w:szCs w:val="28"/>
        </w:rPr>
      </w:pPr>
    </w:p>
    <w:p w14:paraId="1137B336" w14:textId="77777777" w:rsidR="00545B9B" w:rsidRPr="00E11FF0" w:rsidRDefault="00545B9B" w:rsidP="00545B9B">
      <w:pPr>
        <w:pStyle w:val="BodyText"/>
        <w:widowControl w:val="0"/>
        <w:numPr>
          <w:ilvl w:val="0"/>
          <w:numId w:val="3"/>
        </w:numPr>
        <w:suppressAutoHyphens/>
        <w:spacing w:line="360" w:lineRule="auto"/>
        <w:jc w:val="both"/>
        <w:rPr>
          <w:rFonts w:ascii="Times New Roman" w:hAnsi="Times New Roman"/>
          <w:sz w:val="28"/>
          <w:szCs w:val="28"/>
        </w:rPr>
      </w:pPr>
      <w:r w:rsidRPr="00E11FF0">
        <w:rPr>
          <w:rFonts w:ascii="Times New Roman" w:hAnsi="Times New Roman"/>
          <w:sz w:val="28"/>
          <w:szCs w:val="28"/>
        </w:rPr>
        <w:t>To provide fast, accurate and consistent response.</w:t>
      </w:r>
    </w:p>
    <w:p w14:paraId="20E2DB29" w14:textId="77777777" w:rsidR="00545B9B" w:rsidRPr="00E11FF0" w:rsidRDefault="00545B9B" w:rsidP="00545B9B">
      <w:pPr>
        <w:pStyle w:val="ListParagraph"/>
        <w:spacing w:line="360" w:lineRule="auto"/>
        <w:jc w:val="both"/>
        <w:rPr>
          <w:rFonts w:ascii="Times New Roman" w:hAnsi="Times New Roman"/>
          <w:sz w:val="28"/>
          <w:szCs w:val="28"/>
        </w:rPr>
      </w:pPr>
    </w:p>
    <w:p w14:paraId="39FE84BE" w14:textId="77777777" w:rsidR="00545B9B" w:rsidRPr="00E11FF0" w:rsidRDefault="00545B9B" w:rsidP="00545B9B">
      <w:pPr>
        <w:pStyle w:val="BodyText"/>
        <w:spacing w:line="360" w:lineRule="auto"/>
        <w:ind w:left="720"/>
        <w:jc w:val="both"/>
        <w:rPr>
          <w:rFonts w:ascii="Times New Roman" w:hAnsi="Times New Roman"/>
          <w:sz w:val="28"/>
          <w:szCs w:val="28"/>
        </w:rPr>
      </w:pPr>
    </w:p>
    <w:p w14:paraId="7437467C" w14:textId="77777777" w:rsidR="00545B9B" w:rsidRPr="00E11FF0" w:rsidRDefault="00545B9B" w:rsidP="00545B9B">
      <w:pPr>
        <w:pStyle w:val="BodyText"/>
        <w:widowControl w:val="0"/>
        <w:numPr>
          <w:ilvl w:val="0"/>
          <w:numId w:val="3"/>
        </w:numPr>
        <w:suppressAutoHyphens/>
        <w:spacing w:line="360" w:lineRule="auto"/>
        <w:jc w:val="both"/>
        <w:rPr>
          <w:rFonts w:ascii="Times New Roman" w:hAnsi="Times New Roman"/>
          <w:sz w:val="28"/>
          <w:szCs w:val="28"/>
        </w:rPr>
      </w:pPr>
      <w:r w:rsidRPr="00E11FF0">
        <w:rPr>
          <w:rFonts w:ascii="Times New Roman" w:hAnsi="Times New Roman"/>
          <w:sz w:val="28"/>
          <w:szCs w:val="28"/>
        </w:rPr>
        <w:t>Proposed system is according to the current demand.</w:t>
      </w:r>
    </w:p>
    <w:p w14:paraId="54452CE7" w14:textId="77777777" w:rsidR="00E11FF0" w:rsidRDefault="00E11FF0" w:rsidP="00E11FF0">
      <w:pPr>
        <w:pStyle w:val="Normal1"/>
        <w:autoSpaceDE w:val="0"/>
        <w:jc w:val="both"/>
        <w:rPr>
          <w:rFonts w:ascii="Times New Roman" w:eastAsia="Times New Roman" w:hAnsi="Times New Roman"/>
          <w:b/>
          <w:bCs/>
          <w:kern w:val="1"/>
          <w:sz w:val="36"/>
          <w:szCs w:val="36"/>
        </w:rPr>
      </w:pPr>
    </w:p>
    <w:p w14:paraId="7CD880DE" w14:textId="77777777" w:rsidR="00E11FF0" w:rsidRDefault="00E11FF0" w:rsidP="00E11FF0">
      <w:pPr>
        <w:rPr>
          <w:rFonts w:ascii="Times New Roman" w:eastAsia="Times New Roman" w:hAnsi="Times New Roman"/>
          <w:b/>
          <w:bCs/>
          <w:kern w:val="1"/>
          <w:sz w:val="36"/>
          <w:szCs w:val="36"/>
        </w:rPr>
      </w:pPr>
      <w:r>
        <w:br w:type="page"/>
      </w:r>
      <w:bookmarkStart w:id="1" w:name="_Toc272416336"/>
    </w:p>
    <w:p w14:paraId="0AD573E8" w14:textId="77777777" w:rsidR="00545B9B" w:rsidRDefault="00545B9B" w:rsidP="00545B9B">
      <w:pPr>
        <w:pStyle w:val="1Heading1"/>
        <w:numPr>
          <w:ilvl w:val="0"/>
          <w:numId w:val="0"/>
        </w:numPr>
        <w:spacing w:line="360" w:lineRule="auto"/>
        <w:jc w:val="both"/>
      </w:pPr>
      <w:r>
        <w:lastRenderedPageBreak/>
        <w:t>3.System Analysis</w:t>
      </w:r>
    </w:p>
    <w:p w14:paraId="39CC3D42" w14:textId="77777777" w:rsidR="00545B9B" w:rsidRDefault="00545B9B" w:rsidP="00545B9B">
      <w:pPr>
        <w:pStyle w:val="Normal1"/>
        <w:autoSpaceDE w:val="0"/>
        <w:jc w:val="both"/>
        <w:rPr>
          <w:rFonts w:ascii="Times New Roman" w:eastAsia="Times New Roman" w:hAnsi="Times New Roman"/>
        </w:rPr>
      </w:pPr>
    </w:p>
    <w:p w14:paraId="6B56ECBC" w14:textId="77777777" w:rsidR="00545B9B" w:rsidRPr="00E11FF0" w:rsidRDefault="00545B9B" w:rsidP="00545B9B">
      <w:pPr>
        <w:pStyle w:val="Normal1"/>
        <w:autoSpaceDE w:val="0"/>
        <w:jc w:val="both"/>
        <w:rPr>
          <w:rFonts w:ascii="Times New Roman" w:eastAsia="Times New Roman" w:hAnsi="Times New Roman"/>
          <w:bCs/>
          <w:sz w:val="28"/>
          <w:szCs w:val="28"/>
          <w:lang w:val="en-AU"/>
        </w:rPr>
      </w:pPr>
      <w:r w:rsidRPr="00E11FF0">
        <w:rPr>
          <w:rFonts w:ascii="Times New Roman" w:eastAsia="Times New Roman" w:hAnsi="Times New Roman"/>
          <w:bCs/>
          <w:sz w:val="28"/>
          <w:szCs w:val="28"/>
          <w:lang w:val="en-AU"/>
        </w:rPr>
        <w:t>In earlier time, the college was using the manual system, which was based on the entries on the registers. The computerized integrated system from the existing system will have the following advantages:</w:t>
      </w:r>
    </w:p>
    <w:p w14:paraId="00C4C763" w14:textId="77777777" w:rsidR="00545B9B" w:rsidRPr="00E11FF0" w:rsidRDefault="00545B9B" w:rsidP="00545B9B">
      <w:pPr>
        <w:pStyle w:val="Normal1"/>
        <w:autoSpaceDE w:val="0"/>
        <w:ind w:left="780"/>
        <w:jc w:val="both"/>
        <w:rPr>
          <w:rFonts w:ascii="Times New Roman" w:eastAsia="Times New Roman" w:hAnsi="Times New Roman"/>
          <w:sz w:val="28"/>
          <w:szCs w:val="28"/>
          <w:lang w:val="en-GB"/>
        </w:rPr>
      </w:pPr>
    </w:p>
    <w:p w14:paraId="1821C169" w14:textId="77777777" w:rsidR="00545B9B" w:rsidRPr="00E11FF0" w:rsidRDefault="00545B9B" w:rsidP="00545B9B">
      <w:pPr>
        <w:pStyle w:val="Normal1"/>
        <w:numPr>
          <w:ilvl w:val="0"/>
          <w:numId w:val="4"/>
        </w:numPr>
        <w:autoSpaceDE w:val="0"/>
        <w:jc w:val="both"/>
        <w:rPr>
          <w:rFonts w:ascii="Times New Roman" w:eastAsia="Times New Roman" w:hAnsi="Times New Roman"/>
          <w:sz w:val="28"/>
          <w:szCs w:val="28"/>
          <w:lang w:val="en-GB"/>
        </w:rPr>
      </w:pPr>
      <w:r w:rsidRPr="00E11FF0">
        <w:rPr>
          <w:rFonts w:ascii="Times New Roman" w:eastAsia="Times New Roman" w:hAnsi="Times New Roman"/>
          <w:sz w:val="28"/>
          <w:szCs w:val="28"/>
          <w:lang w:val="en-GB"/>
        </w:rPr>
        <w:t>Handle volume of information</w:t>
      </w:r>
    </w:p>
    <w:p w14:paraId="6205A592" w14:textId="77777777" w:rsidR="00545B9B" w:rsidRPr="00E11FF0" w:rsidRDefault="00545B9B" w:rsidP="00545B9B">
      <w:pPr>
        <w:pStyle w:val="Normal1"/>
        <w:autoSpaceDE w:val="0"/>
        <w:ind w:left="780"/>
        <w:jc w:val="both"/>
        <w:rPr>
          <w:rFonts w:ascii="Times New Roman" w:eastAsia="Times New Roman" w:hAnsi="Times New Roman"/>
          <w:sz w:val="28"/>
          <w:szCs w:val="28"/>
          <w:lang w:val="en-GB"/>
        </w:rPr>
      </w:pPr>
    </w:p>
    <w:p w14:paraId="0DADC1DF" w14:textId="77777777" w:rsidR="00545B9B" w:rsidRPr="00E11FF0" w:rsidRDefault="00545B9B" w:rsidP="00545B9B">
      <w:pPr>
        <w:pStyle w:val="Normal1"/>
        <w:numPr>
          <w:ilvl w:val="0"/>
          <w:numId w:val="4"/>
        </w:numPr>
        <w:autoSpaceDE w:val="0"/>
        <w:jc w:val="both"/>
        <w:rPr>
          <w:rFonts w:ascii="Times New Roman" w:eastAsia="Times New Roman" w:hAnsi="Times New Roman"/>
          <w:sz w:val="28"/>
          <w:szCs w:val="28"/>
          <w:lang w:val="en-GB"/>
        </w:rPr>
      </w:pPr>
      <w:r w:rsidRPr="00E11FF0">
        <w:rPr>
          <w:rFonts w:ascii="Times New Roman" w:eastAsia="Times New Roman" w:hAnsi="Times New Roman"/>
          <w:sz w:val="28"/>
          <w:szCs w:val="28"/>
          <w:lang w:val="en-GB"/>
        </w:rPr>
        <w:t>Complexity of data processing</w:t>
      </w:r>
    </w:p>
    <w:p w14:paraId="5DF3527D" w14:textId="77777777" w:rsidR="00545B9B" w:rsidRPr="00E11FF0" w:rsidRDefault="00545B9B" w:rsidP="00545B9B">
      <w:pPr>
        <w:pStyle w:val="Normal1"/>
        <w:autoSpaceDE w:val="0"/>
        <w:ind w:left="780"/>
        <w:jc w:val="both"/>
        <w:rPr>
          <w:rFonts w:ascii="Times New Roman" w:eastAsia="Times New Roman" w:hAnsi="Times New Roman"/>
          <w:sz w:val="28"/>
          <w:szCs w:val="28"/>
          <w:lang w:val="en-GB"/>
        </w:rPr>
      </w:pPr>
    </w:p>
    <w:p w14:paraId="5AB07461" w14:textId="77777777" w:rsidR="00545B9B" w:rsidRPr="00E11FF0" w:rsidRDefault="00545B9B" w:rsidP="00545B9B">
      <w:pPr>
        <w:pStyle w:val="Normal1"/>
        <w:numPr>
          <w:ilvl w:val="0"/>
          <w:numId w:val="4"/>
        </w:numPr>
        <w:autoSpaceDE w:val="0"/>
        <w:jc w:val="both"/>
        <w:rPr>
          <w:rFonts w:ascii="Times New Roman" w:eastAsia="Times New Roman" w:hAnsi="Times New Roman"/>
          <w:sz w:val="28"/>
          <w:szCs w:val="28"/>
          <w:lang w:val="en-GB"/>
        </w:rPr>
      </w:pPr>
      <w:r w:rsidRPr="00E11FF0">
        <w:rPr>
          <w:rFonts w:ascii="Times New Roman" w:eastAsia="Times New Roman" w:hAnsi="Times New Roman"/>
          <w:sz w:val="28"/>
          <w:szCs w:val="28"/>
          <w:lang w:val="en-GB"/>
        </w:rPr>
        <w:t>Processing time constants</w:t>
      </w:r>
    </w:p>
    <w:p w14:paraId="3E6D8774" w14:textId="77777777" w:rsidR="00545B9B" w:rsidRPr="00E11FF0" w:rsidRDefault="00545B9B" w:rsidP="00545B9B">
      <w:pPr>
        <w:pStyle w:val="Normal1"/>
        <w:autoSpaceDE w:val="0"/>
        <w:ind w:left="780"/>
        <w:jc w:val="both"/>
        <w:rPr>
          <w:rFonts w:ascii="Times New Roman" w:eastAsia="Times New Roman" w:hAnsi="Times New Roman"/>
          <w:sz w:val="28"/>
          <w:szCs w:val="28"/>
          <w:lang w:val="en-GB"/>
        </w:rPr>
      </w:pPr>
    </w:p>
    <w:p w14:paraId="0AF23B4B" w14:textId="77777777" w:rsidR="00545B9B" w:rsidRPr="00E11FF0" w:rsidRDefault="00545B9B" w:rsidP="00545B9B">
      <w:pPr>
        <w:pStyle w:val="Normal1"/>
        <w:numPr>
          <w:ilvl w:val="0"/>
          <w:numId w:val="4"/>
        </w:numPr>
        <w:autoSpaceDE w:val="0"/>
        <w:jc w:val="both"/>
        <w:rPr>
          <w:rFonts w:ascii="Times New Roman" w:eastAsia="Times New Roman" w:hAnsi="Times New Roman"/>
          <w:sz w:val="28"/>
          <w:szCs w:val="28"/>
          <w:lang w:val="en-GB"/>
        </w:rPr>
      </w:pPr>
      <w:r w:rsidRPr="00E11FF0">
        <w:rPr>
          <w:rFonts w:ascii="Times New Roman" w:eastAsia="Times New Roman" w:hAnsi="Times New Roman"/>
          <w:sz w:val="28"/>
          <w:szCs w:val="28"/>
          <w:lang w:val="en-GB"/>
        </w:rPr>
        <w:t>Computational demands</w:t>
      </w:r>
    </w:p>
    <w:p w14:paraId="09D97109" w14:textId="77777777" w:rsidR="00545B9B" w:rsidRPr="00E11FF0" w:rsidRDefault="00545B9B" w:rsidP="00545B9B">
      <w:pPr>
        <w:pStyle w:val="Normal1"/>
        <w:autoSpaceDE w:val="0"/>
        <w:ind w:left="780"/>
        <w:jc w:val="both"/>
        <w:rPr>
          <w:rFonts w:ascii="Times New Roman" w:eastAsia="Times New Roman" w:hAnsi="Times New Roman"/>
          <w:sz w:val="28"/>
          <w:szCs w:val="28"/>
          <w:lang w:val="en-GB"/>
        </w:rPr>
      </w:pPr>
    </w:p>
    <w:p w14:paraId="75D21000" w14:textId="77777777" w:rsidR="00545B9B" w:rsidRPr="00E11FF0" w:rsidRDefault="00545B9B" w:rsidP="00545B9B">
      <w:pPr>
        <w:pStyle w:val="Normal1"/>
        <w:numPr>
          <w:ilvl w:val="0"/>
          <w:numId w:val="4"/>
        </w:numPr>
        <w:autoSpaceDE w:val="0"/>
        <w:jc w:val="both"/>
        <w:rPr>
          <w:rFonts w:ascii="Times New Roman" w:eastAsia="Times New Roman" w:hAnsi="Times New Roman"/>
          <w:sz w:val="28"/>
          <w:szCs w:val="28"/>
          <w:lang w:val="en-GB"/>
        </w:rPr>
      </w:pPr>
      <w:r w:rsidRPr="00E11FF0">
        <w:rPr>
          <w:rFonts w:ascii="Times New Roman" w:eastAsia="Times New Roman" w:hAnsi="Times New Roman"/>
          <w:sz w:val="28"/>
          <w:szCs w:val="28"/>
          <w:lang w:val="en-GB"/>
        </w:rPr>
        <w:t>Security features</w:t>
      </w:r>
    </w:p>
    <w:p w14:paraId="16BCD6E0" w14:textId="77777777" w:rsidR="00545B9B" w:rsidRPr="00E11FF0" w:rsidRDefault="00545B9B" w:rsidP="00545B9B">
      <w:pPr>
        <w:pStyle w:val="Normal1"/>
        <w:autoSpaceDE w:val="0"/>
        <w:jc w:val="both"/>
        <w:rPr>
          <w:rFonts w:ascii="Times New Roman" w:eastAsia="Times New Roman" w:hAnsi="Times New Roman"/>
          <w:b/>
          <w:sz w:val="28"/>
          <w:szCs w:val="28"/>
          <w:lang w:val="en-GB"/>
        </w:rPr>
      </w:pPr>
    </w:p>
    <w:p w14:paraId="658C010D" w14:textId="77777777" w:rsidR="00545B9B" w:rsidRPr="00E11FF0" w:rsidRDefault="00545B9B" w:rsidP="00545B9B">
      <w:pPr>
        <w:pStyle w:val="Normal1"/>
        <w:autoSpaceDE w:val="0"/>
        <w:jc w:val="both"/>
        <w:rPr>
          <w:rFonts w:ascii="Times New Roman" w:eastAsia="Times New Roman" w:hAnsi="Times New Roman"/>
          <w:b/>
          <w:sz w:val="28"/>
          <w:szCs w:val="28"/>
          <w:lang w:val="en-GB"/>
        </w:rPr>
      </w:pPr>
      <w:r w:rsidRPr="00E11FF0">
        <w:rPr>
          <w:rFonts w:ascii="Times New Roman" w:eastAsia="Times New Roman" w:hAnsi="Times New Roman"/>
          <w:b/>
          <w:sz w:val="28"/>
          <w:szCs w:val="28"/>
          <w:lang w:val="en-GB"/>
        </w:rPr>
        <w:t>Each of the application modules will have the following features:</w:t>
      </w:r>
    </w:p>
    <w:p w14:paraId="471139F9" w14:textId="77777777" w:rsidR="00545B9B" w:rsidRPr="00E11FF0" w:rsidRDefault="00545B9B" w:rsidP="00545B9B">
      <w:pPr>
        <w:pStyle w:val="Normal1"/>
        <w:autoSpaceDE w:val="0"/>
        <w:ind w:left="720"/>
        <w:jc w:val="both"/>
        <w:rPr>
          <w:rFonts w:ascii="Times New Roman" w:eastAsia="Times New Roman" w:hAnsi="Times New Roman"/>
          <w:b/>
          <w:sz w:val="28"/>
          <w:szCs w:val="28"/>
          <w:lang w:val="en-GB"/>
        </w:rPr>
      </w:pPr>
    </w:p>
    <w:p w14:paraId="7AE9CEA9" w14:textId="77777777" w:rsidR="00545B9B" w:rsidRPr="00E11FF0" w:rsidRDefault="00545B9B" w:rsidP="00545B9B">
      <w:pPr>
        <w:pStyle w:val="Normal1"/>
        <w:numPr>
          <w:ilvl w:val="0"/>
          <w:numId w:val="5"/>
        </w:numPr>
        <w:autoSpaceDE w:val="0"/>
        <w:jc w:val="both"/>
        <w:rPr>
          <w:rFonts w:ascii="Times New Roman" w:eastAsia="Times New Roman" w:hAnsi="Times New Roman"/>
          <w:b/>
          <w:sz w:val="28"/>
          <w:szCs w:val="28"/>
          <w:lang w:val="en-GB"/>
        </w:rPr>
      </w:pPr>
      <w:r w:rsidRPr="00E11FF0">
        <w:rPr>
          <w:rFonts w:ascii="Times New Roman" w:eastAsia="Times New Roman" w:hAnsi="Times New Roman"/>
          <w:sz w:val="28"/>
          <w:szCs w:val="28"/>
          <w:lang w:val="en-GB"/>
        </w:rPr>
        <w:t>Linking of information as an integrated centralised system</w:t>
      </w:r>
    </w:p>
    <w:p w14:paraId="76AA14FD" w14:textId="77777777" w:rsidR="00545B9B" w:rsidRPr="00E11FF0" w:rsidRDefault="00545B9B" w:rsidP="00545B9B">
      <w:pPr>
        <w:pStyle w:val="Normal1"/>
        <w:autoSpaceDE w:val="0"/>
        <w:ind w:left="720"/>
        <w:jc w:val="both"/>
        <w:rPr>
          <w:rFonts w:ascii="Times New Roman" w:eastAsia="Times New Roman" w:hAnsi="Times New Roman"/>
          <w:b/>
          <w:sz w:val="28"/>
          <w:szCs w:val="28"/>
          <w:lang w:val="en-GB"/>
        </w:rPr>
      </w:pPr>
    </w:p>
    <w:p w14:paraId="75F427D1" w14:textId="77777777" w:rsidR="00545B9B" w:rsidRPr="00E11FF0" w:rsidRDefault="00545B9B" w:rsidP="00545B9B">
      <w:pPr>
        <w:pStyle w:val="Normal1"/>
        <w:numPr>
          <w:ilvl w:val="0"/>
          <w:numId w:val="5"/>
        </w:numPr>
        <w:autoSpaceDE w:val="0"/>
        <w:jc w:val="both"/>
        <w:rPr>
          <w:rFonts w:ascii="Times New Roman" w:eastAsia="Times New Roman" w:hAnsi="Times New Roman"/>
          <w:b/>
          <w:sz w:val="28"/>
          <w:szCs w:val="28"/>
          <w:lang w:val="en-GB"/>
        </w:rPr>
      </w:pPr>
      <w:r w:rsidRPr="00E11FF0">
        <w:rPr>
          <w:rFonts w:ascii="Times New Roman" w:eastAsia="Times New Roman" w:hAnsi="Times New Roman"/>
          <w:sz w:val="28"/>
          <w:szCs w:val="28"/>
          <w:lang w:val="en-GB"/>
        </w:rPr>
        <w:t>Data entry</w:t>
      </w:r>
    </w:p>
    <w:p w14:paraId="32A86B25" w14:textId="77777777" w:rsidR="00545B9B" w:rsidRPr="00E11FF0" w:rsidRDefault="00545B9B" w:rsidP="00545B9B">
      <w:pPr>
        <w:pStyle w:val="Normal1"/>
        <w:autoSpaceDE w:val="0"/>
        <w:ind w:left="720"/>
        <w:jc w:val="both"/>
        <w:rPr>
          <w:rFonts w:ascii="Times New Roman" w:eastAsia="Times New Roman" w:hAnsi="Times New Roman"/>
          <w:b/>
          <w:sz w:val="28"/>
          <w:szCs w:val="28"/>
          <w:lang w:val="en-GB"/>
        </w:rPr>
      </w:pPr>
    </w:p>
    <w:p w14:paraId="02234BC7" w14:textId="77777777" w:rsidR="00545B9B" w:rsidRDefault="00545B9B" w:rsidP="00545B9B">
      <w:pPr>
        <w:pStyle w:val="Normal1"/>
        <w:numPr>
          <w:ilvl w:val="0"/>
          <w:numId w:val="5"/>
        </w:numPr>
        <w:autoSpaceDE w:val="0"/>
        <w:jc w:val="both"/>
        <w:rPr>
          <w:rFonts w:ascii="Times New Roman" w:eastAsia="Times New Roman" w:hAnsi="Times New Roman"/>
          <w:sz w:val="28"/>
          <w:szCs w:val="28"/>
          <w:lang w:val="en-GB"/>
        </w:rPr>
      </w:pPr>
      <w:r w:rsidRPr="00E11FF0">
        <w:rPr>
          <w:rFonts w:ascii="Times New Roman" w:eastAsia="Times New Roman" w:hAnsi="Times New Roman"/>
          <w:sz w:val="28"/>
          <w:szCs w:val="28"/>
          <w:lang w:val="en-GB"/>
        </w:rPr>
        <w:t>Data updating and deletion</w:t>
      </w:r>
    </w:p>
    <w:p w14:paraId="428F4F3E" w14:textId="4FEFDD2B" w:rsidR="00E11FF0" w:rsidRDefault="00E11FF0" w:rsidP="00E11FF0">
      <w:pPr>
        <w:pStyle w:val="1Heading1"/>
        <w:numPr>
          <w:ilvl w:val="0"/>
          <w:numId w:val="0"/>
        </w:numPr>
        <w:ind w:left="360"/>
        <w:rPr>
          <w:lang w:eastAsia="ar-SA"/>
        </w:rPr>
      </w:pPr>
    </w:p>
    <w:bookmarkEnd w:id="1"/>
    <w:p w14:paraId="330432F0" w14:textId="77777777" w:rsidR="00E11FF0" w:rsidRDefault="00E11FF0" w:rsidP="00E11FF0">
      <w:pPr>
        <w:pStyle w:val="Normal1"/>
        <w:autoSpaceDE w:val="0"/>
        <w:jc w:val="both"/>
        <w:rPr>
          <w:rFonts w:ascii="Times New Roman" w:eastAsia="Times New Roman" w:hAnsi="Times New Roman"/>
          <w:b/>
          <w:bCs/>
          <w:i/>
          <w:iCs/>
        </w:rPr>
      </w:pPr>
    </w:p>
    <w:p w14:paraId="11589D00" w14:textId="77777777" w:rsidR="000C166B" w:rsidRDefault="000C166B" w:rsidP="00545B9B">
      <w:pPr>
        <w:autoSpaceDE w:val="0"/>
        <w:spacing w:line="360" w:lineRule="auto"/>
        <w:jc w:val="both"/>
        <w:rPr>
          <w:rFonts w:ascii="Arial" w:eastAsia="Times New Roman" w:hAnsi="Arial" w:cs="Arial"/>
          <w:b/>
          <w:bCs/>
          <w:kern w:val="1"/>
          <w:sz w:val="32"/>
          <w:szCs w:val="32"/>
        </w:rPr>
      </w:pPr>
    </w:p>
    <w:p w14:paraId="7E6E6A21" w14:textId="77777777" w:rsidR="000C166B" w:rsidRDefault="000C166B" w:rsidP="00545B9B">
      <w:pPr>
        <w:autoSpaceDE w:val="0"/>
        <w:spacing w:line="360" w:lineRule="auto"/>
        <w:jc w:val="both"/>
        <w:rPr>
          <w:rFonts w:ascii="Arial" w:eastAsia="Times New Roman" w:hAnsi="Arial" w:cs="Arial"/>
          <w:b/>
          <w:bCs/>
          <w:kern w:val="1"/>
          <w:sz w:val="32"/>
          <w:szCs w:val="32"/>
        </w:rPr>
      </w:pPr>
    </w:p>
    <w:p w14:paraId="762B3391" w14:textId="77777777" w:rsidR="000C166B" w:rsidRDefault="000C166B" w:rsidP="00545B9B">
      <w:pPr>
        <w:autoSpaceDE w:val="0"/>
        <w:spacing w:line="360" w:lineRule="auto"/>
        <w:jc w:val="both"/>
        <w:rPr>
          <w:rFonts w:ascii="Arial" w:eastAsia="Times New Roman" w:hAnsi="Arial" w:cs="Arial"/>
          <w:b/>
          <w:bCs/>
          <w:kern w:val="1"/>
          <w:sz w:val="32"/>
          <w:szCs w:val="32"/>
        </w:rPr>
      </w:pPr>
    </w:p>
    <w:p w14:paraId="42816304" w14:textId="568FF6C7" w:rsidR="00545B9B" w:rsidRDefault="00545B9B" w:rsidP="00545B9B">
      <w:pPr>
        <w:autoSpaceDE w:val="0"/>
        <w:spacing w:line="360" w:lineRule="auto"/>
        <w:jc w:val="both"/>
        <w:rPr>
          <w:rFonts w:ascii="Arial" w:eastAsia="Times New Roman" w:hAnsi="Arial" w:cs="Arial"/>
          <w:b/>
          <w:bCs/>
          <w:kern w:val="1"/>
          <w:sz w:val="32"/>
          <w:szCs w:val="32"/>
        </w:rPr>
      </w:pPr>
      <w:r w:rsidRPr="002367DE">
        <w:rPr>
          <w:rFonts w:ascii="Arial" w:eastAsia="Times New Roman" w:hAnsi="Arial" w:cs="Arial"/>
          <w:b/>
          <w:bCs/>
          <w:kern w:val="1"/>
          <w:sz w:val="32"/>
          <w:szCs w:val="32"/>
        </w:rPr>
        <w:lastRenderedPageBreak/>
        <w:t>4. System Objectives / Overview</w:t>
      </w:r>
    </w:p>
    <w:p w14:paraId="6BFB2541" w14:textId="77777777" w:rsidR="000C166B" w:rsidRPr="000C166B" w:rsidRDefault="000C166B" w:rsidP="00545B9B">
      <w:pPr>
        <w:autoSpaceDE w:val="0"/>
        <w:spacing w:line="360" w:lineRule="auto"/>
        <w:jc w:val="both"/>
        <w:rPr>
          <w:rFonts w:ascii="Arial" w:eastAsia="Times New Roman" w:hAnsi="Arial" w:cs="Arial"/>
          <w:b/>
          <w:bCs/>
          <w:kern w:val="1"/>
          <w:sz w:val="32"/>
          <w:szCs w:val="32"/>
        </w:rPr>
      </w:pPr>
    </w:p>
    <w:p w14:paraId="78C06738" w14:textId="77777777" w:rsidR="00545B9B" w:rsidRPr="007804FF" w:rsidRDefault="00545B9B" w:rsidP="00545B9B">
      <w:pPr>
        <w:pStyle w:val="SIMS"/>
        <w:rPr>
          <w:rFonts w:ascii="Times New Roman" w:eastAsia="Times New Roman" w:hAnsi="Times New Roman"/>
          <w:sz w:val="28"/>
          <w:szCs w:val="28"/>
        </w:rPr>
      </w:pPr>
      <w:r w:rsidRPr="007804FF">
        <w:rPr>
          <w:rFonts w:ascii="Times New Roman" w:eastAsia="Times New Roman" w:hAnsi="Times New Roman"/>
          <w:sz w:val="28"/>
          <w:szCs w:val="28"/>
        </w:rPr>
        <w:t>The diagram above explains the main conceptual elements in the solution and their relationships with the architecture. The College Management System (CMS) component interacts with the Student, Employee Management System and Fests System. These systems receive requests for student validation. The Authorized Employee will maintain college details through the system which in turn will be accessed by the registered students. The interface with the existing Student, Employee Management systems to validate and update information.</w:t>
      </w:r>
    </w:p>
    <w:p w14:paraId="0844B639" w14:textId="77777777" w:rsidR="00545B9B" w:rsidRDefault="00545B9B" w:rsidP="00545B9B">
      <w:pPr>
        <w:pStyle w:val="SIMS"/>
        <w:rPr>
          <w:rFonts w:ascii="Times New Roman" w:eastAsia="Times New Roman" w:hAnsi="Times New Roman"/>
          <w:sz w:val="28"/>
          <w:szCs w:val="28"/>
        </w:rPr>
      </w:pPr>
    </w:p>
    <w:p w14:paraId="4F0F6B51" w14:textId="77777777" w:rsidR="00545B9B" w:rsidRDefault="00545B9B" w:rsidP="00545B9B">
      <w:pPr>
        <w:spacing w:line="360" w:lineRule="auto"/>
        <w:jc w:val="both"/>
        <w:rPr>
          <w:rFonts w:ascii="Arial" w:eastAsia="Times New Roman" w:hAnsi="Arial" w:cs="Arial"/>
          <w:b/>
          <w:sz w:val="32"/>
          <w:szCs w:val="32"/>
        </w:rPr>
      </w:pPr>
      <w:r>
        <w:rPr>
          <w:rFonts w:ascii="Arial" w:eastAsia="Times New Roman" w:hAnsi="Arial" w:cs="Arial"/>
          <w:b/>
          <w:sz w:val="32"/>
          <w:szCs w:val="32"/>
        </w:rPr>
        <w:t>4.1 Hardware Requirement Specifications</w:t>
      </w:r>
    </w:p>
    <w:tbl>
      <w:tblPr>
        <w:tblStyle w:val="TableGrid"/>
        <w:tblW w:w="9284" w:type="dxa"/>
        <w:jc w:val="center"/>
        <w:tblLook w:val="04A0" w:firstRow="1" w:lastRow="0" w:firstColumn="1" w:lastColumn="0" w:noHBand="0" w:noVBand="1"/>
      </w:tblPr>
      <w:tblGrid>
        <w:gridCol w:w="4642"/>
        <w:gridCol w:w="4642"/>
      </w:tblGrid>
      <w:tr w:rsidR="00545B9B" w14:paraId="2A73097B" w14:textId="77777777" w:rsidTr="001D43DB">
        <w:trPr>
          <w:trHeight w:val="794"/>
          <w:jc w:val="center"/>
        </w:trPr>
        <w:tc>
          <w:tcPr>
            <w:tcW w:w="4642" w:type="dxa"/>
          </w:tcPr>
          <w:p w14:paraId="1D94EEA0" w14:textId="77777777" w:rsidR="00545B9B" w:rsidRDefault="00545B9B" w:rsidP="00545B9B">
            <w:pPr>
              <w:spacing w:before="240" w:line="360" w:lineRule="auto"/>
              <w:jc w:val="both"/>
              <w:rPr>
                <w:rFonts w:ascii="Times New Roman" w:eastAsia="Times New Roman" w:hAnsi="Times New Roman"/>
                <w:sz w:val="28"/>
                <w:szCs w:val="28"/>
              </w:rPr>
            </w:pPr>
            <w:r>
              <w:rPr>
                <w:rFonts w:ascii="Times New Roman" w:eastAsia="Times New Roman" w:hAnsi="Times New Roman"/>
                <w:sz w:val="28"/>
                <w:szCs w:val="28"/>
              </w:rPr>
              <w:t>Processor</w:t>
            </w:r>
          </w:p>
        </w:tc>
        <w:tc>
          <w:tcPr>
            <w:tcW w:w="4642" w:type="dxa"/>
          </w:tcPr>
          <w:p w14:paraId="75932EB0" w14:textId="77777777" w:rsidR="00545B9B" w:rsidRDefault="00545B9B" w:rsidP="00545B9B">
            <w:pPr>
              <w:spacing w:before="240" w:line="360" w:lineRule="auto"/>
              <w:jc w:val="both"/>
              <w:rPr>
                <w:rFonts w:ascii="Times New Roman" w:eastAsia="Times New Roman" w:hAnsi="Times New Roman"/>
                <w:sz w:val="28"/>
                <w:szCs w:val="28"/>
              </w:rPr>
            </w:pPr>
            <w:r>
              <w:rPr>
                <w:rFonts w:ascii="Times New Roman" w:eastAsia="Times New Roman" w:hAnsi="Times New Roman"/>
                <w:sz w:val="28"/>
                <w:szCs w:val="28"/>
              </w:rPr>
              <w:t>1GHz</w:t>
            </w:r>
          </w:p>
        </w:tc>
      </w:tr>
      <w:tr w:rsidR="00545B9B" w14:paraId="3290ABD1" w14:textId="77777777" w:rsidTr="001D43DB">
        <w:trPr>
          <w:trHeight w:val="794"/>
          <w:jc w:val="center"/>
        </w:trPr>
        <w:tc>
          <w:tcPr>
            <w:tcW w:w="4642" w:type="dxa"/>
          </w:tcPr>
          <w:p w14:paraId="1A3F6AC2" w14:textId="77777777" w:rsidR="00545B9B" w:rsidRDefault="00545B9B" w:rsidP="00545B9B">
            <w:pPr>
              <w:spacing w:before="240" w:line="360" w:lineRule="auto"/>
              <w:jc w:val="both"/>
              <w:rPr>
                <w:rFonts w:ascii="Times New Roman" w:eastAsia="Times New Roman" w:hAnsi="Times New Roman"/>
                <w:sz w:val="28"/>
                <w:szCs w:val="28"/>
              </w:rPr>
            </w:pPr>
            <w:r>
              <w:rPr>
                <w:rFonts w:ascii="Times New Roman" w:eastAsia="Times New Roman" w:hAnsi="Times New Roman"/>
                <w:sz w:val="28"/>
                <w:szCs w:val="28"/>
              </w:rPr>
              <w:t>RAM</w:t>
            </w:r>
          </w:p>
        </w:tc>
        <w:tc>
          <w:tcPr>
            <w:tcW w:w="4642" w:type="dxa"/>
          </w:tcPr>
          <w:p w14:paraId="0DEF5B5D" w14:textId="77777777" w:rsidR="00545B9B" w:rsidRDefault="00545B9B" w:rsidP="00545B9B">
            <w:pPr>
              <w:spacing w:before="240" w:line="360" w:lineRule="auto"/>
              <w:jc w:val="both"/>
              <w:rPr>
                <w:rFonts w:ascii="Times New Roman" w:eastAsia="Times New Roman" w:hAnsi="Times New Roman"/>
                <w:sz w:val="28"/>
                <w:szCs w:val="28"/>
              </w:rPr>
            </w:pPr>
            <w:r>
              <w:rPr>
                <w:rFonts w:ascii="Times New Roman" w:eastAsia="Times New Roman" w:hAnsi="Times New Roman"/>
                <w:sz w:val="28"/>
                <w:szCs w:val="28"/>
              </w:rPr>
              <w:t>512MB</w:t>
            </w:r>
          </w:p>
        </w:tc>
      </w:tr>
      <w:tr w:rsidR="00545B9B" w14:paraId="53DB1D8B" w14:textId="77777777" w:rsidTr="001D43DB">
        <w:trPr>
          <w:trHeight w:val="794"/>
          <w:jc w:val="center"/>
        </w:trPr>
        <w:tc>
          <w:tcPr>
            <w:tcW w:w="4642" w:type="dxa"/>
          </w:tcPr>
          <w:p w14:paraId="731C5122" w14:textId="77777777" w:rsidR="00545B9B" w:rsidRDefault="00545B9B" w:rsidP="00545B9B">
            <w:pPr>
              <w:spacing w:before="240" w:line="360" w:lineRule="auto"/>
              <w:jc w:val="both"/>
              <w:rPr>
                <w:rFonts w:ascii="Times New Roman" w:eastAsia="Times New Roman" w:hAnsi="Times New Roman"/>
                <w:sz w:val="28"/>
                <w:szCs w:val="28"/>
              </w:rPr>
            </w:pPr>
            <w:r>
              <w:rPr>
                <w:rFonts w:ascii="Times New Roman" w:eastAsia="Times New Roman" w:hAnsi="Times New Roman"/>
                <w:sz w:val="28"/>
                <w:szCs w:val="28"/>
              </w:rPr>
              <w:t>Disk Space(minimum)</w:t>
            </w:r>
          </w:p>
        </w:tc>
        <w:tc>
          <w:tcPr>
            <w:tcW w:w="4642" w:type="dxa"/>
          </w:tcPr>
          <w:p w14:paraId="206167E2" w14:textId="77777777" w:rsidR="00545B9B" w:rsidRDefault="00545B9B" w:rsidP="00545B9B">
            <w:pPr>
              <w:spacing w:before="240" w:line="360" w:lineRule="auto"/>
              <w:jc w:val="both"/>
              <w:rPr>
                <w:rFonts w:ascii="Times New Roman" w:eastAsia="Times New Roman" w:hAnsi="Times New Roman"/>
                <w:sz w:val="28"/>
                <w:szCs w:val="28"/>
              </w:rPr>
            </w:pPr>
          </w:p>
        </w:tc>
      </w:tr>
      <w:tr w:rsidR="00545B9B" w14:paraId="57EDA3B5" w14:textId="77777777" w:rsidTr="001D43DB">
        <w:trPr>
          <w:trHeight w:val="794"/>
          <w:jc w:val="center"/>
        </w:trPr>
        <w:tc>
          <w:tcPr>
            <w:tcW w:w="4642" w:type="dxa"/>
          </w:tcPr>
          <w:p w14:paraId="18095289" w14:textId="77777777" w:rsidR="00545B9B" w:rsidRDefault="00545B9B" w:rsidP="00545B9B">
            <w:pPr>
              <w:spacing w:before="240" w:line="360" w:lineRule="auto"/>
              <w:jc w:val="both"/>
              <w:rPr>
                <w:rFonts w:ascii="Times New Roman" w:eastAsia="Times New Roman" w:hAnsi="Times New Roman"/>
                <w:sz w:val="28"/>
                <w:szCs w:val="28"/>
              </w:rPr>
            </w:pPr>
            <w:r>
              <w:rPr>
                <w:rFonts w:ascii="Times New Roman" w:eastAsia="Times New Roman" w:hAnsi="Times New Roman"/>
                <w:sz w:val="28"/>
                <w:szCs w:val="28"/>
              </w:rPr>
              <w:t>32-bit</w:t>
            </w:r>
          </w:p>
        </w:tc>
        <w:tc>
          <w:tcPr>
            <w:tcW w:w="4642" w:type="dxa"/>
          </w:tcPr>
          <w:p w14:paraId="38B020F8" w14:textId="77777777" w:rsidR="00545B9B" w:rsidRDefault="00545B9B" w:rsidP="00545B9B">
            <w:pPr>
              <w:spacing w:before="240" w:line="360" w:lineRule="auto"/>
              <w:jc w:val="both"/>
              <w:rPr>
                <w:rFonts w:ascii="Times New Roman" w:eastAsia="Times New Roman" w:hAnsi="Times New Roman"/>
                <w:sz w:val="28"/>
                <w:szCs w:val="28"/>
              </w:rPr>
            </w:pPr>
            <w:r>
              <w:rPr>
                <w:rFonts w:ascii="Times New Roman" w:eastAsia="Times New Roman" w:hAnsi="Times New Roman"/>
                <w:sz w:val="28"/>
                <w:szCs w:val="28"/>
              </w:rPr>
              <w:t>850MB</w:t>
            </w:r>
          </w:p>
        </w:tc>
      </w:tr>
      <w:tr w:rsidR="00545B9B" w14:paraId="7DFC36A8" w14:textId="77777777" w:rsidTr="001D43DB">
        <w:trPr>
          <w:trHeight w:val="794"/>
          <w:jc w:val="center"/>
        </w:trPr>
        <w:tc>
          <w:tcPr>
            <w:tcW w:w="4642" w:type="dxa"/>
          </w:tcPr>
          <w:p w14:paraId="52AE39E2" w14:textId="77777777" w:rsidR="00545B9B" w:rsidRDefault="00545B9B" w:rsidP="00545B9B">
            <w:pPr>
              <w:spacing w:before="240" w:line="360" w:lineRule="auto"/>
              <w:jc w:val="both"/>
              <w:rPr>
                <w:rFonts w:ascii="Times New Roman" w:eastAsia="Times New Roman" w:hAnsi="Times New Roman"/>
                <w:sz w:val="28"/>
                <w:szCs w:val="28"/>
              </w:rPr>
            </w:pPr>
            <w:r>
              <w:rPr>
                <w:rFonts w:ascii="Times New Roman" w:eastAsia="Times New Roman" w:hAnsi="Times New Roman"/>
                <w:sz w:val="28"/>
                <w:szCs w:val="28"/>
              </w:rPr>
              <w:t>64-bit</w:t>
            </w:r>
          </w:p>
        </w:tc>
        <w:tc>
          <w:tcPr>
            <w:tcW w:w="4642" w:type="dxa"/>
          </w:tcPr>
          <w:p w14:paraId="00EF78DC" w14:textId="77777777" w:rsidR="00545B9B" w:rsidRDefault="00545B9B" w:rsidP="00545B9B">
            <w:pPr>
              <w:spacing w:before="240" w:line="360" w:lineRule="auto"/>
              <w:jc w:val="both"/>
              <w:rPr>
                <w:rFonts w:ascii="Times New Roman" w:eastAsia="Times New Roman" w:hAnsi="Times New Roman"/>
                <w:sz w:val="28"/>
                <w:szCs w:val="28"/>
              </w:rPr>
            </w:pPr>
            <w:r>
              <w:rPr>
                <w:rFonts w:ascii="Times New Roman" w:eastAsia="Times New Roman" w:hAnsi="Times New Roman"/>
                <w:sz w:val="28"/>
                <w:szCs w:val="28"/>
              </w:rPr>
              <w:t>2GB</w:t>
            </w:r>
          </w:p>
        </w:tc>
      </w:tr>
    </w:tbl>
    <w:p w14:paraId="56A64071" w14:textId="77777777" w:rsidR="00E11FF0" w:rsidRDefault="00E11FF0" w:rsidP="00E11FF0">
      <w:pPr>
        <w:pStyle w:val="1Heading1"/>
        <w:numPr>
          <w:ilvl w:val="0"/>
          <w:numId w:val="0"/>
        </w:numPr>
        <w:rPr>
          <w:rFonts w:ascii="Times New Roman" w:eastAsia="Times New Roman" w:hAnsi="Times New Roman" w:cs="Times New Roman"/>
          <w:szCs w:val="28"/>
        </w:rPr>
      </w:pPr>
    </w:p>
    <w:p w14:paraId="38D6F731" w14:textId="77777777" w:rsidR="00E11FF0" w:rsidRPr="002E6D83" w:rsidRDefault="00E11FF0" w:rsidP="00E11FF0">
      <w:pPr>
        <w:pStyle w:val="BodyText"/>
        <w:ind w:left="360"/>
        <w:rPr>
          <w:rFonts w:ascii="Times New Roman" w:hAnsi="Times New Roman"/>
        </w:rPr>
      </w:pPr>
    </w:p>
    <w:p w14:paraId="13EBD0B0" w14:textId="77777777" w:rsidR="00E11FF0" w:rsidRDefault="00E11FF0">
      <w:r>
        <w:br w:type="page"/>
      </w:r>
    </w:p>
    <w:p w14:paraId="25112DFB" w14:textId="77777777" w:rsidR="00545B9B" w:rsidRPr="002367DE" w:rsidRDefault="00545B9B" w:rsidP="00545B9B">
      <w:pPr>
        <w:shd w:val="clear" w:color="auto" w:fill="FFFFFF"/>
        <w:spacing w:line="360" w:lineRule="auto"/>
        <w:jc w:val="both"/>
        <w:rPr>
          <w:rFonts w:ascii="Arial" w:eastAsia="Times New Roman" w:hAnsi="Arial" w:cs="Arial"/>
          <w:b/>
          <w:bCs/>
          <w:color w:val="000000"/>
          <w:spacing w:val="-15"/>
          <w:sz w:val="32"/>
          <w:szCs w:val="32"/>
          <w:bdr w:val="none" w:sz="0" w:space="0" w:color="auto" w:frame="1"/>
          <w:lang w:eastAsia="en-IN"/>
        </w:rPr>
      </w:pPr>
      <w:r w:rsidRPr="002367DE">
        <w:rPr>
          <w:rFonts w:ascii="Arial" w:eastAsia="Times New Roman" w:hAnsi="Arial" w:cs="Arial"/>
          <w:b/>
          <w:bCs/>
          <w:color w:val="000000"/>
          <w:spacing w:val="-15"/>
          <w:sz w:val="32"/>
          <w:szCs w:val="32"/>
          <w:bdr w:val="none" w:sz="0" w:space="0" w:color="auto" w:frame="1"/>
          <w:lang w:eastAsia="en-IN"/>
        </w:rPr>
        <w:lastRenderedPageBreak/>
        <w:t>5. Product Features</w:t>
      </w:r>
    </w:p>
    <w:p w14:paraId="2CAE26AA" w14:textId="77777777" w:rsidR="00545B9B" w:rsidRDefault="00545B9B" w:rsidP="00545B9B">
      <w:pPr>
        <w:shd w:val="clear" w:color="auto" w:fill="FFFFFF"/>
        <w:spacing w:line="360" w:lineRule="auto"/>
        <w:jc w:val="both"/>
        <w:rPr>
          <w:rFonts w:ascii="Times New Roman" w:eastAsia="Times New Roman" w:hAnsi="Times New Roman"/>
          <w:color w:val="000000"/>
          <w:sz w:val="28"/>
          <w:szCs w:val="28"/>
          <w:bdr w:val="none" w:sz="0" w:space="0" w:color="auto" w:frame="1"/>
          <w:lang w:eastAsia="en-IN"/>
        </w:rPr>
      </w:pPr>
    </w:p>
    <w:p w14:paraId="54B13423" w14:textId="5C25AEC2"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There are three different users who will be using this product:</w:t>
      </w:r>
    </w:p>
    <w:p w14:paraId="2D2A03F9" w14:textId="77777777"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p>
    <w:p w14:paraId="3FE73874"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University chancellor who will be acting as the administrator.</w:t>
      </w:r>
    </w:p>
    <w:p w14:paraId="246DA18B" w14:textId="77777777"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p>
    <w:p w14:paraId="1CDB1E73"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Faculty members who are second level users accessing UMS.</w:t>
      </w:r>
    </w:p>
    <w:p w14:paraId="1D2BEA29" w14:textId="77777777"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p>
    <w:p w14:paraId="38C2EC34"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Student of the University who will be accessing the UMS online. The features that are available to the Administrator are:</w:t>
      </w:r>
    </w:p>
    <w:p w14:paraId="28EC6168" w14:textId="77777777"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p>
    <w:p w14:paraId="0F619672"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The administrator has the full-fledged rights over the UMS.</w:t>
      </w:r>
    </w:p>
    <w:p w14:paraId="2DD547B7" w14:textId="77777777"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p>
    <w:p w14:paraId="6A2D0913"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Can create/delete an account.</w:t>
      </w:r>
    </w:p>
    <w:p w14:paraId="5CC216AF" w14:textId="77777777"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p>
    <w:p w14:paraId="1CED3049"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Can view the accounts.</w:t>
      </w:r>
    </w:p>
    <w:p w14:paraId="52622BE6" w14:textId="77777777"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p>
    <w:p w14:paraId="1B3AE60E"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Can change the password.</w:t>
      </w:r>
    </w:p>
    <w:p w14:paraId="3D987636" w14:textId="77777777"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p>
    <w:p w14:paraId="1CFBC844"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Can hide any kind of features from the both of users.</w:t>
      </w:r>
    </w:p>
    <w:p w14:paraId="023E9998" w14:textId="77777777" w:rsidR="00545B9B" w:rsidRPr="007804FF" w:rsidRDefault="00545B9B" w:rsidP="00545B9B">
      <w:pPr>
        <w:shd w:val="clear" w:color="auto" w:fill="FFFFFF"/>
        <w:spacing w:line="360" w:lineRule="auto"/>
        <w:ind w:left="720"/>
        <w:jc w:val="both"/>
        <w:rPr>
          <w:rFonts w:ascii="Times New Roman" w:eastAsia="Times New Roman" w:hAnsi="Times New Roman"/>
          <w:color w:val="000000"/>
          <w:sz w:val="28"/>
          <w:szCs w:val="28"/>
          <w:lang w:eastAsia="en-IN"/>
        </w:rPr>
      </w:pPr>
    </w:p>
    <w:p w14:paraId="36971B3C"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Insert/delete/edit the information of available on UMS.</w:t>
      </w:r>
    </w:p>
    <w:p w14:paraId="5DFC9D6C" w14:textId="77777777" w:rsidR="00545B9B" w:rsidRPr="007804FF" w:rsidRDefault="00545B9B" w:rsidP="00545B9B">
      <w:pPr>
        <w:shd w:val="clear" w:color="auto" w:fill="FFFFFF"/>
        <w:spacing w:line="360" w:lineRule="auto"/>
        <w:jc w:val="both"/>
        <w:rPr>
          <w:rFonts w:ascii="Times New Roman" w:eastAsia="Times New Roman" w:hAnsi="Times New Roman"/>
          <w:color w:val="000000"/>
          <w:sz w:val="28"/>
          <w:szCs w:val="28"/>
          <w:lang w:eastAsia="en-IN"/>
        </w:rPr>
      </w:pPr>
    </w:p>
    <w:p w14:paraId="3F3013CC" w14:textId="77777777" w:rsidR="00545B9B" w:rsidRPr="007804FF" w:rsidRDefault="00545B9B" w:rsidP="00545B9B">
      <w:pPr>
        <w:numPr>
          <w:ilvl w:val="0"/>
          <w:numId w:val="6"/>
        </w:numPr>
        <w:shd w:val="clear" w:color="auto" w:fill="FFFFFF"/>
        <w:spacing w:after="0" w:line="360" w:lineRule="auto"/>
        <w:jc w:val="both"/>
        <w:rPr>
          <w:rFonts w:ascii="Times New Roman" w:eastAsia="Times New Roman" w:hAnsi="Times New Roman"/>
          <w:color w:val="000000"/>
          <w:sz w:val="28"/>
          <w:szCs w:val="28"/>
          <w:bdr w:val="none" w:sz="0" w:space="0" w:color="auto" w:frame="1"/>
          <w:lang w:eastAsia="en-IN"/>
        </w:rPr>
      </w:pPr>
      <w:r w:rsidRPr="007804FF">
        <w:rPr>
          <w:rFonts w:ascii="Times New Roman" w:eastAsia="Times New Roman" w:hAnsi="Times New Roman"/>
          <w:color w:val="000000"/>
          <w:sz w:val="28"/>
          <w:szCs w:val="28"/>
          <w:bdr w:val="none" w:sz="0" w:space="0" w:color="auto" w:frame="1"/>
          <w:lang w:eastAsia="en-IN"/>
        </w:rPr>
        <w:t>Can access all the accounts of the faculty members/students</w:t>
      </w:r>
    </w:p>
    <w:p w14:paraId="61EFF5AF" w14:textId="77777777" w:rsidR="0019353B" w:rsidRDefault="0019353B" w:rsidP="00AC6C7F">
      <w:pPr>
        <w:shd w:val="clear" w:color="auto" w:fill="FFFFFF"/>
        <w:rPr>
          <w:rFonts w:ascii="Times New Roman" w:eastAsia="Times New Roman" w:hAnsi="Times New Roman"/>
          <w:color w:val="000000"/>
          <w:spacing w:val="-15"/>
          <w:sz w:val="28"/>
          <w:szCs w:val="28"/>
          <w:bdr w:val="none" w:sz="0" w:space="0" w:color="auto" w:frame="1"/>
          <w:lang w:eastAsia="en-IN"/>
        </w:rPr>
      </w:pPr>
    </w:p>
    <w:p w14:paraId="5A461A8F" w14:textId="40E66651" w:rsidR="00AC6C7F" w:rsidRPr="007804FF" w:rsidRDefault="00AC6C7F" w:rsidP="00AC6C7F">
      <w:pPr>
        <w:shd w:val="clear" w:color="auto" w:fill="FFFFFF"/>
        <w:rPr>
          <w:rFonts w:ascii="Times New Roman" w:eastAsia="Times New Roman" w:hAnsi="Times New Roman"/>
          <w:color w:val="000000"/>
          <w:sz w:val="28"/>
          <w:szCs w:val="28"/>
          <w:lang w:eastAsia="en-IN"/>
        </w:rPr>
      </w:pPr>
      <w:r w:rsidRPr="007804FF">
        <w:rPr>
          <w:rFonts w:ascii="Times New Roman" w:eastAsia="Times New Roman" w:hAnsi="Times New Roman"/>
          <w:color w:val="000000"/>
          <w:spacing w:val="-15"/>
          <w:sz w:val="28"/>
          <w:szCs w:val="28"/>
          <w:bdr w:val="none" w:sz="0" w:space="0" w:color="auto" w:frame="1"/>
          <w:lang w:eastAsia="en-IN"/>
        </w:rPr>
        <w:lastRenderedPageBreak/>
        <w:t>The features available to the Faculty members are:</w:t>
      </w:r>
    </w:p>
    <w:p w14:paraId="4E75CE05" w14:textId="77777777" w:rsidR="00AC6C7F" w:rsidRPr="007804FF" w:rsidRDefault="00AC6C7F" w:rsidP="00AC6C7F">
      <w:pPr>
        <w:shd w:val="clear" w:color="auto" w:fill="FFFFFF"/>
        <w:rPr>
          <w:rFonts w:ascii="Times New Roman" w:eastAsia="Times New Roman" w:hAnsi="Times New Roman"/>
          <w:color w:val="000000"/>
          <w:sz w:val="28"/>
          <w:szCs w:val="28"/>
          <w:lang w:eastAsia="en-IN"/>
        </w:rPr>
      </w:pPr>
    </w:p>
    <w:p w14:paraId="186D6924" w14:textId="77777777" w:rsidR="00AC6C7F" w:rsidRPr="007804FF" w:rsidRDefault="00AC6C7F" w:rsidP="00AC6C7F">
      <w:pPr>
        <w:numPr>
          <w:ilvl w:val="0"/>
          <w:numId w:val="7"/>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Can update the marks of students online.</w:t>
      </w:r>
    </w:p>
    <w:p w14:paraId="38673CF5" w14:textId="77777777" w:rsidR="00AC6C7F" w:rsidRPr="007804FF" w:rsidRDefault="00AC6C7F" w:rsidP="00AC6C7F">
      <w:pPr>
        <w:shd w:val="clear" w:color="auto" w:fill="FFFFFF"/>
        <w:spacing w:line="360" w:lineRule="auto"/>
        <w:ind w:left="720"/>
        <w:jc w:val="both"/>
        <w:rPr>
          <w:rFonts w:ascii="Times New Roman" w:eastAsia="Times New Roman" w:hAnsi="Times New Roman"/>
          <w:color w:val="000000"/>
          <w:sz w:val="28"/>
          <w:szCs w:val="28"/>
          <w:lang w:eastAsia="en-IN"/>
        </w:rPr>
      </w:pPr>
    </w:p>
    <w:p w14:paraId="6B9A434A" w14:textId="77777777" w:rsidR="00AC6C7F" w:rsidRPr="007804FF" w:rsidRDefault="00AC6C7F" w:rsidP="00AC6C7F">
      <w:pPr>
        <w:numPr>
          <w:ilvl w:val="0"/>
          <w:numId w:val="7"/>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lang w:eastAsia="en-IN"/>
        </w:rPr>
        <w:t>Can view and modify its profile but can modify it to some limited range.</w:t>
      </w:r>
    </w:p>
    <w:p w14:paraId="1814683E" w14:textId="77777777" w:rsidR="00AC6C7F" w:rsidRPr="007804FF" w:rsidRDefault="00AC6C7F" w:rsidP="00AC6C7F">
      <w:pPr>
        <w:shd w:val="clear" w:color="auto" w:fill="FFFFFF"/>
        <w:spacing w:line="360" w:lineRule="auto"/>
        <w:ind w:left="720"/>
        <w:jc w:val="both"/>
        <w:rPr>
          <w:rFonts w:ascii="Times New Roman" w:eastAsia="Times New Roman" w:hAnsi="Times New Roman"/>
          <w:color w:val="000000"/>
          <w:sz w:val="28"/>
          <w:szCs w:val="28"/>
          <w:lang w:eastAsia="en-IN"/>
        </w:rPr>
      </w:pPr>
    </w:p>
    <w:p w14:paraId="61EFDDD3" w14:textId="77777777" w:rsidR="00AC6C7F" w:rsidRPr="007804FF" w:rsidRDefault="00AC6C7F" w:rsidP="00AC6C7F">
      <w:pPr>
        <w:shd w:val="clear" w:color="auto" w:fill="FFFFFF"/>
        <w:spacing w:line="360" w:lineRule="auto"/>
        <w:jc w:val="both"/>
        <w:rPr>
          <w:rFonts w:ascii="Times New Roman" w:eastAsia="Times New Roman" w:hAnsi="Times New Roman"/>
          <w:color w:val="000000"/>
          <w:sz w:val="28"/>
          <w:szCs w:val="28"/>
          <w:lang w:eastAsia="en-IN"/>
        </w:rPr>
      </w:pPr>
    </w:p>
    <w:p w14:paraId="4A1DD68C" w14:textId="77777777" w:rsidR="00AC6C7F" w:rsidRPr="007804FF" w:rsidRDefault="00AC6C7F" w:rsidP="00AC6C7F">
      <w:pPr>
        <w:shd w:val="clear" w:color="auto" w:fill="FFFFFF"/>
        <w:spacing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The features available to the Students are:</w:t>
      </w:r>
    </w:p>
    <w:p w14:paraId="75BC8C1A" w14:textId="77777777" w:rsidR="00AC6C7F" w:rsidRPr="007804FF" w:rsidRDefault="00AC6C7F" w:rsidP="00AC6C7F">
      <w:pPr>
        <w:shd w:val="clear" w:color="auto" w:fill="FFFFFF"/>
        <w:spacing w:line="360" w:lineRule="auto"/>
        <w:jc w:val="both"/>
        <w:rPr>
          <w:rFonts w:ascii="Times New Roman" w:eastAsia="Times New Roman" w:hAnsi="Times New Roman"/>
          <w:color w:val="000000"/>
          <w:sz w:val="28"/>
          <w:szCs w:val="28"/>
          <w:lang w:eastAsia="en-IN"/>
        </w:rPr>
      </w:pPr>
    </w:p>
    <w:p w14:paraId="5D57BA14" w14:textId="77777777" w:rsidR="00AC6C7F" w:rsidRPr="007804FF" w:rsidRDefault="00AC6C7F" w:rsidP="00AC6C7F">
      <w:pPr>
        <w:numPr>
          <w:ilvl w:val="0"/>
          <w:numId w:val="7"/>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bdr w:val="none" w:sz="0" w:space="0" w:color="auto" w:frame="1"/>
          <w:lang w:eastAsia="en-IN"/>
        </w:rPr>
        <w:t>Can view their marks.</w:t>
      </w:r>
    </w:p>
    <w:p w14:paraId="098A7C31" w14:textId="77777777" w:rsidR="00AC6C7F" w:rsidRPr="007804FF" w:rsidRDefault="00AC6C7F" w:rsidP="00AC6C7F">
      <w:pPr>
        <w:shd w:val="clear" w:color="auto" w:fill="FFFFFF"/>
        <w:spacing w:line="360" w:lineRule="auto"/>
        <w:jc w:val="both"/>
        <w:rPr>
          <w:rFonts w:ascii="Times New Roman" w:eastAsia="Times New Roman" w:hAnsi="Times New Roman"/>
          <w:color w:val="000000"/>
          <w:sz w:val="28"/>
          <w:szCs w:val="28"/>
          <w:lang w:eastAsia="en-IN"/>
        </w:rPr>
      </w:pPr>
    </w:p>
    <w:p w14:paraId="20CB1EFF" w14:textId="77777777" w:rsidR="00AC6C7F" w:rsidRPr="007804FF" w:rsidRDefault="00AC6C7F" w:rsidP="00AC6C7F">
      <w:pPr>
        <w:numPr>
          <w:ilvl w:val="0"/>
          <w:numId w:val="7"/>
        </w:numPr>
        <w:shd w:val="clear" w:color="auto" w:fill="FFFFFF"/>
        <w:spacing w:after="0" w:line="360" w:lineRule="auto"/>
        <w:jc w:val="both"/>
        <w:rPr>
          <w:rFonts w:ascii="Times New Roman" w:eastAsia="Times New Roman" w:hAnsi="Times New Roman"/>
          <w:color w:val="000000"/>
          <w:sz w:val="28"/>
          <w:szCs w:val="28"/>
          <w:lang w:eastAsia="en-IN"/>
        </w:rPr>
      </w:pPr>
      <w:r w:rsidRPr="007804FF">
        <w:rPr>
          <w:rFonts w:ascii="Times New Roman" w:eastAsia="Times New Roman" w:hAnsi="Times New Roman"/>
          <w:color w:val="000000"/>
          <w:sz w:val="28"/>
          <w:szCs w:val="28"/>
          <w:lang w:eastAsia="en-IN"/>
        </w:rPr>
        <w:t>Can view and modify its profile but can modify it to some limited range.</w:t>
      </w:r>
    </w:p>
    <w:p w14:paraId="2B70E325" w14:textId="77777777" w:rsidR="00AC6C7F" w:rsidRPr="007804FF" w:rsidRDefault="00AC6C7F" w:rsidP="00AC6C7F">
      <w:pPr>
        <w:pStyle w:val="ListParagraph"/>
        <w:rPr>
          <w:rFonts w:ascii="Times New Roman" w:eastAsia="Times New Roman" w:hAnsi="Times New Roman"/>
          <w:color w:val="000000"/>
          <w:sz w:val="28"/>
          <w:szCs w:val="28"/>
          <w:lang w:val="en-IN" w:eastAsia="en-IN"/>
        </w:rPr>
      </w:pPr>
    </w:p>
    <w:p w14:paraId="24C6D95C" w14:textId="77777777" w:rsidR="00AC6C7F" w:rsidRPr="007804FF" w:rsidRDefault="00AC6C7F" w:rsidP="00AC6C7F">
      <w:pPr>
        <w:shd w:val="clear" w:color="auto" w:fill="FFFFFF"/>
        <w:rPr>
          <w:rFonts w:ascii="Times New Roman" w:eastAsia="Times New Roman" w:hAnsi="Times New Roman"/>
          <w:color w:val="000000"/>
          <w:sz w:val="28"/>
          <w:szCs w:val="28"/>
          <w:lang w:eastAsia="en-IN"/>
        </w:rPr>
      </w:pPr>
    </w:p>
    <w:p w14:paraId="60411935" w14:textId="77777777" w:rsidR="00E11FF0" w:rsidRDefault="00E11FF0" w:rsidP="00E11FF0">
      <w:pPr>
        <w:pStyle w:val="1Heading1"/>
        <w:numPr>
          <w:ilvl w:val="0"/>
          <w:numId w:val="0"/>
        </w:numPr>
      </w:pPr>
    </w:p>
    <w:p w14:paraId="2568FC0D" w14:textId="77777777" w:rsidR="00E11FF0" w:rsidRDefault="00E11FF0">
      <w:pPr>
        <w:rPr>
          <w:rFonts w:ascii="Times New Roman" w:eastAsia="Times New Roman" w:hAnsi="Times New Roman" w:cs="Times New Roman"/>
          <w:sz w:val="28"/>
          <w:szCs w:val="28"/>
          <w:lang w:val="en-GB" w:eastAsia="ar-SA"/>
        </w:rPr>
      </w:pPr>
      <w:r>
        <w:rPr>
          <w:rFonts w:ascii="Times New Roman" w:eastAsia="Times New Roman" w:hAnsi="Times New Roman"/>
          <w:sz w:val="28"/>
          <w:szCs w:val="28"/>
          <w:lang w:val="en-GB"/>
        </w:rPr>
        <w:br w:type="page"/>
      </w:r>
    </w:p>
    <w:p w14:paraId="12885DF2" w14:textId="74D156AB" w:rsidR="00AC6C7F" w:rsidRDefault="00AC6C7F" w:rsidP="00AC6C7F">
      <w:pPr>
        <w:autoSpaceDE w:val="0"/>
        <w:spacing w:line="360" w:lineRule="auto"/>
        <w:jc w:val="both"/>
        <w:rPr>
          <w:rFonts w:ascii="Times New Roman" w:eastAsia="Times New Roman" w:hAnsi="Times New Roman"/>
          <w:b/>
          <w:bCs/>
          <w:sz w:val="32"/>
          <w:szCs w:val="32"/>
        </w:rPr>
      </w:pPr>
      <w:bookmarkStart w:id="2" w:name="_Toc264027833"/>
      <w:r w:rsidRPr="007804FF">
        <w:rPr>
          <w:rFonts w:ascii="Times New Roman" w:eastAsia="Times New Roman" w:hAnsi="Times New Roman"/>
          <w:b/>
          <w:bCs/>
          <w:sz w:val="32"/>
          <w:szCs w:val="32"/>
        </w:rPr>
        <w:lastRenderedPageBreak/>
        <w:t>6. College Management System</w:t>
      </w:r>
    </w:p>
    <w:p w14:paraId="3E9F2D2B" w14:textId="1DF6C4DA" w:rsidR="00AC6C7F" w:rsidRDefault="00B228D3" w:rsidP="00AC6C7F">
      <w:pPr>
        <w:autoSpaceDE w:val="0"/>
        <w:spacing w:line="360" w:lineRule="auto"/>
        <w:jc w:val="both"/>
        <w:rPr>
          <w:rFonts w:ascii="Times New Roman" w:eastAsia="Times New Roman" w:hAnsi="Times New Roman"/>
          <w:b/>
          <w:bCs/>
          <w:sz w:val="32"/>
          <w:szCs w:val="32"/>
        </w:rPr>
      </w:pPr>
      <w:r>
        <w:rPr>
          <w:rFonts w:ascii="Times New Roman" w:eastAsia="Times New Roman" w:hAnsi="Times New Roman"/>
          <w:noProof/>
          <w:lang w:eastAsia="en-IN"/>
        </w:rPr>
        <w:drawing>
          <wp:anchor distT="0" distB="0" distL="114300" distR="114300" simplePos="0" relativeHeight="251665408" behindDoc="0" locked="0" layoutInCell="1" allowOverlap="1" wp14:anchorId="186A64D2" wp14:editId="1B62FF82">
            <wp:simplePos x="0" y="0"/>
            <wp:positionH relativeFrom="margin">
              <wp:posOffset>-165735</wp:posOffset>
            </wp:positionH>
            <wp:positionV relativeFrom="margin">
              <wp:posOffset>907659</wp:posOffset>
            </wp:positionV>
            <wp:extent cx="6063615" cy="6136005"/>
            <wp:effectExtent l="0" t="0" r="1333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0D17BB57" w14:textId="3D1BCEE3" w:rsidR="00AC6C7F" w:rsidRDefault="00AC6C7F" w:rsidP="00AC6C7F">
      <w:pPr>
        <w:autoSpaceDE w:val="0"/>
        <w:spacing w:line="360" w:lineRule="auto"/>
        <w:jc w:val="both"/>
        <w:rPr>
          <w:rFonts w:ascii="Times New Roman" w:eastAsia="Times New Roman" w:hAnsi="Times New Roman"/>
          <w:b/>
          <w:bCs/>
          <w:sz w:val="32"/>
          <w:szCs w:val="32"/>
        </w:rPr>
      </w:pPr>
    </w:p>
    <w:p w14:paraId="6FB89C5C" w14:textId="77777777" w:rsidR="007804FF" w:rsidRDefault="007804FF" w:rsidP="007804FF">
      <w:pPr>
        <w:autoSpaceDE w:val="0"/>
        <w:spacing w:line="360" w:lineRule="auto"/>
        <w:rPr>
          <w:rFonts w:ascii="Times New Roman" w:eastAsia="Times New Roman" w:hAnsi="Times New Roman"/>
          <w:b/>
          <w:bCs/>
          <w:kern w:val="1"/>
          <w:sz w:val="28"/>
          <w:szCs w:val="28"/>
        </w:rPr>
      </w:pPr>
    </w:p>
    <w:p w14:paraId="5102F8D8" w14:textId="77777777" w:rsidR="007804FF" w:rsidRDefault="007804FF" w:rsidP="007804FF">
      <w:pPr>
        <w:autoSpaceDE w:val="0"/>
        <w:spacing w:line="360" w:lineRule="auto"/>
        <w:rPr>
          <w:rFonts w:ascii="Times New Roman" w:eastAsia="Times New Roman" w:hAnsi="Times New Roman"/>
          <w:b/>
          <w:bCs/>
          <w:kern w:val="1"/>
          <w:sz w:val="28"/>
          <w:szCs w:val="28"/>
        </w:rPr>
      </w:pPr>
    </w:p>
    <w:bookmarkEnd w:id="2"/>
    <w:p w14:paraId="14404A70" w14:textId="0CACEC47" w:rsidR="007804FF" w:rsidRDefault="007804FF">
      <w:pPr>
        <w:rPr>
          <w:rFonts w:ascii="Times New Roman" w:eastAsia="Times New Roman" w:hAnsi="Times New Roman" w:cs="Times New Roman"/>
          <w:sz w:val="28"/>
          <w:szCs w:val="28"/>
          <w:lang w:val="en-US"/>
        </w:rPr>
      </w:pPr>
      <w:r>
        <w:rPr>
          <w:rFonts w:ascii="Times New Roman" w:eastAsia="Times New Roman" w:hAnsi="Times New Roman"/>
          <w:sz w:val="28"/>
          <w:szCs w:val="28"/>
        </w:rPr>
        <w:br w:type="page"/>
      </w:r>
    </w:p>
    <w:p w14:paraId="412408DA" w14:textId="77777777" w:rsidR="00B228D3" w:rsidRDefault="00B228D3" w:rsidP="00B228D3">
      <w:pPr>
        <w:pStyle w:val="Heading21"/>
        <w:keepNext w:val="0"/>
        <w:autoSpaceDE w:val="0"/>
        <w:spacing w:before="0" w:after="0"/>
        <w:jc w:val="both"/>
        <w:rPr>
          <w:rFonts w:ascii="Times New Roman" w:eastAsia="Times New Roman" w:hAnsi="Times New Roman"/>
          <w:i w:val="0"/>
          <w:iCs w:val="0"/>
          <w:sz w:val="24"/>
          <w:szCs w:val="24"/>
        </w:rPr>
      </w:pPr>
      <w:r w:rsidRPr="006441CF">
        <w:rPr>
          <w:rFonts w:ascii="Times New Roman" w:eastAsia="Times New Roman" w:hAnsi="Times New Roman"/>
          <w:i w:val="0"/>
          <w:iCs w:val="0"/>
          <w:sz w:val="32"/>
          <w:szCs w:val="32"/>
        </w:rPr>
        <w:lastRenderedPageBreak/>
        <w:t>6.</w:t>
      </w:r>
      <w:r>
        <w:rPr>
          <w:rFonts w:ascii="Times New Roman" w:eastAsia="Times New Roman" w:hAnsi="Times New Roman"/>
          <w:i w:val="0"/>
          <w:iCs w:val="0"/>
          <w:sz w:val="32"/>
          <w:szCs w:val="32"/>
        </w:rPr>
        <w:t xml:space="preserve">0 </w:t>
      </w:r>
      <w:r w:rsidRPr="006441CF">
        <w:rPr>
          <w:rFonts w:ascii="Times New Roman" w:eastAsia="Times New Roman" w:hAnsi="Times New Roman"/>
          <w:i w:val="0"/>
          <w:iCs w:val="0"/>
          <w:sz w:val="32"/>
          <w:szCs w:val="32"/>
        </w:rPr>
        <w:t>To Login</w:t>
      </w:r>
      <w:r>
        <w:rPr>
          <w:rFonts w:ascii="Times New Roman" w:eastAsia="Times New Roman" w:hAnsi="Times New Roman"/>
          <w:i w:val="0"/>
          <w:iCs w:val="0"/>
          <w:sz w:val="24"/>
          <w:szCs w:val="24"/>
        </w:rPr>
        <w:t xml:space="preserve">  </w:t>
      </w:r>
    </w:p>
    <w:p w14:paraId="1E746325" w14:textId="77777777" w:rsidR="00B228D3" w:rsidRPr="006441CF" w:rsidRDefault="00B228D3" w:rsidP="00B228D3">
      <w:pPr>
        <w:pStyle w:val="Normal1"/>
        <w:jc w:val="both"/>
      </w:pPr>
    </w:p>
    <w:p w14:paraId="20474C89" w14:textId="77777777" w:rsidR="00B228D3" w:rsidRDefault="00B228D3" w:rsidP="00B228D3">
      <w:pPr>
        <w:pStyle w:val="Heading21"/>
        <w:spacing w:before="0" w:after="0"/>
        <w:jc w:val="both"/>
        <w:rPr>
          <w:rFonts w:ascii="Times New Roman" w:eastAsia="Times New Roman" w:hAnsi="Times New Roman"/>
          <w:i w:val="0"/>
          <w:iCs w:val="0"/>
          <w:sz w:val="32"/>
        </w:rPr>
      </w:pPr>
    </w:p>
    <w:p w14:paraId="720C5502" w14:textId="260EC925" w:rsidR="00B228D3" w:rsidRPr="006441CF" w:rsidRDefault="00B228D3" w:rsidP="00B228D3">
      <w:pPr>
        <w:pStyle w:val="Heading21"/>
        <w:spacing w:before="0" w:after="0"/>
        <w:jc w:val="both"/>
        <w:rPr>
          <w:rFonts w:ascii="Times New Roman" w:eastAsia="Times New Roman" w:hAnsi="Times New Roman"/>
          <w:i w:val="0"/>
          <w:iCs w:val="0"/>
        </w:rPr>
      </w:pPr>
      <w:r w:rsidRPr="006441CF">
        <w:rPr>
          <w:rFonts w:ascii="Times New Roman" w:eastAsia="Times New Roman" w:hAnsi="Times New Roman"/>
          <w:i w:val="0"/>
          <w:iCs w:val="0"/>
          <w:sz w:val="32"/>
        </w:rPr>
        <w:t>6.</w:t>
      </w:r>
      <w:r>
        <w:rPr>
          <w:rFonts w:ascii="Times New Roman" w:eastAsia="Times New Roman" w:hAnsi="Times New Roman"/>
          <w:i w:val="0"/>
          <w:iCs w:val="0"/>
          <w:sz w:val="32"/>
        </w:rPr>
        <w:t>0</w:t>
      </w:r>
      <w:r w:rsidRPr="006441CF">
        <w:rPr>
          <w:rFonts w:ascii="Times New Roman" w:eastAsia="Times New Roman" w:hAnsi="Times New Roman"/>
          <w:i w:val="0"/>
          <w:iCs w:val="0"/>
          <w:sz w:val="32"/>
        </w:rPr>
        <w:t>.1</w:t>
      </w:r>
      <w:r w:rsidRPr="006441CF">
        <w:rPr>
          <w:rFonts w:ascii="Times New Roman" w:eastAsia="Times New Roman" w:hAnsi="Times New Roman"/>
          <w:i w:val="0"/>
          <w:iCs w:val="0"/>
        </w:rPr>
        <w:t xml:space="preserve"> </w:t>
      </w:r>
      <w:r w:rsidRPr="006441CF">
        <w:rPr>
          <w:rFonts w:ascii="Times New Roman" w:eastAsia="Times New Roman" w:hAnsi="Times New Roman"/>
          <w:i w:val="0"/>
          <w:iCs w:val="0"/>
          <w:sz w:val="32"/>
        </w:rPr>
        <w:t>Input</w:t>
      </w:r>
    </w:p>
    <w:p w14:paraId="42CF4ECC" w14:textId="77777777" w:rsidR="00B228D3" w:rsidRDefault="00B228D3" w:rsidP="00B228D3">
      <w:pPr>
        <w:pStyle w:val="Normal1"/>
        <w:jc w:val="both"/>
        <w:rPr>
          <w:rFonts w:ascii="Times New Roman" w:eastAsia="Times New Roman" w:hAnsi="Times New Roman"/>
          <w:sz w:val="28"/>
          <w:szCs w:val="28"/>
        </w:rPr>
      </w:pPr>
    </w:p>
    <w:p w14:paraId="5E26345F" w14:textId="4EFC5ED7" w:rsidR="00B228D3" w:rsidRPr="006441CF" w:rsidRDefault="00B228D3" w:rsidP="00B228D3">
      <w:pPr>
        <w:pStyle w:val="Normal1"/>
        <w:jc w:val="both"/>
        <w:rPr>
          <w:rFonts w:ascii="Times New Roman" w:eastAsia="Times New Roman" w:hAnsi="Times New Roman"/>
          <w:sz w:val="28"/>
          <w:szCs w:val="28"/>
        </w:rPr>
      </w:pPr>
      <w:r w:rsidRPr="006441CF">
        <w:rPr>
          <w:rFonts w:ascii="Times New Roman" w:eastAsia="Times New Roman" w:hAnsi="Times New Roman"/>
          <w:sz w:val="28"/>
          <w:szCs w:val="28"/>
        </w:rPr>
        <w:t xml:space="preserve">Authorized </w:t>
      </w:r>
      <w:r>
        <w:rPr>
          <w:rFonts w:ascii="Times New Roman" w:eastAsia="Times New Roman" w:hAnsi="Times New Roman"/>
          <w:sz w:val="28"/>
          <w:szCs w:val="28"/>
        </w:rPr>
        <w:t xml:space="preserve">College </w:t>
      </w:r>
      <w:r w:rsidRPr="006441CF">
        <w:rPr>
          <w:rFonts w:ascii="Times New Roman" w:eastAsia="Times New Roman" w:hAnsi="Times New Roman"/>
          <w:sz w:val="28"/>
          <w:szCs w:val="28"/>
        </w:rPr>
        <w:t xml:space="preserve">Employee, Registered </w:t>
      </w:r>
      <w:r>
        <w:rPr>
          <w:rFonts w:ascii="Times New Roman" w:eastAsia="Times New Roman" w:hAnsi="Times New Roman"/>
          <w:sz w:val="28"/>
          <w:szCs w:val="28"/>
        </w:rPr>
        <w:t>students</w:t>
      </w:r>
      <w:r w:rsidRPr="006441CF">
        <w:rPr>
          <w:rFonts w:ascii="Times New Roman" w:eastAsia="Times New Roman" w:hAnsi="Times New Roman"/>
          <w:sz w:val="28"/>
          <w:szCs w:val="28"/>
        </w:rPr>
        <w:t xml:space="preserve"> of the </w:t>
      </w:r>
      <w:r>
        <w:rPr>
          <w:rFonts w:ascii="Times New Roman" w:eastAsia="Times New Roman" w:hAnsi="Times New Roman"/>
          <w:sz w:val="28"/>
          <w:szCs w:val="28"/>
        </w:rPr>
        <w:t>College</w:t>
      </w:r>
      <w:r w:rsidRPr="006441CF">
        <w:rPr>
          <w:rFonts w:ascii="Times New Roman" w:eastAsia="Times New Roman" w:hAnsi="Times New Roman"/>
          <w:sz w:val="28"/>
          <w:szCs w:val="28"/>
        </w:rPr>
        <w:t xml:space="preserve"> feed in User</w:t>
      </w:r>
      <w:r>
        <w:rPr>
          <w:rFonts w:ascii="Times New Roman" w:eastAsia="Times New Roman" w:hAnsi="Times New Roman"/>
          <w:sz w:val="28"/>
          <w:szCs w:val="28"/>
        </w:rPr>
        <w:t>n</w:t>
      </w:r>
      <w:r w:rsidRPr="006441CF">
        <w:rPr>
          <w:rFonts w:ascii="Times New Roman" w:eastAsia="Times New Roman" w:hAnsi="Times New Roman"/>
          <w:sz w:val="28"/>
          <w:szCs w:val="28"/>
        </w:rPr>
        <w:t>ame and Password</w:t>
      </w:r>
      <w:r>
        <w:rPr>
          <w:rFonts w:ascii="Times New Roman" w:eastAsia="Times New Roman" w:hAnsi="Times New Roman"/>
          <w:sz w:val="28"/>
          <w:szCs w:val="28"/>
        </w:rPr>
        <w:t>.</w:t>
      </w:r>
      <w:r w:rsidRPr="006441CF">
        <w:rPr>
          <w:rFonts w:ascii="Times New Roman" w:eastAsia="Times New Roman" w:hAnsi="Times New Roman"/>
          <w:sz w:val="28"/>
          <w:szCs w:val="28"/>
        </w:rPr>
        <w:t xml:space="preserve"> </w:t>
      </w:r>
    </w:p>
    <w:p w14:paraId="3CDEEB79" w14:textId="77777777" w:rsidR="00B228D3" w:rsidRDefault="00B228D3" w:rsidP="00B228D3">
      <w:pPr>
        <w:pStyle w:val="1Heading2"/>
        <w:numPr>
          <w:ilvl w:val="0"/>
          <w:numId w:val="0"/>
        </w:numPr>
        <w:spacing w:line="360" w:lineRule="auto"/>
        <w:jc w:val="both"/>
        <w:rPr>
          <w:rFonts w:ascii="Times New Roman" w:eastAsia="Times New Roman" w:hAnsi="Times New Roman" w:cs="Times New Roman"/>
          <w:i w:val="0"/>
          <w:iCs w:val="0"/>
          <w:sz w:val="32"/>
        </w:rPr>
      </w:pPr>
    </w:p>
    <w:p w14:paraId="7AB40A15" w14:textId="205A2234" w:rsidR="00B228D3" w:rsidRPr="006441CF" w:rsidRDefault="00B228D3" w:rsidP="00B228D3">
      <w:pPr>
        <w:pStyle w:val="1Heading2"/>
        <w:numPr>
          <w:ilvl w:val="0"/>
          <w:numId w:val="0"/>
        </w:numPr>
        <w:spacing w:line="360" w:lineRule="auto"/>
        <w:jc w:val="both"/>
        <w:rPr>
          <w:rFonts w:ascii="Times New Roman" w:eastAsia="Times New Roman" w:hAnsi="Times New Roman" w:cs="Times New Roman"/>
          <w:i w:val="0"/>
          <w:iCs w:val="0"/>
          <w:sz w:val="32"/>
        </w:rPr>
      </w:pPr>
      <w:r w:rsidRPr="006441CF">
        <w:rPr>
          <w:rFonts w:ascii="Times New Roman" w:eastAsia="Times New Roman" w:hAnsi="Times New Roman" w:cs="Times New Roman"/>
          <w:i w:val="0"/>
          <w:iCs w:val="0"/>
          <w:sz w:val="32"/>
        </w:rPr>
        <w:t>6.</w:t>
      </w:r>
      <w:r>
        <w:rPr>
          <w:rFonts w:ascii="Times New Roman" w:eastAsia="Times New Roman" w:hAnsi="Times New Roman" w:cs="Times New Roman"/>
          <w:i w:val="0"/>
          <w:iCs w:val="0"/>
          <w:sz w:val="32"/>
        </w:rPr>
        <w:t>0.</w:t>
      </w:r>
      <w:r w:rsidRPr="006441CF">
        <w:rPr>
          <w:rFonts w:ascii="Times New Roman" w:eastAsia="Times New Roman" w:hAnsi="Times New Roman" w:cs="Times New Roman"/>
          <w:i w:val="0"/>
          <w:iCs w:val="0"/>
          <w:sz w:val="32"/>
        </w:rPr>
        <w:t>2 Process</w:t>
      </w:r>
    </w:p>
    <w:p w14:paraId="17E3F0D1" w14:textId="77777777" w:rsidR="00B228D3" w:rsidRDefault="00B228D3" w:rsidP="00B228D3">
      <w:pPr>
        <w:pStyle w:val="Normal1"/>
        <w:jc w:val="both"/>
        <w:rPr>
          <w:rFonts w:ascii="Times New Roman" w:eastAsia="Times New Roman" w:hAnsi="Times New Roman"/>
          <w:sz w:val="28"/>
          <w:szCs w:val="28"/>
        </w:rPr>
      </w:pPr>
    </w:p>
    <w:p w14:paraId="67F3C535" w14:textId="6A4FF12B" w:rsidR="00B228D3" w:rsidRPr="006441CF" w:rsidRDefault="00B228D3" w:rsidP="00B228D3">
      <w:pPr>
        <w:pStyle w:val="Normal1"/>
        <w:jc w:val="both"/>
        <w:rPr>
          <w:rFonts w:ascii="Times New Roman" w:eastAsia="Times New Roman" w:hAnsi="Times New Roman"/>
          <w:sz w:val="28"/>
          <w:szCs w:val="28"/>
        </w:rPr>
      </w:pPr>
      <w:r w:rsidRPr="006441CF">
        <w:rPr>
          <w:rFonts w:ascii="Times New Roman" w:eastAsia="Times New Roman" w:hAnsi="Times New Roman"/>
          <w:sz w:val="28"/>
          <w:szCs w:val="28"/>
        </w:rPr>
        <w:t xml:space="preserve"> The system on receiving the details validates it with an interface with the </w:t>
      </w:r>
      <w:r>
        <w:rPr>
          <w:rFonts w:ascii="Times New Roman" w:eastAsia="Times New Roman" w:hAnsi="Times New Roman"/>
          <w:sz w:val="28"/>
          <w:szCs w:val="28"/>
        </w:rPr>
        <w:t xml:space="preserve">Student </w:t>
      </w:r>
      <w:r w:rsidRPr="006441CF">
        <w:rPr>
          <w:rFonts w:ascii="Times New Roman" w:eastAsia="Times New Roman" w:hAnsi="Times New Roman"/>
          <w:sz w:val="28"/>
          <w:szCs w:val="28"/>
        </w:rPr>
        <w:t xml:space="preserve">and Employee Management System and provides role-based access to the </w:t>
      </w:r>
      <w:r>
        <w:rPr>
          <w:rFonts w:ascii="Times New Roman" w:eastAsia="Times New Roman" w:hAnsi="Times New Roman"/>
          <w:sz w:val="28"/>
          <w:szCs w:val="28"/>
        </w:rPr>
        <w:t>C</w:t>
      </w:r>
      <w:r w:rsidRPr="006441CF">
        <w:rPr>
          <w:rFonts w:ascii="Times New Roman" w:eastAsia="Times New Roman" w:hAnsi="Times New Roman"/>
          <w:sz w:val="28"/>
          <w:szCs w:val="28"/>
        </w:rPr>
        <w:t xml:space="preserve">MS. </w:t>
      </w:r>
    </w:p>
    <w:p w14:paraId="36EC3FD8" w14:textId="77777777" w:rsidR="00B228D3" w:rsidRDefault="00B228D3" w:rsidP="00B228D3">
      <w:pPr>
        <w:pStyle w:val="Heading21"/>
        <w:tabs>
          <w:tab w:val="left" w:pos="1440"/>
        </w:tabs>
        <w:autoSpaceDE w:val="0"/>
        <w:spacing w:before="0" w:after="0"/>
        <w:jc w:val="both"/>
        <w:rPr>
          <w:rFonts w:ascii="Times New Roman" w:eastAsia="Times New Roman" w:hAnsi="Times New Roman"/>
          <w:i w:val="0"/>
          <w:iCs w:val="0"/>
          <w:sz w:val="32"/>
        </w:rPr>
      </w:pPr>
    </w:p>
    <w:p w14:paraId="0DE16C95" w14:textId="7A80B6A8" w:rsidR="00B228D3" w:rsidRDefault="00B228D3" w:rsidP="00B228D3">
      <w:pPr>
        <w:pStyle w:val="Heading21"/>
        <w:tabs>
          <w:tab w:val="left" w:pos="1440"/>
        </w:tabs>
        <w:autoSpaceDE w:val="0"/>
        <w:spacing w:before="0" w:after="0"/>
        <w:jc w:val="both"/>
        <w:rPr>
          <w:rFonts w:ascii="Times New Roman" w:eastAsia="Times New Roman" w:hAnsi="Times New Roman"/>
          <w:i w:val="0"/>
          <w:iCs w:val="0"/>
          <w:sz w:val="32"/>
        </w:rPr>
      </w:pPr>
      <w:r w:rsidRPr="006441CF">
        <w:rPr>
          <w:rFonts w:ascii="Times New Roman" w:eastAsia="Times New Roman" w:hAnsi="Times New Roman"/>
          <w:i w:val="0"/>
          <w:iCs w:val="0"/>
          <w:sz w:val="32"/>
        </w:rPr>
        <w:t>6.</w:t>
      </w:r>
      <w:r>
        <w:rPr>
          <w:rFonts w:ascii="Times New Roman" w:eastAsia="Times New Roman" w:hAnsi="Times New Roman"/>
          <w:i w:val="0"/>
          <w:iCs w:val="0"/>
          <w:sz w:val="32"/>
        </w:rPr>
        <w:t>0.</w:t>
      </w:r>
      <w:r w:rsidRPr="006441CF">
        <w:rPr>
          <w:rFonts w:ascii="Times New Roman" w:eastAsia="Times New Roman" w:hAnsi="Times New Roman"/>
          <w:i w:val="0"/>
          <w:iCs w:val="0"/>
          <w:sz w:val="32"/>
        </w:rPr>
        <w:t>3 Output</w:t>
      </w:r>
    </w:p>
    <w:p w14:paraId="1BF70DFE" w14:textId="77777777" w:rsidR="00B228D3" w:rsidRDefault="00B228D3" w:rsidP="00B228D3">
      <w:pPr>
        <w:pStyle w:val="Heading21"/>
        <w:tabs>
          <w:tab w:val="left" w:pos="1440"/>
        </w:tabs>
        <w:autoSpaceDE w:val="0"/>
        <w:spacing w:before="0" w:after="0"/>
        <w:jc w:val="both"/>
        <w:rPr>
          <w:rFonts w:ascii="Times New Roman" w:eastAsia="Times New Roman" w:hAnsi="Times New Roman"/>
          <w:b w:val="0"/>
          <w:bCs w:val="0"/>
          <w:i w:val="0"/>
          <w:iCs w:val="0"/>
        </w:rPr>
      </w:pPr>
    </w:p>
    <w:p w14:paraId="1160EBF6" w14:textId="77777777" w:rsidR="00B228D3" w:rsidRDefault="00B228D3" w:rsidP="00B228D3">
      <w:pPr>
        <w:pStyle w:val="Heading21"/>
        <w:tabs>
          <w:tab w:val="left" w:pos="1440"/>
        </w:tabs>
        <w:autoSpaceDE w:val="0"/>
        <w:spacing w:before="0" w:after="0"/>
        <w:jc w:val="both"/>
        <w:rPr>
          <w:rFonts w:ascii="Times New Roman" w:eastAsia="Times New Roman" w:hAnsi="Times New Roman"/>
          <w:b w:val="0"/>
          <w:bCs w:val="0"/>
          <w:i w:val="0"/>
          <w:iCs w:val="0"/>
        </w:rPr>
      </w:pPr>
    </w:p>
    <w:p w14:paraId="1C0F39F1" w14:textId="6FE077CD" w:rsidR="00B228D3" w:rsidRPr="006441CF" w:rsidRDefault="00B228D3" w:rsidP="00B228D3">
      <w:pPr>
        <w:pStyle w:val="Heading21"/>
        <w:tabs>
          <w:tab w:val="left" w:pos="1440"/>
        </w:tabs>
        <w:autoSpaceDE w:val="0"/>
        <w:spacing w:before="0" w:after="0"/>
        <w:jc w:val="both"/>
        <w:rPr>
          <w:rFonts w:ascii="Times New Roman" w:eastAsia="Times New Roman" w:hAnsi="Times New Roman"/>
          <w:b w:val="0"/>
          <w:bCs w:val="0"/>
          <w:i w:val="0"/>
          <w:iCs w:val="0"/>
        </w:rPr>
      </w:pPr>
      <w:r w:rsidRPr="006441CF">
        <w:rPr>
          <w:rFonts w:ascii="Times New Roman" w:eastAsia="Times New Roman" w:hAnsi="Times New Roman"/>
          <w:b w:val="0"/>
          <w:bCs w:val="0"/>
          <w:i w:val="0"/>
          <w:iCs w:val="0"/>
        </w:rPr>
        <w:t xml:space="preserve"> System provides role-based access to the </w:t>
      </w:r>
      <w:r>
        <w:rPr>
          <w:rFonts w:ascii="Times New Roman" w:eastAsia="Times New Roman" w:hAnsi="Times New Roman"/>
          <w:b w:val="0"/>
          <w:bCs w:val="0"/>
          <w:i w:val="0"/>
          <w:iCs w:val="0"/>
        </w:rPr>
        <w:t>C</w:t>
      </w:r>
      <w:r w:rsidRPr="006441CF">
        <w:rPr>
          <w:rFonts w:ascii="Times New Roman" w:eastAsia="Times New Roman" w:hAnsi="Times New Roman"/>
          <w:b w:val="0"/>
          <w:bCs w:val="0"/>
          <w:i w:val="0"/>
          <w:iCs w:val="0"/>
        </w:rPr>
        <w:t>MS.</w:t>
      </w:r>
    </w:p>
    <w:p w14:paraId="377891DF" w14:textId="206FC5F4" w:rsidR="007804FF" w:rsidRDefault="007804FF" w:rsidP="007804FF">
      <w:pPr>
        <w:shd w:val="clear" w:color="auto" w:fill="FFFFFF"/>
        <w:rPr>
          <w:rFonts w:ascii="Times New Roman" w:eastAsia="Times New Roman" w:hAnsi="Times New Roman"/>
          <w:color w:val="000000"/>
          <w:sz w:val="28"/>
          <w:szCs w:val="28"/>
          <w:bdr w:val="none" w:sz="0" w:space="0" w:color="auto" w:frame="1"/>
          <w:lang w:eastAsia="en-IN"/>
        </w:rPr>
      </w:pPr>
    </w:p>
    <w:p w14:paraId="7B09F1E3" w14:textId="47917FE9" w:rsidR="00835DE0" w:rsidRDefault="00835DE0" w:rsidP="007804FF">
      <w:pPr>
        <w:shd w:val="clear" w:color="auto" w:fill="FFFFFF"/>
        <w:rPr>
          <w:rFonts w:ascii="Times New Roman" w:eastAsia="Times New Roman" w:hAnsi="Times New Roman"/>
          <w:color w:val="000000"/>
          <w:sz w:val="28"/>
          <w:szCs w:val="28"/>
          <w:bdr w:val="none" w:sz="0" w:space="0" w:color="auto" w:frame="1"/>
          <w:lang w:eastAsia="en-IN"/>
        </w:rPr>
      </w:pPr>
    </w:p>
    <w:p w14:paraId="33E4DD98" w14:textId="6E15E2CA" w:rsidR="00835DE0" w:rsidRDefault="00835DE0" w:rsidP="007804FF">
      <w:pPr>
        <w:shd w:val="clear" w:color="auto" w:fill="FFFFFF"/>
        <w:rPr>
          <w:rFonts w:ascii="Times New Roman" w:eastAsia="Times New Roman" w:hAnsi="Times New Roman"/>
          <w:color w:val="000000"/>
          <w:sz w:val="28"/>
          <w:szCs w:val="28"/>
          <w:bdr w:val="none" w:sz="0" w:space="0" w:color="auto" w:frame="1"/>
          <w:lang w:eastAsia="en-IN"/>
        </w:rPr>
      </w:pPr>
    </w:p>
    <w:p w14:paraId="58AA3FAA" w14:textId="16594656" w:rsidR="00835DE0" w:rsidRDefault="00835DE0" w:rsidP="007804FF">
      <w:pPr>
        <w:shd w:val="clear" w:color="auto" w:fill="FFFFFF"/>
        <w:rPr>
          <w:rFonts w:ascii="Times New Roman" w:eastAsia="Times New Roman" w:hAnsi="Times New Roman"/>
          <w:color w:val="000000"/>
          <w:sz w:val="28"/>
          <w:szCs w:val="28"/>
          <w:bdr w:val="none" w:sz="0" w:space="0" w:color="auto" w:frame="1"/>
          <w:lang w:eastAsia="en-IN"/>
        </w:rPr>
      </w:pPr>
    </w:p>
    <w:p w14:paraId="79EC0218" w14:textId="77777777" w:rsidR="00835DE0" w:rsidRPr="007804FF" w:rsidRDefault="00835DE0" w:rsidP="007804FF">
      <w:pPr>
        <w:shd w:val="clear" w:color="auto" w:fill="FFFFFF"/>
        <w:rPr>
          <w:rFonts w:ascii="Times New Roman" w:eastAsia="Times New Roman" w:hAnsi="Times New Roman"/>
          <w:color w:val="000000"/>
          <w:sz w:val="28"/>
          <w:szCs w:val="28"/>
          <w:bdr w:val="none" w:sz="0" w:space="0" w:color="auto" w:frame="1"/>
          <w:lang w:eastAsia="en-IN"/>
        </w:rPr>
      </w:pPr>
    </w:p>
    <w:p w14:paraId="2EBB00B7" w14:textId="77777777" w:rsidR="007804FF" w:rsidRPr="007804FF" w:rsidRDefault="007804FF" w:rsidP="007804FF">
      <w:pPr>
        <w:shd w:val="clear" w:color="auto" w:fill="FFFFFF"/>
        <w:rPr>
          <w:rFonts w:ascii="Times New Roman" w:eastAsia="Times New Roman" w:hAnsi="Times New Roman"/>
          <w:color w:val="000000"/>
          <w:sz w:val="28"/>
          <w:szCs w:val="28"/>
          <w:lang w:eastAsia="en-IN"/>
        </w:rPr>
      </w:pPr>
    </w:p>
    <w:p w14:paraId="57173F33" w14:textId="77777777" w:rsidR="007804FF" w:rsidRPr="007804FF" w:rsidRDefault="007804FF" w:rsidP="007804FF">
      <w:pPr>
        <w:shd w:val="clear" w:color="auto" w:fill="FFFFFF"/>
        <w:rPr>
          <w:rFonts w:ascii="Times New Roman" w:eastAsia="Times New Roman" w:hAnsi="Times New Roman"/>
          <w:color w:val="000000"/>
          <w:sz w:val="28"/>
          <w:szCs w:val="28"/>
          <w:lang w:eastAsia="en-IN"/>
        </w:rPr>
      </w:pPr>
    </w:p>
    <w:p w14:paraId="31E075BF" w14:textId="77777777" w:rsidR="007804FF" w:rsidRPr="007804FF" w:rsidRDefault="007804FF" w:rsidP="007804FF">
      <w:pPr>
        <w:shd w:val="clear" w:color="auto" w:fill="FFFFFF"/>
        <w:rPr>
          <w:rFonts w:ascii="Times New Roman" w:eastAsia="Times New Roman" w:hAnsi="Times New Roman"/>
          <w:color w:val="000000"/>
          <w:sz w:val="28"/>
          <w:szCs w:val="28"/>
          <w:lang w:eastAsia="en-IN"/>
        </w:rPr>
      </w:pPr>
    </w:p>
    <w:p w14:paraId="0B1201A6" w14:textId="77777777" w:rsidR="007804FF" w:rsidRPr="007804FF" w:rsidRDefault="007804FF" w:rsidP="007804FF">
      <w:pPr>
        <w:pStyle w:val="SIMS"/>
        <w:rPr>
          <w:rFonts w:ascii="Times New Roman" w:eastAsia="Times New Roman" w:hAnsi="Times New Roman"/>
          <w:sz w:val="28"/>
          <w:szCs w:val="28"/>
        </w:rPr>
      </w:pPr>
    </w:p>
    <w:p w14:paraId="4CD5E7F0" w14:textId="77777777" w:rsidR="007804FF" w:rsidRPr="007804FF" w:rsidRDefault="007804FF" w:rsidP="007804FF">
      <w:pPr>
        <w:pStyle w:val="Normal1"/>
        <w:autoSpaceDE w:val="0"/>
        <w:rPr>
          <w:rFonts w:ascii="Times New Roman" w:eastAsia="Times New Roman" w:hAnsi="Times New Roman"/>
          <w:b/>
          <w:bCs/>
          <w:kern w:val="1"/>
          <w:sz w:val="28"/>
          <w:szCs w:val="28"/>
        </w:rPr>
      </w:pPr>
    </w:p>
    <w:p w14:paraId="1633A7AB" w14:textId="77777777" w:rsidR="0051629F" w:rsidRDefault="0051629F" w:rsidP="00B228D3">
      <w:pPr>
        <w:spacing w:line="360" w:lineRule="auto"/>
        <w:jc w:val="both"/>
        <w:rPr>
          <w:rFonts w:ascii="Arial" w:hAnsi="Arial" w:cs="Arial"/>
          <w:b/>
          <w:sz w:val="32"/>
          <w:szCs w:val="32"/>
        </w:rPr>
      </w:pPr>
    </w:p>
    <w:p w14:paraId="525D83B3" w14:textId="77777777" w:rsidR="0051629F" w:rsidRDefault="0051629F" w:rsidP="00B228D3">
      <w:pPr>
        <w:spacing w:line="360" w:lineRule="auto"/>
        <w:jc w:val="both"/>
        <w:rPr>
          <w:rFonts w:ascii="Arial" w:hAnsi="Arial" w:cs="Arial"/>
          <w:b/>
          <w:sz w:val="32"/>
          <w:szCs w:val="32"/>
        </w:rPr>
      </w:pPr>
    </w:p>
    <w:p w14:paraId="52477F05" w14:textId="2EF0ED06" w:rsidR="0051629F" w:rsidRDefault="0051629F" w:rsidP="00B228D3">
      <w:pPr>
        <w:spacing w:line="360" w:lineRule="auto"/>
        <w:jc w:val="both"/>
        <w:rPr>
          <w:rFonts w:ascii="Arial" w:hAnsi="Arial" w:cs="Arial"/>
          <w:b/>
          <w:sz w:val="32"/>
          <w:szCs w:val="32"/>
        </w:rPr>
      </w:pPr>
      <w:r>
        <w:rPr>
          <w:rFonts w:ascii="Times New Roman" w:eastAsia="Times New Roman" w:hAnsi="Times New Roman"/>
          <w:b/>
          <w:bCs/>
          <w:noProof/>
          <w:sz w:val="36"/>
          <w:szCs w:val="36"/>
          <w:lang w:eastAsia="en-IN"/>
        </w:rPr>
        <w:drawing>
          <wp:anchor distT="0" distB="0" distL="114300" distR="114300" simplePos="0" relativeHeight="251673600" behindDoc="0" locked="0" layoutInCell="1" allowOverlap="1" wp14:anchorId="6BC1D951" wp14:editId="5745A7D7">
            <wp:simplePos x="0" y="0"/>
            <wp:positionH relativeFrom="page">
              <wp:posOffset>137160</wp:posOffset>
            </wp:positionH>
            <wp:positionV relativeFrom="page">
              <wp:posOffset>2080895</wp:posOffset>
            </wp:positionV>
            <wp:extent cx="7210425" cy="4972050"/>
            <wp:effectExtent l="0" t="19050" r="47625" b="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1AC02787" w14:textId="77777777" w:rsidR="0051629F" w:rsidRDefault="0051629F" w:rsidP="00B228D3">
      <w:pPr>
        <w:spacing w:line="360" w:lineRule="auto"/>
        <w:jc w:val="both"/>
        <w:rPr>
          <w:rFonts w:ascii="Arial" w:hAnsi="Arial" w:cs="Arial"/>
          <w:b/>
          <w:sz w:val="32"/>
          <w:szCs w:val="32"/>
        </w:rPr>
      </w:pPr>
    </w:p>
    <w:p w14:paraId="54816208" w14:textId="77777777" w:rsidR="0051629F" w:rsidRDefault="0051629F" w:rsidP="00B228D3">
      <w:pPr>
        <w:spacing w:line="360" w:lineRule="auto"/>
        <w:jc w:val="both"/>
        <w:rPr>
          <w:rFonts w:ascii="Arial" w:hAnsi="Arial" w:cs="Arial"/>
          <w:b/>
          <w:sz w:val="32"/>
          <w:szCs w:val="32"/>
        </w:rPr>
      </w:pPr>
    </w:p>
    <w:p w14:paraId="05CD1317" w14:textId="77777777" w:rsidR="0051629F" w:rsidRDefault="0051629F" w:rsidP="00B228D3">
      <w:pPr>
        <w:spacing w:line="360" w:lineRule="auto"/>
        <w:jc w:val="both"/>
        <w:rPr>
          <w:rFonts w:ascii="Arial" w:hAnsi="Arial" w:cs="Arial"/>
          <w:b/>
          <w:sz w:val="32"/>
          <w:szCs w:val="32"/>
        </w:rPr>
      </w:pPr>
    </w:p>
    <w:p w14:paraId="7A3F5143" w14:textId="77777777" w:rsidR="0051629F" w:rsidRDefault="0051629F" w:rsidP="00B228D3">
      <w:pPr>
        <w:spacing w:line="360" w:lineRule="auto"/>
        <w:jc w:val="both"/>
        <w:rPr>
          <w:rFonts w:ascii="Arial" w:hAnsi="Arial" w:cs="Arial"/>
          <w:b/>
          <w:sz w:val="32"/>
          <w:szCs w:val="32"/>
        </w:rPr>
      </w:pPr>
    </w:p>
    <w:p w14:paraId="0647FF51" w14:textId="4D367CBB" w:rsidR="0051629F" w:rsidRDefault="0051629F" w:rsidP="00B228D3">
      <w:pPr>
        <w:spacing w:line="360" w:lineRule="auto"/>
        <w:jc w:val="both"/>
        <w:rPr>
          <w:rFonts w:ascii="Arial" w:hAnsi="Arial" w:cs="Arial"/>
          <w:b/>
          <w:sz w:val="32"/>
          <w:szCs w:val="32"/>
        </w:rPr>
      </w:pPr>
    </w:p>
    <w:p w14:paraId="3E5BE148" w14:textId="5106ADB0" w:rsidR="0051629F" w:rsidRDefault="0051629F" w:rsidP="00B228D3">
      <w:pPr>
        <w:spacing w:line="360" w:lineRule="auto"/>
        <w:jc w:val="both"/>
        <w:rPr>
          <w:rFonts w:ascii="Arial" w:hAnsi="Arial" w:cs="Arial"/>
          <w:b/>
          <w:sz w:val="32"/>
          <w:szCs w:val="32"/>
        </w:rPr>
      </w:pPr>
    </w:p>
    <w:p w14:paraId="2BEF32EE" w14:textId="7ADA1965" w:rsidR="00B228D3" w:rsidRDefault="00B228D3" w:rsidP="00B228D3">
      <w:pPr>
        <w:spacing w:line="360" w:lineRule="auto"/>
        <w:jc w:val="both"/>
        <w:rPr>
          <w:rFonts w:ascii="Arial" w:hAnsi="Arial" w:cs="Arial"/>
          <w:b/>
          <w:sz w:val="32"/>
          <w:szCs w:val="32"/>
        </w:rPr>
      </w:pPr>
      <w:r w:rsidRPr="002367DE">
        <w:rPr>
          <w:rFonts w:ascii="Arial" w:hAnsi="Arial" w:cs="Arial"/>
          <w:b/>
          <w:sz w:val="32"/>
          <w:szCs w:val="32"/>
        </w:rPr>
        <w:lastRenderedPageBreak/>
        <w:t>6.1 Student Management System:</w:t>
      </w:r>
    </w:p>
    <w:p w14:paraId="33458DBD" w14:textId="0297D4E6" w:rsidR="00B228D3" w:rsidRPr="007804FF" w:rsidRDefault="00B228D3" w:rsidP="00B228D3">
      <w:pPr>
        <w:pStyle w:val="1Heading1"/>
        <w:numPr>
          <w:ilvl w:val="0"/>
          <w:numId w:val="0"/>
        </w:numPr>
        <w:spacing w:line="360" w:lineRule="auto"/>
        <w:jc w:val="both"/>
        <w:rPr>
          <w:rFonts w:ascii="Times New Roman" w:hAnsi="Times New Roman" w:cs="Times New Roman"/>
        </w:rPr>
      </w:pPr>
      <w:r w:rsidRPr="007804FF">
        <w:rPr>
          <w:rFonts w:ascii="Times New Roman" w:hAnsi="Times New Roman" w:cs="Times New Roman"/>
        </w:rPr>
        <w:t>6.1.1 Input</w:t>
      </w:r>
    </w:p>
    <w:p w14:paraId="0E5B5CA9" w14:textId="77777777" w:rsidR="00B228D3" w:rsidRPr="007804FF" w:rsidRDefault="00B228D3" w:rsidP="00B228D3">
      <w:pPr>
        <w:pStyle w:val="1Heading1"/>
        <w:numPr>
          <w:ilvl w:val="0"/>
          <w:numId w:val="0"/>
        </w:numPr>
        <w:spacing w:line="360" w:lineRule="auto"/>
        <w:ind w:hanging="283"/>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7804FF">
        <w:rPr>
          <w:rFonts w:ascii="Times New Roman" w:hAnsi="Times New Roman" w:cs="Times New Roman"/>
          <w:b w:val="0"/>
          <w:sz w:val="28"/>
          <w:szCs w:val="28"/>
        </w:rPr>
        <w:t>Student interested in admission register on link available on the website or on the advertisements. Fill the form given on link. They required to fill some following details</w:t>
      </w:r>
      <w:r>
        <w:rPr>
          <w:rFonts w:ascii="Times New Roman" w:hAnsi="Times New Roman" w:cs="Times New Roman"/>
          <w:b w:val="0"/>
          <w:sz w:val="28"/>
          <w:szCs w:val="28"/>
        </w:rPr>
        <w:t>.</w:t>
      </w:r>
    </w:p>
    <w:p w14:paraId="61FE806E" w14:textId="77777777" w:rsidR="00B228D3" w:rsidRPr="007804FF" w:rsidRDefault="00B228D3" w:rsidP="00B228D3">
      <w:pPr>
        <w:pStyle w:val="1Heading1"/>
        <w:numPr>
          <w:ilvl w:val="0"/>
          <w:numId w:val="0"/>
        </w:numPr>
        <w:spacing w:line="360" w:lineRule="auto"/>
        <w:jc w:val="both"/>
        <w:rPr>
          <w:rFonts w:ascii="Times New Roman" w:hAnsi="Times New Roman" w:cs="Times New Roman"/>
          <w:b w:val="0"/>
          <w:sz w:val="28"/>
          <w:szCs w:val="28"/>
        </w:rPr>
      </w:pPr>
      <w:r w:rsidRPr="007804FF">
        <w:rPr>
          <w:rFonts w:ascii="Times New Roman" w:hAnsi="Times New Roman" w:cs="Times New Roman"/>
          <w:b w:val="0"/>
          <w:sz w:val="28"/>
          <w:szCs w:val="28"/>
        </w:rPr>
        <w:t>1. Name of student, Father name.</w:t>
      </w:r>
    </w:p>
    <w:p w14:paraId="7B91EF46" w14:textId="77777777" w:rsidR="00B228D3" w:rsidRPr="007804FF" w:rsidRDefault="00B228D3" w:rsidP="00B228D3">
      <w:pPr>
        <w:pStyle w:val="1Heading1"/>
        <w:numPr>
          <w:ilvl w:val="0"/>
          <w:numId w:val="0"/>
        </w:numPr>
        <w:spacing w:line="360" w:lineRule="auto"/>
        <w:jc w:val="both"/>
        <w:rPr>
          <w:rFonts w:ascii="Times New Roman" w:hAnsi="Times New Roman" w:cs="Times New Roman"/>
          <w:b w:val="0"/>
          <w:sz w:val="28"/>
          <w:szCs w:val="28"/>
        </w:rPr>
      </w:pPr>
      <w:r w:rsidRPr="007804FF">
        <w:rPr>
          <w:rFonts w:ascii="Times New Roman" w:hAnsi="Times New Roman" w:cs="Times New Roman"/>
          <w:b w:val="0"/>
          <w:sz w:val="28"/>
          <w:szCs w:val="28"/>
        </w:rPr>
        <w:t>2. Contact number, E-mail, Address.</w:t>
      </w:r>
    </w:p>
    <w:p w14:paraId="28953F2D" w14:textId="77777777" w:rsidR="00B228D3" w:rsidRPr="007804FF" w:rsidRDefault="00B228D3" w:rsidP="00B228D3">
      <w:pPr>
        <w:pStyle w:val="1Heading1"/>
        <w:numPr>
          <w:ilvl w:val="0"/>
          <w:numId w:val="0"/>
        </w:numPr>
        <w:spacing w:line="360" w:lineRule="auto"/>
        <w:jc w:val="both"/>
        <w:rPr>
          <w:rFonts w:ascii="Times New Roman" w:hAnsi="Times New Roman" w:cs="Times New Roman"/>
          <w:b w:val="0"/>
          <w:sz w:val="28"/>
          <w:szCs w:val="28"/>
        </w:rPr>
      </w:pPr>
      <w:r w:rsidRPr="007804FF">
        <w:rPr>
          <w:rFonts w:ascii="Times New Roman" w:hAnsi="Times New Roman" w:cs="Times New Roman"/>
          <w:b w:val="0"/>
          <w:sz w:val="28"/>
          <w:szCs w:val="28"/>
        </w:rPr>
        <w:t xml:space="preserve">3. Qualification </w:t>
      </w:r>
    </w:p>
    <w:p w14:paraId="00A566CF" w14:textId="77777777" w:rsidR="00B228D3" w:rsidRPr="007804FF" w:rsidRDefault="00B228D3" w:rsidP="00B228D3">
      <w:pPr>
        <w:pStyle w:val="1Heading1"/>
        <w:numPr>
          <w:ilvl w:val="0"/>
          <w:numId w:val="0"/>
        </w:numPr>
        <w:spacing w:line="360" w:lineRule="auto"/>
        <w:ind w:left="283"/>
        <w:jc w:val="both"/>
        <w:rPr>
          <w:rFonts w:ascii="Times New Roman" w:hAnsi="Times New Roman" w:cs="Times New Roman"/>
          <w:b w:val="0"/>
        </w:rPr>
      </w:pPr>
    </w:p>
    <w:p w14:paraId="6465D549" w14:textId="77777777" w:rsidR="00B228D3" w:rsidRPr="007804FF" w:rsidRDefault="00B228D3" w:rsidP="00B228D3">
      <w:pPr>
        <w:pStyle w:val="1Heading1"/>
        <w:numPr>
          <w:ilvl w:val="0"/>
          <w:numId w:val="0"/>
        </w:numPr>
        <w:spacing w:line="360" w:lineRule="auto"/>
        <w:ind w:left="283" w:hanging="283"/>
        <w:jc w:val="both"/>
        <w:rPr>
          <w:rFonts w:ascii="Times New Roman" w:hAnsi="Times New Roman" w:cs="Times New Roman"/>
        </w:rPr>
      </w:pPr>
      <w:r w:rsidRPr="007804FF">
        <w:rPr>
          <w:rFonts w:ascii="Times New Roman" w:hAnsi="Times New Roman" w:cs="Times New Roman"/>
        </w:rPr>
        <w:t>6.1.2 Process</w:t>
      </w:r>
    </w:p>
    <w:p w14:paraId="31B4334E" w14:textId="77777777" w:rsidR="00B228D3" w:rsidRPr="007804FF" w:rsidRDefault="00B228D3" w:rsidP="00B228D3">
      <w:pPr>
        <w:pStyle w:val="1Heading1"/>
        <w:spacing w:line="360" w:lineRule="auto"/>
        <w:jc w:val="both"/>
        <w:rPr>
          <w:rFonts w:ascii="Times New Roman" w:hAnsi="Times New Roman" w:cs="Times New Roman"/>
          <w:b w:val="0"/>
          <w:sz w:val="28"/>
          <w:szCs w:val="28"/>
        </w:rPr>
      </w:pPr>
      <w:r w:rsidRPr="007804FF">
        <w:rPr>
          <w:rFonts w:ascii="Times New Roman" w:hAnsi="Times New Roman" w:cs="Times New Roman"/>
          <w:b w:val="0"/>
          <w:sz w:val="28"/>
          <w:szCs w:val="28"/>
        </w:rPr>
        <w:t>The college checks the details and short list the student for admission. The details of short-listed student save and available on the college website. He/</w:t>
      </w:r>
      <w:r>
        <w:rPr>
          <w:rFonts w:ascii="Times New Roman" w:hAnsi="Times New Roman" w:cs="Times New Roman"/>
          <w:b w:val="0"/>
          <w:sz w:val="28"/>
          <w:szCs w:val="28"/>
        </w:rPr>
        <w:t xml:space="preserve"> </w:t>
      </w:r>
      <w:r w:rsidRPr="007804FF">
        <w:rPr>
          <w:rFonts w:ascii="Times New Roman" w:hAnsi="Times New Roman" w:cs="Times New Roman"/>
          <w:b w:val="0"/>
          <w:sz w:val="28"/>
          <w:szCs w:val="28"/>
        </w:rPr>
        <w:t>She can access the information and update the details filled at registration.</w:t>
      </w:r>
    </w:p>
    <w:p w14:paraId="6920F7D9" w14:textId="77777777" w:rsidR="00B228D3" w:rsidRPr="007804FF" w:rsidRDefault="00B228D3" w:rsidP="00B228D3">
      <w:pPr>
        <w:pStyle w:val="1Heading1"/>
        <w:spacing w:line="360" w:lineRule="auto"/>
        <w:jc w:val="both"/>
        <w:rPr>
          <w:rFonts w:ascii="Times New Roman" w:hAnsi="Times New Roman" w:cs="Times New Roman"/>
          <w:b w:val="0"/>
          <w:sz w:val="28"/>
          <w:szCs w:val="28"/>
        </w:rPr>
      </w:pPr>
      <w:r w:rsidRPr="007804FF">
        <w:rPr>
          <w:rFonts w:ascii="Times New Roman" w:hAnsi="Times New Roman" w:cs="Times New Roman"/>
          <w:b w:val="0"/>
          <w:sz w:val="28"/>
          <w:szCs w:val="28"/>
        </w:rPr>
        <w:t xml:space="preserve">Full details of student are taken after the selection. Short listed student </w:t>
      </w:r>
    </w:p>
    <w:p w14:paraId="30D128BC" w14:textId="77777777" w:rsidR="00B228D3" w:rsidRPr="007804FF" w:rsidRDefault="00B228D3" w:rsidP="00B228D3">
      <w:pPr>
        <w:pStyle w:val="1Heading1"/>
        <w:spacing w:line="360" w:lineRule="auto"/>
        <w:jc w:val="both"/>
        <w:rPr>
          <w:rFonts w:ascii="Times New Roman" w:hAnsi="Times New Roman" w:cs="Times New Roman"/>
          <w:b w:val="0"/>
          <w:sz w:val="28"/>
          <w:szCs w:val="28"/>
        </w:rPr>
      </w:pPr>
      <w:r w:rsidRPr="007804FF">
        <w:rPr>
          <w:rFonts w:ascii="Times New Roman" w:hAnsi="Times New Roman" w:cs="Times New Roman"/>
          <w:b w:val="0"/>
          <w:sz w:val="28"/>
          <w:szCs w:val="28"/>
        </w:rPr>
        <w:t>personal details taken and if the student is selected then college send the auto-mail to the student.</w:t>
      </w:r>
    </w:p>
    <w:p w14:paraId="63147329" w14:textId="77777777" w:rsidR="00B228D3" w:rsidRPr="007804FF" w:rsidRDefault="00B228D3" w:rsidP="00B228D3">
      <w:pPr>
        <w:pStyle w:val="1Heading1"/>
        <w:numPr>
          <w:ilvl w:val="0"/>
          <w:numId w:val="0"/>
        </w:numPr>
        <w:spacing w:line="360" w:lineRule="auto"/>
        <w:ind w:left="283"/>
        <w:jc w:val="both"/>
        <w:rPr>
          <w:rFonts w:ascii="Times New Roman" w:hAnsi="Times New Roman" w:cs="Times New Roman"/>
          <w:b w:val="0"/>
        </w:rPr>
      </w:pPr>
    </w:p>
    <w:p w14:paraId="2292D4F2" w14:textId="77777777" w:rsidR="00B228D3" w:rsidRPr="007804FF" w:rsidRDefault="00B228D3" w:rsidP="00B228D3">
      <w:pPr>
        <w:pStyle w:val="1Heading1"/>
        <w:numPr>
          <w:ilvl w:val="0"/>
          <w:numId w:val="0"/>
        </w:numPr>
        <w:spacing w:line="360" w:lineRule="auto"/>
        <w:ind w:left="283" w:hanging="283"/>
        <w:jc w:val="both"/>
        <w:rPr>
          <w:rFonts w:ascii="Times New Roman" w:hAnsi="Times New Roman" w:cs="Times New Roman"/>
        </w:rPr>
      </w:pPr>
      <w:r w:rsidRPr="007804FF">
        <w:rPr>
          <w:rFonts w:ascii="Times New Roman" w:hAnsi="Times New Roman" w:cs="Times New Roman"/>
        </w:rPr>
        <w:t>6.1.3 Output</w:t>
      </w:r>
    </w:p>
    <w:p w14:paraId="760014B6" w14:textId="77777777" w:rsidR="00B228D3" w:rsidRPr="007804FF" w:rsidRDefault="00B228D3" w:rsidP="00B228D3">
      <w:pPr>
        <w:pStyle w:val="1Heading1"/>
        <w:numPr>
          <w:ilvl w:val="0"/>
          <w:numId w:val="0"/>
        </w:numPr>
        <w:spacing w:line="360" w:lineRule="auto"/>
        <w:jc w:val="both"/>
        <w:rPr>
          <w:rFonts w:ascii="Times New Roman" w:hAnsi="Times New Roman" w:cs="Times New Roman"/>
          <w:b w:val="0"/>
          <w:sz w:val="28"/>
          <w:szCs w:val="28"/>
        </w:rPr>
      </w:pPr>
      <w:r w:rsidRPr="007804FF">
        <w:rPr>
          <w:rFonts w:ascii="Times New Roman" w:hAnsi="Times New Roman" w:cs="Times New Roman"/>
          <w:b w:val="0"/>
          <w:sz w:val="28"/>
          <w:szCs w:val="28"/>
        </w:rPr>
        <w:t>The selected students’ details save and update to the college database.  After selection the college send the confirmation mail for confirm admission. And student gets the detail of branch and subject.</w:t>
      </w:r>
    </w:p>
    <w:p w14:paraId="7C279149" w14:textId="77777777" w:rsidR="00B228D3" w:rsidRPr="007804FF" w:rsidRDefault="00B228D3" w:rsidP="00B228D3">
      <w:pPr>
        <w:autoSpaceDE w:val="0"/>
        <w:rPr>
          <w:rFonts w:ascii="Times New Roman" w:eastAsia="Times New Roman" w:hAnsi="Times New Roman"/>
          <w:b/>
          <w:bCs/>
          <w:sz w:val="32"/>
          <w:szCs w:val="32"/>
        </w:rPr>
      </w:pPr>
    </w:p>
    <w:p w14:paraId="117FA509" w14:textId="5FC84A2E" w:rsidR="0072165E" w:rsidRDefault="0072165E" w:rsidP="0072165E">
      <w:pPr>
        <w:pStyle w:val="1Heading1"/>
        <w:numPr>
          <w:ilvl w:val="0"/>
          <w:numId w:val="0"/>
        </w:numPr>
        <w:ind w:left="283" w:hanging="283"/>
        <w:rPr>
          <w:rFonts w:cs="Arial"/>
        </w:rPr>
      </w:pPr>
      <w:r w:rsidRPr="002367DE">
        <w:rPr>
          <w:rFonts w:cs="Arial"/>
        </w:rPr>
        <w:lastRenderedPageBreak/>
        <w:t>6.2 Employee Management System:</w:t>
      </w:r>
    </w:p>
    <w:p w14:paraId="52059E65" w14:textId="22EEC35F" w:rsidR="0072165E" w:rsidRDefault="0072165E" w:rsidP="0072165E">
      <w:pPr>
        <w:pStyle w:val="BodyText"/>
        <w:rPr>
          <w:lang w:val="en-US"/>
        </w:rPr>
      </w:pPr>
    </w:p>
    <w:p w14:paraId="0B6F19D0" w14:textId="63383FE5" w:rsidR="0072165E" w:rsidRPr="0072165E" w:rsidRDefault="0072165E" w:rsidP="0072165E">
      <w:pPr>
        <w:pStyle w:val="BodyText"/>
        <w:rPr>
          <w:lang w:val="en-US"/>
        </w:rPr>
      </w:pPr>
    </w:p>
    <w:p w14:paraId="7676060F" w14:textId="58D71A87" w:rsidR="007804FF" w:rsidRDefault="007804FF" w:rsidP="007804FF">
      <w:pPr>
        <w:autoSpaceDE w:val="0"/>
        <w:rPr>
          <w:rFonts w:ascii="Times New Roman" w:eastAsia="Times New Roman" w:hAnsi="Times New Roman"/>
          <w:b/>
          <w:bCs/>
          <w:sz w:val="28"/>
          <w:szCs w:val="28"/>
        </w:rPr>
      </w:pPr>
    </w:p>
    <w:p w14:paraId="197FE0C9" w14:textId="1D1DE7E2" w:rsidR="0072165E" w:rsidRDefault="0072165E" w:rsidP="007804FF">
      <w:pPr>
        <w:autoSpaceDE w:val="0"/>
        <w:rPr>
          <w:rFonts w:ascii="Times New Roman" w:eastAsia="Times New Roman" w:hAnsi="Times New Roman"/>
          <w:b/>
          <w:bCs/>
          <w:sz w:val="28"/>
          <w:szCs w:val="28"/>
        </w:rPr>
      </w:pPr>
    </w:p>
    <w:p w14:paraId="65EE1DC9" w14:textId="686DAB51" w:rsidR="0072165E" w:rsidRDefault="007D4324" w:rsidP="007804FF">
      <w:pPr>
        <w:autoSpaceDE w:val="0"/>
        <w:rPr>
          <w:rFonts w:ascii="Times New Roman" w:eastAsia="Times New Roman" w:hAnsi="Times New Roman"/>
          <w:b/>
          <w:bCs/>
          <w:sz w:val="28"/>
          <w:szCs w:val="28"/>
        </w:rPr>
      </w:pPr>
      <w:r>
        <w:rPr>
          <w:rFonts w:ascii="Times New Roman" w:eastAsia="Times New Roman" w:hAnsi="Times New Roman"/>
          <w:b/>
          <w:bCs/>
          <w:noProof/>
          <w:sz w:val="28"/>
          <w:szCs w:val="28"/>
          <w:lang w:eastAsia="en-IN"/>
        </w:rPr>
        <w:drawing>
          <wp:inline distT="0" distB="0" distL="0" distR="0" wp14:anchorId="525223D5" wp14:editId="236238B9">
            <wp:extent cx="5924550" cy="3943350"/>
            <wp:effectExtent l="3810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8D3664F" w14:textId="3D92462F" w:rsidR="007804FF" w:rsidRDefault="00431C95" w:rsidP="007804FF">
      <w:pPr>
        <w:autoSpaceDE w:val="0"/>
        <w:rPr>
          <w:rFonts w:ascii="Times New Roman" w:eastAsia="Times New Roman" w:hAnsi="Times New Roman"/>
          <w:b/>
          <w:bCs/>
          <w:sz w:val="28"/>
          <w:szCs w:val="28"/>
        </w:rPr>
      </w:pPr>
      <w:r>
        <w:rPr>
          <w:rFonts w:ascii="Times New Roman" w:eastAsia="Times New Roman" w:hAnsi="Times New Roman"/>
          <w:b/>
          <w:bCs/>
          <w:noProof/>
          <w:sz w:val="28"/>
          <w:szCs w:val="28"/>
          <w:lang w:eastAsia="en-IN"/>
        </w:rPr>
        <mc:AlternateContent>
          <mc:Choice Requires="wps">
            <w:drawing>
              <wp:anchor distT="0" distB="0" distL="114300" distR="114300" simplePos="0" relativeHeight="251671552" behindDoc="0" locked="0" layoutInCell="1" allowOverlap="1" wp14:anchorId="2F9B540A" wp14:editId="0802E66F">
                <wp:simplePos x="0" y="0"/>
                <wp:positionH relativeFrom="column">
                  <wp:posOffset>3381375</wp:posOffset>
                </wp:positionH>
                <wp:positionV relativeFrom="paragraph">
                  <wp:posOffset>1936750</wp:posOffset>
                </wp:positionV>
                <wp:extent cx="0" cy="16192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117D2A" id="Straight Connector 2" o:spid="_x0000_s1026" style="position:absolute;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25pt,152.5pt" to="266.25pt,1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" strokecolor="#4472c4 [3204]" strokeweight=".5pt">
                <v:stroke joinstyle="miter"/>
              </v:line>
            </w:pict>
          </mc:Fallback>
        </mc:AlternateContent>
      </w:r>
    </w:p>
    <w:p w14:paraId="5108BE17" w14:textId="77777777" w:rsidR="007804FF" w:rsidRDefault="007804FF" w:rsidP="007804FF">
      <w:pPr>
        <w:autoSpaceDE w:val="0"/>
        <w:rPr>
          <w:rFonts w:ascii="Times New Roman" w:eastAsia="Times New Roman" w:hAnsi="Times New Roman"/>
          <w:b/>
          <w:bCs/>
          <w:sz w:val="28"/>
          <w:szCs w:val="28"/>
        </w:rPr>
      </w:pPr>
    </w:p>
    <w:p w14:paraId="57714694" w14:textId="77777777" w:rsidR="007804FF" w:rsidRDefault="007804FF" w:rsidP="007804FF">
      <w:pPr>
        <w:autoSpaceDE w:val="0"/>
        <w:rPr>
          <w:rFonts w:ascii="Times New Roman" w:eastAsia="Times New Roman" w:hAnsi="Times New Roman"/>
          <w:b/>
          <w:bCs/>
          <w:sz w:val="28"/>
          <w:szCs w:val="28"/>
        </w:rPr>
      </w:pPr>
    </w:p>
    <w:p w14:paraId="2FAD8DE2" w14:textId="77777777" w:rsidR="007804FF" w:rsidRDefault="007804FF" w:rsidP="007804FF">
      <w:pPr>
        <w:autoSpaceDE w:val="0"/>
        <w:rPr>
          <w:rFonts w:ascii="Times New Roman" w:eastAsia="Times New Roman" w:hAnsi="Times New Roman"/>
          <w:b/>
          <w:bCs/>
          <w:sz w:val="28"/>
          <w:szCs w:val="28"/>
        </w:rPr>
      </w:pPr>
    </w:p>
    <w:p w14:paraId="64454C00" w14:textId="6E193D0A" w:rsidR="007804FF" w:rsidRDefault="007804FF" w:rsidP="007804FF">
      <w:pPr>
        <w:autoSpaceDE w:val="0"/>
        <w:rPr>
          <w:rFonts w:ascii="Times New Roman" w:eastAsia="Times New Roman" w:hAnsi="Times New Roman"/>
          <w:b/>
          <w:bCs/>
          <w:sz w:val="32"/>
          <w:szCs w:val="32"/>
        </w:rPr>
      </w:pPr>
    </w:p>
    <w:p w14:paraId="59479F3E" w14:textId="77777777" w:rsidR="00835DE0" w:rsidRDefault="00835DE0" w:rsidP="007804FF">
      <w:pPr>
        <w:autoSpaceDE w:val="0"/>
        <w:rPr>
          <w:rFonts w:ascii="Times New Roman" w:eastAsia="Times New Roman" w:hAnsi="Times New Roman"/>
          <w:b/>
          <w:bCs/>
          <w:sz w:val="32"/>
          <w:szCs w:val="32"/>
        </w:rPr>
      </w:pPr>
    </w:p>
    <w:p w14:paraId="13DEC050" w14:textId="54928B55" w:rsidR="0072165E" w:rsidRPr="007804FF" w:rsidRDefault="0072165E" w:rsidP="0072165E">
      <w:pPr>
        <w:pStyle w:val="1Heading1"/>
        <w:numPr>
          <w:ilvl w:val="0"/>
          <w:numId w:val="0"/>
        </w:numPr>
        <w:spacing w:line="360" w:lineRule="auto"/>
        <w:jc w:val="both"/>
        <w:rPr>
          <w:rFonts w:ascii="Times New Roman" w:hAnsi="Times New Roman" w:cs="Times New Roman"/>
          <w:b w:val="0"/>
        </w:rPr>
      </w:pPr>
      <w:r w:rsidRPr="007804FF">
        <w:rPr>
          <w:rFonts w:ascii="Times New Roman" w:hAnsi="Times New Roman" w:cs="Times New Roman"/>
        </w:rPr>
        <w:lastRenderedPageBreak/>
        <w:t>6.2.1 I</w:t>
      </w:r>
      <w:r>
        <w:rPr>
          <w:rFonts w:ascii="Times New Roman" w:hAnsi="Times New Roman" w:cs="Times New Roman"/>
        </w:rPr>
        <w:t>nput</w:t>
      </w:r>
    </w:p>
    <w:p w14:paraId="022E4C70" w14:textId="77777777" w:rsidR="0072165E" w:rsidRDefault="0072165E" w:rsidP="0072165E">
      <w:pPr>
        <w:pStyle w:val="1Heading1"/>
        <w:numPr>
          <w:ilvl w:val="0"/>
          <w:numId w:val="0"/>
        </w:numPr>
        <w:spacing w:line="360" w:lineRule="auto"/>
        <w:jc w:val="both"/>
        <w:rPr>
          <w:rFonts w:ascii="Times New Roman" w:hAnsi="Times New Roman" w:cs="Times New Roman"/>
          <w:sz w:val="28"/>
          <w:szCs w:val="24"/>
        </w:rPr>
      </w:pPr>
      <w:r w:rsidRPr="007804FF">
        <w:rPr>
          <w:rFonts w:ascii="Times New Roman" w:hAnsi="Times New Roman" w:cs="Times New Roman"/>
          <w:b w:val="0"/>
          <w:sz w:val="28"/>
          <w:szCs w:val="28"/>
        </w:rPr>
        <w:t>Interested employee should register in provided link which is available on the</w:t>
      </w:r>
      <w:r w:rsidR="00734A79">
        <w:rPr>
          <w:rFonts w:ascii="Times New Roman" w:hAnsi="Times New Roman" w:cs="Times New Roman"/>
          <w:sz w:val="28"/>
          <w:szCs w:val="24"/>
        </w:rPr>
        <w:t xml:space="preserve">      </w:t>
      </w:r>
    </w:p>
    <w:p w14:paraId="45370C06" w14:textId="77777777" w:rsidR="0072165E" w:rsidRPr="007804FF" w:rsidRDefault="0072165E" w:rsidP="0072165E">
      <w:pPr>
        <w:pStyle w:val="1Heading1"/>
        <w:numPr>
          <w:ilvl w:val="0"/>
          <w:numId w:val="0"/>
        </w:numPr>
        <w:spacing w:line="360" w:lineRule="auto"/>
        <w:ind w:hanging="1"/>
        <w:jc w:val="both"/>
        <w:rPr>
          <w:rFonts w:ascii="Times New Roman" w:hAnsi="Times New Roman" w:cs="Times New Roman"/>
          <w:b w:val="0"/>
          <w:sz w:val="28"/>
          <w:szCs w:val="28"/>
        </w:rPr>
      </w:pPr>
      <w:r w:rsidRPr="007804FF">
        <w:rPr>
          <w:rFonts w:ascii="Times New Roman" w:hAnsi="Times New Roman" w:cs="Times New Roman"/>
          <w:b w:val="0"/>
          <w:sz w:val="28"/>
          <w:szCs w:val="28"/>
        </w:rPr>
        <w:t>advertisement and pamphlets. They are required to fill some following</w:t>
      </w:r>
      <w:r>
        <w:rPr>
          <w:rFonts w:ascii="Times New Roman" w:hAnsi="Times New Roman" w:cs="Times New Roman"/>
          <w:b w:val="0"/>
          <w:sz w:val="28"/>
          <w:szCs w:val="28"/>
        </w:rPr>
        <w:t xml:space="preserve"> </w:t>
      </w:r>
      <w:r w:rsidRPr="007804FF">
        <w:rPr>
          <w:rFonts w:ascii="Times New Roman" w:hAnsi="Times New Roman" w:cs="Times New Roman"/>
          <w:b w:val="0"/>
          <w:sz w:val="28"/>
          <w:szCs w:val="28"/>
        </w:rPr>
        <w:t xml:space="preserve">details: </w:t>
      </w:r>
    </w:p>
    <w:p w14:paraId="6BD529E1" w14:textId="77777777"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sz w:val="28"/>
          <w:szCs w:val="28"/>
        </w:rPr>
      </w:pPr>
      <w:r w:rsidRPr="007804FF">
        <w:rPr>
          <w:rFonts w:ascii="Times New Roman" w:hAnsi="Times New Roman" w:cs="Times New Roman"/>
          <w:b w:val="0"/>
          <w:sz w:val="28"/>
          <w:szCs w:val="28"/>
        </w:rPr>
        <w:t>1. Name of the employee</w:t>
      </w:r>
    </w:p>
    <w:p w14:paraId="6BB49C90" w14:textId="77777777"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sz w:val="28"/>
          <w:szCs w:val="28"/>
        </w:rPr>
      </w:pPr>
      <w:r w:rsidRPr="007804FF">
        <w:rPr>
          <w:rFonts w:ascii="Times New Roman" w:hAnsi="Times New Roman" w:cs="Times New Roman"/>
          <w:b w:val="0"/>
          <w:sz w:val="28"/>
          <w:szCs w:val="28"/>
        </w:rPr>
        <w:t>2.Address</w:t>
      </w:r>
    </w:p>
    <w:p w14:paraId="0AE73C06" w14:textId="77777777"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sz w:val="28"/>
          <w:szCs w:val="28"/>
        </w:rPr>
      </w:pPr>
      <w:r w:rsidRPr="007804FF">
        <w:rPr>
          <w:rFonts w:ascii="Times New Roman" w:hAnsi="Times New Roman" w:cs="Times New Roman"/>
          <w:b w:val="0"/>
          <w:sz w:val="28"/>
          <w:szCs w:val="28"/>
        </w:rPr>
        <w:t>3.Email address</w:t>
      </w:r>
    </w:p>
    <w:p w14:paraId="63F66175" w14:textId="77777777"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sz w:val="28"/>
          <w:szCs w:val="28"/>
        </w:rPr>
      </w:pPr>
      <w:r w:rsidRPr="007804FF">
        <w:rPr>
          <w:rFonts w:ascii="Times New Roman" w:hAnsi="Times New Roman" w:cs="Times New Roman"/>
          <w:b w:val="0"/>
          <w:sz w:val="28"/>
          <w:szCs w:val="28"/>
        </w:rPr>
        <w:t>4.Phone number</w:t>
      </w:r>
    </w:p>
    <w:p w14:paraId="7E05B6F1" w14:textId="77777777"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sz w:val="28"/>
          <w:szCs w:val="28"/>
        </w:rPr>
      </w:pPr>
      <w:r w:rsidRPr="007804FF">
        <w:rPr>
          <w:rFonts w:ascii="Times New Roman" w:hAnsi="Times New Roman" w:cs="Times New Roman"/>
          <w:b w:val="0"/>
          <w:sz w:val="28"/>
          <w:szCs w:val="28"/>
        </w:rPr>
        <w:t>5.Any experience earlier</w:t>
      </w:r>
    </w:p>
    <w:p w14:paraId="3A2EEC9A" w14:textId="09C1592D"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sz w:val="28"/>
          <w:szCs w:val="28"/>
        </w:rPr>
      </w:pPr>
      <w:r w:rsidRPr="007804FF">
        <w:rPr>
          <w:rFonts w:ascii="Times New Roman" w:hAnsi="Times New Roman" w:cs="Times New Roman"/>
          <w:b w:val="0"/>
          <w:sz w:val="28"/>
          <w:szCs w:val="28"/>
        </w:rPr>
        <w:t>6.Interested in which field</w:t>
      </w:r>
    </w:p>
    <w:p w14:paraId="3537A810" w14:textId="77777777"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sz w:val="28"/>
          <w:szCs w:val="28"/>
        </w:rPr>
      </w:pPr>
    </w:p>
    <w:p w14:paraId="333738AB" w14:textId="77777777"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rPr>
      </w:pPr>
      <w:r w:rsidRPr="007804FF">
        <w:rPr>
          <w:rFonts w:ascii="Times New Roman" w:hAnsi="Times New Roman" w:cs="Times New Roman"/>
        </w:rPr>
        <w:t>6.2.2 P</w:t>
      </w:r>
      <w:r>
        <w:rPr>
          <w:rFonts w:ascii="Times New Roman" w:hAnsi="Times New Roman" w:cs="Times New Roman"/>
        </w:rPr>
        <w:t>rocess</w:t>
      </w:r>
    </w:p>
    <w:p w14:paraId="6885BD34" w14:textId="77777777" w:rsidR="0072165E" w:rsidRPr="007804FF" w:rsidRDefault="0072165E" w:rsidP="0072165E">
      <w:pPr>
        <w:pStyle w:val="1Heading1"/>
        <w:numPr>
          <w:ilvl w:val="0"/>
          <w:numId w:val="0"/>
        </w:numPr>
        <w:spacing w:line="360" w:lineRule="auto"/>
        <w:ind w:hanging="1"/>
        <w:jc w:val="both"/>
        <w:rPr>
          <w:rFonts w:ascii="Times New Roman" w:hAnsi="Times New Roman" w:cs="Times New Roman"/>
          <w:b w:val="0"/>
          <w:sz w:val="28"/>
          <w:szCs w:val="28"/>
        </w:rPr>
      </w:pPr>
      <w:r w:rsidRPr="007804FF">
        <w:rPr>
          <w:rFonts w:ascii="Times New Roman" w:hAnsi="Times New Roman" w:cs="Times New Roman"/>
          <w:b w:val="0"/>
          <w:sz w:val="28"/>
          <w:szCs w:val="28"/>
        </w:rPr>
        <w:t xml:space="preserve">The employee that has been short listed will come for a job recruitment, on the given time slot and their data has been saved on public college database system. After that he/she can interact with the college database. If an employee satisfies the need and has been selected for the </w:t>
      </w:r>
      <w:proofErr w:type="gramStart"/>
      <w:r w:rsidRPr="007804FF">
        <w:rPr>
          <w:rFonts w:ascii="Times New Roman" w:hAnsi="Times New Roman" w:cs="Times New Roman"/>
          <w:b w:val="0"/>
          <w:sz w:val="28"/>
          <w:szCs w:val="28"/>
        </w:rPr>
        <w:t>particular job</w:t>
      </w:r>
      <w:proofErr w:type="gramEnd"/>
      <w:r w:rsidRPr="007804FF">
        <w:rPr>
          <w:rFonts w:ascii="Times New Roman" w:hAnsi="Times New Roman" w:cs="Times New Roman"/>
          <w:b w:val="0"/>
          <w:sz w:val="28"/>
          <w:szCs w:val="28"/>
        </w:rPr>
        <w:t xml:space="preserve"> will get the confirmation mail for joining the job automatically. </w:t>
      </w:r>
    </w:p>
    <w:p w14:paraId="6DB85FDC" w14:textId="77777777"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sz w:val="28"/>
          <w:szCs w:val="28"/>
        </w:rPr>
      </w:pPr>
    </w:p>
    <w:p w14:paraId="5542714F" w14:textId="77777777" w:rsidR="0072165E" w:rsidRPr="007804FF" w:rsidRDefault="0072165E" w:rsidP="0072165E">
      <w:pPr>
        <w:pStyle w:val="1Heading1"/>
        <w:numPr>
          <w:ilvl w:val="0"/>
          <w:numId w:val="0"/>
        </w:numPr>
        <w:spacing w:line="360" w:lineRule="auto"/>
        <w:ind w:left="283" w:hanging="284"/>
        <w:jc w:val="both"/>
        <w:rPr>
          <w:rFonts w:ascii="Times New Roman" w:hAnsi="Times New Roman" w:cs="Times New Roman"/>
          <w:b w:val="0"/>
        </w:rPr>
      </w:pPr>
      <w:r w:rsidRPr="007804FF">
        <w:rPr>
          <w:rFonts w:ascii="Times New Roman" w:hAnsi="Times New Roman" w:cs="Times New Roman"/>
        </w:rPr>
        <w:t>6.2.3</w:t>
      </w:r>
      <w:r w:rsidRPr="007804FF">
        <w:rPr>
          <w:rFonts w:ascii="Times New Roman" w:hAnsi="Times New Roman" w:cs="Times New Roman"/>
          <w:b w:val="0"/>
        </w:rPr>
        <w:t xml:space="preserve"> </w:t>
      </w:r>
      <w:r w:rsidRPr="007804FF">
        <w:rPr>
          <w:rFonts w:ascii="Times New Roman" w:hAnsi="Times New Roman" w:cs="Times New Roman"/>
        </w:rPr>
        <w:t>O</w:t>
      </w:r>
      <w:r>
        <w:rPr>
          <w:rFonts w:ascii="Times New Roman" w:hAnsi="Times New Roman" w:cs="Times New Roman"/>
        </w:rPr>
        <w:t>utput</w:t>
      </w:r>
    </w:p>
    <w:p w14:paraId="7101BD3C" w14:textId="4B53B371" w:rsidR="0072165E" w:rsidRPr="007804FF" w:rsidRDefault="0072165E" w:rsidP="0072165E">
      <w:pPr>
        <w:pStyle w:val="1Heading1"/>
        <w:numPr>
          <w:ilvl w:val="0"/>
          <w:numId w:val="0"/>
        </w:numPr>
        <w:spacing w:line="360" w:lineRule="auto"/>
        <w:ind w:hanging="143"/>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7804FF">
        <w:rPr>
          <w:rFonts w:ascii="Times New Roman" w:hAnsi="Times New Roman" w:cs="Times New Roman"/>
          <w:b w:val="0"/>
          <w:sz w:val="28"/>
          <w:szCs w:val="28"/>
        </w:rPr>
        <w:t>The system on receiving the details saves and update on database.</w:t>
      </w:r>
      <w:r>
        <w:rPr>
          <w:rFonts w:ascii="Times New Roman" w:hAnsi="Times New Roman" w:cs="Times New Roman"/>
          <w:b w:val="0"/>
          <w:sz w:val="28"/>
          <w:szCs w:val="28"/>
        </w:rPr>
        <w:t xml:space="preserve"> </w:t>
      </w:r>
      <w:r w:rsidRPr="007804FF">
        <w:rPr>
          <w:rFonts w:ascii="Times New Roman" w:hAnsi="Times New Roman" w:cs="Times New Roman"/>
          <w:b w:val="0"/>
          <w:sz w:val="28"/>
          <w:szCs w:val="28"/>
        </w:rPr>
        <w:t>After</w:t>
      </w:r>
      <w:r>
        <w:rPr>
          <w:rFonts w:ascii="Times New Roman" w:hAnsi="Times New Roman" w:cs="Times New Roman"/>
          <w:b w:val="0"/>
          <w:sz w:val="28"/>
          <w:szCs w:val="28"/>
        </w:rPr>
        <w:t xml:space="preserve"> </w:t>
      </w:r>
      <w:r w:rsidRPr="007804FF">
        <w:rPr>
          <w:rFonts w:ascii="Times New Roman" w:hAnsi="Times New Roman" w:cs="Times New Roman"/>
          <w:b w:val="0"/>
          <w:sz w:val="28"/>
          <w:szCs w:val="28"/>
        </w:rPr>
        <w:t>getting confirmation mail from college, the college confirm the job and give the job with their specialization subject a</w:t>
      </w:r>
      <w:r w:rsidR="00DF389D">
        <w:rPr>
          <w:rFonts w:ascii="Times New Roman" w:hAnsi="Times New Roman" w:cs="Times New Roman"/>
          <w:b w:val="0"/>
          <w:sz w:val="28"/>
          <w:szCs w:val="28"/>
        </w:rPr>
        <w:t>nd determine the subject</w:t>
      </w:r>
      <w:r w:rsidRPr="007804FF">
        <w:rPr>
          <w:rFonts w:ascii="Times New Roman" w:hAnsi="Times New Roman" w:cs="Times New Roman"/>
          <w:b w:val="0"/>
          <w:sz w:val="28"/>
          <w:szCs w:val="28"/>
        </w:rPr>
        <w:t xml:space="preserve"> of employee.</w:t>
      </w:r>
    </w:p>
    <w:p w14:paraId="6AC5A952" w14:textId="77777777" w:rsidR="0072165E" w:rsidRDefault="0072165E" w:rsidP="0072165E">
      <w:pPr>
        <w:pStyle w:val="BodyText"/>
        <w:spacing w:line="360" w:lineRule="auto"/>
        <w:jc w:val="both"/>
      </w:pPr>
    </w:p>
    <w:p w14:paraId="2118EEEC" w14:textId="77777777" w:rsidR="000C166B" w:rsidRDefault="000C166B" w:rsidP="0072165E">
      <w:pPr>
        <w:pStyle w:val="heading2d0ff2acf-a9e9-414b-97bf-6fa2ca416708"/>
        <w:keepNext w:val="0"/>
        <w:autoSpaceDE w:val="0"/>
        <w:spacing w:before="0" w:after="0"/>
        <w:rPr>
          <w:rFonts w:eastAsia="Times New Roman" w:cs="Arial"/>
          <w:i w:val="0"/>
          <w:iCs w:val="0"/>
          <w:sz w:val="32"/>
          <w:szCs w:val="32"/>
        </w:rPr>
      </w:pPr>
    </w:p>
    <w:p w14:paraId="25214053" w14:textId="4134C93D" w:rsidR="0072165E" w:rsidRPr="00E654B5" w:rsidRDefault="0072165E" w:rsidP="0072165E">
      <w:pPr>
        <w:pStyle w:val="heading2d0ff2acf-a9e9-414b-97bf-6fa2ca416708"/>
        <w:keepNext w:val="0"/>
        <w:autoSpaceDE w:val="0"/>
        <w:spacing w:before="0" w:after="0"/>
        <w:rPr>
          <w:rFonts w:eastAsia="Times New Roman" w:cs="Arial"/>
          <w:i w:val="0"/>
          <w:iCs w:val="0"/>
          <w:sz w:val="32"/>
          <w:szCs w:val="32"/>
        </w:rPr>
      </w:pPr>
      <w:r w:rsidRPr="002367DE">
        <w:rPr>
          <w:rFonts w:eastAsia="Times New Roman" w:cs="Arial"/>
          <w:i w:val="0"/>
          <w:iCs w:val="0"/>
          <w:sz w:val="32"/>
          <w:szCs w:val="32"/>
        </w:rPr>
        <w:t>6.3 Event/Fest Management:</w:t>
      </w:r>
    </w:p>
    <w:p w14:paraId="504047DA" w14:textId="24E5D56E" w:rsidR="00734A79" w:rsidRDefault="0072165E" w:rsidP="0072165E">
      <w:pPr>
        <w:pStyle w:val="1Heading1"/>
        <w:numPr>
          <w:ilvl w:val="0"/>
          <w:numId w:val="0"/>
        </w:numPr>
        <w:rPr>
          <w:rFonts w:ascii="Times New Roman" w:hAnsi="Times New Roman" w:cs="Times New Roman"/>
          <w:sz w:val="28"/>
          <w:szCs w:val="24"/>
        </w:rPr>
      </w:pPr>
      <w:r>
        <w:rPr>
          <w:noProof/>
          <w:lang w:val="en-IN" w:eastAsia="en-IN"/>
        </w:rPr>
        <w:drawing>
          <wp:anchor distT="0" distB="0" distL="114300" distR="114300" simplePos="0" relativeHeight="251670528" behindDoc="0" locked="0" layoutInCell="1" allowOverlap="1" wp14:anchorId="48AA867A" wp14:editId="567C72F1">
            <wp:simplePos x="0" y="0"/>
            <wp:positionH relativeFrom="margin">
              <wp:posOffset>-506095</wp:posOffset>
            </wp:positionH>
            <wp:positionV relativeFrom="margin">
              <wp:posOffset>868829</wp:posOffset>
            </wp:positionV>
            <wp:extent cx="6669405" cy="5916295"/>
            <wp:effectExtent l="19050" t="0" r="93345"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r w:rsidR="00734A79">
        <w:rPr>
          <w:rFonts w:ascii="Times New Roman" w:hAnsi="Times New Roman" w:cs="Times New Roman"/>
          <w:sz w:val="28"/>
          <w:szCs w:val="24"/>
        </w:rPr>
        <w:t xml:space="preserve"> </w:t>
      </w:r>
    </w:p>
    <w:p w14:paraId="5F390F22" w14:textId="33D59C9C" w:rsidR="007804FF" w:rsidRDefault="00734A79" w:rsidP="007804FF">
      <w:pPr>
        <w:pStyle w:val="1Heading1"/>
        <w:numPr>
          <w:ilvl w:val="0"/>
          <w:numId w:val="0"/>
        </w:numPr>
        <w:rPr>
          <w:rFonts w:ascii="Times New Roman" w:hAnsi="Times New Roman" w:cs="Times New Roman"/>
          <w:sz w:val="28"/>
          <w:szCs w:val="24"/>
        </w:rPr>
      </w:pPr>
      <w:r>
        <w:rPr>
          <w:rFonts w:ascii="Times New Roman" w:hAnsi="Times New Roman" w:cs="Times New Roman"/>
          <w:sz w:val="28"/>
          <w:szCs w:val="24"/>
        </w:rPr>
        <w:t xml:space="preserve">            </w:t>
      </w:r>
    </w:p>
    <w:p w14:paraId="62E66BCC" w14:textId="52B149E5" w:rsidR="007804FF" w:rsidRDefault="007804FF" w:rsidP="007804FF">
      <w:pPr>
        <w:rPr>
          <w:rFonts w:ascii="Times New Roman" w:hAnsi="Times New Roman" w:cs="Times New Roman"/>
          <w:sz w:val="28"/>
          <w:szCs w:val="24"/>
        </w:rPr>
      </w:pPr>
    </w:p>
    <w:p w14:paraId="0743211D" w14:textId="77777777" w:rsidR="007804FF" w:rsidRPr="007804FF" w:rsidRDefault="007804FF" w:rsidP="007804FF">
      <w:pPr>
        <w:rPr>
          <w:rFonts w:ascii="Times New Roman" w:hAnsi="Times New Roman" w:cs="Times New Roman"/>
          <w:b/>
          <w:sz w:val="28"/>
          <w:szCs w:val="24"/>
        </w:rPr>
      </w:pPr>
    </w:p>
    <w:p w14:paraId="108939F9" w14:textId="77777777" w:rsidR="00835DE0" w:rsidRDefault="00835DE0" w:rsidP="007804FF">
      <w:pPr>
        <w:rPr>
          <w:rFonts w:ascii="Arial" w:hAnsi="Arial" w:cs="Arial"/>
          <w:b/>
          <w:sz w:val="32"/>
          <w:szCs w:val="32"/>
        </w:rPr>
      </w:pPr>
    </w:p>
    <w:p w14:paraId="3C978F5E" w14:textId="77777777" w:rsidR="00835DE0" w:rsidRDefault="00835DE0" w:rsidP="007804FF">
      <w:pPr>
        <w:rPr>
          <w:rFonts w:ascii="Arial" w:hAnsi="Arial" w:cs="Arial"/>
          <w:b/>
          <w:sz w:val="32"/>
          <w:szCs w:val="32"/>
        </w:rPr>
      </w:pPr>
    </w:p>
    <w:p w14:paraId="7F23AA0C" w14:textId="77777777" w:rsidR="0072165E" w:rsidRDefault="0072165E" w:rsidP="0072165E">
      <w:pPr>
        <w:pStyle w:val="Normal1"/>
        <w:jc w:val="both"/>
        <w:rPr>
          <w:rFonts w:cs="Arial"/>
        </w:rPr>
      </w:pPr>
    </w:p>
    <w:p w14:paraId="163F8B91" w14:textId="77777777" w:rsidR="0072165E" w:rsidRDefault="0072165E" w:rsidP="0072165E">
      <w:pPr>
        <w:pStyle w:val="heading2d0ff2acf-a9e9-414b-97bf-6fa2ca416708"/>
        <w:spacing w:before="0" w:after="0"/>
        <w:jc w:val="both"/>
        <w:rPr>
          <w:rFonts w:ascii="Times New Roman" w:eastAsia="Times New Roman" w:hAnsi="Times New Roman"/>
          <w:i w:val="0"/>
          <w:iCs w:val="0"/>
          <w:sz w:val="32"/>
          <w:szCs w:val="32"/>
        </w:rPr>
      </w:pPr>
      <w:r w:rsidRPr="002367DE">
        <w:rPr>
          <w:rFonts w:ascii="Times New Roman" w:eastAsia="Times New Roman" w:hAnsi="Times New Roman"/>
          <w:i w:val="0"/>
          <w:iCs w:val="0"/>
          <w:sz w:val="32"/>
          <w:szCs w:val="32"/>
        </w:rPr>
        <w:t>6.3.1 Input</w:t>
      </w:r>
    </w:p>
    <w:p w14:paraId="1EDA013C" w14:textId="77777777" w:rsidR="0072165E" w:rsidRPr="00835DE0" w:rsidRDefault="0072165E" w:rsidP="0072165E">
      <w:pPr>
        <w:pStyle w:val="Normal1"/>
        <w:jc w:val="both"/>
      </w:pPr>
    </w:p>
    <w:p w14:paraId="2C6E202F" w14:textId="77777777" w:rsidR="0072165E" w:rsidRPr="00E734F8" w:rsidRDefault="0072165E" w:rsidP="0072165E">
      <w:pPr>
        <w:pStyle w:val="Normal1"/>
        <w:jc w:val="both"/>
        <w:rPr>
          <w:rFonts w:ascii="Times New Roman" w:eastAsia="Times New Roman" w:hAnsi="Times New Roman"/>
          <w:sz w:val="28"/>
          <w:szCs w:val="28"/>
        </w:rPr>
      </w:pPr>
      <w:r w:rsidRPr="00E734F8">
        <w:rPr>
          <w:rFonts w:ascii="Times New Roman" w:eastAsia="Times New Roman" w:hAnsi="Times New Roman"/>
          <w:sz w:val="28"/>
          <w:szCs w:val="28"/>
        </w:rPr>
        <w:t xml:space="preserve">Participants, Volunteers and Audience interested are required to fill </w:t>
      </w:r>
      <w:proofErr w:type="spellStart"/>
      <w:proofErr w:type="gramStart"/>
      <w:r w:rsidRPr="00E734F8">
        <w:rPr>
          <w:rFonts w:ascii="Times New Roman" w:eastAsia="Times New Roman" w:hAnsi="Times New Roman"/>
          <w:sz w:val="28"/>
          <w:szCs w:val="28"/>
        </w:rPr>
        <w:t>a</w:t>
      </w:r>
      <w:proofErr w:type="spellEnd"/>
      <w:proofErr w:type="gramEnd"/>
      <w:r w:rsidRPr="00E734F8">
        <w:rPr>
          <w:rFonts w:ascii="Times New Roman" w:eastAsia="Times New Roman" w:hAnsi="Times New Roman"/>
          <w:sz w:val="28"/>
          <w:szCs w:val="28"/>
        </w:rPr>
        <w:t xml:space="preserve"> entry form consisting of few personal details including Name, Residential Address, Mobile No. &amp; E-mail Address,</w:t>
      </w:r>
      <w:r>
        <w:rPr>
          <w:rFonts w:ascii="Times New Roman" w:eastAsia="Times New Roman" w:hAnsi="Times New Roman"/>
          <w:sz w:val="28"/>
          <w:szCs w:val="28"/>
        </w:rPr>
        <w:t xml:space="preserve"> </w:t>
      </w:r>
      <w:r w:rsidRPr="00E734F8">
        <w:rPr>
          <w:rFonts w:ascii="Times New Roman" w:eastAsia="Times New Roman" w:hAnsi="Times New Roman"/>
          <w:sz w:val="28"/>
          <w:szCs w:val="28"/>
        </w:rPr>
        <w:t xml:space="preserve">select the activity in which you are interested </w:t>
      </w:r>
    </w:p>
    <w:p w14:paraId="17D56632" w14:textId="6C0DD96C" w:rsidR="0072165E" w:rsidRPr="00E734F8" w:rsidRDefault="0032681C" w:rsidP="0072165E">
      <w:pPr>
        <w:pStyle w:val="Normal1"/>
        <w:jc w:val="both"/>
        <w:rPr>
          <w:rFonts w:ascii="Times New Roman" w:eastAsia="Times New Roman" w:hAnsi="Times New Roman"/>
          <w:sz w:val="28"/>
          <w:szCs w:val="28"/>
        </w:rPr>
      </w:pPr>
      <w:r>
        <w:rPr>
          <w:rFonts w:ascii="Times New Roman" w:eastAsia="Times New Roman" w:hAnsi="Times New Roman"/>
          <w:sz w:val="28"/>
          <w:szCs w:val="28"/>
        </w:rPr>
        <w:t>1)</w:t>
      </w:r>
      <w:r w:rsidR="000A77D3">
        <w:rPr>
          <w:rFonts w:ascii="Times New Roman" w:eastAsia="Times New Roman" w:hAnsi="Times New Roman"/>
          <w:sz w:val="28"/>
          <w:szCs w:val="28"/>
        </w:rPr>
        <w:t xml:space="preserve"> </w:t>
      </w:r>
      <w:r>
        <w:rPr>
          <w:rFonts w:ascii="Times New Roman" w:eastAsia="Times New Roman" w:hAnsi="Times New Roman"/>
          <w:sz w:val="28"/>
          <w:szCs w:val="28"/>
        </w:rPr>
        <w:t>Splash and sing – The DJ Concert</w:t>
      </w:r>
      <w:r w:rsidR="0072165E" w:rsidRPr="00E734F8">
        <w:rPr>
          <w:rFonts w:ascii="Times New Roman" w:eastAsia="Times New Roman" w:hAnsi="Times New Roman"/>
          <w:sz w:val="28"/>
          <w:szCs w:val="28"/>
        </w:rPr>
        <w:t xml:space="preserve"> </w:t>
      </w:r>
    </w:p>
    <w:p w14:paraId="70BE4BB3" w14:textId="38EA0E92" w:rsidR="0072165E" w:rsidRPr="00E734F8" w:rsidRDefault="0032681C" w:rsidP="0072165E">
      <w:pPr>
        <w:pStyle w:val="Normal1"/>
        <w:jc w:val="both"/>
        <w:rPr>
          <w:rFonts w:ascii="Times New Roman" w:eastAsia="Times New Roman" w:hAnsi="Times New Roman"/>
          <w:sz w:val="28"/>
          <w:szCs w:val="28"/>
        </w:rPr>
      </w:pPr>
      <w:r>
        <w:rPr>
          <w:rFonts w:ascii="Times New Roman" w:eastAsia="Times New Roman" w:hAnsi="Times New Roman"/>
          <w:sz w:val="28"/>
          <w:szCs w:val="28"/>
        </w:rPr>
        <w:t>2)</w:t>
      </w:r>
      <w:r w:rsidR="000A77D3">
        <w:rPr>
          <w:rFonts w:ascii="Times New Roman" w:eastAsia="Times New Roman" w:hAnsi="Times New Roman"/>
          <w:sz w:val="28"/>
          <w:szCs w:val="28"/>
        </w:rPr>
        <w:t xml:space="preserve"> </w:t>
      </w:r>
      <w:r>
        <w:rPr>
          <w:rFonts w:ascii="Times New Roman" w:eastAsia="Times New Roman" w:hAnsi="Times New Roman"/>
          <w:sz w:val="28"/>
          <w:szCs w:val="28"/>
        </w:rPr>
        <w:t xml:space="preserve">Game of Codes – The </w:t>
      </w:r>
      <w:r w:rsidR="000A77D3">
        <w:rPr>
          <w:rFonts w:ascii="Times New Roman" w:eastAsia="Times New Roman" w:hAnsi="Times New Roman"/>
          <w:sz w:val="28"/>
          <w:szCs w:val="28"/>
        </w:rPr>
        <w:t xml:space="preserve">programming competition </w:t>
      </w:r>
    </w:p>
    <w:p w14:paraId="4F6B136E" w14:textId="1B9492D9" w:rsidR="0072165E" w:rsidRPr="00E734F8" w:rsidRDefault="000A77D3" w:rsidP="0072165E">
      <w:pPr>
        <w:pStyle w:val="Normal1"/>
        <w:jc w:val="both"/>
        <w:rPr>
          <w:rFonts w:ascii="Times New Roman" w:eastAsia="Times New Roman" w:hAnsi="Times New Roman"/>
          <w:sz w:val="28"/>
          <w:szCs w:val="28"/>
        </w:rPr>
      </w:pPr>
      <w:r>
        <w:rPr>
          <w:rFonts w:ascii="Times New Roman" w:eastAsia="Times New Roman" w:hAnsi="Times New Roman"/>
          <w:sz w:val="28"/>
          <w:szCs w:val="28"/>
        </w:rPr>
        <w:t xml:space="preserve">3) Events and Workshop – Spot Events and Workshops  </w:t>
      </w:r>
    </w:p>
    <w:p w14:paraId="59D5311C" w14:textId="542058CB" w:rsidR="0072165E" w:rsidRPr="00E734F8" w:rsidRDefault="0072165E" w:rsidP="0072165E">
      <w:pPr>
        <w:pStyle w:val="Normal1"/>
        <w:jc w:val="both"/>
        <w:rPr>
          <w:rFonts w:ascii="Times New Roman" w:eastAsia="Times New Roman" w:hAnsi="Times New Roman"/>
          <w:sz w:val="28"/>
          <w:szCs w:val="28"/>
        </w:rPr>
      </w:pPr>
      <w:r w:rsidRPr="00E734F8">
        <w:rPr>
          <w:rFonts w:ascii="Times New Roman" w:eastAsia="Times New Roman" w:hAnsi="Times New Roman"/>
          <w:sz w:val="28"/>
          <w:szCs w:val="28"/>
        </w:rPr>
        <w:t>4)</w:t>
      </w:r>
      <w:r w:rsidR="000A77D3">
        <w:rPr>
          <w:rFonts w:ascii="Times New Roman" w:eastAsia="Times New Roman" w:hAnsi="Times New Roman"/>
          <w:sz w:val="28"/>
          <w:szCs w:val="28"/>
        </w:rPr>
        <w:t xml:space="preserve"> Summer Training – Cloud Computing Workshop </w:t>
      </w:r>
    </w:p>
    <w:p w14:paraId="62C9EA51" w14:textId="77777777" w:rsidR="0072165E" w:rsidRDefault="0072165E" w:rsidP="0072165E">
      <w:pPr>
        <w:pStyle w:val="1Heading2"/>
        <w:numPr>
          <w:ilvl w:val="0"/>
          <w:numId w:val="0"/>
        </w:numPr>
        <w:spacing w:line="360" w:lineRule="auto"/>
        <w:ind w:left="283" w:hanging="283"/>
        <w:jc w:val="both"/>
        <w:rPr>
          <w:rFonts w:ascii="Times New Roman" w:eastAsia="Times New Roman" w:hAnsi="Times New Roman" w:cs="Times New Roman"/>
          <w:i w:val="0"/>
          <w:iCs w:val="0"/>
          <w:sz w:val="32"/>
          <w:szCs w:val="32"/>
        </w:rPr>
      </w:pPr>
      <w:r w:rsidRPr="002367DE">
        <w:rPr>
          <w:rFonts w:ascii="Times New Roman" w:eastAsia="Times New Roman" w:hAnsi="Times New Roman" w:cs="Times New Roman"/>
          <w:i w:val="0"/>
          <w:iCs w:val="0"/>
          <w:sz w:val="32"/>
          <w:szCs w:val="32"/>
        </w:rPr>
        <w:t>6.3.2 Process</w:t>
      </w:r>
    </w:p>
    <w:p w14:paraId="772F1BE2" w14:textId="77777777" w:rsidR="0072165E" w:rsidRPr="00835DE0" w:rsidRDefault="0072165E" w:rsidP="0072165E">
      <w:pPr>
        <w:pStyle w:val="BodyText"/>
        <w:spacing w:line="360" w:lineRule="auto"/>
        <w:jc w:val="both"/>
        <w:rPr>
          <w:lang w:val="en-US"/>
        </w:rPr>
      </w:pPr>
    </w:p>
    <w:p w14:paraId="654DB3F8" w14:textId="77777777" w:rsidR="0072165E" w:rsidRPr="00E734F8" w:rsidRDefault="0072165E" w:rsidP="0072165E">
      <w:pPr>
        <w:pStyle w:val="Normal1"/>
        <w:jc w:val="both"/>
        <w:rPr>
          <w:rFonts w:ascii="Times New Roman" w:eastAsia="Times New Roman" w:hAnsi="Times New Roman"/>
          <w:sz w:val="28"/>
          <w:szCs w:val="28"/>
        </w:rPr>
      </w:pPr>
      <w:r w:rsidRPr="00E734F8">
        <w:rPr>
          <w:rFonts w:ascii="Times New Roman" w:eastAsia="Times New Roman" w:hAnsi="Times New Roman"/>
          <w:sz w:val="28"/>
          <w:szCs w:val="28"/>
        </w:rPr>
        <w:t>The system on receiving the details of interested candidates validates with the Event/Fest Management System and sends a confirmation mail,</w:t>
      </w:r>
      <w:r>
        <w:rPr>
          <w:rFonts w:ascii="Times New Roman" w:eastAsia="Times New Roman" w:hAnsi="Times New Roman"/>
          <w:sz w:val="28"/>
          <w:szCs w:val="28"/>
        </w:rPr>
        <w:t xml:space="preserve"> </w:t>
      </w:r>
      <w:r w:rsidRPr="00E734F8">
        <w:rPr>
          <w:rFonts w:ascii="Times New Roman" w:eastAsia="Times New Roman" w:hAnsi="Times New Roman"/>
          <w:sz w:val="28"/>
          <w:szCs w:val="28"/>
        </w:rPr>
        <w:t>then confirm their slots or deserve th</w:t>
      </w:r>
      <w:r>
        <w:rPr>
          <w:rFonts w:ascii="Times New Roman" w:eastAsia="Times New Roman" w:hAnsi="Times New Roman"/>
          <w:sz w:val="28"/>
          <w:szCs w:val="28"/>
        </w:rPr>
        <w:t>ei</w:t>
      </w:r>
      <w:r w:rsidRPr="00E734F8">
        <w:rPr>
          <w:rFonts w:ascii="Times New Roman" w:eastAsia="Times New Roman" w:hAnsi="Times New Roman"/>
          <w:sz w:val="28"/>
          <w:szCs w:val="28"/>
        </w:rPr>
        <w:t>r place</w:t>
      </w:r>
      <w:r>
        <w:rPr>
          <w:rFonts w:ascii="Times New Roman" w:eastAsia="Times New Roman" w:hAnsi="Times New Roman"/>
          <w:sz w:val="28"/>
          <w:szCs w:val="28"/>
        </w:rPr>
        <w:t>.</w:t>
      </w:r>
    </w:p>
    <w:p w14:paraId="70FE2F7F" w14:textId="77777777" w:rsidR="0072165E" w:rsidRDefault="0072165E" w:rsidP="0072165E">
      <w:pPr>
        <w:pStyle w:val="heading2d0ff2acf-a9e9-414b-97bf-6fa2ca416708"/>
        <w:tabs>
          <w:tab w:val="left" w:pos="1440"/>
        </w:tabs>
        <w:autoSpaceDE w:val="0"/>
        <w:jc w:val="both"/>
        <w:rPr>
          <w:rFonts w:ascii="Times New Roman" w:eastAsia="Times New Roman" w:hAnsi="Times New Roman"/>
          <w:i w:val="0"/>
          <w:iCs w:val="0"/>
          <w:sz w:val="32"/>
          <w:szCs w:val="32"/>
        </w:rPr>
      </w:pPr>
      <w:r w:rsidRPr="00E734F8">
        <w:rPr>
          <w:rFonts w:ascii="Times New Roman" w:eastAsia="Times New Roman" w:hAnsi="Times New Roman"/>
          <w:i w:val="0"/>
          <w:iCs w:val="0"/>
          <w:sz w:val="32"/>
          <w:szCs w:val="32"/>
        </w:rPr>
        <w:t>6.3.3 Output</w:t>
      </w:r>
    </w:p>
    <w:p w14:paraId="62710562" w14:textId="77777777" w:rsidR="0072165E" w:rsidRPr="00E734F8" w:rsidRDefault="0072165E" w:rsidP="0072165E">
      <w:pPr>
        <w:pStyle w:val="heading2d0ff2acf-a9e9-414b-97bf-6fa2ca416708"/>
        <w:tabs>
          <w:tab w:val="left" w:pos="1440"/>
        </w:tabs>
        <w:autoSpaceDE w:val="0"/>
        <w:jc w:val="both"/>
        <w:rPr>
          <w:rFonts w:ascii="Times New Roman" w:eastAsia="Times New Roman" w:hAnsi="Times New Roman"/>
          <w:b w:val="0"/>
          <w:bCs w:val="0"/>
          <w:i w:val="0"/>
          <w:iCs w:val="0"/>
        </w:rPr>
      </w:pPr>
      <w:r w:rsidRPr="00E734F8">
        <w:rPr>
          <w:rFonts w:ascii="Times New Roman" w:eastAsia="Times New Roman" w:hAnsi="Times New Roman"/>
          <w:b w:val="0"/>
          <w:bCs w:val="0"/>
          <w:i w:val="0"/>
          <w:iCs w:val="0"/>
        </w:rPr>
        <w:t xml:space="preserve">System provides following privileges based on your selection. </w:t>
      </w:r>
    </w:p>
    <w:p w14:paraId="0A62BE41" w14:textId="229875EF" w:rsidR="0072165E" w:rsidRPr="0051629F" w:rsidRDefault="0072165E" w:rsidP="0051629F">
      <w:pPr>
        <w:pStyle w:val="Normal1"/>
        <w:tabs>
          <w:tab w:val="left" w:pos="1440"/>
        </w:tabs>
        <w:autoSpaceDE w:val="0"/>
        <w:jc w:val="both"/>
        <w:rPr>
          <w:rFonts w:cs="Arial"/>
          <w:sz w:val="32"/>
          <w:szCs w:val="28"/>
        </w:rPr>
      </w:pPr>
      <w:r w:rsidRPr="00E734F8">
        <w:rPr>
          <w:rFonts w:ascii="Times New Roman" w:eastAsia="Times New Roman" w:hAnsi="Times New Roman"/>
          <w:sz w:val="28"/>
          <w:szCs w:val="28"/>
        </w:rPr>
        <w:t xml:space="preserve">Participant - Sends Confirmation letter on screen and their slot </w:t>
      </w:r>
      <w:proofErr w:type="gramStart"/>
      <w:r w:rsidRPr="00E734F8">
        <w:rPr>
          <w:rFonts w:ascii="Times New Roman" w:eastAsia="Times New Roman" w:hAnsi="Times New Roman"/>
          <w:sz w:val="28"/>
          <w:szCs w:val="28"/>
        </w:rPr>
        <w:t>no .</w:t>
      </w:r>
      <w:proofErr w:type="gramEnd"/>
    </w:p>
    <w:p w14:paraId="1EE91A32" w14:textId="77777777" w:rsidR="0051629F" w:rsidRDefault="0051629F" w:rsidP="0051629F">
      <w:pPr>
        <w:pStyle w:val="heading2d0ff2acf-a9e9-414b-97bf-6fa2ca416708"/>
        <w:keepNext w:val="0"/>
        <w:autoSpaceDE w:val="0"/>
        <w:spacing w:before="0" w:after="0"/>
        <w:jc w:val="both"/>
        <w:rPr>
          <w:rFonts w:ascii="Times New Roman" w:eastAsia="Times New Roman" w:hAnsi="Times New Roman"/>
          <w:b w:val="0"/>
          <w:bCs w:val="0"/>
          <w:i w:val="0"/>
          <w:iCs w:val="0"/>
        </w:rPr>
      </w:pPr>
    </w:p>
    <w:p w14:paraId="529B8215" w14:textId="4BA89F03" w:rsidR="006441CF" w:rsidRPr="0051629F" w:rsidRDefault="0072165E" w:rsidP="0051629F">
      <w:pPr>
        <w:pStyle w:val="heading2d0ff2acf-a9e9-414b-97bf-6fa2ca416708"/>
        <w:keepNext w:val="0"/>
        <w:autoSpaceDE w:val="0"/>
        <w:spacing w:before="0" w:after="0"/>
        <w:jc w:val="both"/>
        <w:rPr>
          <w:rFonts w:ascii="Times New Roman" w:eastAsia="Times New Roman" w:hAnsi="Times New Roman"/>
          <w:b w:val="0"/>
          <w:bCs w:val="0"/>
          <w:i w:val="0"/>
          <w:iCs w:val="0"/>
        </w:rPr>
      </w:pPr>
      <w:r w:rsidRPr="0072165E">
        <w:rPr>
          <w:rFonts w:ascii="Times New Roman" w:eastAsia="Times New Roman" w:hAnsi="Times New Roman"/>
          <w:b w:val="0"/>
          <w:bCs w:val="0"/>
          <w:i w:val="0"/>
          <w:iCs w:val="0"/>
        </w:rPr>
        <w:t xml:space="preserve"> </w:t>
      </w:r>
      <w:r w:rsidRPr="0051629F">
        <w:rPr>
          <w:rFonts w:ascii="Times New Roman" w:eastAsia="Times New Roman" w:hAnsi="Times New Roman"/>
          <w:b w:val="0"/>
          <w:i w:val="0"/>
        </w:rPr>
        <w:t>Audience - Destination of the events and their pass for entry and all the information of the event.</w:t>
      </w:r>
    </w:p>
    <w:p w14:paraId="27D7AA0B" w14:textId="17A338C6" w:rsidR="006441CF" w:rsidRPr="0051629F" w:rsidRDefault="006441CF" w:rsidP="007804FF">
      <w:pPr>
        <w:rPr>
          <w:rFonts w:ascii="Arial" w:hAnsi="Arial" w:cs="Arial"/>
          <w:b/>
          <w:sz w:val="28"/>
          <w:szCs w:val="28"/>
        </w:rPr>
      </w:pPr>
    </w:p>
    <w:p w14:paraId="6BC5B00F" w14:textId="4DF1279E" w:rsidR="006441CF" w:rsidRDefault="006441CF" w:rsidP="007804FF">
      <w:pPr>
        <w:rPr>
          <w:rFonts w:ascii="Arial" w:hAnsi="Arial" w:cs="Arial"/>
          <w:b/>
          <w:sz w:val="32"/>
          <w:szCs w:val="32"/>
        </w:rPr>
      </w:pPr>
    </w:p>
    <w:p w14:paraId="3789B16A" w14:textId="6CCBE381" w:rsidR="0051629F" w:rsidRDefault="0051629F" w:rsidP="007804FF">
      <w:pPr>
        <w:rPr>
          <w:rFonts w:ascii="Arial" w:hAnsi="Arial" w:cs="Arial"/>
          <w:b/>
          <w:sz w:val="32"/>
          <w:szCs w:val="32"/>
        </w:rPr>
      </w:pPr>
    </w:p>
    <w:p w14:paraId="64E3BE80" w14:textId="10103169" w:rsidR="0051629F" w:rsidRDefault="0051629F" w:rsidP="007804FF">
      <w:pPr>
        <w:rPr>
          <w:rFonts w:ascii="Arial" w:hAnsi="Arial" w:cs="Arial"/>
          <w:b/>
          <w:sz w:val="32"/>
          <w:szCs w:val="32"/>
        </w:rPr>
      </w:pPr>
    </w:p>
    <w:p w14:paraId="584434C0" w14:textId="77777777" w:rsidR="0051629F" w:rsidRDefault="0051629F" w:rsidP="007804FF">
      <w:pPr>
        <w:rPr>
          <w:rFonts w:ascii="Arial" w:hAnsi="Arial" w:cs="Arial"/>
          <w:b/>
          <w:sz w:val="32"/>
          <w:szCs w:val="32"/>
        </w:rPr>
      </w:pPr>
    </w:p>
    <w:p w14:paraId="2D75F0C7" w14:textId="77777777" w:rsidR="000C166B" w:rsidRDefault="000C166B" w:rsidP="00D115D9">
      <w:pPr>
        <w:pStyle w:val="1Heading1"/>
        <w:numPr>
          <w:ilvl w:val="0"/>
          <w:numId w:val="0"/>
        </w:numPr>
      </w:pPr>
    </w:p>
    <w:p w14:paraId="5B2FF1F4" w14:textId="1DB114C1" w:rsidR="00D115D9" w:rsidRDefault="00D115D9" w:rsidP="00D115D9">
      <w:pPr>
        <w:pStyle w:val="1Heading1"/>
        <w:numPr>
          <w:ilvl w:val="0"/>
          <w:numId w:val="0"/>
        </w:numPr>
      </w:pPr>
      <w:r>
        <w:t>7. Database Schema</w:t>
      </w:r>
    </w:p>
    <w:p w14:paraId="59621407" w14:textId="77777777" w:rsidR="00D115D9" w:rsidRDefault="00D115D9" w:rsidP="00D115D9">
      <w:pPr>
        <w:pStyle w:val="Normal1"/>
        <w:rPr>
          <w:rFonts w:ascii="Times New Roman" w:eastAsia="Times New Roman" w:hAnsi="Times New Roman"/>
        </w:rPr>
      </w:pPr>
    </w:p>
    <w:p w14:paraId="24F542C2" w14:textId="77777777" w:rsidR="002367DE" w:rsidRPr="002367DE" w:rsidRDefault="002367DE" w:rsidP="002367DE">
      <w:pPr>
        <w:pStyle w:val="Normal1"/>
        <w:rPr>
          <w:rFonts w:ascii="Times New Roman" w:eastAsia="Times New Roman" w:hAnsi="Times New Roman"/>
          <w:sz w:val="28"/>
          <w:szCs w:val="28"/>
        </w:rPr>
      </w:pPr>
      <w:r w:rsidRPr="002367DE">
        <w:rPr>
          <w:rFonts w:ascii="Times New Roman" w:eastAsia="Times New Roman" w:hAnsi="Times New Roman"/>
          <w:sz w:val="28"/>
          <w:szCs w:val="28"/>
        </w:rPr>
        <w:t>The proposed database schema is as follows:</w:t>
      </w:r>
    </w:p>
    <w:p w14:paraId="700EE291" w14:textId="77777777" w:rsidR="002367DE" w:rsidRPr="002367DE" w:rsidRDefault="002367DE" w:rsidP="002367DE">
      <w:pPr>
        <w:pStyle w:val="Normal1"/>
        <w:rPr>
          <w:rFonts w:ascii="Times New Roman" w:eastAsia="Times New Roman" w:hAnsi="Times New Roman"/>
          <w:sz w:val="28"/>
          <w:szCs w:val="28"/>
        </w:rPr>
      </w:pPr>
    </w:p>
    <w:p w14:paraId="0616C991" w14:textId="77777777" w:rsidR="002367DE" w:rsidRPr="00E654B5" w:rsidRDefault="002367DE" w:rsidP="002367DE">
      <w:pPr>
        <w:pStyle w:val="Heading21"/>
        <w:keepNext w:val="0"/>
        <w:numPr>
          <w:ilvl w:val="0"/>
          <w:numId w:val="11"/>
        </w:numPr>
        <w:tabs>
          <w:tab w:val="left" w:pos="720"/>
        </w:tabs>
        <w:autoSpaceDE w:val="0"/>
        <w:spacing w:before="0" w:after="0"/>
        <w:rPr>
          <w:rFonts w:ascii="Times New Roman" w:eastAsia="Times New Roman" w:hAnsi="Times New Roman"/>
          <w:bCs w:val="0"/>
          <w:i w:val="0"/>
          <w:iCs w:val="0"/>
        </w:rPr>
      </w:pPr>
      <w:r w:rsidRPr="00E654B5">
        <w:rPr>
          <w:rFonts w:ascii="Times New Roman" w:eastAsia="Times New Roman" w:hAnsi="Times New Roman"/>
          <w:bCs w:val="0"/>
          <w:i w:val="0"/>
          <w:iCs w:val="0"/>
        </w:rPr>
        <w:t>Student Details:</w:t>
      </w:r>
    </w:p>
    <w:p w14:paraId="2642590C" w14:textId="65293469" w:rsidR="002367DE" w:rsidRDefault="002367DE" w:rsidP="00DF389D">
      <w:pPr>
        <w:pStyle w:val="Heading21"/>
        <w:keepNext w:val="0"/>
        <w:numPr>
          <w:ilvl w:val="2"/>
          <w:numId w:val="9"/>
        </w:numPr>
        <w:autoSpaceDE w:val="0"/>
        <w:spacing w:before="0" w:after="0"/>
        <w:rPr>
          <w:rFonts w:ascii="Times New Roman" w:eastAsia="Times New Roman" w:hAnsi="Times New Roman"/>
          <w:b w:val="0"/>
          <w:bCs w:val="0"/>
          <w:i w:val="0"/>
          <w:iCs w:val="0"/>
        </w:rPr>
      </w:pPr>
      <w:r w:rsidRPr="002367DE">
        <w:rPr>
          <w:rFonts w:ascii="Times New Roman" w:eastAsia="Times New Roman" w:hAnsi="Times New Roman"/>
          <w:b w:val="0"/>
          <w:bCs w:val="0"/>
          <w:i w:val="0"/>
          <w:iCs w:val="0"/>
        </w:rPr>
        <w:t>Enrollment ID (uniquely assigned by the system</w:t>
      </w:r>
      <w:r w:rsidR="00DF389D">
        <w:rPr>
          <w:rFonts w:ascii="Times New Roman" w:eastAsia="Times New Roman" w:hAnsi="Times New Roman"/>
          <w:b w:val="0"/>
          <w:bCs w:val="0"/>
          <w:i w:val="0"/>
          <w:iCs w:val="0"/>
        </w:rPr>
        <w:t>)</w:t>
      </w:r>
    </w:p>
    <w:p w14:paraId="78CC8119" w14:textId="49DFE341" w:rsidR="00DF389D" w:rsidRPr="00DF389D" w:rsidRDefault="00DF389D" w:rsidP="00DF389D">
      <w:pPr>
        <w:pStyle w:val="Normal1"/>
        <w:numPr>
          <w:ilvl w:val="2"/>
          <w:numId w:val="9"/>
        </w:numPr>
      </w:pPr>
      <w:r>
        <w:t>Profile of Student</w:t>
      </w:r>
    </w:p>
    <w:p w14:paraId="39F3BC66" w14:textId="77777777" w:rsidR="000A77D3" w:rsidRDefault="002367DE" w:rsidP="000A77D3">
      <w:pPr>
        <w:pStyle w:val="Heading21"/>
        <w:keepNext w:val="0"/>
        <w:numPr>
          <w:ilvl w:val="2"/>
          <w:numId w:val="9"/>
        </w:numPr>
        <w:autoSpaceDE w:val="0"/>
        <w:spacing w:before="0" w:after="0"/>
        <w:rPr>
          <w:rFonts w:ascii="Times New Roman" w:eastAsia="Times New Roman" w:hAnsi="Times New Roman"/>
          <w:b w:val="0"/>
          <w:bCs w:val="0"/>
          <w:i w:val="0"/>
          <w:iCs w:val="0"/>
        </w:rPr>
      </w:pPr>
      <w:r w:rsidRPr="002367DE">
        <w:rPr>
          <w:rFonts w:ascii="Times New Roman" w:eastAsia="Times New Roman" w:hAnsi="Times New Roman"/>
          <w:b w:val="0"/>
          <w:bCs w:val="0"/>
          <w:i w:val="0"/>
          <w:iCs w:val="0"/>
        </w:rPr>
        <w:t>Marks</w:t>
      </w:r>
    </w:p>
    <w:p w14:paraId="045F98AD" w14:textId="50EF8CA4" w:rsidR="002367DE" w:rsidRPr="000A77D3" w:rsidRDefault="000A77D3" w:rsidP="000A77D3">
      <w:pPr>
        <w:pStyle w:val="Heading21"/>
        <w:keepNext w:val="0"/>
        <w:numPr>
          <w:ilvl w:val="2"/>
          <w:numId w:val="9"/>
        </w:numPr>
        <w:autoSpaceDE w:val="0"/>
        <w:spacing w:before="0" w:after="0"/>
        <w:rPr>
          <w:rFonts w:ascii="Times New Roman" w:eastAsia="Times New Roman" w:hAnsi="Times New Roman"/>
          <w:b w:val="0"/>
          <w:bCs w:val="0"/>
          <w:i w:val="0"/>
          <w:iCs w:val="0"/>
        </w:rPr>
      </w:pPr>
      <w:r>
        <w:rPr>
          <w:rFonts w:ascii="Times New Roman" w:eastAsia="Times New Roman" w:hAnsi="Times New Roman"/>
          <w:b w:val="0"/>
          <w:bCs w:val="0"/>
          <w:i w:val="0"/>
          <w:iCs w:val="0"/>
        </w:rPr>
        <w:t>Attendance</w:t>
      </w:r>
      <w:r w:rsidR="002367DE" w:rsidRPr="002367DE">
        <w:rPr>
          <w:rFonts w:ascii="Times New Roman" w:eastAsia="Times New Roman" w:hAnsi="Times New Roman"/>
          <w:b w:val="0"/>
          <w:bCs w:val="0"/>
          <w:i w:val="0"/>
          <w:iCs w:val="0"/>
        </w:rPr>
        <w:t xml:space="preserve"> </w:t>
      </w:r>
    </w:p>
    <w:p w14:paraId="6270CE6E" w14:textId="77777777" w:rsidR="002367DE" w:rsidRPr="00E654B5" w:rsidRDefault="002367DE" w:rsidP="002367DE">
      <w:pPr>
        <w:pStyle w:val="Normal1"/>
        <w:rPr>
          <w:rFonts w:ascii="Times New Roman" w:eastAsia="Times New Roman" w:hAnsi="Times New Roman"/>
          <w:b/>
          <w:sz w:val="28"/>
          <w:szCs w:val="28"/>
        </w:rPr>
      </w:pPr>
    </w:p>
    <w:p w14:paraId="1CAC4AE6" w14:textId="77777777" w:rsidR="002367DE" w:rsidRPr="00E654B5" w:rsidRDefault="002367DE" w:rsidP="002367DE">
      <w:pPr>
        <w:pStyle w:val="Normal1"/>
        <w:numPr>
          <w:ilvl w:val="0"/>
          <w:numId w:val="11"/>
        </w:numPr>
        <w:rPr>
          <w:rFonts w:ascii="Times New Roman" w:eastAsia="Times New Roman" w:hAnsi="Times New Roman"/>
          <w:b/>
          <w:sz w:val="28"/>
          <w:szCs w:val="28"/>
        </w:rPr>
      </w:pPr>
      <w:r w:rsidRPr="00E654B5">
        <w:rPr>
          <w:rFonts w:ascii="Times New Roman" w:eastAsia="Times New Roman" w:hAnsi="Times New Roman"/>
          <w:b/>
          <w:sz w:val="28"/>
          <w:szCs w:val="28"/>
        </w:rPr>
        <w:t xml:space="preserve">Employee Details: </w:t>
      </w:r>
    </w:p>
    <w:p w14:paraId="18C2137A" w14:textId="2DA5380B" w:rsidR="002367DE" w:rsidRPr="002367DE" w:rsidRDefault="002367DE" w:rsidP="002367DE">
      <w:pPr>
        <w:pStyle w:val="Heading21"/>
        <w:keepNext w:val="0"/>
        <w:numPr>
          <w:ilvl w:val="2"/>
          <w:numId w:val="10"/>
        </w:numPr>
        <w:autoSpaceDE w:val="0"/>
        <w:spacing w:before="0" w:after="0"/>
        <w:rPr>
          <w:rFonts w:ascii="Times New Roman" w:eastAsia="Times New Roman" w:hAnsi="Times New Roman"/>
          <w:b w:val="0"/>
          <w:bCs w:val="0"/>
          <w:i w:val="0"/>
          <w:iCs w:val="0"/>
        </w:rPr>
      </w:pPr>
      <w:r w:rsidRPr="002367DE">
        <w:rPr>
          <w:rFonts w:ascii="Times New Roman" w:eastAsia="Times New Roman" w:hAnsi="Times New Roman"/>
          <w:b w:val="0"/>
          <w:bCs w:val="0"/>
          <w:i w:val="0"/>
          <w:iCs w:val="0"/>
        </w:rPr>
        <w:t>Employee ID (uniquely assigned by the system)</w:t>
      </w:r>
    </w:p>
    <w:p w14:paraId="6871F274" w14:textId="77777777" w:rsidR="002367DE" w:rsidRPr="002367DE" w:rsidRDefault="002367DE" w:rsidP="002367DE">
      <w:pPr>
        <w:pStyle w:val="Heading21"/>
        <w:keepNext w:val="0"/>
        <w:numPr>
          <w:ilvl w:val="2"/>
          <w:numId w:val="10"/>
        </w:numPr>
        <w:autoSpaceDE w:val="0"/>
        <w:spacing w:before="0" w:after="0"/>
        <w:rPr>
          <w:rFonts w:ascii="Times New Roman" w:eastAsia="Times New Roman" w:hAnsi="Times New Roman"/>
          <w:b w:val="0"/>
          <w:bCs w:val="0"/>
          <w:i w:val="0"/>
          <w:iCs w:val="0"/>
        </w:rPr>
      </w:pPr>
      <w:r w:rsidRPr="002367DE">
        <w:rPr>
          <w:rFonts w:ascii="Times New Roman" w:eastAsia="Times New Roman" w:hAnsi="Times New Roman"/>
          <w:b w:val="0"/>
          <w:bCs w:val="0"/>
          <w:i w:val="0"/>
          <w:iCs w:val="0"/>
        </w:rPr>
        <w:t xml:space="preserve">Post </w:t>
      </w:r>
    </w:p>
    <w:p w14:paraId="46A01ED0" w14:textId="3AF0F319" w:rsidR="000A77D3" w:rsidRDefault="00DF389D" w:rsidP="000A77D3">
      <w:pPr>
        <w:pStyle w:val="Heading21"/>
        <w:keepNext w:val="0"/>
        <w:numPr>
          <w:ilvl w:val="2"/>
          <w:numId w:val="10"/>
        </w:numPr>
        <w:autoSpaceDE w:val="0"/>
        <w:spacing w:before="0" w:after="0"/>
        <w:rPr>
          <w:rFonts w:ascii="Times New Roman" w:eastAsia="Times New Roman" w:hAnsi="Times New Roman"/>
          <w:b w:val="0"/>
          <w:bCs w:val="0"/>
          <w:i w:val="0"/>
          <w:iCs w:val="0"/>
        </w:rPr>
      </w:pPr>
      <w:r>
        <w:rPr>
          <w:rFonts w:ascii="Times New Roman" w:eastAsia="Times New Roman" w:hAnsi="Times New Roman"/>
          <w:b w:val="0"/>
          <w:bCs w:val="0"/>
          <w:i w:val="0"/>
          <w:iCs w:val="0"/>
        </w:rPr>
        <w:t xml:space="preserve">Profile </w:t>
      </w:r>
      <w:proofErr w:type="gramStart"/>
      <w:r>
        <w:rPr>
          <w:rFonts w:ascii="Times New Roman" w:eastAsia="Times New Roman" w:hAnsi="Times New Roman"/>
          <w:b w:val="0"/>
          <w:bCs w:val="0"/>
          <w:i w:val="0"/>
          <w:iCs w:val="0"/>
        </w:rPr>
        <w:t>of  Employee</w:t>
      </w:r>
      <w:proofErr w:type="gramEnd"/>
    </w:p>
    <w:p w14:paraId="37788E7C" w14:textId="2663FFD8" w:rsidR="000A77D3" w:rsidRDefault="000A77D3" w:rsidP="000A77D3">
      <w:pPr>
        <w:pStyle w:val="Normal1"/>
        <w:numPr>
          <w:ilvl w:val="2"/>
          <w:numId w:val="10"/>
        </w:numPr>
      </w:pPr>
      <w:r>
        <w:t>Update Marks of student</w:t>
      </w:r>
    </w:p>
    <w:p w14:paraId="655AC7D3" w14:textId="2C4560B6" w:rsidR="000A77D3" w:rsidRPr="000A77D3" w:rsidRDefault="000A77D3" w:rsidP="000A77D3">
      <w:pPr>
        <w:pStyle w:val="Normal1"/>
        <w:numPr>
          <w:ilvl w:val="2"/>
          <w:numId w:val="10"/>
        </w:numPr>
      </w:pPr>
      <w:r>
        <w:t>Update Attendance of Student</w:t>
      </w:r>
    </w:p>
    <w:p w14:paraId="0907841E" w14:textId="77777777" w:rsidR="002367DE" w:rsidRPr="002367DE" w:rsidRDefault="002367DE" w:rsidP="002367DE">
      <w:pPr>
        <w:pStyle w:val="Heading21"/>
        <w:keepNext w:val="0"/>
        <w:autoSpaceDE w:val="0"/>
        <w:spacing w:before="0" w:after="0"/>
        <w:ind w:left="850"/>
        <w:rPr>
          <w:rFonts w:ascii="Times New Roman" w:eastAsia="Times New Roman" w:hAnsi="Times New Roman"/>
          <w:b w:val="0"/>
          <w:bCs w:val="0"/>
          <w:i w:val="0"/>
          <w:iCs w:val="0"/>
        </w:rPr>
      </w:pPr>
      <w:r w:rsidRPr="002367DE">
        <w:rPr>
          <w:rFonts w:ascii="Times New Roman" w:eastAsia="Times New Roman" w:hAnsi="Times New Roman"/>
          <w:b w:val="0"/>
          <w:bCs w:val="0"/>
          <w:i w:val="0"/>
          <w:iCs w:val="0"/>
        </w:rPr>
        <w:t xml:space="preserve"> </w:t>
      </w:r>
      <w:r w:rsidRPr="002367DE">
        <w:rPr>
          <w:rFonts w:ascii="Times New Roman" w:eastAsia="Times New Roman" w:hAnsi="Times New Roman"/>
        </w:rPr>
        <w:t xml:space="preserve"> </w:t>
      </w:r>
    </w:p>
    <w:p w14:paraId="00641F1C" w14:textId="77777777" w:rsidR="002367DE" w:rsidRPr="00E654B5" w:rsidRDefault="002367DE" w:rsidP="002367DE">
      <w:pPr>
        <w:pStyle w:val="Normal1"/>
        <w:numPr>
          <w:ilvl w:val="0"/>
          <w:numId w:val="11"/>
        </w:numPr>
        <w:rPr>
          <w:rFonts w:ascii="Times New Roman" w:hAnsi="Times New Roman"/>
          <w:b/>
          <w:sz w:val="28"/>
          <w:szCs w:val="28"/>
        </w:rPr>
      </w:pPr>
      <w:r w:rsidRPr="00E654B5">
        <w:rPr>
          <w:rFonts w:ascii="Times New Roman" w:hAnsi="Times New Roman"/>
          <w:b/>
          <w:sz w:val="28"/>
          <w:szCs w:val="28"/>
        </w:rPr>
        <w:t>Fest Details:</w:t>
      </w:r>
    </w:p>
    <w:p w14:paraId="1C0A2F18" w14:textId="77777777" w:rsidR="002367DE" w:rsidRPr="002367DE" w:rsidRDefault="002367DE" w:rsidP="002367DE">
      <w:pPr>
        <w:pStyle w:val="Normal1"/>
        <w:numPr>
          <w:ilvl w:val="3"/>
          <w:numId w:val="10"/>
        </w:numPr>
        <w:rPr>
          <w:rFonts w:ascii="Times New Roman" w:hAnsi="Times New Roman"/>
          <w:sz w:val="28"/>
          <w:szCs w:val="28"/>
        </w:rPr>
      </w:pPr>
      <w:r w:rsidRPr="002367DE">
        <w:rPr>
          <w:rFonts w:ascii="Times New Roman" w:hAnsi="Times New Roman"/>
          <w:sz w:val="28"/>
          <w:szCs w:val="28"/>
        </w:rPr>
        <w:t>Calendar</w:t>
      </w:r>
    </w:p>
    <w:p w14:paraId="4DBD6EDB" w14:textId="77777777" w:rsidR="002367DE" w:rsidRPr="002367DE" w:rsidRDefault="002367DE" w:rsidP="002367DE">
      <w:pPr>
        <w:pStyle w:val="Normal1"/>
        <w:numPr>
          <w:ilvl w:val="3"/>
          <w:numId w:val="10"/>
        </w:numPr>
        <w:rPr>
          <w:rFonts w:ascii="Times New Roman" w:hAnsi="Times New Roman"/>
          <w:sz w:val="28"/>
          <w:szCs w:val="28"/>
        </w:rPr>
      </w:pPr>
      <w:r w:rsidRPr="002367DE">
        <w:rPr>
          <w:rFonts w:ascii="Times New Roman" w:hAnsi="Times New Roman"/>
          <w:sz w:val="28"/>
          <w:szCs w:val="28"/>
        </w:rPr>
        <w:t>Recruitment</w:t>
      </w:r>
    </w:p>
    <w:p w14:paraId="7752A631" w14:textId="77777777" w:rsidR="002367DE" w:rsidRPr="002367DE" w:rsidRDefault="002367DE" w:rsidP="002367DE">
      <w:pPr>
        <w:pStyle w:val="Normal1"/>
        <w:numPr>
          <w:ilvl w:val="3"/>
          <w:numId w:val="10"/>
        </w:numPr>
        <w:rPr>
          <w:rFonts w:ascii="Times New Roman" w:hAnsi="Times New Roman"/>
          <w:sz w:val="28"/>
          <w:szCs w:val="28"/>
        </w:rPr>
      </w:pPr>
      <w:r w:rsidRPr="002367DE">
        <w:rPr>
          <w:rFonts w:ascii="Times New Roman" w:hAnsi="Times New Roman"/>
          <w:sz w:val="28"/>
          <w:szCs w:val="28"/>
        </w:rPr>
        <w:t>Registration Fees</w:t>
      </w:r>
    </w:p>
    <w:p w14:paraId="12E2CC9B" w14:textId="77777777" w:rsidR="007804FF" w:rsidRPr="007804FF" w:rsidRDefault="007804FF" w:rsidP="007804FF">
      <w:pPr>
        <w:pStyle w:val="BodyText"/>
        <w:rPr>
          <w:lang w:val="en-US"/>
        </w:rPr>
      </w:pPr>
    </w:p>
    <w:p w14:paraId="51BA785C" w14:textId="77777777" w:rsidR="007804FF" w:rsidRDefault="007804FF" w:rsidP="007804FF">
      <w:pPr>
        <w:autoSpaceDE w:val="0"/>
        <w:rPr>
          <w:rFonts w:ascii="Times New Roman" w:eastAsia="Times New Roman" w:hAnsi="Times New Roman"/>
          <w:b/>
          <w:bCs/>
          <w:sz w:val="28"/>
          <w:szCs w:val="28"/>
        </w:rPr>
      </w:pPr>
    </w:p>
    <w:p w14:paraId="6ACC8334" w14:textId="77777777" w:rsidR="007804FF" w:rsidRDefault="007804FF" w:rsidP="007804FF">
      <w:pPr>
        <w:autoSpaceDE w:val="0"/>
        <w:rPr>
          <w:rFonts w:ascii="Times New Roman" w:eastAsia="Times New Roman" w:hAnsi="Times New Roman"/>
          <w:b/>
          <w:bCs/>
          <w:sz w:val="28"/>
          <w:szCs w:val="28"/>
        </w:rPr>
      </w:pPr>
    </w:p>
    <w:p w14:paraId="42D25967" w14:textId="77777777" w:rsidR="007804FF" w:rsidRDefault="007804FF" w:rsidP="007804FF">
      <w:pPr>
        <w:autoSpaceDE w:val="0"/>
        <w:rPr>
          <w:rFonts w:ascii="Times New Roman" w:eastAsia="Times New Roman" w:hAnsi="Times New Roman"/>
          <w:b/>
          <w:bCs/>
          <w:sz w:val="28"/>
          <w:szCs w:val="28"/>
        </w:rPr>
      </w:pPr>
    </w:p>
    <w:p w14:paraId="1ABC9378" w14:textId="77777777" w:rsidR="007804FF" w:rsidRDefault="007804FF" w:rsidP="007804FF">
      <w:pPr>
        <w:autoSpaceDE w:val="0"/>
        <w:rPr>
          <w:rFonts w:ascii="Times New Roman" w:eastAsia="Times New Roman" w:hAnsi="Times New Roman"/>
          <w:b/>
          <w:bCs/>
          <w:sz w:val="28"/>
          <w:szCs w:val="28"/>
        </w:rPr>
      </w:pPr>
    </w:p>
    <w:p w14:paraId="695E56A4" w14:textId="77777777" w:rsidR="007804FF" w:rsidRDefault="007804FF" w:rsidP="007804FF">
      <w:pPr>
        <w:pStyle w:val="SIMS"/>
        <w:rPr>
          <w:rFonts w:ascii="Times New Roman" w:eastAsia="Times New Roman" w:hAnsi="Times New Roman"/>
          <w:sz w:val="28"/>
          <w:szCs w:val="28"/>
        </w:rPr>
      </w:pPr>
    </w:p>
    <w:p w14:paraId="14E29C21" w14:textId="77777777" w:rsidR="00E11FF0" w:rsidRPr="00E11FF0" w:rsidRDefault="00E11FF0" w:rsidP="00E11FF0">
      <w:pPr>
        <w:pStyle w:val="Normal1"/>
        <w:autoSpaceDE w:val="0"/>
        <w:rPr>
          <w:rFonts w:ascii="Times New Roman" w:eastAsia="Times New Roman" w:hAnsi="Times New Roman"/>
          <w:b/>
          <w:sz w:val="28"/>
          <w:szCs w:val="28"/>
          <w:lang w:val="en-GB"/>
        </w:rPr>
      </w:pPr>
    </w:p>
    <w:p w14:paraId="217C8631" w14:textId="77777777" w:rsidR="000C166B" w:rsidRDefault="000C166B" w:rsidP="0051475C">
      <w:pPr>
        <w:pStyle w:val="1Heading1"/>
        <w:numPr>
          <w:ilvl w:val="0"/>
          <w:numId w:val="0"/>
        </w:numPr>
      </w:pPr>
      <w:bookmarkStart w:id="3" w:name="_Toc264027839"/>
    </w:p>
    <w:p w14:paraId="74001756" w14:textId="20A2D2C5" w:rsidR="0051475C" w:rsidRDefault="0051475C" w:rsidP="0051475C">
      <w:pPr>
        <w:pStyle w:val="1Heading1"/>
        <w:numPr>
          <w:ilvl w:val="0"/>
          <w:numId w:val="0"/>
        </w:numPr>
      </w:pPr>
      <w:r>
        <w:t>8. Test Cases</w:t>
      </w:r>
      <w:bookmarkEnd w:id="3"/>
    </w:p>
    <w:p w14:paraId="4360F8BE" w14:textId="77777777" w:rsidR="0051475C" w:rsidRPr="0051475C" w:rsidRDefault="0051475C" w:rsidP="0051475C">
      <w:pPr>
        <w:pStyle w:val="BodyText"/>
        <w:rPr>
          <w:sz w:val="28"/>
          <w:szCs w:val="28"/>
          <w:lang w:val="en-US"/>
        </w:rPr>
      </w:pPr>
    </w:p>
    <w:p w14:paraId="428C2B6A" w14:textId="0CA32D8C" w:rsidR="0051475C" w:rsidRPr="0051475C" w:rsidRDefault="0051475C" w:rsidP="0051475C">
      <w:pPr>
        <w:pStyle w:val="Normal1"/>
        <w:autoSpaceDE w:val="0"/>
        <w:rPr>
          <w:rFonts w:ascii="Times New Roman" w:eastAsia="Times New Roman" w:hAnsi="Times New Roman"/>
          <w:color w:val="000000"/>
          <w:sz w:val="28"/>
          <w:szCs w:val="28"/>
        </w:rPr>
      </w:pPr>
      <w:r w:rsidRPr="0051475C">
        <w:rPr>
          <w:rFonts w:ascii="Times New Roman" w:eastAsia="Times New Roman" w:hAnsi="Times New Roman"/>
          <w:sz w:val="28"/>
          <w:szCs w:val="28"/>
        </w:rPr>
        <w:t xml:space="preserve">Sample Test cases for the login by Registered </w:t>
      </w:r>
      <w:r w:rsidR="002F3611">
        <w:rPr>
          <w:rFonts w:ascii="Times New Roman" w:eastAsia="Times New Roman" w:hAnsi="Times New Roman"/>
          <w:sz w:val="28"/>
          <w:szCs w:val="28"/>
        </w:rPr>
        <w:t>Student</w:t>
      </w:r>
      <w:r w:rsidRPr="0051475C">
        <w:rPr>
          <w:rFonts w:ascii="Times New Roman" w:eastAsia="Times New Roman" w:hAnsi="Times New Roman"/>
          <w:sz w:val="28"/>
          <w:szCs w:val="28"/>
        </w:rPr>
        <w:t xml:space="preserve"> / Authorized Employee are as under based on the </w:t>
      </w:r>
      <w:r w:rsidRPr="0051475C">
        <w:rPr>
          <w:rFonts w:ascii="Times New Roman" w:eastAsia="Times New Roman" w:hAnsi="Times New Roman"/>
          <w:color w:val="000000"/>
          <w:sz w:val="28"/>
          <w:szCs w:val="28"/>
        </w:rPr>
        <w:t>following inputs:</w:t>
      </w:r>
    </w:p>
    <w:p w14:paraId="166A4E03" w14:textId="1F3BCA3B" w:rsidR="0051475C" w:rsidRPr="0051475C" w:rsidRDefault="0051475C" w:rsidP="0051475C">
      <w:pPr>
        <w:pStyle w:val="Normal1"/>
        <w:tabs>
          <w:tab w:val="left" w:pos="720"/>
        </w:tabs>
        <w:autoSpaceDE w:val="0"/>
        <w:rPr>
          <w:rFonts w:ascii="Times New Roman" w:eastAsia="Times New Roman" w:hAnsi="Times New Roman"/>
          <w:color w:val="000000"/>
          <w:sz w:val="28"/>
          <w:szCs w:val="28"/>
        </w:rPr>
      </w:pPr>
      <w:r w:rsidRPr="0051475C">
        <w:rPr>
          <w:rFonts w:ascii="Times New Roman" w:eastAsia="Times New Roman" w:hAnsi="Times New Roman"/>
          <w:color w:val="000000"/>
          <w:sz w:val="28"/>
          <w:szCs w:val="28"/>
        </w:rPr>
        <w:t>User</w:t>
      </w:r>
      <w:r>
        <w:rPr>
          <w:rFonts w:ascii="Times New Roman" w:eastAsia="Times New Roman" w:hAnsi="Times New Roman"/>
          <w:color w:val="000000"/>
          <w:sz w:val="28"/>
          <w:szCs w:val="28"/>
        </w:rPr>
        <w:t>-</w:t>
      </w:r>
      <w:r w:rsidRPr="0051475C">
        <w:rPr>
          <w:rFonts w:ascii="Times New Roman" w:eastAsia="Times New Roman" w:hAnsi="Times New Roman"/>
          <w:color w:val="000000"/>
          <w:sz w:val="28"/>
          <w:szCs w:val="28"/>
        </w:rPr>
        <w:t>ID</w:t>
      </w:r>
      <w:r>
        <w:rPr>
          <w:rFonts w:ascii="Times New Roman" w:eastAsia="Times New Roman" w:hAnsi="Times New Roman"/>
          <w:color w:val="000000"/>
          <w:sz w:val="28"/>
          <w:szCs w:val="28"/>
        </w:rPr>
        <w:t>:</w:t>
      </w:r>
      <w:r w:rsidRPr="0051475C">
        <w:rPr>
          <w:rFonts w:ascii="Times New Roman" w:eastAsia="Times New Roman" w:hAnsi="Times New Roman"/>
          <w:color w:val="000000"/>
          <w:sz w:val="28"/>
          <w:szCs w:val="28"/>
        </w:rPr>
        <w:t xml:space="preserve"> 6 digit (mandatory)</w:t>
      </w:r>
    </w:p>
    <w:p w14:paraId="073F8E07" w14:textId="25EA0E85" w:rsidR="0051475C" w:rsidRPr="0051475C" w:rsidRDefault="0051475C" w:rsidP="0051475C">
      <w:pPr>
        <w:pStyle w:val="Normal1"/>
        <w:rPr>
          <w:rFonts w:ascii="Times New Roman" w:eastAsia="Times New Roman" w:hAnsi="Times New Roman"/>
          <w:color w:val="000000"/>
          <w:sz w:val="28"/>
          <w:szCs w:val="28"/>
        </w:rPr>
      </w:pPr>
      <w:r w:rsidRPr="0051475C">
        <w:rPr>
          <w:rFonts w:ascii="Times New Roman" w:eastAsia="Times New Roman" w:hAnsi="Times New Roman"/>
          <w:color w:val="000000"/>
          <w:sz w:val="28"/>
          <w:szCs w:val="28"/>
        </w:rPr>
        <w:t>Password</w:t>
      </w:r>
      <w:r>
        <w:rPr>
          <w:rFonts w:ascii="Times New Roman" w:eastAsia="Times New Roman" w:hAnsi="Times New Roman"/>
          <w:color w:val="000000"/>
          <w:sz w:val="28"/>
          <w:szCs w:val="28"/>
        </w:rPr>
        <w:t>:</w:t>
      </w:r>
      <w:r w:rsidRPr="0051475C">
        <w:rPr>
          <w:rFonts w:ascii="Times New Roman" w:eastAsia="Times New Roman" w:hAnsi="Times New Roman"/>
          <w:color w:val="000000"/>
          <w:sz w:val="28"/>
          <w:szCs w:val="28"/>
        </w:rPr>
        <w:t xml:space="preserve"> 6-10 characters (mandatory)</w:t>
      </w:r>
    </w:p>
    <w:p w14:paraId="2C385A37" w14:textId="040578E2" w:rsidR="0051475C" w:rsidRPr="0051475C" w:rsidRDefault="0051475C" w:rsidP="0051475C">
      <w:pPr>
        <w:pStyle w:val="Normal1"/>
        <w:numPr>
          <w:ilvl w:val="0"/>
          <w:numId w:val="12"/>
        </w:numPr>
        <w:tabs>
          <w:tab w:val="left" w:pos="720"/>
        </w:tabs>
        <w:autoSpaceDE w:val="0"/>
        <w:jc w:val="both"/>
        <w:rPr>
          <w:rFonts w:ascii="Times New Roman" w:eastAsia="Times New Roman" w:hAnsi="Times New Roman"/>
          <w:sz w:val="28"/>
          <w:szCs w:val="28"/>
        </w:rPr>
      </w:pPr>
      <w:r w:rsidRPr="0051475C">
        <w:rPr>
          <w:rFonts w:ascii="Times New Roman" w:eastAsia="Times New Roman" w:hAnsi="Times New Roman"/>
          <w:color w:val="000000"/>
          <w:sz w:val="28"/>
          <w:szCs w:val="28"/>
        </w:rPr>
        <w:t>After accepting these inputs, the user will be provided with access role-based access to the</w:t>
      </w:r>
      <w:r w:rsidRPr="0051475C">
        <w:rPr>
          <w:rFonts w:ascii="Times New Roman" w:eastAsia="Times New Roman" w:hAnsi="Times New Roman"/>
          <w:sz w:val="28"/>
          <w:szCs w:val="28"/>
        </w:rPr>
        <w:t xml:space="preserve"> system (Authentication and Authorization)</w:t>
      </w:r>
    </w:p>
    <w:p w14:paraId="08E9C840" w14:textId="1057E406" w:rsidR="0051475C" w:rsidRPr="0051475C" w:rsidRDefault="0051475C" w:rsidP="0051475C">
      <w:pPr>
        <w:pStyle w:val="Normal1"/>
        <w:numPr>
          <w:ilvl w:val="1"/>
          <w:numId w:val="12"/>
        </w:numPr>
        <w:tabs>
          <w:tab w:val="left" w:pos="1440"/>
        </w:tabs>
        <w:autoSpaceDE w:val="0"/>
        <w:jc w:val="both"/>
        <w:rPr>
          <w:rFonts w:ascii="Times New Roman" w:eastAsia="Times New Roman" w:hAnsi="Times New Roman"/>
          <w:sz w:val="28"/>
          <w:szCs w:val="28"/>
        </w:rPr>
      </w:pPr>
      <w:r w:rsidRPr="0051475C">
        <w:rPr>
          <w:rFonts w:ascii="Times New Roman" w:eastAsia="Times New Roman" w:hAnsi="Times New Roman"/>
          <w:sz w:val="28"/>
          <w:szCs w:val="28"/>
        </w:rPr>
        <w:t xml:space="preserve">Administrators – To add </w:t>
      </w:r>
      <w:r w:rsidR="002F3611">
        <w:rPr>
          <w:rFonts w:ascii="Times New Roman" w:eastAsia="Times New Roman" w:hAnsi="Times New Roman"/>
          <w:sz w:val="28"/>
          <w:szCs w:val="28"/>
        </w:rPr>
        <w:t>student and employee records.</w:t>
      </w:r>
    </w:p>
    <w:p w14:paraId="0BB3F1AE" w14:textId="2260B509" w:rsidR="0051475C" w:rsidRDefault="0051475C" w:rsidP="0051475C">
      <w:pPr>
        <w:pStyle w:val="Normal1"/>
        <w:numPr>
          <w:ilvl w:val="1"/>
          <w:numId w:val="12"/>
        </w:numPr>
        <w:tabs>
          <w:tab w:val="left" w:pos="1440"/>
        </w:tabs>
        <w:autoSpaceDE w:val="0"/>
        <w:jc w:val="both"/>
        <w:rPr>
          <w:rFonts w:ascii="Times New Roman" w:eastAsia="Times New Roman" w:hAnsi="Times New Roman"/>
          <w:sz w:val="28"/>
          <w:szCs w:val="28"/>
        </w:rPr>
      </w:pPr>
      <w:r w:rsidRPr="0051475C">
        <w:rPr>
          <w:rFonts w:ascii="Times New Roman" w:eastAsia="Times New Roman" w:hAnsi="Times New Roman"/>
          <w:sz w:val="28"/>
          <w:szCs w:val="28"/>
        </w:rPr>
        <w:t xml:space="preserve">Registered </w:t>
      </w:r>
      <w:r w:rsidR="002F3611">
        <w:rPr>
          <w:rFonts w:ascii="Times New Roman" w:eastAsia="Times New Roman" w:hAnsi="Times New Roman"/>
          <w:sz w:val="28"/>
          <w:szCs w:val="28"/>
        </w:rPr>
        <w:t>Employee</w:t>
      </w:r>
      <w:r w:rsidRPr="0051475C">
        <w:rPr>
          <w:rFonts w:ascii="Times New Roman" w:eastAsia="Times New Roman" w:hAnsi="Times New Roman"/>
          <w:sz w:val="28"/>
          <w:szCs w:val="28"/>
        </w:rPr>
        <w:t xml:space="preserve"> –To add</w:t>
      </w:r>
      <w:r w:rsidR="002F3611">
        <w:rPr>
          <w:rFonts w:ascii="Times New Roman" w:eastAsia="Times New Roman" w:hAnsi="Times New Roman"/>
          <w:sz w:val="28"/>
          <w:szCs w:val="28"/>
        </w:rPr>
        <w:t>/update marks and attendance of students</w:t>
      </w:r>
      <w:r w:rsidRPr="0051475C">
        <w:rPr>
          <w:rFonts w:ascii="Times New Roman" w:eastAsia="Times New Roman" w:hAnsi="Times New Roman"/>
          <w:sz w:val="28"/>
          <w:szCs w:val="28"/>
        </w:rPr>
        <w:t xml:space="preserve">. </w:t>
      </w:r>
    </w:p>
    <w:p w14:paraId="730DF15F" w14:textId="26903303" w:rsidR="002F3611" w:rsidRPr="0051475C" w:rsidRDefault="002F3611" w:rsidP="0051475C">
      <w:pPr>
        <w:pStyle w:val="Normal1"/>
        <w:numPr>
          <w:ilvl w:val="1"/>
          <w:numId w:val="12"/>
        </w:numPr>
        <w:tabs>
          <w:tab w:val="left" w:pos="1440"/>
        </w:tabs>
        <w:autoSpaceDE w:val="0"/>
        <w:jc w:val="both"/>
        <w:rPr>
          <w:rFonts w:ascii="Times New Roman" w:eastAsia="Times New Roman" w:hAnsi="Times New Roman"/>
          <w:sz w:val="28"/>
          <w:szCs w:val="28"/>
        </w:rPr>
      </w:pPr>
      <w:r>
        <w:rPr>
          <w:rFonts w:ascii="Times New Roman" w:eastAsia="Times New Roman" w:hAnsi="Times New Roman"/>
          <w:sz w:val="28"/>
          <w:szCs w:val="28"/>
        </w:rPr>
        <w:t>Registered Students- To preview their updated records.</w:t>
      </w:r>
    </w:p>
    <w:p w14:paraId="1CDB9D17" w14:textId="3935C2CD" w:rsidR="0051475C" w:rsidRDefault="0051475C" w:rsidP="00623B27">
      <w:pPr>
        <w:pStyle w:val="Normal1"/>
        <w:rPr>
          <w:sz w:val="28"/>
          <w:szCs w:val="28"/>
        </w:rPr>
      </w:pPr>
    </w:p>
    <w:p w14:paraId="5E7EFAA1" w14:textId="0B30D9AF" w:rsidR="00623B27" w:rsidRDefault="00623B27" w:rsidP="00623B27">
      <w:pPr>
        <w:pStyle w:val="Normal1"/>
        <w:numPr>
          <w:ilvl w:val="0"/>
          <w:numId w:val="14"/>
        </w:numPr>
        <w:rPr>
          <w:sz w:val="28"/>
          <w:szCs w:val="28"/>
        </w:rPr>
      </w:pPr>
      <w:r>
        <w:rPr>
          <w:sz w:val="28"/>
          <w:szCs w:val="28"/>
        </w:rPr>
        <w:t>Admin can access his account by using</w:t>
      </w:r>
    </w:p>
    <w:p w14:paraId="6C1BD814" w14:textId="59FB86EC" w:rsidR="00623B27" w:rsidRDefault="00623B27" w:rsidP="00623B27">
      <w:pPr>
        <w:pStyle w:val="Normal1"/>
        <w:ind w:left="720"/>
        <w:rPr>
          <w:b/>
          <w:sz w:val="28"/>
          <w:szCs w:val="28"/>
          <w:u w:val="single"/>
        </w:rPr>
      </w:pPr>
      <w:r>
        <w:rPr>
          <w:sz w:val="28"/>
          <w:szCs w:val="28"/>
        </w:rPr>
        <w:t xml:space="preserve">Username: </w:t>
      </w:r>
      <w:proofErr w:type="spellStart"/>
      <w:r w:rsidRPr="00623B27">
        <w:rPr>
          <w:b/>
          <w:sz w:val="28"/>
          <w:szCs w:val="28"/>
        </w:rPr>
        <w:t>itinshuk</w:t>
      </w:r>
      <w:proofErr w:type="spellEnd"/>
    </w:p>
    <w:p w14:paraId="2173FE87" w14:textId="6E77D3CD" w:rsidR="00623B27" w:rsidRPr="00623B27" w:rsidRDefault="00623B27" w:rsidP="00623B27">
      <w:pPr>
        <w:pStyle w:val="Normal1"/>
        <w:ind w:left="720"/>
        <w:rPr>
          <w:sz w:val="28"/>
          <w:szCs w:val="28"/>
        </w:rPr>
      </w:pPr>
      <w:r>
        <w:rPr>
          <w:sz w:val="28"/>
          <w:szCs w:val="28"/>
        </w:rPr>
        <w:t xml:space="preserve">Password:  </w:t>
      </w:r>
      <w:proofErr w:type="spellStart"/>
      <w:r w:rsidRPr="00623B27">
        <w:rPr>
          <w:b/>
          <w:sz w:val="28"/>
          <w:szCs w:val="28"/>
        </w:rPr>
        <w:t>itinshuk</w:t>
      </w:r>
      <w:proofErr w:type="spellEnd"/>
    </w:p>
    <w:p w14:paraId="54C0AA8B" w14:textId="6FC5B518" w:rsidR="001D6A0D" w:rsidRDefault="001D6A0D">
      <w:pPr>
        <w:rPr>
          <w:sz w:val="28"/>
          <w:szCs w:val="28"/>
        </w:rPr>
      </w:pPr>
    </w:p>
    <w:p w14:paraId="0EC157FA" w14:textId="77777777" w:rsidR="001D6A0D" w:rsidRDefault="001D6A0D">
      <w:pPr>
        <w:rPr>
          <w:sz w:val="28"/>
          <w:szCs w:val="28"/>
        </w:rPr>
      </w:pPr>
      <w:r>
        <w:rPr>
          <w:sz w:val="28"/>
          <w:szCs w:val="28"/>
        </w:rPr>
        <w:br w:type="page"/>
      </w:r>
    </w:p>
    <w:p w14:paraId="2BCCEDA6" w14:textId="5A886007" w:rsidR="00C112C9" w:rsidRDefault="00C112C9">
      <w:pPr>
        <w:rPr>
          <w:sz w:val="28"/>
          <w:szCs w:val="28"/>
        </w:rPr>
      </w:pPr>
    </w:p>
    <w:p w14:paraId="3CD8C542" w14:textId="63145136" w:rsidR="00C74F91" w:rsidRDefault="00C74F91">
      <w:pPr>
        <w:rPr>
          <w:sz w:val="28"/>
          <w:szCs w:val="28"/>
        </w:rPr>
      </w:pPr>
    </w:p>
    <w:p w14:paraId="1D7C7576" w14:textId="4AB2F879" w:rsidR="00C74F91" w:rsidRDefault="00C74F91">
      <w:pPr>
        <w:rPr>
          <w:sz w:val="28"/>
          <w:szCs w:val="28"/>
        </w:rPr>
      </w:pPr>
    </w:p>
    <w:p w14:paraId="4EF3142C" w14:textId="5E59AA22" w:rsidR="00C74F91" w:rsidRDefault="00C74F91">
      <w:pPr>
        <w:rPr>
          <w:sz w:val="28"/>
          <w:szCs w:val="28"/>
        </w:rPr>
      </w:pPr>
    </w:p>
    <w:p w14:paraId="30E0C580" w14:textId="3A058F99" w:rsidR="00C74F91" w:rsidRDefault="00C74F91">
      <w:pPr>
        <w:rPr>
          <w:sz w:val="28"/>
          <w:szCs w:val="28"/>
        </w:rPr>
      </w:pPr>
    </w:p>
    <w:p w14:paraId="0262C118" w14:textId="21966766" w:rsidR="00C74F91" w:rsidRDefault="00C74F91">
      <w:pPr>
        <w:rPr>
          <w:sz w:val="28"/>
          <w:szCs w:val="28"/>
        </w:rPr>
      </w:pPr>
    </w:p>
    <w:p w14:paraId="220977F2" w14:textId="52D6B533" w:rsidR="00C74F91" w:rsidRDefault="00C74F91">
      <w:pPr>
        <w:rPr>
          <w:b/>
          <w:sz w:val="96"/>
          <w:szCs w:val="28"/>
          <w:u w:val="single"/>
        </w:rPr>
      </w:pPr>
      <w:r>
        <w:rPr>
          <w:sz w:val="96"/>
          <w:szCs w:val="28"/>
        </w:rPr>
        <w:t xml:space="preserve">     </w:t>
      </w:r>
      <w:r w:rsidRPr="00C74F91">
        <w:rPr>
          <w:b/>
          <w:sz w:val="96"/>
          <w:szCs w:val="28"/>
          <w:u w:val="single"/>
        </w:rPr>
        <w:t>CODE OF PROJECT</w:t>
      </w:r>
    </w:p>
    <w:p w14:paraId="11F24B6F" w14:textId="17449600" w:rsidR="00C74F91" w:rsidRDefault="00C74F91">
      <w:pPr>
        <w:rPr>
          <w:b/>
          <w:sz w:val="96"/>
          <w:szCs w:val="28"/>
          <w:u w:val="single"/>
        </w:rPr>
      </w:pPr>
    </w:p>
    <w:p w14:paraId="3D3B4C13" w14:textId="26E25915" w:rsidR="00C74F91" w:rsidRDefault="00C74F91">
      <w:pPr>
        <w:rPr>
          <w:b/>
          <w:sz w:val="96"/>
          <w:szCs w:val="28"/>
          <w:u w:val="single"/>
        </w:rPr>
      </w:pPr>
    </w:p>
    <w:p w14:paraId="54804ED9" w14:textId="595DBAF7" w:rsidR="00C74F91" w:rsidRDefault="00C74F91">
      <w:pPr>
        <w:rPr>
          <w:b/>
          <w:sz w:val="96"/>
          <w:szCs w:val="28"/>
          <w:u w:val="single"/>
        </w:rPr>
      </w:pPr>
    </w:p>
    <w:p w14:paraId="7BDA714A" w14:textId="063922BE" w:rsidR="00C74F91" w:rsidRDefault="00C74F91">
      <w:pPr>
        <w:rPr>
          <w:b/>
          <w:sz w:val="96"/>
          <w:szCs w:val="28"/>
          <w:u w:val="single"/>
        </w:rPr>
      </w:pPr>
    </w:p>
    <w:p w14:paraId="58F67411" w14:textId="01CF8DFD" w:rsidR="00C74F91" w:rsidRDefault="00C74F91">
      <w:pPr>
        <w:rPr>
          <w:b/>
          <w:sz w:val="96"/>
          <w:szCs w:val="28"/>
          <w:u w:val="single"/>
        </w:rPr>
      </w:pPr>
    </w:p>
    <w:p w14:paraId="1286E646" w14:textId="5C3CCA38" w:rsidR="00C74F91" w:rsidRDefault="00C74F91">
      <w:pPr>
        <w:rPr>
          <w:b/>
          <w:sz w:val="96"/>
          <w:szCs w:val="28"/>
          <w:u w:val="single"/>
        </w:rPr>
      </w:pPr>
    </w:p>
    <w:p w14:paraId="2326BF6E" w14:textId="208AA6D2" w:rsidR="00C74F91" w:rsidRDefault="00C74F91">
      <w:pPr>
        <w:rPr>
          <w:b/>
          <w:sz w:val="24"/>
          <w:szCs w:val="28"/>
          <w:u w:val="single"/>
        </w:rPr>
      </w:pPr>
    </w:p>
    <w:p w14:paraId="022E8130" w14:textId="4D1EB912" w:rsidR="00C74F91" w:rsidRDefault="00C74F91">
      <w:pPr>
        <w:rPr>
          <w:b/>
          <w:sz w:val="24"/>
          <w:szCs w:val="28"/>
          <w:u w:val="single"/>
        </w:rPr>
      </w:pPr>
    </w:p>
    <w:p w14:paraId="2EAECEF2" w14:textId="0345D782" w:rsidR="00C74F91" w:rsidRDefault="00C74F91">
      <w:pPr>
        <w:rPr>
          <w:b/>
          <w:sz w:val="24"/>
          <w:szCs w:val="28"/>
          <w:u w:val="single"/>
        </w:rPr>
      </w:pPr>
    </w:p>
    <w:p w14:paraId="49037BA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#include&lt;</w:t>
      </w:r>
      <w:proofErr w:type="spellStart"/>
      <w:r w:rsidRPr="00FB3C07">
        <w:rPr>
          <w:rFonts w:ascii="Courier New" w:hAnsi="Courier New" w:cs="Courier New"/>
          <w:sz w:val="24"/>
          <w:szCs w:val="24"/>
        </w:rPr>
        <w:t>conio.h</w:t>
      </w:r>
      <w:proofErr w:type="spellEnd"/>
      <w:r w:rsidRPr="00FB3C07">
        <w:rPr>
          <w:rFonts w:ascii="Courier New" w:hAnsi="Courier New" w:cs="Courier New"/>
          <w:sz w:val="24"/>
          <w:szCs w:val="24"/>
        </w:rPr>
        <w:t>&gt;</w:t>
      </w:r>
    </w:p>
    <w:p w14:paraId="25AAC0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#include&lt;</w:t>
      </w:r>
      <w:proofErr w:type="spellStart"/>
      <w:r w:rsidRPr="00FB3C07">
        <w:rPr>
          <w:rFonts w:ascii="Courier New" w:hAnsi="Courier New" w:cs="Courier New"/>
          <w:sz w:val="24"/>
          <w:szCs w:val="24"/>
        </w:rPr>
        <w:t>iostream.h</w:t>
      </w:r>
      <w:proofErr w:type="spellEnd"/>
      <w:r w:rsidRPr="00FB3C07">
        <w:rPr>
          <w:rFonts w:ascii="Courier New" w:hAnsi="Courier New" w:cs="Courier New"/>
          <w:sz w:val="24"/>
          <w:szCs w:val="24"/>
        </w:rPr>
        <w:t>&gt;</w:t>
      </w:r>
    </w:p>
    <w:p w14:paraId="22B8447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#include&lt;</w:t>
      </w:r>
      <w:proofErr w:type="spellStart"/>
      <w:r w:rsidRPr="00FB3C07">
        <w:rPr>
          <w:rFonts w:ascii="Courier New" w:hAnsi="Courier New" w:cs="Courier New"/>
          <w:sz w:val="24"/>
          <w:szCs w:val="24"/>
        </w:rPr>
        <w:t>stdlib.h</w:t>
      </w:r>
      <w:proofErr w:type="spellEnd"/>
      <w:r w:rsidRPr="00FB3C07">
        <w:rPr>
          <w:rFonts w:ascii="Courier New" w:hAnsi="Courier New" w:cs="Courier New"/>
          <w:sz w:val="24"/>
          <w:szCs w:val="24"/>
        </w:rPr>
        <w:t>&gt;</w:t>
      </w:r>
    </w:p>
    <w:p w14:paraId="1226CF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#include&lt;</w:t>
      </w:r>
      <w:proofErr w:type="spellStart"/>
      <w:r w:rsidRPr="00FB3C07">
        <w:rPr>
          <w:rFonts w:ascii="Courier New" w:hAnsi="Courier New" w:cs="Courier New"/>
          <w:sz w:val="24"/>
          <w:szCs w:val="24"/>
        </w:rPr>
        <w:t>graphics.h</w:t>
      </w:r>
      <w:proofErr w:type="spellEnd"/>
      <w:r w:rsidRPr="00FB3C07">
        <w:rPr>
          <w:rFonts w:ascii="Courier New" w:hAnsi="Courier New" w:cs="Courier New"/>
          <w:sz w:val="24"/>
          <w:szCs w:val="24"/>
        </w:rPr>
        <w:t>&gt;</w:t>
      </w:r>
    </w:p>
    <w:p w14:paraId="75EEDA1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#include&lt;</w:t>
      </w:r>
      <w:proofErr w:type="spellStart"/>
      <w:r w:rsidRPr="00FB3C07">
        <w:rPr>
          <w:rFonts w:ascii="Courier New" w:hAnsi="Courier New" w:cs="Courier New"/>
          <w:sz w:val="24"/>
          <w:szCs w:val="24"/>
        </w:rPr>
        <w:t>stdio.h</w:t>
      </w:r>
      <w:proofErr w:type="spellEnd"/>
      <w:r w:rsidRPr="00FB3C07">
        <w:rPr>
          <w:rFonts w:ascii="Courier New" w:hAnsi="Courier New" w:cs="Courier New"/>
          <w:sz w:val="24"/>
          <w:szCs w:val="24"/>
        </w:rPr>
        <w:t>&gt;</w:t>
      </w:r>
    </w:p>
    <w:p w14:paraId="6732598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#include&lt;</w:t>
      </w:r>
      <w:proofErr w:type="spellStart"/>
      <w:r w:rsidRPr="00FB3C07">
        <w:rPr>
          <w:rFonts w:ascii="Courier New" w:hAnsi="Courier New" w:cs="Courier New"/>
          <w:sz w:val="24"/>
          <w:szCs w:val="24"/>
        </w:rPr>
        <w:t>string.h</w:t>
      </w:r>
      <w:proofErr w:type="spellEnd"/>
      <w:r w:rsidRPr="00FB3C07">
        <w:rPr>
          <w:rFonts w:ascii="Courier New" w:hAnsi="Courier New" w:cs="Courier New"/>
          <w:sz w:val="24"/>
          <w:szCs w:val="24"/>
        </w:rPr>
        <w:t>&gt;</w:t>
      </w:r>
    </w:p>
    <w:p w14:paraId="11A0BB7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#include&lt;</w:t>
      </w:r>
      <w:proofErr w:type="spellStart"/>
      <w:r w:rsidRPr="00FB3C07">
        <w:rPr>
          <w:rFonts w:ascii="Courier New" w:hAnsi="Courier New" w:cs="Courier New"/>
          <w:sz w:val="24"/>
          <w:szCs w:val="24"/>
        </w:rPr>
        <w:t>dos.h</w:t>
      </w:r>
      <w:proofErr w:type="spellEnd"/>
      <w:r w:rsidRPr="00FB3C07">
        <w:rPr>
          <w:rFonts w:ascii="Courier New" w:hAnsi="Courier New" w:cs="Courier New"/>
          <w:sz w:val="24"/>
          <w:szCs w:val="24"/>
        </w:rPr>
        <w:t>&gt;</w:t>
      </w:r>
    </w:p>
    <w:p w14:paraId="5E4401D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#include&lt;</w:t>
      </w:r>
      <w:proofErr w:type="spellStart"/>
      <w:r w:rsidRPr="00FB3C07">
        <w:rPr>
          <w:rFonts w:ascii="Courier New" w:hAnsi="Courier New" w:cs="Courier New"/>
          <w:sz w:val="24"/>
          <w:szCs w:val="24"/>
        </w:rPr>
        <w:t>fstream.h</w:t>
      </w:r>
      <w:proofErr w:type="spellEnd"/>
      <w:r w:rsidRPr="00FB3C07">
        <w:rPr>
          <w:rFonts w:ascii="Courier New" w:hAnsi="Courier New" w:cs="Courier New"/>
          <w:sz w:val="24"/>
          <w:szCs w:val="24"/>
        </w:rPr>
        <w:t>&gt;</w:t>
      </w:r>
    </w:p>
    <w:p w14:paraId="720797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home</w:t>
      </w:r>
      <w:r>
        <w:rPr>
          <w:rFonts w:ascii="Courier New" w:hAnsi="Courier New" w:cs="Courier New"/>
          <w:sz w:val="24"/>
          <w:szCs w:val="24"/>
        </w:rPr>
        <w:t>(</w:t>
      </w:r>
      <w:proofErr w:type="gramEnd"/>
      <w:r w:rsidRPr="00FB3C07">
        <w:rPr>
          <w:rFonts w:ascii="Courier New" w:hAnsi="Courier New" w:cs="Courier New"/>
          <w:sz w:val="24"/>
          <w:szCs w:val="24"/>
        </w:rPr>
        <w:t>);</w:t>
      </w:r>
    </w:p>
    <w:p w14:paraId="285984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fest4();</w:t>
      </w:r>
    </w:p>
    <w:p w14:paraId="0D4F2B3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fest_4();</w:t>
      </w:r>
    </w:p>
    <w:p w14:paraId="313885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fest3();</w:t>
      </w:r>
    </w:p>
    <w:p w14:paraId="605497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284E15F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stucon</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6AD523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constu</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237C54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student(</w:t>
      </w:r>
      <w:proofErr w:type="gramEnd"/>
      <w:r w:rsidRPr="00FB3C07">
        <w:rPr>
          <w:rFonts w:ascii="Courier New" w:hAnsi="Courier New" w:cs="Courier New"/>
          <w:sz w:val="24"/>
          <w:szCs w:val="24"/>
        </w:rPr>
        <w:t>);</w:t>
      </w:r>
    </w:p>
    <w:p w14:paraId="4097D8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employee(</w:t>
      </w:r>
      <w:proofErr w:type="gramEnd"/>
      <w:r w:rsidRPr="00FB3C07">
        <w:rPr>
          <w:rFonts w:ascii="Courier New" w:hAnsi="Courier New" w:cs="Courier New"/>
          <w:sz w:val="24"/>
          <w:szCs w:val="24"/>
        </w:rPr>
        <w:t>);</w:t>
      </w:r>
    </w:p>
    <w:p w14:paraId="1C4F4C6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empsign</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933577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31AEA1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1378A9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16FABA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2BE125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login(</w:t>
      </w:r>
      <w:proofErr w:type="gramEnd"/>
      <w:r w:rsidRPr="00FB3C07">
        <w:rPr>
          <w:rFonts w:ascii="Courier New" w:hAnsi="Courier New" w:cs="Courier New"/>
          <w:sz w:val="24"/>
          <w:szCs w:val="24"/>
        </w:rPr>
        <w:t>);</w:t>
      </w:r>
    </w:p>
    <w:p w14:paraId="7778F88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stusign</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6E2F7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C2DC8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37986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tabnav</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83404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E94703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admincolor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FA264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adminselect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40485E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fest1();</w:t>
      </w:r>
    </w:p>
    <w:p w14:paraId="1C9175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fest_1();</w:t>
      </w:r>
    </w:p>
    <w:p w14:paraId="1358DBB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fest2();</w:t>
      </w:r>
    </w:p>
    <w:p w14:paraId="52F144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fest_2();</w:t>
      </w:r>
    </w:p>
    <w:p w14:paraId="0CDFF6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6F96F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A372E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1FE17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stuper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BE1BA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empper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DC352D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stuatt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94DF3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empatt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E8ADB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stumarks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01707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empstu</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E7CE7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78CDED3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sturegist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F1325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empregist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C8E13E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logo(</w:t>
      </w:r>
      <w:proofErr w:type="gramEnd"/>
      <w:r w:rsidRPr="00FB3C07">
        <w:rPr>
          <w:rFonts w:ascii="Courier New" w:hAnsi="Courier New" w:cs="Courier New"/>
          <w:sz w:val="24"/>
          <w:szCs w:val="24"/>
        </w:rPr>
        <w:t>);</w:t>
      </w:r>
    </w:p>
    <w:p w14:paraId="219EE6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logout(</w:t>
      </w:r>
      <w:proofErr w:type="gramEnd"/>
      <w:r w:rsidRPr="00FB3C07">
        <w:rPr>
          <w:rFonts w:ascii="Courier New" w:hAnsi="Courier New" w:cs="Courier New"/>
          <w:sz w:val="24"/>
          <w:szCs w:val="24"/>
        </w:rPr>
        <w:t>);</w:t>
      </w:r>
    </w:p>
    <w:p w14:paraId="68073F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logage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91EAC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empmarks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8CC193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 xml:space="preserve">void </w:t>
      </w:r>
      <w:proofErr w:type="spellStart"/>
      <w:proofErr w:type="gramStart"/>
      <w:r w:rsidRPr="00FB3C07">
        <w:rPr>
          <w:rFonts w:ascii="Courier New" w:hAnsi="Courier New" w:cs="Courier New"/>
          <w:sz w:val="24"/>
          <w:szCs w:val="24"/>
        </w:rPr>
        <w:t>empatt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8EF484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logagee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EB5106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union REGS </w:t>
      </w:r>
      <w:proofErr w:type="spellStart"/>
      <w:proofErr w:type="gramStart"/>
      <w:r w:rsidRPr="00FB3C07">
        <w:rPr>
          <w:rFonts w:ascii="Courier New" w:hAnsi="Courier New" w:cs="Courier New"/>
          <w:sz w:val="24"/>
          <w:szCs w:val="24"/>
        </w:rPr>
        <w:t>in,out</w:t>
      </w:r>
      <w:proofErr w:type="spellEnd"/>
      <w:proofErr w:type="gramEnd"/>
      <w:r w:rsidRPr="00FB3C07">
        <w:rPr>
          <w:rFonts w:ascii="Courier New" w:hAnsi="Courier New" w:cs="Courier New"/>
          <w:sz w:val="24"/>
          <w:szCs w:val="24"/>
        </w:rPr>
        <w:t>;</w:t>
      </w:r>
    </w:p>
    <w:p w14:paraId="1343313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struct mouse</w:t>
      </w:r>
    </w:p>
    <w:p w14:paraId="13C4A1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96B78B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proofErr w:type="gramStart"/>
      <w:r w:rsidRPr="00FB3C07">
        <w:rPr>
          <w:rFonts w:ascii="Courier New" w:hAnsi="Courier New" w:cs="Courier New"/>
          <w:sz w:val="24"/>
          <w:szCs w:val="24"/>
        </w:rPr>
        <w:t>x,y</w:t>
      </w:r>
      <w:proofErr w:type="gramEnd"/>
      <w:r w:rsidRPr="00FB3C07">
        <w:rPr>
          <w:rFonts w:ascii="Courier New" w:hAnsi="Courier New" w:cs="Courier New"/>
          <w:sz w:val="24"/>
          <w:szCs w:val="24"/>
        </w:rPr>
        <w:t>,button</w:t>
      </w:r>
      <w:proofErr w:type="spellEnd"/>
      <w:r w:rsidRPr="00FB3C07">
        <w:rPr>
          <w:rFonts w:ascii="Courier New" w:hAnsi="Courier New" w:cs="Courier New"/>
          <w:sz w:val="24"/>
          <w:szCs w:val="24"/>
        </w:rPr>
        <w:t>;</w:t>
      </w:r>
    </w:p>
    <w:p w14:paraId="2B028A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B92B1A9" w14:textId="77777777" w:rsidR="00C74F91" w:rsidRPr="00FB3C07" w:rsidRDefault="00C74F91" w:rsidP="00C74F91">
      <w:pPr>
        <w:pStyle w:val="PlainText"/>
        <w:rPr>
          <w:rFonts w:ascii="Courier New" w:hAnsi="Courier New" w:cs="Courier New"/>
          <w:sz w:val="24"/>
          <w:szCs w:val="24"/>
        </w:rPr>
      </w:pPr>
    </w:p>
    <w:p w14:paraId="65B671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mouse </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320511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9D4C53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in.x.ax=3;</w:t>
      </w:r>
    </w:p>
    <w:p w14:paraId="629E96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int86(</w:t>
      </w:r>
      <w:proofErr w:type="gramStart"/>
      <w:r w:rsidRPr="00FB3C07">
        <w:rPr>
          <w:rFonts w:ascii="Courier New" w:hAnsi="Courier New" w:cs="Courier New"/>
          <w:sz w:val="24"/>
          <w:szCs w:val="24"/>
        </w:rPr>
        <w:t>51,&amp;</w:t>
      </w:r>
      <w:proofErr w:type="gramEnd"/>
      <w:r w:rsidRPr="00FB3C07">
        <w:rPr>
          <w:rFonts w:ascii="Courier New" w:hAnsi="Courier New" w:cs="Courier New"/>
          <w:sz w:val="24"/>
          <w:szCs w:val="24"/>
        </w:rPr>
        <w:t>in,&amp;out);</w:t>
      </w:r>
    </w:p>
    <w:p w14:paraId="78F6720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mouse a;</w:t>
      </w:r>
    </w:p>
    <w:p w14:paraId="21818E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a.button</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out.x.bx</w:t>
      </w:r>
      <w:proofErr w:type="spellEnd"/>
      <w:proofErr w:type="gramEnd"/>
      <w:r w:rsidRPr="00FB3C07">
        <w:rPr>
          <w:rFonts w:ascii="Courier New" w:hAnsi="Courier New" w:cs="Courier New"/>
          <w:sz w:val="24"/>
          <w:szCs w:val="24"/>
        </w:rPr>
        <w:t>;</w:t>
      </w:r>
    </w:p>
    <w:p w14:paraId="0252E57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a.x</w:t>
      </w:r>
      <w:proofErr w:type="spellEnd"/>
      <w:r w:rsidRPr="00FB3C07">
        <w:rPr>
          <w:rFonts w:ascii="Courier New" w:hAnsi="Courier New" w:cs="Courier New"/>
          <w:sz w:val="24"/>
          <w:szCs w:val="24"/>
        </w:rPr>
        <w:t>=out.x.cx</w:t>
      </w:r>
      <w:proofErr w:type="gramEnd"/>
      <w:r w:rsidRPr="00FB3C07">
        <w:rPr>
          <w:rFonts w:ascii="Courier New" w:hAnsi="Courier New" w:cs="Courier New"/>
          <w:sz w:val="24"/>
          <w:szCs w:val="24"/>
        </w:rPr>
        <w:t>;</w:t>
      </w:r>
    </w:p>
    <w:p w14:paraId="413ADC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a.y</w:t>
      </w:r>
      <w:proofErr w:type="spellEnd"/>
      <w:proofErr w:type="gramEnd"/>
      <w:r w:rsidRPr="00FB3C07">
        <w:rPr>
          <w:rFonts w:ascii="Courier New" w:hAnsi="Courier New" w:cs="Courier New"/>
          <w:sz w:val="24"/>
          <w:szCs w:val="24"/>
        </w:rPr>
        <w:t>=</w:t>
      </w:r>
      <w:proofErr w:type="spellStart"/>
      <w:r w:rsidRPr="00FB3C07">
        <w:rPr>
          <w:rFonts w:ascii="Courier New" w:hAnsi="Courier New" w:cs="Courier New"/>
          <w:sz w:val="24"/>
          <w:szCs w:val="24"/>
        </w:rPr>
        <w:t>out.x.dx</w:t>
      </w:r>
      <w:proofErr w:type="spellEnd"/>
      <w:r w:rsidRPr="00FB3C07">
        <w:rPr>
          <w:rFonts w:ascii="Courier New" w:hAnsi="Courier New" w:cs="Courier New"/>
          <w:sz w:val="24"/>
          <w:szCs w:val="24"/>
        </w:rPr>
        <w:t>;</w:t>
      </w:r>
    </w:p>
    <w:p w14:paraId="0A2A108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return a;</w:t>
      </w:r>
    </w:p>
    <w:p w14:paraId="0AC865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44F09F5E" w14:textId="77777777" w:rsidR="00C74F91" w:rsidRPr="00FB3C07" w:rsidRDefault="00C74F91" w:rsidP="00C74F91">
      <w:pPr>
        <w:pStyle w:val="PlainText"/>
        <w:rPr>
          <w:rFonts w:ascii="Courier New" w:hAnsi="Courier New" w:cs="Courier New"/>
          <w:sz w:val="24"/>
          <w:szCs w:val="24"/>
        </w:rPr>
      </w:pPr>
    </w:p>
    <w:p w14:paraId="5E1EC1F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D044BB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8D998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in.x.ax=1;</w:t>
      </w:r>
    </w:p>
    <w:p w14:paraId="1EC20B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int86(</w:t>
      </w:r>
      <w:proofErr w:type="gramStart"/>
      <w:r w:rsidRPr="00FB3C07">
        <w:rPr>
          <w:rFonts w:ascii="Courier New" w:hAnsi="Courier New" w:cs="Courier New"/>
          <w:sz w:val="24"/>
          <w:szCs w:val="24"/>
        </w:rPr>
        <w:t>51,&amp;</w:t>
      </w:r>
      <w:proofErr w:type="gramEnd"/>
      <w:r w:rsidRPr="00FB3C07">
        <w:rPr>
          <w:rFonts w:ascii="Courier New" w:hAnsi="Courier New" w:cs="Courier New"/>
          <w:sz w:val="24"/>
          <w:szCs w:val="24"/>
        </w:rPr>
        <w:t>in,&amp;out);</w:t>
      </w:r>
    </w:p>
    <w:p w14:paraId="15307C0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013BA85" w14:textId="77777777" w:rsidR="00C74F91" w:rsidRPr="00FB3C07" w:rsidRDefault="00C74F91" w:rsidP="00C74F91">
      <w:pPr>
        <w:pStyle w:val="PlainText"/>
        <w:rPr>
          <w:rFonts w:ascii="Courier New" w:hAnsi="Courier New" w:cs="Courier New"/>
          <w:sz w:val="24"/>
          <w:szCs w:val="24"/>
        </w:rPr>
      </w:pPr>
    </w:p>
    <w:p w14:paraId="0FE731D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37007C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BE762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in.x.ax=2;</w:t>
      </w:r>
    </w:p>
    <w:p w14:paraId="26C491B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int86(</w:t>
      </w:r>
      <w:proofErr w:type="gramStart"/>
      <w:r w:rsidRPr="00FB3C07">
        <w:rPr>
          <w:rFonts w:ascii="Courier New" w:hAnsi="Courier New" w:cs="Courier New"/>
          <w:sz w:val="24"/>
          <w:szCs w:val="24"/>
        </w:rPr>
        <w:t>51,&amp;</w:t>
      </w:r>
      <w:proofErr w:type="gramEnd"/>
      <w:r w:rsidRPr="00FB3C07">
        <w:rPr>
          <w:rFonts w:ascii="Courier New" w:hAnsi="Courier New" w:cs="Courier New"/>
          <w:sz w:val="24"/>
          <w:szCs w:val="24"/>
        </w:rPr>
        <w:t>in,&amp;out);</w:t>
      </w:r>
    </w:p>
    <w:p w14:paraId="5E168F8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28C8EB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struct </w:t>
      </w:r>
      <w:proofErr w:type="spellStart"/>
      <w:r w:rsidRPr="00FB3C07">
        <w:rPr>
          <w:rFonts w:ascii="Courier New" w:hAnsi="Courier New" w:cs="Courier New"/>
          <w:sz w:val="24"/>
          <w:szCs w:val="24"/>
        </w:rPr>
        <w:t>stu</w:t>
      </w:r>
      <w:proofErr w:type="spellEnd"/>
    </w:p>
    <w:p w14:paraId="054C2B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63CBE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spellStart"/>
      <w:r w:rsidRPr="00FB3C07">
        <w:rPr>
          <w:rFonts w:ascii="Courier New" w:hAnsi="Courier New" w:cs="Courier New"/>
          <w:sz w:val="24"/>
          <w:szCs w:val="24"/>
        </w:rPr>
        <w:t>Stu_</w:t>
      </w:r>
      <w:proofErr w:type="gramStart"/>
      <w:r w:rsidRPr="00FB3C07">
        <w:rPr>
          <w:rFonts w:ascii="Courier New" w:hAnsi="Courier New" w:cs="Courier New"/>
          <w:sz w:val="24"/>
          <w:szCs w:val="24"/>
        </w:rPr>
        <w:t>ID</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w:t>
      </w:r>
    </w:p>
    <w:p w14:paraId="73565B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30];</w:t>
      </w:r>
    </w:p>
    <w:p w14:paraId="52F350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spellStart"/>
      <w:proofErr w:type="gramStart"/>
      <w:r w:rsidRPr="00FB3C07">
        <w:rPr>
          <w:rFonts w:ascii="Courier New" w:hAnsi="Courier New" w:cs="Courier New"/>
          <w:sz w:val="24"/>
          <w:szCs w:val="24"/>
        </w:rPr>
        <w:t>fname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w:t>
      </w:r>
    </w:p>
    <w:p w14:paraId="5B659D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spellStart"/>
      <w:proofErr w:type="gramStart"/>
      <w:r w:rsidRPr="00FB3C07">
        <w:rPr>
          <w:rFonts w:ascii="Courier New" w:hAnsi="Courier New" w:cs="Courier New"/>
          <w:sz w:val="24"/>
          <w:szCs w:val="24"/>
        </w:rPr>
        <w:t>mname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w:t>
      </w:r>
    </w:p>
    <w:p w14:paraId="645E73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dob[</w:t>
      </w:r>
      <w:proofErr w:type="gramEnd"/>
      <w:r w:rsidRPr="00FB3C07">
        <w:rPr>
          <w:rFonts w:ascii="Courier New" w:hAnsi="Courier New" w:cs="Courier New"/>
          <w:sz w:val="24"/>
          <w:szCs w:val="24"/>
        </w:rPr>
        <w:t>11];</w:t>
      </w:r>
    </w:p>
    <w:p w14:paraId="167A24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gender[</w:t>
      </w:r>
      <w:proofErr w:type="gramEnd"/>
      <w:r w:rsidRPr="00FB3C07">
        <w:rPr>
          <w:rFonts w:ascii="Courier New" w:hAnsi="Courier New" w:cs="Courier New"/>
          <w:sz w:val="24"/>
          <w:szCs w:val="24"/>
        </w:rPr>
        <w:t>7];</w:t>
      </w:r>
    </w:p>
    <w:p w14:paraId="66C68A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branch[</w:t>
      </w:r>
      <w:proofErr w:type="gramEnd"/>
      <w:r w:rsidRPr="00FB3C07">
        <w:rPr>
          <w:rFonts w:ascii="Courier New" w:hAnsi="Courier New" w:cs="Courier New"/>
          <w:sz w:val="24"/>
          <w:szCs w:val="24"/>
        </w:rPr>
        <w:t>10];</w:t>
      </w:r>
    </w:p>
    <w:p w14:paraId="69CA800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spellStart"/>
      <w:proofErr w:type="gramStart"/>
      <w:r w:rsidRPr="00FB3C07">
        <w:rPr>
          <w:rFonts w:ascii="Courier New" w:hAnsi="Courier New" w:cs="Courier New"/>
          <w:sz w:val="24"/>
          <w:szCs w:val="24"/>
        </w:rPr>
        <w:t>sem</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w:t>
      </w:r>
    </w:p>
    <w:p w14:paraId="189E5F6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email[</w:t>
      </w:r>
      <w:proofErr w:type="gramEnd"/>
      <w:r w:rsidRPr="00FB3C07">
        <w:rPr>
          <w:rFonts w:ascii="Courier New" w:hAnsi="Courier New" w:cs="Courier New"/>
          <w:sz w:val="24"/>
          <w:szCs w:val="24"/>
        </w:rPr>
        <w:t>30];</w:t>
      </w:r>
    </w:p>
    <w:p w14:paraId="0EBF3B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mobile[</w:t>
      </w:r>
      <w:proofErr w:type="gramEnd"/>
      <w:r w:rsidRPr="00FB3C07">
        <w:rPr>
          <w:rFonts w:ascii="Courier New" w:hAnsi="Courier New" w:cs="Courier New"/>
          <w:sz w:val="24"/>
          <w:szCs w:val="24"/>
        </w:rPr>
        <w:t>11];</w:t>
      </w:r>
    </w:p>
    <w:p w14:paraId="5952D1F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spellStart"/>
      <w:proofErr w:type="gramStart"/>
      <w:r w:rsidRPr="00FB3C07">
        <w:rPr>
          <w:rFonts w:ascii="Courier New" w:hAnsi="Courier New" w:cs="Courier New"/>
          <w:sz w:val="24"/>
          <w:szCs w:val="24"/>
        </w:rPr>
        <w:t>em</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w:t>
      </w:r>
    </w:p>
    <w:p w14:paraId="594EA8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address[</w:t>
      </w:r>
      <w:proofErr w:type="gramEnd"/>
      <w:r w:rsidRPr="00FB3C07">
        <w:rPr>
          <w:rFonts w:ascii="Courier New" w:hAnsi="Courier New" w:cs="Courier New"/>
          <w:sz w:val="24"/>
          <w:szCs w:val="24"/>
        </w:rPr>
        <w:t>50];</w:t>
      </w:r>
    </w:p>
    <w:p w14:paraId="39A915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city[</w:t>
      </w:r>
      <w:proofErr w:type="gramEnd"/>
      <w:r w:rsidRPr="00FB3C07">
        <w:rPr>
          <w:rFonts w:ascii="Courier New" w:hAnsi="Courier New" w:cs="Courier New"/>
          <w:sz w:val="24"/>
          <w:szCs w:val="24"/>
        </w:rPr>
        <w:t>10];</w:t>
      </w:r>
    </w:p>
    <w:p w14:paraId="26A667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state[</w:t>
      </w:r>
      <w:proofErr w:type="gramEnd"/>
      <w:r w:rsidRPr="00FB3C07">
        <w:rPr>
          <w:rFonts w:ascii="Courier New" w:hAnsi="Courier New" w:cs="Courier New"/>
          <w:sz w:val="24"/>
          <w:szCs w:val="24"/>
        </w:rPr>
        <w:t>20];</w:t>
      </w:r>
    </w:p>
    <w:p w14:paraId="58DAD97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pin[</w:t>
      </w:r>
      <w:proofErr w:type="gramEnd"/>
      <w:r w:rsidRPr="00FB3C07">
        <w:rPr>
          <w:rFonts w:ascii="Courier New" w:hAnsi="Courier New" w:cs="Courier New"/>
          <w:sz w:val="24"/>
          <w:szCs w:val="24"/>
        </w:rPr>
        <w:t>11];</w:t>
      </w:r>
    </w:p>
    <w:p w14:paraId="5ED4FF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int maths;</w:t>
      </w:r>
    </w:p>
    <w:p w14:paraId="2C5E5CD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int physics;</w:t>
      </w:r>
    </w:p>
    <w:p w14:paraId="3B1D3A5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int c;</w:t>
      </w:r>
    </w:p>
    <w:p w14:paraId="6B52F9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int java;</w:t>
      </w:r>
    </w:p>
    <w:p w14:paraId="6938FB0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cmc</w:t>
      </w:r>
      <w:proofErr w:type="spellEnd"/>
      <w:r w:rsidRPr="00FB3C07">
        <w:rPr>
          <w:rFonts w:ascii="Courier New" w:hAnsi="Courier New" w:cs="Courier New"/>
          <w:sz w:val="24"/>
          <w:szCs w:val="24"/>
        </w:rPr>
        <w:t>;</w:t>
      </w:r>
    </w:p>
    <w:p w14:paraId="4A025F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t>int matt;</w:t>
      </w:r>
    </w:p>
    <w:p w14:paraId="58095C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patt</w:t>
      </w:r>
      <w:proofErr w:type="spellEnd"/>
      <w:r w:rsidRPr="00FB3C07">
        <w:rPr>
          <w:rFonts w:ascii="Courier New" w:hAnsi="Courier New" w:cs="Courier New"/>
          <w:sz w:val="24"/>
          <w:szCs w:val="24"/>
        </w:rPr>
        <w:t>;</w:t>
      </w:r>
    </w:p>
    <w:p w14:paraId="7A39BAB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catt</w:t>
      </w:r>
      <w:proofErr w:type="spellEnd"/>
      <w:r w:rsidRPr="00FB3C07">
        <w:rPr>
          <w:rFonts w:ascii="Courier New" w:hAnsi="Courier New" w:cs="Courier New"/>
          <w:sz w:val="24"/>
          <w:szCs w:val="24"/>
        </w:rPr>
        <w:t>;</w:t>
      </w:r>
    </w:p>
    <w:p w14:paraId="13BD49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jatt</w:t>
      </w:r>
      <w:proofErr w:type="spellEnd"/>
      <w:r w:rsidRPr="00FB3C07">
        <w:rPr>
          <w:rFonts w:ascii="Courier New" w:hAnsi="Courier New" w:cs="Courier New"/>
          <w:sz w:val="24"/>
          <w:szCs w:val="24"/>
        </w:rPr>
        <w:t>;</w:t>
      </w:r>
    </w:p>
    <w:p w14:paraId="5FB530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cmcatt</w:t>
      </w:r>
      <w:proofErr w:type="spellEnd"/>
      <w:r w:rsidRPr="00FB3C07">
        <w:rPr>
          <w:rFonts w:ascii="Courier New" w:hAnsi="Courier New" w:cs="Courier New"/>
          <w:sz w:val="24"/>
          <w:szCs w:val="24"/>
        </w:rPr>
        <w:t>;</w:t>
      </w:r>
    </w:p>
    <w:p w14:paraId="450B1C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648472D" w14:textId="77777777" w:rsidR="00C74F91" w:rsidRPr="00FB3C07" w:rsidRDefault="00C74F91" w:rsidP="00C74F91">
      <w:pPr>
        <w:pStyle w:val="PlainText"/>
        <w:rPr>
          <w:rFonts w:ascii="Courier New" w:hAnsi="Courier New" w:cs="Courier New"/>
          <w:sz w:val="24"/>
          <w:szCs w:val="24"/>
        </w:rPr>
      </w:pPr>
    </w:p>
    <w:p w14:paraId="2DDF677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struct </w:t>
      </w:r>
      <w:proofErr w:type="gramStart"/>
      <w:r w:rsidRPr="00FB3C07">
        <w:rPr>
          <w:rFonts w:ascii="Courier New" w:hAnsi="Courier New" w:cs="Courier New"/>
          <w:sz w:val="24"/>
          <w:szCs w:val="24"/>
        </w:rPr>
        <w:t>emp{</w:t>
      </w:r>
      <w:proofErr w:type="gramEnd"/>
    </w:p>
    <w:p w14:paraId="6E90D2B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spellStart"/>
      <w:r w:rsidRPr="00FB3C07">
        <w:rPr>
          <w:rFonts w:ascii="Courier New" w:hAnsi="Courier New" w:cs="Courier New"/>
          <w:sz w:val="24"/>
          <w:szCs w:val="24"/>
        </w:rPr>
        <w:t>Emp_</w:t>
      </w:r>
      <w:proofErr w:type="gramStart"/>
      <w:r w:rsidRPr="00FB3C07">
        <w:rPr>
          <w:rFonts w:ascii="Courier New" w:hAnsi="Courier New" w:cs="Courier New"/>
          <w:sz w:val="24"/>
          <w:szCs w:val="24"/>
        </w:rPr>
        <w:t>ID</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w:t>
      </w:r>
    </w:p>
    <w:p w14:paraId="44F1715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30];</w:t>
      </w:r>
    </w:p>
    <w:p w14:paraId="7D95873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dob[</w:t>
      </w:r>
      <w:proofErr w:type="gramEnd"/>
      <w:r w:rsidRPr="00FB3C07">
        <w:rPr>
          <w:rFonts w:ascii="Courier New" w:hAnsi="Courier New" w:cs="Courier New"/>
          <w:sz w:val="24"/>
          <w:szCs w:val="24"/>
        </w:rPr>
        <w:t>11];</w:t>
      </w:r>
    </w:p>
    <w:p w14:paraId="6C724C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year[</w:t>
      </w:r>
      <w:proofErr w:type="gramEnd"/>
      <w:r w:rsidRPr="00FB3C07">
        <w:rPr>
          <w:rFonts w:ascii="Courier New" w:hAnsi="Courier New" w:cs="Courier New"/>
          <w:sz w:val="24"/>
          <w:szCs w:val="24"/>
        </w:rPr>
        <w:t>5];</w:t>
      </w:r>
    </w:p>
    <w:p w14:paraId="77F3C2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mobile[</w:t>
      </w:r>
      <w:proofErr w:type="gramEnd"/>
      <w:r w:rsidRPr="00FB3C07">
        <w:rPr>
          <w:rFonts w:ascii="Courier New" w:hAnsi="Courier New" w:cs="Courier New"/>
          <w:sz w:val="24"/>
          <w:szCs w:val="24"/>
        </w:rPr>
        <w:t>11];</w:t>
      </w:r>
    </w:p>
    <w:p w14:paraId="5D67E0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gen[</w:t>
      </w:r>
      <w:proofErr w:type="gramEnd"/>
      <w:r w:rsidRPr="00FB3C07">
        <w:rPr>
          <w:rFonts w:ascii="Courier New" w:hAnsi="Courier New" w:cs="Courier New"/>
          <w:sz w:val="24"/>
          <w:szCs w:val="24"/>
        </w:rPr>
        <w:t>8];</w:t>
      </w:r>
    </w:p>
    <w:p w14:paraId="752E03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mail[</w:t>
      </w:r>
      <w:proofErr w:type="gramEnd"/>
      <w:r w:rsidRPr="00FB3C07">
        <w:rPr>
          <w:rFonts w:ascii="Courier New" w:hAnsi="Courier New" w:cs="Courier New"/>
          <w:sz w:val="24"/>
          <w:szCs w:val="24"/>
        </w:rPr>
        <w:t>30];</w:t>
      </w:r>
    </w:p>
    <w:p w14:paraId="014640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add[</w:t>
      </w:r>
      <w:proofErr w:type="gramEnd"/>
      <w:r w:rsidRPr="00FB3C07">
        <w:rPr>
          <w:rFonts w:ascii="Courier New" w:hAnsi="Courier New" w:cs="Courier New"/>
          <w:sz w:val="24"/>
          <w:szCs w:val="24"/>
        </w:rPr>
        <w:t>50];</w:t>
      </w:r>
    </w:p>
    <w:p w14:paraId="7F14B3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city[</w:t>
      </w:r>
      <w:proofErr w:type="gramEnd"/>
      <w:r w:rsidRPr="00FB3C07">
        <w:rPr>
          <w:rFonts w:ascii="Courier New" w:hAnsi="Courier New" w:cs="Courier New"/>
          <w:sz w:val="24"/>
          <w:szCs w:val="24"/>
        </w:rPr>
        <w:t>10];</w:t>
      </w:r>
    </w:p>
    <w:p w14:paraId="583721D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state[</w:t>
      </w:r>
      <w:proofErr w:type="gramEnd"/>
      <w:r w:rsidRPr="00FB3C07">
        <w:rPr>
          <w:rFonts w:ascii="Courier New" w:hAnsi="Courier New" w:cs="Courier New"/>
          <w:sz w:val="24"/>
          <w:szCs w:val="24"/>
        </w:rPr>
        <w:t>20];</w:t>
      </w:r>
    </w:p>
    <w:p w14:paraId="561A59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pin[</w:t>
      </w:r>
      <w:proofErr w:type="gramEnd"/>
      <w:r w:rsidRPr="00FB3C07">
        <w:rPr>
          <w:rFonts w:ascii="Courier New" w:hAnsi="Courier New" w:cs="Courier New"/>
          <w:sz w:val="24"/>
          <w:szCs w:val="24"/>
        </w:rPr>
        <w:t>7];</w:t>
      </w:r>
    </w:p>
    <w:p w14:paraId="4BF6AA4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subject[</w:t>
      </w:r>
      <w:proofErr w:type="gramEnd"/>
      <w:r w:rsidRPr="00FB3C07">
        <w:rPr>
          <w:rFonts w:ascii="Courier New" w:hAnsi="Courier New" w:cs="Courier New"/>
          <w:sz w:val="24"/>
          <w:szCs w:val="24"/>
        </w:rPr>
        <w:t>10];</w:t>
      </w:r>
    </w:p>
    <w:p w14:paraId="50EE958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BEBE117" w14:textId="77777777" w:rsidR="00C74F91" w:rsidRPr="00FB3C07" w:rsidRDefault="00C74F91" w:rsidP="00C74F91">
      <w:pPr>
        <w:pStyle w:val="PlainText"/>
        <w:rPr>
          <w:rFonts w:ascii="Courier New" w:hAnsi="Courier New" w:cs="Courier New"/>
          <w:sz w:val="24"/>
          <w:szCs w:val="24"/>
        </w:rPr>
      </w:pPr>
    </w:p>
    <w:p w14:paraId="532729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char </w:t>
      </w:r>
      <w:proofErr w:type="spellStart"/>
      <w:proofErr w:type="gramStart"/>
      <w:r w:rsidRPr="00FB3C07">
        <w:rPr>
          <w:rFonts w:ascii="Courier New" w:hAnsi="Courier New" w:cs="Courier New"/>
          <w:sz w:val="24"/>
          <w:szCs w:val="24"/>
        </w:rPr>
        <w:t>uname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w:t>
      </w:r>
    </w:p>
    <w:p w14:paraId="2066DD9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char </w:t>
      </w:r>
      <w:proofErr w:type="spellStart"/>
      <w:proofErr w:type="gramStart"/>
      <w:r w:rsidRPr="00FB3C07">
        <w:rPr>
          <w:rFonts w:ascii="Courier New" w:hAnsi="Courier New" w:cs="Courier New"/>
          <w:sz w:val="24"/>
          <w:szCs w:val="24"/>
        </w:rPr>
        <w:t>pswd</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w:t>
      </w:r>
    </w:p>
    <w:p w14:paraId="254E9835" w14:textId="77777777" w:rsidR="00C74F91" w:rsidRPr="00FB3C07" w:rsidRDefault="00C74F91" w:rsidP="00C74F91">
      <w:pPr>
        <w:pStyle w:val="PlainText"/>
        <w:rPr>
          <w:rFonts w:ascii="Courier New" w:hAnsi="Courier New" w:cs="Courier New"/>
          <w:sz w:val="24"/>
          <w:szCs w:val="24"/>
        </w:rPr>
      </w:pPr>
    </w:p>
    <w:p w14:paraId="5331FA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char a8[2];</w:t>
      </w:r>
    </w:p>
    <w:p w14:paraId="3F5A50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char a2[2];</w:t>
      </w:r>
    </w:p>
    <w:p w14:paraId="06D4E3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char a3[2];</w:t>
      </w:r>
    </w:p>
    <w:p w14:paraId="302D132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char a4[2];</w:t>
      </w:r>
    </w:p>
    <w:p w14:paraId="4C4437C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char a5[2];</w:t>
      </w:r>
    </w:p>
    <w:p w14:paraId="701B9B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char a6[2];</w:t>
      </w:r>
    </w:p>
    <w:p w14:paraId="6E2043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char a7[2];</w:t>
      </w:r>
    </w:p>
    <w:p w14:paraId="66C52185" w14:textId="77777777" w:rsidR="00C74F91" w:rsidRPr="00FB3C07" w:rsidRDefault="00C74F91" w:rsidP="00C74F91">
      <w:pPr>
        <w:pStyle w:val="PlainText"/>
        <w:rPr>
          <w:rFonts w:ascii="Courier New" w:hAnsi="Courier New" w:cs="Courier New"/>
          <w:sz w:val="24"/>
          <w:szCs w:val="24"/>
        </w:rPr>
      </w:pPr>
    </w:p>
    <w:p w14:paraId="33A3EA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tabnav</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26121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33E0B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mouse a1;</w:t>
      </w:r>
    </w:p>
    <w:p w14:paraId="0E3AB9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7DFCA3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60147CA1" w14:textId="77777777" w:rsidR="00C74F91"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       </w:t>
      </w:r>
    </w:p>
    <w:p w14:paraId="0CFE15EA" w14:textId="77777777" w:rsidR="00C74F91" w:rsidRPr="00FB3C07" w:rsidRDefault="00C74F91" w:rsidP="00C74F91">
      <w:pPr>
        <w:pStyle w:val="PlainText"/>
        <w:ind w:firstLine="720"/>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A9B7B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9D592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615225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772420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55BDD4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1046069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a1.x&gt;239 &amp;&amp; a1.y&gt;0 &amp;&amp; a1.x&lt;319 &amp;&amp; a1.y&lt;50)</w:t>
      </w:r>
    </w:p>
    <w:p w14:paraId="69771E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9D2553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351B6E9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86DF09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a1.x&gt;319 &amp;&amp; a1.y&gt;0 &amp;&amp; a1.x&lt;399 &amp;&amp; a1.y&lt;50)</w:t>
      </w:r>
    </w:p>
    <w:p w14:paraId="2CB2CB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23521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B56C4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student(</w:t>
      </w:r>
      <w:proofErr w:type="gramEnd"/>
      <w:r w:rsidRPr="00FB3C07">
        <w:rPr>
          <w:rFonts w:ascii="Courier New" w:hAnsi="Courier New" w:cs="Courier New"/>
          <w:sz w:val="24"/>
          <w:szCs w:val="24"/>
        </w:rPr>
        <w:t>);</w:t>
      </w:r>
    </w:p>
    <w:p w14:paraId="3AB75509" w14:textId="77777777" w:rsidR="00C74F91" w:rsidRPr="00FB3C07" w:rsidRDefault="00C74F91" w:rsidP="00C74F91">
      <w:pPr>
        <w:pStyle w:val="PlainText"/>
        <w:rPr>
          <w:rFonts w:ascii="Courier New" w:hAnsi="Courier New" w:cs="Courier New"/>
          <w:sz w:val="24"/>
          <w:szCs w:val="24"/>
        </w:rPr>
      </w:pPr>
    </w:p>
    <w:p w14:paraId="264617C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A0B21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a1.x&gt;399 &amp;&amp; a1.y&gt;0 &amp;&amp; a1.x&lt;479 &amp;&amp; a1.y&lt;50)</w:t>
      </w:r>
    </w:p>
    <w:p w14:paraId="481147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9F0DA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employee(</w:t>
      </w:r>
      <w:proofErr w:type="gramEnd"/>
      <w:r w:rsidRPr="00FB3C07">
        <w:rPr>
          <w:rFonts w:ascii="Courier New" w:hAnsi="Courier New" w:cs="Courier New"/>
          <w:sz w:val="24"/>
          <w:szCs w:val="24"/>
        </w:rPr>
        <w:t>);</w:t>
      </w:r>
    </w:p>
    <w:p w14:paraId="07EB36A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59BF15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a1.x&gt;593 &amp;&amp; a1.y&gt;445 &amp;&amp; a1.x&lt;629 &amp;&amp; a1.y&lt;480)</w:t>
      </w:r>
    </w:p>
    <w:p w14:paraId="2A8686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5E490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2C9906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58CE9A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a1.x&gt;479 &amp;&amp; a1.y&gt;0 &amp;&amp; a1.x&lt;559 &amp;&amp; a1.y&lt;50)</w:t>
      </w:r>
    </w:p>
    <w:p w14:paraId="09EC27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3B8DF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267410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DBAD9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a1.y&gt;0 &amp;&amp; a1.x&lt;639 &amp;&amp; a1.y&lt;50)</w:t>
      </w:r>
    </w:p>
    <w:p w14:paraId="14267A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3358C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585F30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6D0DE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 &amp;&amp; a1.y&gt;445 &amp;&amp; a1.x&lt;46 &amp;&amp; a1.y&lt;480)</w:t>
      </w:r>
    </w:p>
    <w:p w14:paraId="25F1AA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326E5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exit(</w:t>
      </w:r>
      <w:proofErr w:type="gramEnd"/>
      <w:r w:rsidRPr="00FB3C07">
        <w:rPr>
          <w:rFonts w:ascii="Courier New" w:hAnsi="Courier New" w:cs="Courier New"/>
          <w:sz w:val="24"/>
          <w:szCs w:val="24"/>
        </w:rPr>
        <w:t>0);</w:t>
      </w:r>
    </w:p>
    <w:p w14:paraId="463DCE7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C26629A" w14:textId="77777777" w:rsidR="00C74F91" w:rsidRPr="00FB3C07" w:rsidRDefault="00C74F91" w:rsidP="00C74F91">
      <w:pPr>
        <w:pStyle w:val="PlainText"/>
        <w:rPr>
          <w:rFonts w:ascii="Courier New" w:hAnsi="Courier New" w:cs="Courier New"/>
          <w:sz w:val="24"/>
          <w:szCs w:val="24"/>
        </w:rPr>
      </w:pPr>
    </w:p>
    <w:p w14:paraId="77A190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C390C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0399C7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3D9112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01808F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3C11B028" w14:textId="77777777" w:rsidR="00C74F91" w:rsidRPr="00FB3C07" w:rsidRDefault="00C74F91" w:rsidP="00C74F91">
      <w:pPr>
        <w:pStyle w:val="PlainText"/>
        <w:rPr>
          <w:rFonts w:ascii="Courier New" w:hAnsi="Courier New" w:cs="Courier New"/>
          <w:sz w:val="24"/>
          <w:szCs w:val="24"/>
        </w:rPr>
      </w:pPr>
    </w:p>
    <w:p w14:paraId="0D9FC4A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SOLID_FILL,DARKGRAY); //LOGO</w:t>
      </w:r>
    </w:p>
    <w:p w14:paraId="4547081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0,5,60,50);</w:t>
      </w:r>
    </w:p>
    <w:p w14:paraId="510F202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6,WHITE</w:t>
      </w:r>
      <w:proofErr w:type="gramEnd"/>
      <w:r w:rsidRPr="00FB3C07">
        <w:rPr>
          <w:rFonts w:ascii="Courier New" w:hAnsi="Courier New" w:cs="Courier New"/>
          <w:sz w:val="24"/>
          <w:szCs w:val="24"/>
        </w:rPr>
        <w:t>);</w:t>
      </w:r>
    </w:p>
    <w:p w14:paraId="4C50FC97" w14:textId="77777777" w:rsidR="00C74F91" w:rsidRPr="00FB3C07" w:rsidRDefault="00C74F91" w:rsidP="00C74F91">
      <w:pPr>
        <w:pStyle w:val="PlainText"/>
        <w:rPr>
          <w:rFonts w:ascii="Courier New" w:hAnsi="Courier New" w:cs="Courier New"/>
          <w:sz w:val="24"/>
          <w:szCs w:val="24"/>
        </w:rPr>
      </w:pPr>
    </w:p>
    <w:p w14:paraId="59F6FBD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7327DF1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5,15,10,40);</w:t>
      </w:r>
    </w:p>
    <w:p w14:paraId="5BA63E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(7,</w:t>
      </w:r>
      <w:proofErr w:type="gramStart"/>
      <w:r w:rsidRPr="00FB3C07">
        <w:rPr>
          <w:rFonts w:ascii="Courier New" w:hAnsi="Courier New" w:cs="Courier New"/>
          <w:sz w:val="24"/>
          <w:szCs w:val="24"/>
        </w:rPr>
        <w:t>16,WHITE</w:t>
      </w:r>
      <w:proofErr w:type="gramEnd"/>
      <w:r w:rsidRPr="00FB3C07">
        <w:rPr>
          <w:rFonts w:ascii="Courier New" w:hAnsi="Courier New" w:cs="Courier New"/>
          <w:sz w:val="24"/>
          <w:szCs w:val="24"/>
        </w:rPr>
        <w:t>);</w:t>
      </w:r>
    </w:p>
    <w:p w14:paraId="13B7FFA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15,15,20,27);</w:t>
      </w:r>
    </w:p>
    <w:p w14:paraId="14D8678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(16,</w:t>
      </w:r>
      <w:proofErr w:type="gramStart"/>
      <w:r w:rsidRPr="00FB3C07">
        <w:rPr>
          <w:rFonts w:ascii="Courier New" w:hAnsi="Courier New" w:cs="Courier New"/>
          <w:sz w:val="24"/>
          <w:szCs w:val="24"/>
        </w:rPr>
        <w:t>16,WHITE</w:t>
      </w:r>
      <w:proofErr w:type="gramEnd"/>
      <w:r w:rsidRPr="00FB3C07">
        <w:rPr>
          <w:rFonts w:ascii="Courier New" w:hAnsi="Courier New" w:cs="Courier New"/>
          <w:sz w:val="24"/>
          <w:szCs w:val="24"/>
        </w:rPr>
        <w:t>);</w:t>
      </w:r>
    </w:p>
    <w:p w14:paraId="4D07FA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25,15,30,40);</w:t>
      </w:r>
    </w:p>
    <w:p w14:paraId="461C793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(26,</w:t>
      </w:r>
      <w:proofErr w:type="gramStart"/>
      <w:r w:rsidRPr="00FB3C07">
        <w:rPr>
          <w:rFonts w:ascii="Courier New" w:hAnsi="Courier New" w:cs="Courier New"/>
          <w:sz w:val="24"/>
          <w:szCs w:val="24"/>
        </w:rPr>
        <w:t>16,WHITE</w:t>
      </w:r>
      <w:proofErr w:type="gramEnd"/>
      <w:r w:rsidRPr="00FB3C07">
        <w:rPr>
          <w:rFonts w:ascii="Courier New" w:hAnsi="Courier New" w:cs="Courier New"/>
          <w:sz w:val="24"/>
          <w:szCs w:val="24"/>
        </w:rPr>
        <w:t>);</w:t>
      </w:r>
    </w:p>
    <w:p w14:paraId="4D63B6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35,15,40,20);</w:t>
      </w:r>
    </w:p>
    <w:p w14:paraId="055001B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(36,</w:t>
      </w:r>
      <w:proofErr w:type="gramStart"/>
      <w:r w:rsidRPr="00FB3C07">
        <w:rPr>
          <w:rFonts w:ascii="Courier New" w:hAnsi="Courier New" w:cs="Courier New"/>
          <w:sz w:val="24"/>
          <w:szCs w:val="24"/>
        </w:rPr>
        <w:t>18,WHITE</w:t>
      </w:r>
      <w:proofErr w:type="gramEnd"/>
      <w:r w:rsidRPr="00FB3C07">
        <w:rPr>
          <w:rFonts w:ascii="Courier New" w:hAnsi="Courier New" w:cs="Courier New"/>
          <w:sz w:val="24"/>
          <w:szCs w:val="24"/>
        </w:rPr>
        <w:t>);</w:t>
      </w:r>
    </w:p>
    <w:p w14:paraId="695D78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45,15,55,20);</w:t>
      </w:r>
    </w:p>
    <w:p w14:paraId="41EA95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(46,</w:t>
      </w:r>
      <w:proofErr w:type="gramStart"/>
      <w:r w:rsidRPr="00FB3C07">
        <w:rPr>
          <w:rFonts w:ascii="Courier New" w:hAnsi="Courier New" w:cs="Courier New"/>
          <w:sz w:val="24"/>
          <w:szCs w:val="24"/>
        </w:rPr>
        <w:t>16,WHITE</w:t>
      </w:r>
      <w:proofErr w:type="gramEnd"/>
      <w:r w:rsidRPr="00FB3C07">
        <w:rPr>
          <w:rFonts w:ascii="Courier New" w:hAnsi="Courier New" w:cs="Courier New"/>
          <w:sz w:val="24"/>
          <w:szCs w:val="24"/>
        </w:rPr>
        <w:t>);</w:t>
      </w:r>
    </w:p>
    <w:p w14:paraId="5F8792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45,23,50,40);</w:t>
      </w:r>
    </w:p>
    <w:p w14:paraId="6EFBB3F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(46,</w:t>
      </w:r>
      <w:proofErr w:type="gramStart"/>
      <w:r w:rsidRPr="00FB3C07">
        <w:rPr>
          <w:rFonts w:ascii="Courier New" w:hAnsi="Courier New" w:cs="Courier New"/>
          <w:sz w:val="24"/>
          <w:szCs w:val="24"/>
        </w:rPr>
        <w:t>26,WHITE</w:t>
      </w:r>
      <w:proofErr w:type="gramEnd"/>
      <w:r w:rsidRPr="00FB3C07">
        <w:rPr>
          <w:rFonts w:ascii="Courier New" w:hAnsi="Courier New" w:cs="Courier New"/>
          <w:sz w:val="24"/>
          <w:szCs w:val="24"/>
        </w:rPr>
        <w:t>);</w:t>
      </w:r>
    </w:p>
    <w:p w14:paraId="493445D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w:t>
      </w:r>
    </w:p>
    <w:p w14:paraId="75679EE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35,27,40,40);</w:t>
      </w:r>
    </w:p>
    <w:p w14:paraId="2348937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(36,</w:t>
      </w:r>
      <w:proofErr w:type="gramStart"/>
      <w:r w:rsidRPr="00FB3C07">
        <w:rPr>
          <w:rFonts w:ascii="Courier New" w:hAnsi="Courier New" w:cs="Courier New"/>
          <w:sz w:val="24"/>
          <w:szCs w:val="24"/>
        </w:rPr>
        <w:t>28,WHITE</w:t>
      </w:r>
      <w:proofErr w:type="gramEnd"/>
      <w:r w:rsidRPr="00FB3C07">
        <w:rPr>
          <w:rFonts w:ascii="Courier New" w:hAnsi="Courier New" w:cs="Courier New"/>
          <w:sz w:val="24"/>
          <w:szCs w:val="24"/>
        </w:rPr>
        <w:t>);</w:t>
      </w:r>
    </w:p>
    <w:p w14:paraId="324DD389" w14:textId="77777777" w:rsidR="00C74F91" w:rsidRPr="00FB3C07" w:rsidRDefault="00C74F91" w:rsidP="00C74F91">
      <w:pPr>
        <w:pStyle w:val="PlainText"/>
        <w:rPr>
          <w:rFonts w:ascii="Courier New" w:hAnsi="Courier New" w:cs="Courier New"/>
          <w:sz w:val="24"/>
          <w:szCs w:val="24"/>
        </w:rPr>
      </w:pPr>
    </w:p>
    <w:p w14:paraId="6EB8F50D" w14:textId="77777777" w:rsidR="00C74F91" w:rsidRPr="00FB3C07" w:rsidRDefault="00C74F91" w:rsidP="00C74F91">
      <w:pPr>
        <w:pStyle w:val="PlainText"/>
        <w:rPr>
          <w:rFonts w:ascii="Courier New" w:hAnsi="Courier New" w:cs="Courier New"/>
          <w:sz w:val="24"/>
          <w:szCs w:val="24"/>
        </w:rPr>
      </w:pPr>
    </w:p>
    <w:p w14:paraId="489DDC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    //COLLEGENAME</w:t>
      </w:r>
    </w:p>
    <w:p w14:paraId="6B1185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60,5,140,5);</w:t>
      </w:r>
    </w:p>
    <w:p w14:paraId="1A4D61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60,5,60,50);</w:t>
      </w:r>
    </w:p>
    <w:p w14:paraId="25A5F0A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60,50,140,50);</w:t>
      </w:r>
    </w:p>
    <w:p w14:paraId="6A0D97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140,50,160,25);</w:t>
      </w:r>
    </w:p>
    <w:p w14:paraId="26688E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140,5,160,25);</w:t>
      </w:r>
    </w:p>
    <w:p w14:paraId="1430FC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(61,</w:t>
      </w:r>
      <w:proofErr w:type="gramStart"/>
      <w:r w:rsidRPr="00FB3C07">
        <w:rPr>
          <w:rFonts w:ascii="Courier New" w:hAnsi="Courier New" w:cs="Courier New"/>
          <w:sz w:val="24"/>
          <w:szCs w:val="24"/>
        </w:rPr>
        <w:t>45,WHITE</w:t>
      </w:r>
      <w:proofErr w:type="gramEnd"/>
      <w:r w:rsidRPr="00FB3C07">
        <w:rPr>
          <w:rFonts w:ascii="Courier New" w:hAnsi="Courier New" w:cs="Courier New"/>
          <w:sz w:val="24"/>
          <w:szCs w:val="24"/>
        </w:rPr>
        <w:t>);</w:t>
      </w:r>
    </w:p>
    <w:p w14:paraId="364745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67405DB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(70,10,"McLaren");</w:t>
      </w:r>
    </w:p>
    <w:p w14:paraId="2B570E0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2,0,4);</w:t>
      </w:r>
    </w:p>
    <w:p w14:paraId="45C18A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70,30,"College of IT");</w:t>
      </w:r>
    </w:p>
    <w:p w14:paraId="2CEDB1B9" w14:textId="77777777" w:rsidR="00C74F91" w:rsidRPr="00FB3C07" w:rsidRDefault="00C74F91" w:rsidP="00C74F91">
      <w:pPr>
        <w:pStyle w:val="PlainText"/>
        <w:rPr>
          <w:rFonts w:ascii="Courier New" w:hAnsi="Courier New" w:cs="Courier New"/>
          <w:sz w:val="24"/>
          <w:szCs w:val="24"/>
        </w:rPr>
      </w:pPr>
    </w:p>
    <w:p w14:paraId="35C7BF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     //TABS</w:t>
      </w:r>
    </w:p>
    <w:p w14:paraId="4B19D58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3920DF34" w14:textId="77777777" w:rsidR="00C74F91" w:rsidRPr="00FB3C07" w:rsidRDefault="00C74F91" w:rsidP="00C74F91">
      <w:pPr>
        <w:pStyle w:val="PlainText"/>
        <w:rPr>
          <w:rFonts w:ascii="Courier New" w:hAnsi="Courier New" w:cs="Courier New"/>
          <w:sz w:val="24"/>
          <w:szCs w:val="24"/>
        </w:rPr>
      </w:pPr>
    </w:p>
    <w:p w14:paraId="3D1F94D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239,0,239,65);</w:t>
      </w:r>
    </w:p>
    <w:p w14:paraId="7F9E233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239,65,319,50);</w:t>
      </w:r>
    </w:p>
    <w:p w14:paraId="70B911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319,0,319,50);</w:t>
      </w:r>
    </w:p>
    <w:p w14:paraId="06D7A7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(240,</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1A375A54" w14:textId="77777777" w:rsidR="00C74F91" w:rsidRPr="00FB3C07" w:rsidRDefault="00C74F91" w:rsidP="00C74F91">
      <w:pPr>
        <w:pStyle w:val="PlainText"/>
        <w:rPr>
          <w:rFonts w:ascii="Courier New" w:hAnsi="Courier New" w:cs="Courier New"/>
          <w:sz w:val="24"/>
          <w:szCs w:val="24"/>
        </w:rPr>
      </w:pPr>
    </w:p>
    <w:p w14:paraId="5890FE7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319,0,319,65);</w:t>
      </w:r>
    </w:p>
    <w:p w14:paraId="4D7EEC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319,65,399,50);</w:t>
      </w:r>
    </w:p>
    <w:p w14:paraId="194A93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399,0,399,50);</w:t>
      </w:r>
    </w:p>
    <w:p w14:paraId="5D10EE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(320,</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6D90FE3D" w14:textId="77777777" w:rsidR="00C74F91" w:rsidRPr="00FB3C07" w:rsidRDefault="00C74F91" w:rsidP="00C74F91">
      <w:pPr>
        <w:pStyle w:val="PlainText"/>
        <w:rPr>
          <w:rFonts w:ascii="Courier New" w:hAnsi="Courier New" w:cs="Courier New"/>
          <w:sz w:val="24"/>
          <w:szCs w:val="24"/>
        </w:rPr>
      </w:pPr>
    </w:p>
    <w:p w14:paraId="6E76671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399,0,399,65);</w:t>
      </w:r>
    </w:p>
    <w:p w14:paraId="4F5CC9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399,65,479,50);</w:t>
      </w:r>
    </w:p>
    <w:p w14:paraId="35A065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479,0,479,50);</w:t>
      </w:r>
    </w:p>
    <w:p w14:paraId="6568784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(400,</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73DA457A" w14:textId="77777777" w:rsidR="00C74F91" w:rsidRPr="00FB3C07" w:rsidRDefault="00C74F91" w:rsidP="00C74F91">
      <w:pPr>
        <w:pStyle w:val="PlainText"/>
        <w:rPr>
          <w:rFonts w:ascii="Courier New" w:hAnsi="Courier New" w:cs="Courier New"/>
          <w:sz w:val="24"/>
          <w:szCs w:val="24"/>
        </w:rPr>
      </w:pPr>
    </w:p>
    <w:p w14:paraId="17A860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479,0,479,65);</w:t>
      </w:r>
    </w:p>
    <w:p w14:paraId="31960EC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479,65,559,50);</w:t>
      </w:r>
    </w:p>
    <w:p w14:paraId="64C2E47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559,0,559,50);</w:t>
      </w:r>
    </w:p>
    <w:p w14:paraId="23C40E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(480,</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337BE9E4" w14:textId="77777777" w:rsidR="00C74F91" w:rsidRPr="00FB3C07" w:rsidRDefault="00C74F91" w:rsidP="00C74F91">
      <w:pPr>
        <w:pStyle w:val="PlainText"/>
        <w:rPr>
          <w:rFonts w:ascii="Courier New" w:hAnsi="Courier New" w:cs="Courier New"/>
          <w:sz w:val="24"/>
          <w:szCs w:val="24"/>
        </w:rPr>
      </w:pPr>
    </w:p>
    <w:p w14:paraId="33C897F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559,0,559,65);</w:t>
      </w:r>
    </w:p>
    <w:p w14:paraId="317B755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559,65,639,50);</w:t>
      </w:r>
    </w:p>
    <w:p w14:paraId="685064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639,0,639,50);</w:t>
      </w:r>
    </w:p>
    <w:p w14:paraId="6F3D3416" w14:textId="77777777" w:rsidR="00C74F91" w:rsidRPr="00FB3C07" w:rsidRDefault="00C74F91" w:rsidP="00C74F91">
      <w:pPr>
        <w:pStyle w:val="PlainText"/>
        <w:rPr>
          <w:rFonts w:ascii="Courier New" w:hAnsi="Courier New" w:cs="Courier New"/>
          <w:sz w:val="24"/>
          <w:szCs w:val="24"/>
        </w:rPr>
      </w:pPr>
    </w:p>
    <w:p w14:paraId="1A0415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(560,</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29AEEE78" w14:textId="77777777" w:rsidR="00C74F91" w:rsidRPr="00FB3C07" w:rsidRDefault="00C74F91" w:rsidP="00C74F91">
      <w:pPr>
        <w:pStyle w:val="PlainText"/>
        <w:rPr>
          <w:rFonts w:ascii="Courier New" w:hAnsi="Courier New" w:cs="Courier New"/>
          <w:sz w:val="24"/>
          <w:szCs w:val="24"/>
        </w:rPr>
      </w:pPr>
    </w:p>
    <w:p w14:paraId="36FF45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A14DD78" w14:textId="77777777" w:rsidR="00C74F91" w:rsidRPr="00FB3C07" w:rsidRDefault="00C74F91" w:rsidP="00C74F91">
      <w:pPr>
        <w:pStyle w:val="PlainText"/>
        <w:rPr>
          <w:rFonts w:ascii="Courier New" w:hAnsi="Courier New" w:cs="Courier New"/>
          <w:sz w:val="24"/>
          <w:szCs w:val="24"/>
        </w:rPr>
      </w:pPr>
    </w:p>
    <w:p w14:paraId="0D8138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1700C5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3296686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4F31235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1,CYAN</w:t>
      </w:r>
      <w:proofErr w:type="gramEnd"/>
      <w:r w:rsidRPr="00FB3C07">
        <w:rPr>
          <w:rFonts w:ascii="Courier New" w:hAnsi="Courier New" w:cs="Courier New"/>
          <w:sz w:val="24"/>
          <w:szCs w:val="24"/>
        </w:rPr>
        <w:t>);</w:t>
      </w:r>
    </w:p>
    <w:p w14:paraId="2B25C99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0,75,120,445);</w:t>
      </w:r>
    </w:p>
    <w:p w14:paraId="63B2E7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617127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4D095F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0,100,80,100);</w:t>
      </w:r>
    </w:p>
    <w:p w14:paraId="7B9C6ED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80,100,100,125);</w:t>
      </w:r>
    </w:p>
    <w:p w14:paraId="3B560CB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100,125,80,150);</w:t>
      </w:r>
    </w:p>
    <w:p w14:paraId="6F31DE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0,150,80,150);</w:t>
      </w:r>
    </w:p>
    <w:p w14:paraId="6735C74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50,101,WHITE);</w:t>
      </w:r>
    </w:p>
    <w:p w14:paraId="152A1EFF" w14:textId="77777777" w:rsidR="00C74F91" w:rsidRPr="00FB3C07" w:rsidRDefault="00C74F91" w:rsidP="00C74F91">
      <w:pPr>
        <w:pStyle w:val="PlainText"/>
        <w:rPr>
          <w:rFonts w:ascii="Courier New" w:hAnsi="Courier New" w:cs="Courier New"/>
          <w:sz w:val="24"/>
          <w:szCs w:val="24"/>
        </w:rPr>
      </w:pPr>
    </w:p>
    <w:p w14:paraId="0BF3E5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0,175,80,175);</w:t>
      </w:r>
    </w:p>
    <w:p w14:paraId="26B1359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0,225,80,225);</w:t>
      </w:r>
    </w:p>
    <w:p w14:paraId="77626B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80,175,100,200);</w:t>
      </w:r>
    </w:p>
    <w:p w14:paraId="15CA9D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100,200,80,225);</w:t>
      </w:r>
    </w:p>
    <w:p w14:paraId="190AF6E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50,176,WHITE);</w:t>
      </w:r>
    </w:p>
    <w:p w14:paraId="54ADC23F" w14:textId="77777777" w:rsidR="00C74F91" w:rsidRPr="00FB3C07" w:rsidRDefault="00C74F91" w:rsidP="00C74F91">
      <w:pPr>
        <w:pStyle w:val="PlainText"/>
        <w:rPr>
          <w:rFonts w:ascii="Courier New" w:hAnsi="Courier New" w:cs="Courier New"/>
          <w:sz w:val="24"/>
          <w:szCs w:val="24"/>
        </w:rPr>
      </w:pPr>
    </w:p>
    <w:p w14:paraId="2901C0A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0,250,80,250);</w:t>
      </w:r>
    </w:p>
    <w:p w14:paraId="4349AC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80,250,100,275);</w:t>
      </w:r>
    </w:p>
    <w:p w14:paraId="7C60FED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100,275,80,300);</w:t>
      </w:r>
    </w:p>
    <w:p w14:paraId="301C784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0,300,80,300);</w:t>
      </w:r>
    </w:p>
    <w:p w14:paraId="4F3F52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50,251,WHITE);</w:t>
      </w:r>
    </w:p>
    <w:p w14:paraId="4B574FFE" w14:textId="77777777" w:rsidR="00C74F91" w:rsidRPr="00FB3C07" w:rsidRDefault="00C74F91" w:rsidP="00C74F91">
      <w:pPr>
        <w:pStyle w:val="PlainText"/>
        <w:rPr>
          <w:rFonts w:ascii="Courier New" w:hAnsi="Courier New" w:cs="Courier New"/>
          <w:sz w:val="24"/>
          <w:szCs w:val="24"/>
        </w:rPr>
      </w:pPr>
    </w:p>
    <w:p w14:paraId="6FA4A9D9" w14:textId="77777777" w:rsidR="00C74F91" w:rsidRPr="00FB3C07" w:rsidRDefault="00C74F91" w:rsidP="00C74F91">
      <w:pPr>
        <w:pStyle w:val="PlainText"/>
        <w:rPr>
          <w:rFonts w:ascii="Courier New" w:hAnsi="Courier New" w:cs="Courier New"/>
          <w:sz w:val="24"/>
          <w:szCs w:val="24"/>
        </w:rPr>
      </w:pPr>
    </w:p>
    <w:p w14:paraId="1B14DD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0,325,80,325);</w:t>
      </w:r>
    </w:p>
    <w:p w14:paraId="0A77A3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80,325,100,350);</w:t>
      </w:r>
    </w:p>
    <w:p w14:paraId="2AB737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100,350,80,375);</w:t>
      </w:r>
    </w:p>
    <w:p w14:paraId="51DE431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0,375,80,375);</w:t>
      </w:r>
    </w:p>
    <w:p w14:paraId="56C122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50,351,WHITE);</w:t>
      </w:r>
    </w:p>
    <w:p w14:paraId="4A668A56" w14:textId="77777777" w:rsidR="00C74F91" w:rsidRPr="00FB3C07" w:rsidRDefault="00C74F91" w:rsidP="00C74F91">
      <w:pPr>
        <w:pStyle w:val="PlainText"/>
        <w:rPr>
          <w:rFonts w:ascii="Courier New" w:hAnsi="Courier New" w:cs="Courier New"/>
          <w:sz w:val="24"/>
          <w:szCs w:val="24"/>
        </w:rPr>
      </w:pPr>
    </w:p>
    <w:p w14:paraId="5AD5D8B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58E7A5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120,75,639,445);</w:t>
      </w:r>
    </w:p>
    <w:p w14:paraId="49BD0C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(121,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749B5DC6" w14:textId="77777777" w:rsidR="00C74F91" w:rsidRPr="00FB3C07" w:rsidRDefault="00C74F91" w:rsidP="00C74F91">
      <w:pPr>
        <w:pStyle w:val="PlainText"/>
        <w:rPr>
          <w:rFonts w:ascii="Courier New" w:hAnsi="Courier New" w:cs="Courier New"/>
          <w:sz w:val="24"/>
          <w:szCs w:val="24"/>
        </w:rPr>
      </w:pPr>
    </w:p>
    <w:p w14:paraId="07695F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080B08C" w14:textId="77777777" w:rsidR="00C74F91" w:rsidRPr="00FB3C07" w:rsidRDefault="00C74F91" w:rsidP="00C74F91">
      <w:pPr>
        <w:pStyle w:val="PlainText"/>
        <w:rPr>
          <w:rFonts w:ascii="Courier New" w:hAnsi="Courier New" w:cs="Courier New"/>
          <w:sz w:val="24"/>
          <w:szCs w:val="24"/>
        </w:rPr>
      </w:pPr>
    </w:p>
    <w:p w14:paraId="1401D3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252B5E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BD8DBF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                          //EXIT</w:t>
      </w:r>
    </w:p>
    <w:p w14:paraId="197B58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10,445,46,480);</w:t>
      </w:r>
    </w:p>
    <w:p w14:paraId="2BED522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11,479,WHITE);</w:t>
      </w:r>
    </w:p>
    <w:p w14:paraId="4A753F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0F1092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09E02C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782313C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10,445,46,445);</w:t>
      </w:r>
    </w:p>
    <w:p w14:paraId="74BB98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BCA0E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10,445,28,422);</w:t>
      </w:r>
    </w:p>
    <w:p w14:paraId="719C27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46,445,28,422);</w:t>
      </w:r>
    </w:p>
    <w:p w14:paraId="0EA7777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30,444,WHITE);</w:t>
      </w:r>
    </w:p>
    <w:p w14:paraId="499EDF4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2,1,6);</w:t>
      </w:r>
    </w:p>
    <w:p w14:paraId="6EE898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18,435,"EXIT");</w:t>
      </w:r>
    </w:p>
    <w:p w14:paraId="6C3C0EC0" w14:textId="77777777" w:rsidR="00C74F91" w:rsidRPr="00FB3C07" w:rsidRDefault="00C74F91" w:rsidP="00C74F91">
      <w:pPr>
        <w:pStyle w:val="PlainText"/>
        <w:rPr>
          <w:rFonts w:ascii="Courier New" w:hAnsi="Courier New" w:cs="Courier New"/>
          <w:sz w:val="24"/>
          <w:szCs w:val="24"/>
        </w:rPr>
      </w:pPr>
    </w:p>
    <w:p w14:paraId="570EC0D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C08603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185F86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3C727D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2A50D1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(333,20,"STUDENT");</w:t>
      </w:r>
    </w:p>
    <w:p w14:paraId="798301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(265,20,"HOME");</w:t>
      </w:r>
    </w:p>
    <w:p w14:paraId="31CF4E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(411,20,"EMPLOYEE");</w:t>
      </w:r>
    </w:p>
    <w:p w14:paraId="78F2BE6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(501,20,"ADMIN");</w:t>
      </w:r>
    </w:p>
    <w:p w14:paraId="137FB2F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(583,20,"FEST");</w:t>
      </w:r>
    </w:p>
    <w:p w14:paraId="25025C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6A9CD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login(</w:t>
      </w:r>
      <w:proofErr w:type="gramEnd"/>
      <w:r w:rsidRPr="00FB3C07">
        <w:rPr>
          <w:rFonts w:ascii="Courier New" w:hAnsi="Courier New" w:cs="Courier New"/>
          <w:sz w:val="24"/>
          <w:szCs w:val="24"/>
        </w:rPr>
        <w:t>)</w:t>
      </w:r>
    </w:p>
    <w:p w14:paraId="1B4D298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A3FF2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023858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46A0F9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1,444,WHITE);</w:t>
      </w:r>
    </w:p>
    <w:p w14:paraId="28837C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SOLID_FILL,BLACK);</w:t>
      </w:r>
    </w:p>
    <w:p w14:paraId="5751EC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160,110,500,395);</w:t>
      </w:r>
    </w:p>
    <w:p w14:paraId="7CEDE8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161,394,WHITE);</w:t>
      </w:r>
    </w:p>
    <w:p w14:paraId="4E07A2D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2,0,7);</w:t>
      </w:r>
    </w:p>
    <w:p w14:paraId="15FEBA7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295,130,"SIGN IN");</w:t>
      </w:r>
    </w:p>
    <w:p w14:paraId="684549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453278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180,185,"USERNAME");</w:t>
      </w:r>
    </w:p>
    <w:p w14:paraId="3C3421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SOLID_FILL,WHITE);</w:t>
      </w:r>
    </w:p>
    <w:p w14:paraId="36F60DB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180,203,460,227);</w:t>
      </w:r>
    </w:p>
    <w:p w14:paraId="18799D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181,221,WHITE);</w:t>
      </w:r>
    </w:p>
    <w:p w14:paraId="0CA74CF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180,250,"PASSWORD");</w:t>
      </w:r>
    </w:p>
    <w:p w14:paraId="093F650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180,267,460,291);</w:t>
      </w:r>
    </w:p>
    <w:p w14:paraId="6012E50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181,270,WHITE);</w:t>
      </w:r>
    </w:p>
    <w:p w14:paraId="4FEA10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w:t>
      </w:r>
    </w:p>
    <w:p w14:paraId="61774F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180,320,460,344);</w:t>
      </w:r>
    </w:p>
    <w:p w14:paraId="39201D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181,323,WHITE);</w:t>
      </w:r>
    </w:p>
    <w:p w14:paraId="202911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295,325,"SIGN IN");</w:t>
      </w:r>
    </w:p>
    <w:p w14:paraId="62910D67" w14:textId="77777777" w:rsidR="00C74F91" w:rsidRPr="00FB3C07" w:rsidRDefault="00C74F91" w:rsidP="00C74F91">
      <w:pPr>
        <w:pStyle w:val="PlainText"/>
        <w:rPr>
          <w:rFonts w:ascii="Courier New" w:hAnsi="Courier New" w:cs="Courier New"/>
          <w:sz w:val="24"/>
          <w:szCs w:val="24"/>
        </w:rPr>
      </w:pPr>
    </w:p>
    <w:p w14:paraId="71BC01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4873175" w14:textId="77777777" w:rsidR="00C74F91" w:rsidRPr="00FB3C07" w:rsidRDefault="00C74F91" w:rsidP="00C74F91">
      <w:pPr>
        <w:pStyle w:val="PlainText"/>
        <w:rPr>
          <w:rFonts w:ascii="Courier New" w:hAnsi="Courier New" w:cs="Courier New"/>
          <w:sz w:val="24"/>
          <w:szCs w:val="24"/>
        </w:rPr>
      </w:pPr>
    </w:p>
    <w:p w14:paraId="618142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6D6740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5C2EED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319,0,319,65);</w:t>
      </w:r>
    </w:p>
    <w:p w14:paraId="0F56DB6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319,65,399,50);</w:t>
      </w:r>
    </w:p>
    <w:p w14:paraId="122C5E8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399,0,399,50);</w:t>
      </w:r>
    </w:p>
    <w:p w14:paraId="4B3345E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(397,</w:t>
      </w:r>
      <w:proofErr w:type="gramStart"/>
      <w:r w:rsidRPr="00FB3C07">
        <w:rPr>
          <w:rFonts w:ascii="Courier New" w:hAnsi="Courier New" w:cs="Courier New"/>
          <w:sz w:val="24"/>
          <w:szCs w:val="24"/>
        </w:rPr>
        <w:t>20,WHITE</w:t>
      </w:r>
      <w:proofErr w:type="gramEnd"/>
      <w:r w:rsidRPr="00FB3C07">
        <w:rPr>
          <w:rFonts w:ascii="Courier New" w:hAnsi="Courier New" w:cs="Courier New"/>
          <w:sz w:val="24"/>
          <w:szCs w:val="24"/>
        </w:rPr>
        <w:t>);</w:t>
      </w:r>
    </w:p>
    <w:p w14:paraId="090D4E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E9370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945FF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D73FA7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55BDB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FFFBF1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10,115,"Profile");</w:t>
      </w:r>
    </w:p>
    <w:p w14:paraId="1152EB8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10,190,"Contact");</w:t>
      </w:r>
    </w:p>
    <w:p w14:paraId="3521DAB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10,265,"Marks");</w:t>
      </w:r>
    </w:p>
    <w:p w14:paraId="6ED0FF1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10,340,"Attendance");</w:t>
      </w:r>
    </w:p>
    <w:p w14:paraId="62D7EAC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057B0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student(</w:t>
      </w:r>
      <w:proofErr w:type="gramEnd"/>
      <w:r w:rsidRPr="00FB3C07">
        <w:rPr>
          <w:rFonts w:ascii="Courier New" w:hAnsi="Courier New" w:cs="Courier New"/>
          <w:sz w:val="24"/>
          <w:szCs w:val="24"/>
        </w:rPr>
        <w:t>)</w:t>
      </w:r>
    </w:p>
    <w:p w14:paraId="0F2021DA" w14:textId="77777777" w:rsidR="00C74F91"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EBF6A5B" w14:textId="77777777" w:rsidR="00C74F91" w:rsidRPr="00FB3C07" w:rsidRDefault="00C74F91" w:rsidP="00C74F91">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0600DC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login(</w:t>
      </w:r>
      <w:proofErr w:type="gramEnd"/>
      <w:r w:rsidRPr="00FB3C07">
        <w:rPr>
          <w:rFonts w:ascii="Courier New" w:hAnsi="Courier New" w:cs="Courier New"/>
          <w:sz w:val="24"/>
          <w:szCs w:val="24"/>
        </w:rPr>
        <w:t>);</w:t>
      </w:r>
    </w:p>
    <w:p w14:paraId="2FFE957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54B9CD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7181E4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734FC6C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568A2A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k:</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25,14);</w:t>
      </w:r>
    </w:p>
    <w:p w14:paraId="0D90E2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uname</w:t>
      </w:r>
      <w:proofErr w:type="spellEnd"/>
      <w:r w:rsidRPr="00FB3C07">
        <w:rPr>
          <w:rFonts w:ascii="Courier New" w:hAnsi="Courier New" w:cs="Courier New"/>
          <w:sz w:val="24"/>
          <w:szCs w:val="24"/>
        </w:rPr>
        <w:t>);</w:t>
      </w:r>
    </w:p>
    <w:p w14:paraId="0A5808A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25,18);</w:t>
      </w:r>
    </w:p>
    <w:p w14:paraId="6E503F1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pswd</w:t>
      </w:r>
      <w:proofErr w:type="spellEnd"/>
      <w:r w:rsidRPr="00FB3C07">
        <w:rPr>
          <w:rFonts w:ascii="Courier New" w:hAnsi="Courier New" w:cs="Courier New"/>
          <w:sz w:val="24"/>
          <w:szCs w:val="24"/>
        </w:rPr>
        <w:t>);</w:t>
      </w:r>
    </w:p>
    <w:p w14:paraId="1791221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for(</w:t>
      </w:r>
      <w:proofErr w:type="gramEnd"/>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=0;i&lt;12;i++)</w:t>
      </w:r>
    </w:p>
    <w:p w14:paraId="35D5597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54D622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gotoxy</w:t>
      </w:r>
      <w:proofErr w:type="spellEnd"/>
      <w:r w:rsidRPr="00FB3C07">
        <w:rPr>
          <w:rFonts w:ascii="Courier New" w:hAnsi="Courier New" w:cs="Courier New"/>
          <w:sz w:val="24"/>
          <w:szCs w:val="24"/>
        </w:rPr>
        <w:t>(24+i,18);</w:t>
      </w:r>
    </w:p>
    <w:p w14:paraId="35ED641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w:t>
      </w:r>
    </w:p>
    <w:p w14:paraId="6F25BAF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1581A1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mouse a1;</w:t>
      </w:r>
    </w:p>
    <w:p w14:paraId="2923E9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ab/>
      </w:r>
      <w:r w:rsidRPr="00FB3C07">
        <w:rPr>
          <w:rFonts w:ascii="Courier New" w:hAnsi="Courier New" w:cs="Courier New"/>
          <w:sz w:val="24"/>
          <w:szCs w:val="24"/>
        </w:rPr>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61B524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7D52F6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
    <w:p w14:paraId="72B9991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5331B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24B828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7E4C9B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F1B79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4C15CA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a1.x&gt;239 &amp;&amp; a1.y&gt;0 &amp;&amp; a1.x&lt;319 &amp;&amp; a1.y&lt;50)</w:t>
      </w:r>
    </w:p>
    <w:p w14:paraId="7B07DAA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75D618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472B4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4F902BE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8F196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a1.x&gt;180 &amp;&amp; a1.y&gt;320 &amp;&amp; a1.x&lt;460 &amp;&amp; a1.y&lt;344)</w:t>
      </w:r>
    </w:p>
    <w:p w14:paraId="172225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41510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r w:rsidRPr="00FB3C07">
        <w:rPr>
          <w:rFonts w:ascii="Courier New" w:hAnsi="Courier New" w:cs="Courier New"/>
          <w:sz w:val="24"/>
          <w:szCs w:val="24"/>
        </w:rPr>
        <w:t>stu</w:t>
      </w:r>
      <w:proofErr w:type="spellEnd"/>
      <w:r w:rsidRPr="00FB3C07">
        <w:rPr>
          <w:rFonts w:ascii="Courier New" w:hAnsi="Courier New" w:cs="Courier New"/>
          <w:sz w:val="24"/>
          <w:szCs w:val="24"/>
        </w:rPr>
        <w:t xml:space="preserve"> s;</w:t>
      </w:r>
    </w:p>
    <w:p w14:paraId="0739C6B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int c=0;</w:t>
      </w:r>
    </w:p>
    <w:p w14:paraId="4E88A6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r w:rsidRPr="00FB3C07">
        <w:rPr>
          <w:rFonts w:ascii="Courier New" w:hAnsi="Courier New" w:cs="Courier New"/>
          <w:sz w:val="24"/>
          <w:szCs w:val="24"/>
        </w:rPr>
        <w:t>ifstream</w:t>
      </w:r>
      <w:proofErr w:type="spellEnd"/>
      <w:r w:rsidRPr="00FB3C07">
        <w:rPr>
          <w:rFonts w:ascii="Courier New" w:hAnsi="Courier New" w:cs="Courier New"/>
          <w:sz w:val="24"/>
          <w:szCs w:val="24"/>
        </w:rPr>
        <w:t xml:space="preserve"> f;</w:t>
      </w:r>
    </w:p>
    <w:p w14:paraId="6B67944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("student6.dat",ios::</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7FB0283A" w14:textId="77777777" w:rsidR="00C74F91" w:rsidRPr="00FB3C07" w:rsidRDefault="00C74F91" w:rsidP="00C74F91">
      <w:pPr>
        <w:pStyle w:val="PlainText"/>
        <w:rPr>
          <w:rFonts w:ascii="Courier New" w:hAnsi="Courier New" w:cs="Courier New"/>
          <w:sz w:val="24"/>
          <w:szCs w:val="24"/>
        </w:rPr>
      </w:pPr>
    </w:p>
    <w:p w14:paraId="240441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524C76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A5FBEE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262B49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uname,s</w:t>
      </w:r>
      <w:proofErr w:type="gramEnd"/>
      <w:r w:rsidRPr="00FB3C07">
        <w:rPr>
          <w:rFonts w:ascii="Courier New" w:hAnsi="Courier New" w:cs="Courier New"/>
          <w:sz w:val="24"/>
          <w:szCs w:val="24"/>
        </w:rPr>
        <w:t>.Stu_ID</w:t>
      </w:r>
      <w:proofErr w:type="spellEnd"/>
      <w:r w:rsidRPr="00FB3C07">
        <w:rPr>
          <w:rFonts w:ascii="Courier New" w:hAnsi="Courier New" w:cs="Courier New"/>
          <w:sz w:val="24"/>
          <w:szCs w:val="24"/>
        </w:rPr>
        <w:t xml:space="preserve">)==0 &amp;&amp; </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pswd,s.Stu_ID</w:t>
      </w:r>
      <w:proofErr w:type="spellEnd"/>
      <w:r w:rsidRPr="00FB3C07">
        <w:rPr>
          <w:rFonts w:ascii="Courier New" w:hAnsi="Courier New" w:cs="Courier New"/>
          <w:sz w:val="24"/>
          <w:szCs w:val="24"/>
        </w:rPr>
        <w:t>)==0)</w:t>
      </w:r>
    </w:p>
    <w:p w14:paraId="65B966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14AD741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c=1;</w:t>
      </w:r>
    </w:p>
    <w:p w14:paraId="5D4AD3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AA72E0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stuper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A9C78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break;</w:t>
      </w:r>
    </w:p>
    <w:p w14:paraId="7FC904F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DD193A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C1B93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if(c==0)</w:t>
      </w:r>
    </w:p>
    <w:p w14:paraId="59055A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3D628EE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0911F49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10E1EE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468EFD5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699511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72C997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200);</w:t>
      </w:r>
    </w:p>
    <w:p w14:paraId="3AD7645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74319C2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2E40344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70222C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100);</w:t>
      </w:r>
    </w:p>
    <w:p w14:paraId="6A1531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A08F4A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w:t>
      </w:r>
      <w:proofErr w:type="spellEnd"/>
      <w:r w:rsidRPr="00FB3C07">
        <w:rPr>
          <w:rFonts w:ascii="Courier New" w:hAnsi="Courier New" w:cs="Courier New"/>
          <w:sz w:val="24"/>
          <w:szCs w:val="24"/>
        </w:rPr>
        <w:t xml:space="preserve"> k;</w:t>
      </w:r>
    </w:p>
    <w:p w14:paraId="549DA3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3EA7647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36C6E6A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78A727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a1.x&gt;399 &amp;&amp; a1.y&gt;0 &amp;&amp; a1.x&lt;479 &amp;&amp; a1.y&lt;50)</w:t>
      </w:r>
    </w:p>
    <w:p w14:paraId="655575F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A9AD2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0940A0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employee(</w:t>
      </w:r>
      <w:proofErr w:type="gramEnd"/>
      <w:r w:rsidRPr="00FB3C07">
        <w:rPr>
          <w:rFonts w:ascii="Courier New" w:hAnsi="Courier New" w:cs="Courier New"/>
          <w:sz w:val="24"/>
          <w:szCs w:val="24"/>
        </w:rPr>
        <w:t>);</w:t>
      </w:r>
    </w:p>
    <w:p w14:paraId="0A51BF8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D2D8A1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a1.x&gt;479 &amp;&amp; a1.y&gt;0 &amp;&amp; a1.x&lt;559 &amp;&amp; a1.y&lt;50)</w:t>
      </w:r>
    </w:p>
    <w:p w14:paraId="57176B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87E0AD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67224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73E1F4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E77BB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a1.y&gt;0 &amp;&amp; a1.x&lt;639 &amp;&amp; a1.y&lt;50)</w:t>
      </w:r>
    </w:p>
    <w:p w14:paraId="12689A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1F6E7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82B8E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0A0172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4A10D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 &amp;&amp; a1.y&gt;445 &amp;&amp; a1.x&lt;46 &amp;&amp; a1.y&lt;480)</w:t>
      </w:r>
    </w:p>
    <w:p w14:paraId="61920F6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B659DF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46AB5E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exit(</w:t>
      </w:r>
      <w:proofErr w:type="gramEnd"/>
      <w:r w:rsidRPr="00FB3C07">
        <w:rPr>
          <w:rFonts w:ascii="Courier New" w:hAnsi="Courier New" w:cs="Courier New"/>
          <w:sz w:val="24"/>
          <w:szCs w:val="24"/>
        </w:rPr>
        <w:t>0);</w:t>
      </w:r>
    </w:p>
    <w:p w14:paraId="4CD0FAD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834E6FA" w14:textId="77777777" w:rsidR="00C74F91" w:rsidRPr="00FB3C07" w:rsidRDefault="00C74F91" w:rsidP="00C74F91">
      <w:pPr>
        <w:pStyle w:val="PlainText"/>
        <w:rPr>
          <w:rFonts w:ascii="Courier New" w:hAnsi="Courier New" w:cs="Courier New"/>
          <w:sz w:val="24"/>
          <w:szCs w:val="24"/>
        </w:rPr>
      </w:pPr>
    </w:p>
    <w:p w14:paraId="708DAD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6461F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4B42CC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CA9D7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logout(</w:t>
      </w:r>
      <w:proofErr w:type="gramEnd"/>
      <w:r w:rsidRPr="00FB3C07">
        <w:rPr>
          <w:rFonts w:ascii="Courier New" w:hAnsi="Courier New" w:cs="Courier New"/>
          <w:sz w:val="24"/>
          <w:szCs w:val="24"/>
        </w:rPr>
        <w:t>)</w:t>
      </w:r>
    </w:p>
    <w:p w14:paraId="7AC207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0A261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707960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549,435,629,435);</w:t>
      </w:r>
    </w:p>
    <w:p w14:paraId="7B6B008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549,435,549,465);</w:t>
      </w:r>
    </w:p>
    <w:p w14:paraId="530015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549,465,589,478);</w:t>
      </w:r>
    </w:p>
    <w:p w14:paraId="4539735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589,478,629,465);</w:t>
      </w:r>
    </w:p>
    <w:p w14:paraId="480A53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629,435,629,465);</w:t>
      </w:r>
    </w:p>
    <w:p w14:paraId="4F3BDEB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590,439,WHITE);</w:t>
      </w:r>
    </w:p>
    <w:p w14:paraId="46DBF6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7F9B25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549,445,629,445);</w:t>
      </w:r>
    </w:p>
    <w:p w14:paraId="7DEFF5D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9B715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FD19A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logage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72082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5397C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96164F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186C3C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0B63F2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45C489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335A768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30818AB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74B40D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3A7826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w:t>
      </w:r>
    </w:p>
    <w:p w14:paraId="2E6210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031604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 xml:space="preserve"> (155,240,"LOGGED OUT SUCCESSFULLY!!!!");</w:t>
      </w:r>
    </w:p>
    <w:p w14:paraId="7EAAEA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DE659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0910DB4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10,445,46,480);</w:t>
      </w:r>
    </w:p>
    <w:p w14:paraId="66B914B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11,450,WHITE);</w:t>
      </w:r>
    </w:p>
    <w:p w14:paraId="655CE68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3805BE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10,445,46,445);</w:t>
      </w:r>
    </w:p>
    <w:p w14:paraId="4F60E0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5297A8C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1F33D8E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10,445,28,422);</w:t>
      </w:r>
    </w:p>
    <w:p w14:paraId="2313F4C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46,445,28,422);</w:t>
      </w:r>
    </w:p>
    <w:p w14:paraId="4FA128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30,430,BLACK);</w:t>
      </w:r>
    </w:p>
    <w:p w14:paraId="7497587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D29F31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10,445,28,422);</w:t>
      </w:r>
    </w:p>
    <w:p w14:paraId="7D60CC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46,445,28,422);</w:t>
      </w:r>
    </w:p>
    <w:p w14:paraId="05829A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7E7B40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593,445,629,445);</w:t>
      </w:r>
    </w:p>
    <w:p w14:paraId="5965C4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302087B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2,1,6);</w:t>
      </w:r>
    </w:p>
    <w:p w14:paraId="6B0242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18,434,"EXIT");</w:t>
      </w:r>
    </w:p>
    <w:p w14:paraId="50CD7B32" w14:textId="77777777" w:rsidR="00C74F91" w:rsidRPr="00FB3C07" w:rsidRDefault="00C74F91" w:rsidP="00C74F91">
      <w:pPr>
        <w:pStyle w:val="PlainText"/>
        <w:rPr>
          <w:rFonts w:ascii="Courier New" w:hAnsi="Courier New" w:cs="Courier New"/>
          <w:sz w:val="24"/>
          <w:szCs w:val="24"/>
        </w:rPr>
      </w:pPr>
    </w:p>
    <w:p w14:paraId="75FC20ED" w14:textId="77777777" w:rsidR="00C74F91" w:rsidRPr="00FB3C07" w:rsidRDefault="00C74F91" w:rsidP="00C74F91">
      <w:pPr>
        <w:pStyle w:val="PlainText"/>
        <w:rPr>
          <w:rFonts w:ascii="Courier New" w:hAnsi="Courier New" w:cs="Courier New"/>
          <w:sz w:val="24"/>
          <w:szCs w:val="24"/>
        </w:rPr>
      </w:pPr>
    </w:p>
    <w:p w14:paraId="6488164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mouse a1;</w:t>
      </w:r>
    </w:p>
    <w:p w14:paraId="53CBE7D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50898C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47EA833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
    <w:p w14:paraId="0AB79A9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0B13CC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6A75C6E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35B9A1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C33B4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56A669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a1.x&gt;593 &amp;&amp; a1.y&gt;445 &amp;&amp; a1.x&lt;629 &amp;&amp; a1.y&lt;480)</w:t>
      </w:r>
    </w:p>
    <w:p w14:paraId="4925414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545D32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2C245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student(</w:t>
      </w:r>
      <w:proofErr w:type="gramEnd"/>
      <w:r w:rsidRPr="00FB3C07">
        <w:rPr>
          <w:rFonts w:ascii="Courier New" w:hAnsi="Courier New" w:cs="Courier New"/>
          <w:sz w:val="24"/>
          <w:szCs w:val="24"/>
        </w:rPr>
        <w:t>);</w:t>
      </w:r>
    </w:p>
    <w:p w14:paraId="0200746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67D6F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 &amp;&amp; a1.y&gt;445 &amp;&amp; a1.x&lt;46 &amp;&amp; a1.y&lt;480)</w:t>
      </w:r>
    </w:p>
    <w:p w14:paraId="7524A4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9D8573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exit(</w:t>
      </w:r>
      <w:proofErr w:type="gramEnd"/>
      <w:r w:rsidRPr="00FB3C07">
        <w:rPr>
          <w:rFonts w:ascii="Courier New" w:hAnsi="Courier New" w:cs="Courier New"/>
          <w:sz w:val="24"/>
          <w:szCs w:val="24"/>
        </w:rPr>
        <w:t>0);</w:t>
      </w:r>
    </w:p>
    <w:p w14:paraId="1B97A7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3F1CE5C" w14:textId="77777777" w:rsidR="00C74F91" w:rsidRPr="00FB3C07" w:rsidRDefault="00C74F91" w:rsidP="00C74F91">
      <w:pPr>
        <w:pStyle w:val="PlainText"/>
        <w:rPr>
          <w:rFonts w:ascii="Courier New" w:hAnsi="Courier New" w:cs="Courier New"/>
          <w:sz w:val="24"/>
          <w:szCs w:val="24"/>
        </w:rPr>
      </w:pPr>
    </w:p>
    <w:p w14:paraId="0E8671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6B61EB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3C56112" w14:textId="77777777" w:rsidR="00C74F91" w:rsidRPr="00FB3C07" w:rsidRDefault="00C74F91" w:rsidP="00C74F91">
      <w:pPr>
        <w:pStyle w:val="PlainText"/>
        <w:rPr>
          <w:rFonts w:ascii="Courier New" w:hAnsi="Courier New" w:cs="Courier New"/>
          <w:sz w:val="24"/>
          <w:szCs w:val="24"/>
        </w:rPr>
      </w:pPr>
    </w:p>
    <w:p w14:paraId="6629BC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A2E164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logagee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519B7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46B2BF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266330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35C168F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57E5A7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empcolor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06AC5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3B2DF7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6D7912C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58D2D0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2A97DD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w:t>
      </w:r>
    </w:p>
    <w:p w14:paraId="1F18A8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0FFA8C2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 xml:space="preserve"> (155,240,"LOGGED OUT SUCCESSFULLY!!!!");</w:t>
      </w:r>
    </w:p>
    <w:p w14:paraId="19E011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441DB0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420EEF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(70,10,"McLaren");</w:t>
      </w:r>
    </w:p>
    <w:p w14:paraId="521646B6" w14:textId="77777777" w:rsidR="00C74F91" w:rsidRPr="00FB3C07" w:rsidRDefault="00C74F91" w:rsidP="00C74F91">
      <w:pPr>
        <w:pStyle w:val="PlainText"/>
        <w:rPr>
          <w:rFonts w:ascii="Courier New" w:hAnsi="Courier New" w:cs="Courier New"/>
          <w:sz w:val="24"/>
          <w:szCs w:val="24"/>
        </w:rPr>
      </w:pPr>
    </w:p>
    <w:p w14:paraId="3BA38D2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0C6A231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10,445,46,480);</w:t>
      </w:r>
    </w:p>
    <w:p w14:paraId="5ED1567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11,450,WHITE);</w:t>
      </w:r>
    </w:p>
    <w:p w14:paraId="1FEDF7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072F85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10,445,46,445);</w:t>
      </w:r>
    </w:p>
    <w:p w14:paraId="45276C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487B37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34FCFF5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10,445,28,422);</w:t>
      </w:r>
    </w:p>
    <w:p w14:paraId="68DCE3B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46,445,28,422);</w:t>
      </w:r>
    </w:p>
    <w:p w14:paraId="7D1954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30,430,BLACK);</w:t>
      </w:r>
    </w:p>
    <w:p w14:paraId="4FBB404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D9CF86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10,445,28,422);</w:t>
      </w:r>
    </w:p>
    <w:p w14:paraId="69F315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46,445,28,422);</w:t>
      </w:r>
    </w:p>
    <w:p w14:paraId="2D9C5AD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6255EA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593,445,629,445);</w:t>
      </w:r>
    </w:p>
    <w:p w14:paraId="15020A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0A639A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2,1,6);</w:t>
      </w:r>
    </w:p>
    <w:p w14:paraId="2A2096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18,434,"EXIT");</w:t>
      </w:r>
    </w:p>
    <w:p w14:paraId="0F8D8FEE" w14:textId="126C27D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44D744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prostu</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17A0DA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26BB0E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486EDFA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120,100,120,150);</w:t>
      </w:r>
    </w:p>
    <w:p w14:paraId="608680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140,125,120,150);</w:t>
      </w:r>
    </w:p>
    <w:p w14:paraId="22F20F4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120,100,140,125);</w:t>
      </w:r>
    </w:p>
    <w:p w14:paraId="3B4016D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139,125,WHITE);</w:t>
      </w:r>
    </w:p>
    <w:p w14:paraId="24B8207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46C2A5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stuper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463C1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1FC534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813F1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logout(</w:t>
      </w:r>
      <w:proofErr w:type="gramEnd"/>
      <w:r w:rsidRPr="00FB3C07">
        <w:rPr>
          <w:rFonts w:ascii="Courier New" w:hAnsi="Courier New" w:cs="Courier New"/>
          <w:sz w:val="24"/>
          <w:szCs w:val="24"/>
        </w:rPr>
        <w:t>);</w:t>
      </w:r>
    </w:p>
    <w:p w14:paraId="303627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prostu</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88829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0AA09DC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ED1D3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62B935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65975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6106C866" w14:textId="77777777" w:rsidR="00C74F91" w:rsidRPr="00FB3C07" w:rsidRDefault="00C74F91" w:rsidP="00C74F91">
      <w:pPr>
        <w:pStyle w:val="PlainText"/>
        <w:rPr>
          <w:rFonts w:ascii="Courier New" w:hAnsi="Courier New" w:cs="Courier New"/>
          <w:sz w:val="24"/>
          <w:szCs w:val="24"/>
        </w:rPr>
      </w:pPr>
    </w:p>
    <w:p w14:paraId="5C42CAE4" w14:textId="77777777" w:rsidR="00C74F91" w:rsidRPr="00FB3C07" w:rsidRDefault="00C74F91" w:rsidP="00C74F91">
      <w:pPr>
        <w:pStyle w:val="PlainText"/>
        <w:ind w:firstLine="720"/>
        <w:rPr>
          <w:rFonts w:ascii="Courier New" w:hAnsi="Courier New" w:cs="Courier New"/>
          <w:sz w:val="24"/>
          <w:szCs w:val="24"/>
        </w:rPr>
      </w:pPr>
      <w:proofErr w:type="spellStart"/>
      <w:r w:rsidRPr="00FB3C07">
        <w:rPr>
          <w:rFonts w:ascii="Courier New" w:hAnsi="Courier New" w:cs="Courier New"/>
          <w:sz w:val="24"/>
          <w:szCs w:val="24"/>
        </w:rPr>
        <w:t>stu</w:t>
      </w:r>
      <w:proofErr w:type="spellEnd"/>
      <w:r w:rsidRPr="00FB3C07">
        <w:rPr>
          <w:rFonts w:ascii="Courier New" w:hAnsi="Courier New" w:cs="Courier New"/>
          <w:sz w:val="24"/>
          <w:szCs w:val="24"/>
        </w:rPr>
        <w:t xml:space="preserve"> s;</w:t>
      </w:r>
    </w:p>
    <w:p w14:paraId="096E84D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fstream</w:t>
      </w:r>
      <w:proofErr w:type="spellEnd"/>
      <w:r w:rsidRPr="00FB3C07">
        <w:rPr>
          <w:rFonts w:ascii="Courier New" w:hAnsi="Courier New" w:cs="Courier New"/>
          <w:sz w:val="24"/>
          <w:szCs w:val="24"/>
        </w:rPr>
        <w:t xml:space="preserve"> f;</w:t>
      </w:r>
    </w:p>
    <w:p w14:paraId="6FEBEB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("student6.dat",ios::</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48BD1A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199E16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60D7F70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582BE89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uname,s</w:t>
      </w:r>
      <w:proofErr w:type="gramEnd"/>
      <w:r w:rsidRPr="00FB3C07">
        <w:rPr>
          <w:rFonts w:ascii="Courier New" w:hAnsi="Courier New" w:cs="Courier New"/>
          <w:sz w:val="24"/>
          <w:szCs w:val="24"/>
        </w:rPr>
        <w:t>.Stu_ID</w:t>
      </w:r>
      <w:proofErr w:type="spellEnd"/>
      <w:r w:rsidRPr="00FB3C07">
        <w:rPr>
          <w:rFonts w:ascii="Courier New" w:hAnsi="Courier New" w:cs="Courier New"/>
          <w:sz w:val="24"/>
          <w:szCs w:val="24"/>
        </w:rPr>
        <w:t>)==0)</w:t>
      </w:r>
    </w:p>
    <w:p w14:paraId="27877D3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3DA967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43CA5E7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4597E1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6EBCD57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320,150,s.name);</w:t>
      </w:r>
    </w:p>
    <w:p w14:paraId="5D556DE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320,180,s.Stu_ID);</w:t>
      </w:r>
    </w:p>
    <w:p w14:paraId="3166EC2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320,210,s.fname);</w:t>
      </w:r>
    </w:p>
    <w:p w14:paraId="547E39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320,240,s.mname);</w:t>
      </w:r>
    </w:p>
    <w:p w14:paraId="09700F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320,270,s.dob);</w:t>
      </w:r>
    </w:p>
    <w:p w14:paraId="2AFE71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320,300,s.gender);</w:t>
      </w:r>
    </w:p>
    <w:p w14:paraId="7E45537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320,330,s.branch);</w:t>
      </w:r>
    </w:p>
    <w:p w14:paraId="44A12E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320,360,s.sem);</w:t>
      </w:r>
    </w:p>
    <w:p w14:paraId="76880F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CCAF9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71E2226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0B4EC38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67B0D5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05EA7C5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120,100,120,150);</w:t>
      </w:r>
    </w:p>
    <w:p w14:paraId="0FAFD7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80,100,100,125);</w:t>
      </w:r>
    </w:p>
    <w:p w14:paraId="67DA5E0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80,150,100,125);</w:t>
      </w:r>
    </w:p>
    <w:p w14:paraId="3F55E48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D2CA2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45291F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3,0,3);</w:t>
      </w:r>
    </w:p>
    <w:p w14:paraId="3EB75DA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(150,80,"PROFILE");</w:t>
      </w:r>
    </w:p>
    <w:p w14:paraId="1B90486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0936598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05148BA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150,145,"NAME:");</w:t>
      </w:r>
    </w:p>
    <w:p w14:paraId="003E14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689FB19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150,170,600,170);</w:t>
      </w:r>
    </w:p>
    <w:p w14:paraId="516DA39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762A7C2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150,175,"STUDENT ID:");</w:t>
      </w:r>
    </w:p>
    <w:p w14:paraId="56E9ADE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5DC1203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150,200,600,200);</w:t>
      </w:r>
    </w:p>
    <w:p w14:paraId="54FD47F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3BE26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150,205,"FATHER's NAME:");</w:t>
      </w:r>
    </w:p>
    <w:p w14:paraId="00C65C0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54C423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150,230,600,230);</w:t>
      </w:r>
    </w:p>
    <w:p w14:paraId="03A4D53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659532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150,235,"MOTHER's NAME:");</w:t>
      </w:r>
    </w:p>
    <w:p w14:paraId="27C1C1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4F23DAB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150,260,600,260);</w:t>
      </w:r>
    </w:p>
    <w:p w14:paraId="2D8A4E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2DECFB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150,265,"D.O.B:");</w:t>
      </w:r>
    </w:p>
    <w:p w14:paraId="7787EC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348833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150,290,600,290);</w:t>
      </w:r>
    </w:p>
    <w:p w14:paraId="6832690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70F3354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150,295,"GENDER:");</w:t>
      </w:r>
    </w:p>
    <w:p w14:paraId="3D5111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6A2315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150,320,600,320);</w:t>
      </w:r>
    </w:p>
    <w:p w14:paraId="5EF3D11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AA8E4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150,325,"BRANCH:");</w:t>
      </w:r>
    </w:p>
    <w:p w14:paraId="4C4E173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6ADE22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150,350,600,350);</w:t>
      </w:r>
    </w:p>
    <w:p w14:paraId="66EDC4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A86C8D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150,355,"SEMESTER:");</w:t>
      </w:r>
    </w:p>
    <w:p w14:paraId="2FD2C63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440A8F4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150,380,600,380);</w:t>
      </w:r>
    </w:p>
    <w:p w14:paraId="6427A7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053C9B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096EC7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0,100,120,100);</w:t>
      </w:r>
    </w:p>
    <w:p w14:paraId="79F8A3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0,150,120,150);</w:t>
      </w:r>
    </w:p>
    <w:p w14:paraId="52A11A6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100,101,WHITE);</w:t>
      </w:r>
    </w:p>
    <w:p w14:paraId="097FC5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05C4D94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549,445,629,445);</w:t>
      </w:r>
    </w:p>
    <w:p w14:paraId="6BD0895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3A3144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0F0EFC4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570,445,"LOGOUT");</w:t>
      </w:r>
    </w:p>
    <w:p w14:paraId="4E536971" w14:textId="57B78C63" w:rsidR="00C74F91" w:rsidRPr="00FB3C07" w:rsidRDefault="00C74F91" w:rsidP="00FE08B8">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D25E4D1" w14:textId="168A67ED" w:rsidR="00C74F91" w:rsidRPr="00FB3C07" w:rsidRDefault="00FE08B8" w:rsidP="00C74F91">
      <w:pPr>
        <w:pStyle w:val="PlainText"/>
        <w:rPr>
          <w:rFonts w:ascii="Courier New" w:hAnsi="Courier New" w:cs="Courier New"/>
          <w:sz w:val="24"/>
          <w:szCs w:val="24"/>
        </w:rPr>
      </w:pPr>
      <w:r>
        <w:rPr>
          <w:rFonts w:ascii="Courier New" w:hAnsi="Courier New" w:cs="Courier New"/>
          <w:sz w:val="24"/>
          <w:szCs w:val="24"/>
        </w:rPr>
        <w:t>}</w:t>
      </w:r>
    </w:p>
    <w:p w14:paraId="41C804D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constu</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16F4B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5A0325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3DB7A83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120,175,120,225);</w:t>
      </w:r>
    </w:p>
    <w:p w14:paraId="49BD2EC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140,175,120,200);</w:t>
      </w:r>
    </w:p>
    <w:p w14:paraId="79B9731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120,200,140,225);</w:t>
      </w:r>
    </w:p>
    <w:p w14:paraId="5A814C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139,200,WHITE);</w:t>
      </w:r>
    </w:p>
    <w:p w14:paraId="2D6F935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C73E8D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stucon</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5B751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4C232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92587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2FD681B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80,175,100,200);</w:t>
      </w:r>
    </w:p>
    <w:p w14:paraId="533AE16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100,200,80,225);</w:t>
      </w:r>
    </w:p>
    <w:p w14:paraId="14E5444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3A78D27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logout(</w:t>
      </w:r>
      <w:proofErr w:type="gramEnd"/>
      <w:r w:rsidRPr="00FB3C07">
        <w:rPr>
          <w:rFonts w:ascii="Courier New" w:hAnsi="Courier New" w:cs="Courier New"/>
          <w:sz w:val="24"/>
          <w:szCs w:val="24"/>
        </w:rPr>
        <w:t>);</w:t>
      </w:r>
    </w:p>
    <w:p w14:paraId="482F49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592DCDE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4D41E2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120,75,639,445);</w:t>
      </w:r>
    </w:p>
    <w:p w14:paraId="7391935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(121,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32CDF4C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22353C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F6E615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7899A81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9D15D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FECBE6E" w14:textId="77777777" w:rsidR="00C74F91" w:rsidRPr="00FB3C07" w:rsidRDefault="00C74F91" w:rsidP="00C74F91">
      <w:pPr>
        <w:pStyle w:val="PlainText"/>
        <w:rPr>
          <w:rFonts w:ascii="Courier New" w:hAnsi="Courier New" w:cs="Courier New"/>
          <w:sz w:val="24"/>
          <w:szCs w:val="24"/>
        </w:rPr>
      </w:pPr>
    </w:p>
    <w:p w14:paraId="285246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776B1DB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120,175,120,225);</w:t>
      </w:r>
    </w:p>
    <w:p w14:paraId="6360EA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120,175,140,200);</w:t>
      </w:r>
    </w:p>
    <w:p w14:paraId="181B85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140,200,120,225);</w:t>
      </w:r>
    </w:p>
    <w:p w14:paraId="72D866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130,199,WHITE);</w:t>
      </w:r>
    </w:p>
    <w:p w14:paraId="72DC5B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0A9DC4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&lt;40;i++)</w:t>
      </w:r>
    </w:p>
    <w:p w14:paraId="61765D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14F43F2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79270FA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t>line(80+i,175,80+i,225);</w:t>
      </w:r>
    </w:p>
    <w:p w14:paraId="6A8FA5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23D0C03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1A6ACB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80,175,120,175);</w:t>
      </w:r>
    </w:p>
    <w:p w14:paraId="0E0C1A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80,225,120,225);</w:t>
      </w:r>
    </w:p>
    <w:p w14:paraId="0159CACD" w14:textId="77777777" w:rsidR="00C74F91" w:rsidRPr="00FB3C07" w:rsidRDefault="00C74F91" w:rsidP="00C74F91">
      <w:pPr>
        <w:pStyle w:val="PlainText"/>
        <w:rPr>
          <w:rFonts w:ascii="Courier New" w:hAnsi="Courier New" w:cs="Courier New"/>
          <w:sz w:val="24"/>
          <w:szCs w:val="24"/>
        </w:rPr>
      </w:pPr>
    </w:p>
    <w:p w14:paraId="7BF92F42" w14:textId="56C19E14" w:rsidR="00C74F91" w:rsidRPr="00FB3C07" w:rsidRDefault="00C74F91" w:rsidP="00FE08B8">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2196E66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35118E6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10,190,"Contact");</w:t>
      </w:r>
    </w:p>
    <w:p w14:paraId="7D91CE5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DA63B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D577A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3,0,3);</w:t>
      </w:r>
    </w:p>
    <w:p w14:paraId="3011BEC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150,80,"CONTACT INFO");</w:t>
      </w:r>
    </w:p>
    <w:p w14:paraId="33D115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774367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6FF079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150,145,"E-mail:");</w:t>
      </w:r>
    </w:p>
    <w:p w14:paraId="778294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6784E1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150,170,600,170);</w:t>
      </w:r>
    </w:p>
    <w:p w14:paraId="6FDB3FB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92775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150,175,"MOBILE NUMBER:");</w:t>
      </w:r>
    </w:p>
    <w:p w14:paraId="09CA97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3C1890F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150,200,600,200);</w:t>
      </w:r>
    </w:p>
    <w:p w14:paraId="157F42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E386C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150,205,"EMERGENCY NUMBER:");</w:t>
      </w:r>
    </w:p>
    <w:p w14:paraId="65B865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6E23FE17"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150,230,600,230);</w:t>
      </w:r>
    </w:p>
    <w:p w14:paraId="75D7B0EA"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6EAAE4E2"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150,235,"ADDRESS:");</w:t>
      </w:r>
    </w:p>
    <w:p w14:paraId="2D1BB74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1B51E38D"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150,290,600,290);</w:t>
      </w:r>
    </w:p>
    <w:p w14:paraId="2F934EC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141BE6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150,295,"STATE:");</w:t>
      </w:r>
    </w:p>
    <w:p w14:paraId="123218F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26F36669"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150,320,600,320);</w:t>
      </w:r>
    </w:p>
    <w:p w14:paraId="62AC9EF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35B34E3"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150,325,"CITY:");</w:t>
      </w:r>
    </w:p>
    <w:p w14:paraId="2D08A30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3F6451F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150,350,600,350);</w:t>
      </w:r>
    </w:p>
    <w:p w14:paraId="06A835B7"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7E215291"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150,355,"PINCODE:");</w:t>
      </w:r>
    </w:p>
    <w:p w14:paraId="5F698181"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6D9A2361"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150,380,600,380);</w:t>
      </w:r>
    </w:p>
    <w:p w14:paraId="4D4C2132"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7CA256CC"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7AE8D5EE"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lastRenderedPageBreak/>
        <w:t>line(</w:t>
      </w:r>
      <w:proofErr w:type="gramEnd"/>
      <w:r w:rsidRPr="00FB3C07">
        <w:rPr>
          <w:rFonts w:ascii="Courier New" w:hAnsi="Courier New" w:cs="Courier New"/>
          <w:sz w:val="24"/>
          <w:szCs w:val="24"/>
        </w:rPr>
        <w:t>549,445,629,445);</w:t>
      </w:r>
    </w:p>
    <w:p w14:paraId="5163F52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02C1F14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553000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570,445,"LOGOUT");</w:t>
      </w:r>
    </w:p>
    <w:p w14:paraId="3C34B2FC"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4CC33EF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constu</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954811E" w14:textId="77777777" w:rsidR="00C74F91" w:rsidRPr="00FB3C07" w:rsidRDefault="00C74F91" w:rsidP="00C74F91">
      <w:pPr>
        <w:pStyle w:val="PlainText"/>
        <w:rPr>
          <w:rFonts w:ascii="Courier New" w:hAnsi="Courier New" w:cs="Courier New"/>
          <w:sz w:val="24"/>
          <w:szCs w:val="24"/>
        </w:rPr>
      </w:pPr>
      <w:proofErr w:type="spellStart"/>
      <w:r w:rsidRPr="00FB3C07">
        <w:rPr>
          <w:rFonts w:ascii="Courier New" w:hAnsi="Courier New" w:cs="Courier New"/>
          <w:sz w:val="24"/>
          <w:szCs w:val="24"/>
        </w:rPr>
        <w:t>stu</w:t>
      </w:r>
      <w:proofErr w:type="spellEnd"/>
      <w:r w:rsidRPr="00FB3C07">
        <w:rPr>
          <w:rFonts w:ascii="Courier New" w:hAnsi="Courier New" w:cs="Courier New"/>
          <w:sz w:val="24"/>
          <w:szCs w:val="24"/>
        </w:rPr>
        <w:t xml:space="preserve"> s;</w:t>
      </w:r>
    </w:p>
    <w:p w14:paraId="39EA5C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fstream</w:t>
      </w:r>
      <w:proofErr w:type="spellEnd"/>
      <w:r w:rsidRPr="00FB3C07">
        <w:rPr>
          <w:rFonts w:ascii="Courier New" w:hAnsi="Courier New" w:cs="Courier New"/>
          <w:sz w:val="24"/>
          <w:szCs w:val="24"/>
        </w:rPr>
        <w:t xml:space="preserve"> f;</w:t>
      </w:r>
    </w:p>
    <w:p w14:paraId="6EF8E1E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("student6.dat",ios::</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5CFF121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4064E40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798CAFD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2541C58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uname,s</w:t>
      </w:r>
      <w:proofErr w:type="gramEnd"/>
      <w:r w:rsidRPr="00FB3C07">
        <w:rPr>
          <w:rFonts w:ascii="Courier New" w:hAnsi="Courier New" w:cs="Courier New"/>
          <w:sz w:val="24"/>
          <w:szCs w:val="24"/>
        </w:rPr>
        <w:t>.Stu_ID</w:t>
      </w:r>
      <w:proofErr w:type="spellEnd"/>
      <w:r w:rsidRPr="00FB3C07">
        <w:rPr>
          <w:rFonts w:ascii="Courier New" w:hAnsi="Courier New" w:cs="Courier New"/>
          <w:sz w:val="24"/>
          <w:szCs w:val="24"/>
        </w:rPr>
        <w:t>)==0)</w:t>
      </w:r>
    </w:p>
    <w:p w14:paraId="6742EB4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0D4A22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7025B1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119F02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0B1DDD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350,150,s.email);</w:t>
      </w:r>
    </w:p>
    <w:p w14:paraId="13C97A0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350,180,s.mobile);</w:t>
      </w:r>
    </w:p>
    <w:p w14:paraId="335A8E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350,210,s.em);</w:t>
      </w:r>
    </w:p>
    <w:p w14:paraId="34149EB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350,240,s.address);</w:t>
      </w:r>
    </w:p>
    <w:p w14:paraId="1619A1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350,300,s.city);</w:t>
      </w:r>
    </w:p>
    <w:p w14:paraId="706509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350,330,s.state);</w:t>
      </w:r>
    </w:p>
    <w:p w14:paraId="6F27E47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350,360,s.pin);</w:t>
      </w:r>
    </w:p>
    <w:p w14:paraId="68741D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498FCB2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2C72149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2F8C31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62B5C1A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1D25B9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stumarks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E106D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4740B4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85198D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logout(</w:t>
      </w:r>
      <w:proofErr w:type="gramEnd"/>
      <w:r w:rsidRPr="00FB3C07">
        <w:rPr>
          <w:rFonts w:ascii="Courier New" w:hAnsi="Courier New" w:cs="Courier New"/>
          <w:sz w:val="24"/>
          <w:szCs w:val="24"/>
        </w:rPr>
        <w:t>);</w:t>
      </w:r>
    </w:p>
    <w:p w14:paraId="0D60F9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5C49A5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120,250,140,275);</w:t>
      </w:r>
    </w:p>
    <w:p w14:paraId="1068338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120,250,120,300);</w:t>
      </w:r>
    </w:p>
    <w:p w14:paraId="088DA32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120,300,140,275);</w:t>
      </w:r>
    </w:p>
    <w:p w14:paraId="3CB8D23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130,275,WHITE);</w:t>
      </w:r>
    </w:p>
    <w:p w14:paraId="1965EAB7" w14:textId="77777777" w:rsidR="00C74F91" w:rsidRPr="00FB3C07" w:rsidRDefault="00C74F91" w:rsidP="00C74F91">
      <w:pPr>
        <w:pStyle w:val="PlainText"/>
        <w:rPr>
          <w:rFonts w:ascii="Courier New" w:hAnsi="Courier New" w:cs="Courier New"/>
          <w:sz w:val="24"/>
          <w:szCs w:val="24"/>
        </w:rPr>
      </w:pPr>
    </w:p>
    <w:p w14:paraId="75EA3AA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35DA1B0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B4A97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795B0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4993A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15658FF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&lt;40;i++)</w:t>
      </w:r>
    </w:p>
    <w:p w14:paraId="74501C2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40547A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line(80+i,250,80+i,300);</w:t>
      </w:r>
    </w:p>
    <w:p w14:paraId="03DE10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93CB5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291C572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80,250,120,250);</w:t>
      </w:r>
    </w:p>
    <w:p w14:paraId="3F478DF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80,300,120,300);</w:t>
      </w:r>
    </w:p>
    <w:p w14:paraId="371D212E" w14:textId="77777777" w:rsidR="00C74F91" w:rsidRPr="00FB3C07" w:rsidRDefault="00C74F91" w:rsidP="00C74F91">
      <w:pPr>
        <w:pStyle w:val="PlainText"/>
        <w:rPr>
          <w:rFonts w:ascii="Courier New" w:hAnsi="Courier New" w:cs="Courier New"/>
          <w:sz w:val="24"/>
          <w:szCs w:val="24"/>
        </w:rPr>
      </w:pPr>
    </w:p>
    <w:p w14:paraId="738EB8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453F679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2C75B48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SOLID_FILL,WHITE);</w:t>
      </w:r>
    </w:p>
    <w:p w14:paraId="3A9C04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120,75,639,445);</w:t>
      </w:r>
    </w:p>
    <w:p w14:paraId="0E58F7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(121,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06164311" w14:textId="77777777" w:rsidR="00C74F91" w:rsidRPr="00FB3C07" w:rsidRDefault="00C74F91" w:rsidP="00C74F91">
      <w:pPr>
        <w:pStyle w:val="PlainText"/>
        <w:rPr>
          <w:rFonts w:ascii="Courier New" w:hAnsi="Courier New" w:cs="Courier New"/>
          <w:sz w:val="24"/>
          <w:szCs w:val="24"/>
        </w:rPr>
      </w:pPr>
    </w:p>
    <w:p w14:paraId="1F1790F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6620E02B"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644B14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(140,90,"MARKS");</w:t>
      </w:r>
    </w:p>
    <w:p w14:paraId="6452D573"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58D38DFE"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141,130,"STUDENT NAME :");</w:t>
      </w:r>
    </w:p>
    <w:p w14:paraId="46FB34B8"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142,150,"STUDENT ID   :");</w:t>
      </w:r>
    </w:p>
    <w:p w14:paraId="2E2262D1"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140,170,"BRANCH(SEC)  :");</w:t>
      </w:r>
    </w:p>
    <w:p w14:paraId="7835BBF2"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140,190,"SEM          :");</w:t>
      </w:r>
    </w:p>
    <w:p w14:paraId="407832D1"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140,220,600,220);</w:t>
      </w:r>
    </w:p>
    <w:p w14:paraId="5E425829"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140,220,140,425);</w:t>
      </w:r>
    </w:p>
    <w:p w14:paraId="323D0DBD"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600,220,600,400);</w:t>
      </w:r>
    </w:p>
    <w:p w14:paraId="6B44D443"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140,400,600,400);</w:t>
      </w:r>
    </w:p>
    <w:p w14:paraId="4A900EEB"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180,220,180,380);</w:t>
      </w:r>
    </w:p>
    <w:p w14:paraId="13991B8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140,255,600,255);</w:t>
      </w:r>
    </w:p>
    <w:p w14:paraId="73C1A87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310,220,310,380);</w:t>
      </w:r>
    </w:p>
    <w:p w14:paraId="6768AD54"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455,220,455,380);</w:t>
      </w:r>
    </w:p>
    <w:p w14:paraId="35CE5019"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490,425,600,425);</w:t>
      </w:r>
    </w:p>
    <w:p w14:paraId="46E3AE17"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600,425,600,400);</w:t>
      </w:r>
    </w:p>
    <w:p w14:paraId="279A8E7C"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140,425,600,425);</w:t>
      </w:r>
    </w:p>
    <w:p w14:paraId="6F58F4A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140,380,600,380);</w:t>
      </w:r>
    </w:p>
    <w:p w14:paraId="42AD8633" w14:textId="77777777" w:rsidR="00C74F91" w:rsidRPr="00FB3C07" w:rsidRDefault="00C74F91" w:rsidP="00C74F91">
      <w:pPr>
        <w:pStyle w:val="PlainText"/>
        <w:ind w:left="567"/>
        <w:rPr>
          <w:rFonts w:ascii="Courier New" w:hAnsi="Courier New" w:cs="Courier New"/>
          <w:sz w:val="24"/>
          <w:szCs w:val="24"/>
        </w:rPr>
      </w:pPr>
    </w:p>
    <w:p w14:paraId="160237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E278F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150,225,"S.");</w:t>
      </w:r>
    </w:p>
    <w:p w14:paraId="7EC87BD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150,240,"NO.");</w:t>
      </w:r>
    </w:p>
    <w:p w14:paraId="6C43C8B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210,230,"SUBJECTS");</w:t>
      </w:r>
    </w:p>
    <w:p w14:paraId="7F78C8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340,230,"TOTAL MARKS");</w:t>
      </w:r>
    </w:p>
    <w:p w14:paraId="57A599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480,230,"MARKS OBTAIN");</w:t>
      </w:r>
    </w:p>
    <w:p w14:paraId="06FCEF4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380,383,"TOTAL");</w:t>
      </w:r>
    </w:p>
    <w:p w14:paraId="30734A9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150,260,"1.");</w:t>
      </w:r>
    </w:p>
    <w:p w14:paraId="52020C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150,285,"2.");</w:t>
      </w:r>
    </w:p>
    <w:p w14:paraId="33B0FA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150,310,"3.");</w:t>
      </w:r>
    </w:p>
    <w:p w14:paraId="2783C9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150,335,"4.");</w:t>
      </w:r>
    </w:p>
    <w:p w14:paraId="05DD57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150,360,"5.");</w:t>
      </w:r>
    </w:p>
    <w:p w14:paraId="17759F29" w14:textId="77777777" w:rsidR="00C74F91" w:rsidRPr="00FB3C07" w:rsidRDefault="00C74F91" w:rsidP="00C74F91">
      <w:pPr>
        <w:pStyle w:val="PlainText"/>
        <w:ind w:left="131" w:firstLine="720"/>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185,260,"MATHEMATICS");</w:t>
      </w:r>
    </w:p>
    <w:p w14:paraId="1667ABEF" w14:textId="77777777" w:rsidR="00C74F91" w:rsidRPr="00FB3C07" w:rsidRDefault="00C74F91" w:rsidP="00C74F91">
      <w:pPr>
        <w:pStyle w:val="PlainText"/>
        <w:ind w:left="851"/>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185,285,"PHYSICS");</w:t>
      </w:r>
    </w:p>
    <w:p w14:paraId="223BA09B" w14:textId="77777777" w:rsidR="00C74F91" w:rsidRPr="00FB3C07" w:rsidRDefault="00C74F91" w:rsidP="00C74F91">
      <w:pPr>
        <w:pStyle w:val="PlainText"/>
        <w:ind w:firstLine="720"/>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185,310,"C++");</w:t>
      </w:r>
    </w:p>
    <w:p w14:paraId="648D174C"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ab/>
        <w:t xml:space="preserve"> </w:t>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185,335,"JAVA CORE");</w:t>
      </w:r>
    </w:p>
    <w:p w14:paraId="13C3B945"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185,360,"CLOUD COMPUTING");</w:t>
      </w:r>
    </w:p>
    <w:p w14:paraId="56A74CCE"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160,405,"RESULT :");</w:t>
      </w:r>
    </w:p>
    <w:p w14:paraId="6B3A5246"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350,405,"PERCENTAGE :");</w:t>
      </w:r>
    </w:p>
    <w:p w14:paraId="377346A9"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5C6A855A" w14:textId="77777777" w:rsidR="00C74F91" w:rsidRPr="00FB3C07" w:rsidRDefault="00C74F91" w:rsidP="00C74F91">
      <w:pPr>
        <w:pStyle w:val="PlainText"/>
        <w:ind w:left="567"/>
        <w:rPr>
          <w:rFonts w:ascii="Courier New" w:hAnsi="Courier New" w:cs="Courier New"/>
          <w:sz w:val="24"/>
          <w:szCs w:val="24"/>
        </w:rPr>
      </w:pPr>
      <w:r>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7D8AC43A"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120,250,120,300);</w:t>
      </w:r>
    </w:p>
    <w:p w14:paraId="4F96F2E9"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CF1A8A3"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0DDF66C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4E77D4C3" w14:textId="77777777" w:rsidR="00C74F91" w:rsidRPr="00FB3C07" w:rsidRDefault="00C74F91" w:rsidP="00C74F91">
      <w:pPr>
        <w:pStyle w:val="PlainText"/>
        <w:ind w:left="1429" w:firstLine="11"/>
        <w:rPr>
          <w:rFonts w:ascii="Courier New" w:hAnsi="Courier New" w:cs="Courier New"/>
          <w:sz w:val="24"/>
          <w:szCs w:val="24"/>
        </w:rPr>
      </w:pPr>
      <w:proofErr w:type="gramStart"/>
      <w:r w:rsidRPr="00FB3C07">
        <w:rPr>
          <w:rFonts w:ascii="Courier New" w:hAnsi="Courier New" w:cs="Courier New"/>
          <w:sz w:val="24"/>
          <w:szCs w:val="24"/>
        </w:rPr>
        <w:lastRenderedPageBreak/>
        <w:t>line(</w:t>
      </w:r>
      <w:proofErr w:type="gramEnd"/>
      <w:r w:rsidRPr="00FB3C07">
        <w:rPr>
          <w:rFonts w:ascii="Courier New" w:hAnsi="Courier New" w:cs="Courier New"/>
          <w:sz w:val="24"/>
          <w:szCs w:val="24"/>
        </w:rPr>
        <w:t>549,445,629,445);</w:t>
      </w:r>
    </w:p>
    <w:p w14:paraId="662A1434" w14:textId="77777777" w:rsidR="00C74F91" w:rsidRPr="00FB3C07" w:rsidRDefault="00C74F91" w:rsidP="00C74F91">
      <w:pPr>
        <w:pStyle w:val="PlainText"/>
        <w:ind w:left="1418" w:firstLine="11"/>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7560726" w14:textId="77777777" w:rsidR="00C74F91" w:rsidRPr="00FB3C07" w:rsidRDefault="00C74F91" w:rsidP="00C74F91">
      <w:pPr>
        <w:pStyle w:val="PlainText"/>
        <w:ind w:left="1407" w:firstLine="22"/>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3A5D2B1A" w14:textId="77777777" w:rsidR="00C74F91" w:rsidRPr="00FB3C07" w:rsidRDefault="00C74F91" w:rsidP="00C74F91">
      <w:pPr>
        <w:pStyle w:val="PlainText"/>
        <w:ind w:left="1429" w:firstLine="11"/>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570,445,"LOGOUT");</w:t>
      </w:r>
    </w:p>
    <w:p w14:paraId="234B464F" w14:textId="77777777" w:rsidR="00C74F91" w:rsidRPr="00FB3C07" w:rsidRDefault="00C74F91" w:rsidP="00C74F91">
      <w:pPr>
        <w:pStyle w:val="PlainText"/>
        <w:rPr>
          <w:rFonts w:ascii="Courier New" w:hAnsi="Courier New" w:cs="Courier New"/>
          <w:sz w:val="24"/>
          <w:szCs w:val="24"/>
        </w:rPr>
      </w:pPr>
      <w:proofErr w:type="spellStart"/>
      <w:r w:rsidRPr="00FB3C07">
        <w:rPr>
          <w:rFonts w:ascii="Courier New" w:hAnsi="Courier New" w:cs="Courier New"/>
          <w:sz w:val="24"/>
          <w:szCs w:val="24"/>
        </w:rPr>
        <w:t>stu</w:t>
      </w:r>
      <w:proofErr w:type="spellEnd"/>
      <w:r w:rsidRPr="00FB3C07">
        <w:rPr>
          <w:rFonts w:ascii="Courier New" w:hAnsi="Courier New" w:cs="Courier New"/>
          <w:sz w:val="24"/>
          <w:szCs w:val="24"/>
        </w:rPr>
        <w:t xml:space="preserve"> s;</w:t>
      </w:r>
    </w:p>
    <w:p w14:paraId="19D5119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fstream</w:t>
      </w:r>
      <w:proofErr w:type="spellEnd"/>
      <w:r w:rsidRPr="00FB3C07">
        <w:rPr>
          <w:rFonts w:ascii="Courier New" w:hAnsi="Courier New" w:cs="Courier New"/>
          <w:sz w:val="24"/>
          <w:szCs w:val="24"/>
        </w:rPr>
        <w:t xml:space="preserve"> f;</w:t>
      </w:r>
    </w:p>
    <w:p w14:paraId="1E101C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("student6.dat",ios::</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6B15DA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405E713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022A38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28CA3B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uname,s</w:t>
      </w:r>
      <w:proofErr w:type="gramEnd"/>
      <w:r w:rsidRPr="00FB3C07">
        <w:rPr>
          <w:rFonts w:ascii="Courier New" w:hAnsi="Courier New" w:cs="Courier New"/>
          <w:sz w:val="24"/>
          <w:szCs w:val="24"/>
        </w:rPr>
        <w:t>.Stu_ID</w:t>
      </w:r>
      <w:proofErr w:type="spellEnd"/>
      <w:r w:rsidRPr="00FB3C07">
        <w:rPr>
          <w:rFonts w:ascii="Courier New" w:hAnsi="Courier New" w:cs="Courier New"/>
          <w:sz w:val="24"/>
          <w:szCs w:val="24"/>
        </w:rPr>
        <w:t>)==0)</w:t>
      </w:r>
    </w:p>
    <w:p w14:paraId="7165B2E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658CD0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61D6D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120F1F0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350,130,s.name);</w:t>
      </w:r>
    </w:p>
    <w:p w14:paraId="692601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350,150,s.Stu_ID);</w:t>
      </w:r>
    </w:p>
    <w:p w14:paraId="721AEAD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350,170,"CSE");</w:t>
      </w:r>
    </w:p>
    <w:p w14:paraId="0DAF2A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350,190,"2");</w:t>
      </w:r>
    </w:p>
    <w:p w14:paraId="14088F2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2767840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&lt;125;i=i+25)</w:t>
      </w:r>
    </w:p>
    <w:p w14:paraId="494022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3C6D31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360,260+i,"100");</w:t>
      </w:r>
    </w:p>
    <w:p w14:paraId="4403A6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B19FD1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540,260,"89");</w:t>
      </w:r>
    </w:p>
    <w:p w14:paraId="0F1025B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540,285,"93");</w:t>
      </w:r>
    </w:p>
    <w:p w14:paraId="7983B1B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540,310,"83");</w:t>
      </w:r>
    </w:p>
    <w:p w14:paraId="4C4500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540,335,"96");</w:t>
      </w:r>
    </w:p>
    <w:p w14:paraId="0E2400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540,360,"87");</w:t>
      </w:r>
    </w:p>
    <w:p w14:paraId="163540D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538,382,"448");</w:t>
      </w:r>
    </w:p>
    <w:p w14:paraId="140647D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540,405,"89.6");</w:t>
      </w:r>
    </w:p>
    <w:p w14:paraId="4FFF9A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=0;</w:t>
      </w:r>
    </w:p>
    <w:p w14:paraId="1BC91B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&lt;5)</w:t>
      </w:r>
    </w:p>
    <w:p w14:paraId="0D1F1EC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GREEN);</w:t>
      </w:r>
    </w:p>
    <w:p w14:paraId="7DEDAC4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235,405,"PASS");</w:t>
      </w:r>
    </w:p>
    <w:p w14:paraId="21F84CF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200);</w:t>
      </w:r>
    </w:p>
    <w:p w14:paraId="4DAE23C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2CA081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235,405,"PASS");</w:t>
      </w:r>
    </w:p>
    <w:p w14:paraId="24A3921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100);</w:t>
      </w:r>
    </w:p>
    <w:p w14:paraId="322878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5595B3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6B0A84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GREEN);</w:t>
      </w:r>
    </w:p>
    <w:p w14:paraId="0D8DE6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235,405,"PASS");</w:t>
      </w:r>
    </w:p>
    <w:p w14:paraId="17CDE5C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0F3BDC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31C482F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7E9F7F34" w14:textId="77777777" w:rsidR="00FE08B8"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4F362C46" w14:textId="47DFE94C" w:rsidR="00C74F91"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405E8BD" w14:textId="21BE9C97" w:rsidR="00FE08B8" w:rsidRPr="00FB3C07" w:rsidRDefault="00FE08B8" w:rsidP="00C74F91">
      <w:pPr>
        <w:pStyle w:val="PlainText"/>
        <w:rPr>
          <w:rFonts w:ascii="Courier New" w:hAnsi="Courier New" w:cs="Courier New"/>
          <w:sz w:val="24"/>
          <w:szCs w:val="24"/>
        </w:rPr>
      </w:pPr>
      <w:r>
        <w:rPr>
          <w:rFonts w:ascii="Courier New" w:hAnsi="Courier New" w:cs="Courier New"/>
          <w:sz w:val="24"/>
          <w:szCs w:val="24"/>
        </w:rPr>
        <w:t>}</w:t>
      </w:r>
    </w:p>
    <w:p w14:paraId="6C4D6852" w14:textId="77777777" w:rsidR="00C74F91" w:rsidRPr="00FB3C07" w:rsidRDefault="00C74F91" w:rsidP="00C74F91">
      <w:pPr>
        <w:pStyle w:val="PlainText"/>
        <w:rPr>
          <w:rFonts w:ascii="Courier New" w:hAnsi="Courier New" w:cs="Courier New"/>
          <w:sz w:val="24"/>
          <w:szCs w:val="24"/>
        </w:rPr>
      </w:pPr>
    </w:p>
    <w:p w14:paraId="70A80B6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stuatt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9CA1A6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963AC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FEBBD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logout(</w:t>
      </w:r>
      <w:proofErr w:type="gramEnd"/>
      <w:r w:rsidRPr="00FB3C07">
        <w:rPr>
          <w:rFonts w:ascii="Courier New" w:hAnsi="Courier New" w:cs="Courier New"/>
          <w:sz w:val="24"/>
          <w:szCs w:val="24"/>
        </w:rPr>
        <w:t>);</w:t>
      </w:r>
    </w:p>
    <w:p w14:paraId="71D3C28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63DBB6D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120,325,140,350);</w:t>
      </w:r>
    </w:p>
    <w:p w14:paraId="7F02870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120,325,120,375);</w:t>
      </w:r>
    </w:p>
    <w:p w14:paraId="1F02525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120,375,140,350);</w:t>
      </w:r>
    </w:p>
    <w:p w14:paraId="371C80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130,350,WHITE);</w:t>
      </w:r>
    </w:p>
    <w:p w14:paraId="5B8746F1" w14:textId="77777777" w:rsidR="00C74F91" w:rsidRPr="00FB3C07" w:rsidRDefault="00C74F91" w:rsidP="00C74F91">
      <w:pPr>
        <w:pStyle w:val="PlainText"/>
        <w:rPr>
          <w:rFonts w:ascii="Courier New" w:hAnsi="Courier New" w:cs="Courier New"/>
          <w:sz w:val="24"/>
          <w:szCs w:val="24"/>
        </w:rPr>
      </w:pPr>
    </w:p>
    <w:p w14:paraId="6FB964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63FC15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46E88A5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210B2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35AC2C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&lt;40;i++)</w:t>
      </w:r>
    </w:p>
    <w:p w14:paraId="510D909F" w14:textId="77777777" w:rsidR="00FE08B8"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293B8E45" w14:textId="2889FF22" w:rsidR="00C74F91" w:rsidRPr="00FB3C07" w:rsidRDefault="00C74F91" w:rsidP="00FE08B8">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6CCDAC3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line(80+i,325,80+i,375);</w:t>
      </w:r>
    </w:p>
    <w:p w14:paraId="295531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446BC01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74B595A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80,325,120,325);</w:t>
      </w:r>
    </w:p>
    <w:p w14:paraId="753C5E8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80,375,120,375);</w:t>
      </w:r>
    </w:p>
    <w:p w14:paraId="28030F93"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stuside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8794C9A"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007C6D6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407D46B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SOLID_FILL,WHITE);</w:t>
      </w:r>
    </w:p>
    <w:p w14:paraId="210E5C22"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120,75,639,445);</w:t>
      </w:r>
    </w:p>
    <w:p w14:paraId="3EF14324"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(121,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48A99E29"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2E255BD2"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6A40415B" w14:textId="77777777" w:rsidR="00C74F91" w:rsidRPr="00FB3C07" w:rsidRDefault="00C74F91" w:rsidP="00C74F91">
      <w:pPr>
        <w:pStyle w:val="PlainText"/>
        <w:ind w:left="1276" w:hanging="567"/>
        <w:rPr>
          <w:rFonts w:ascii="Courier New" w:hAnsi="Courier New" w:cs="Courier New"/>
          <w:sz w:val="24"/>
          <w:szCs w:val="24"/>
        </w:rPr>
      </w:pP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(140,90,"ATTENDENCE");</w:t>
      </w:r>
    </w:p>
    <w:p w14:paraId="3E18377F"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4215CB25"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140,130,"STUDENT ID:");</w:t>
      </w:r>
    </w:p>
    <w:p w14:paraId="591F1345"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380,130,"STUDENT NAME:");</w:t>
      </w:r>
    </w:p>
    <w:p w14:paraId="18332D30" w14:textId="77777777" w:rsidR="00C74F91" w:rsidRPr="00FB3C07" w:rsidRDefault="00C74F91" w:rsidP="00C74F91">
      <w:pPr>
        <w:pStyle w:val="PlainText"/>
        <w:ind w:left="1276" w:hanging="567"/>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140,158,600,158);</w:t>
      </w:r>
    </w:p>
    <w:p w14:paraId="7E594C39" w14:textId="77777777" w:rsidR="00C74F91" w:rsidRPr="00FB3C07" w:rsidRDefault="00C74F91" w:rsidP="00C74F91">
      <w:pPr>
        <w:pStyle w:val="PlainText"/>
        <w:ind w:left="1276" w:hanging="567"/>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140,160,600,160);</w:t>
      </w:r>
    </w:p>
    <w:p w14:paraId="42CE12FB" w14:textId="77777777" w:rsidR="00C74F91" w:rsidRPr="00FB3C07" w:rsidRDefault="00C74F91" w:rsidP="00C74F91">
      <w:pPr>
        <w:pStyle w:val="PlainText"/>
        <w:ind w:left="1276" w:hanging="567"/>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140,210,600,210);</w:t>
      </w:r>
    </w:p>
    <w:p w14:paraId="76BAECCA" w14:textId="77777777" w:rsidR="00C74F91" w:rsidRPr="00FB3C07" w:rsidRDefault="00C74F91" w:rsidP="00C74F91">
      <w:pPr>
        <w:pStyle w:val="PlainText"/>
        <w:ind w:left="1276" w:hanging="567"/>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140,260,600,260);</w:t>
      </w:r>
    </w:p>
    <w:p w14:paraId="7C1AF7C4" w14:textId="77777777" w:rsidR="00C74F91" w:rsidRPr="00FB3C07" w:rsidRDefault="00C74F91" w:rsidP="00C74F91">
      <w:pPr>
        <w:pStyle w:val="PlainText"/>
        <w:ind w:left="1276" w:hanging="567"/>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140,310,600,310);</w:t>
      </w:r>
    </w:p>
    <w:p w14:paraId="31A01A1B" w14:textId="77777777" w:rsidR="00C74F91" w:rsidRPr="00FB3C07" w:rsidRDefault="00C74F91" w:rsidP="00C74F91">
      <w:pPr>
        <w:pStyle w:val="PlainText"/>
        <w:ind w:left="1276" w:hanging="567"/>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140,360,600,360);</w:t>
      </w:r>
    </w:p>
    <w:p w14:paraId="66165A0B" w14:textId="77777777" w:rsidR="00C74F91" w:rsidRPr="00FB3C07" w:rsidRDefault="00C74F91" w:rsidP="00C74F91">
      <w:pPr>
        <w:pStyle w:val="PlainText"/>
        <w:ind w:left="1276" w:hanging="567"/>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140,410,600,410);</w:t>
      </w:r>
    </w:p>
    <w:p w14:paraId="028948D8" w14:textId="77777777" w:rsidR="00C74F91" w:rsidRPr="00FB3C07" w:rsidRDefault="00C74F91" w:rsidP="00C74F91">
      <w:pPr>
        <w:pStyle w:val="PlainText"/>
        <w:ind w:left="1276" w:hanging="567"/>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140,412,600,412);</w:t>
      </w:r>
    </w:p>
    <w:p w14:paraId="67BC28B5"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3872A855"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140,171,"MATHEMATICS");</w:t>
      </w:r>
    </w:p>
    <w:p w14:paraId="21B0AA09"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140,220,"PHYSICS");</w:t>
      </w:r>
    </w:p>
    <w:p w14:paraId="1177D6FE"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140,270,"C++");</w:t>
      </w:r>
    </w:p>
    <w:p w14:paraId="3D7F78D5"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140,320,"JAVA CORE");</w:t>
      </w:r>
    </w:p>
    <w:p w14:paraId="5E4B63CF"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140,370,"CLOUD COMPUTING");</w:t>
      </w:r>
    </w:p>
    <w:p w14:paraId="0D40F3A3"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0FCF7C39"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380,170,"TOTAL   -");</w:t>
      </w:r>
    </w:p>
    <w:p w14:paraId="25DD5F8A"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380,185,"PRESENT -");</w:t>
      </w:r>
    </w:p>
    <w:p w14:paraId="38A6F9E4"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380,220,"TOTAL   -");</w:t>
      </w:r>
    </w:p>
    <w:p w14:paraId="78CD619D"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380,235,"PRESENT -");</w:t>
      </w:r>
    </w:p>
    <w:p w14:paraId="7A26B04E"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380,270,"TOTAL   -");</w:t>
      </w:r>
    </w:p>
    <w:p w14:paraId="39468C4F"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380,285,"PRESENT -");</w:t>
      </w:r>
    </w:p>
    <w:p w14:paraId="628182CC"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lastRenderedPageBreak/>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380,320,"TOTAL   -");</w:t>
      </w:r>
    </w:p>
    <w:p w14:paraId="1D83AC9F"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380,335,"PRESENT -");</w:t>
      </w:r>
    </w:p>
    <w:p w14:paraId="5F820170"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380,370,"TOTAL   -");</w:t>
      </w:r>
    </w:p>
    <w:p w14:paraId="197E0FF0" w14:textId="77777777" w:rsidR="00C74F91" w:rsidRPr="00FB3C07" w:rsidRDefault="00C74F91" w:rsidP="00C74F91">
      <w:pPr>
        <w:pStyle w:val="PlainText"/>
        <w:ind w:left="1276" w:hanging="567"/>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380,385,"PRESENT -");</w:t>
      </w:r>
    </w:p>
    <w:p w14:paraId="14363365" w14:textId="77777777" w:rsidR="00C74F91" w:rsidRPr="00FB3C07" w:rsidRDefault="00C74F91" w:rsidP="00C74F91">
      <w:pPr>
        <w:pStyle w:val="PlainText"/>
        <w:ind w:left="1276" w:hanging="567"/>
        <w:rPr>
          <w:rFonts w:ascii="Courier New" w:hAnsi="Courier New" w:cs="Courier New"/>
          <w:sz w:val="24"/>
          <w:szCs w:val="24"/>
        </w:rPr>
      </w:pP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7E5E6EE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2,0,4);</w:t>
      </w:r>
    </w:p>
    <w:p w14:paraId="07D24DA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280,420,"***");</w:t>
      </w:r>
    </w:p>
    <w:p w14:paraId="29F97AC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301,420,"75% ATTENDANCE IS MUST");</w:t>
      </w:r>
    </w:p>
    <w:p w14:paraId="62E8C5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435,420,"***");</w:t>
      </w:r>
    </w:p>
    <w:p w14:paraId="16E8782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6F560AD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120,325,120,375);</w:t>
      </w:r>
    </w:p>
    <w:p w14:paraId="52EACD6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14D770B1" w14:textId="77777777" w:rsidR="00C74F91" w:rsidRPr="00FB3C07" w:rsidRDefault="00C74F91" w:rsidP="00C74F91">
      <w:pPr>
        <w:pStyle w:val="PlainText"/>
        <w:ind w:firstLine="720"/>
        <w:rPr>
          <w:rFonts w:ascii="Courier New" w:hAnsi="Courier New" w:cs="Courier New"/>
          <w:sz w:val="24"/>
          <w:szCs w:val="24"/>
        </w:rPr>
      </w:pP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280B0294" w14:textId="77777777" w:rsidR="00C74F91" w:rsidRPr="00FB3C07" w:rsidRDefault="00C74F91" w:rsidP="00C74F91">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496EBE28" w14:textId="77777777" w:rsidR="00C74F91" w:rsidRPr="00FB3C07" w:rsidRDefault="00C74F91" w:rsidP="00C74F91">
      <w:pPr>
        <w:pStyle w:val="PlainText"/>
        <w:ind w:firstLine="720"/>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549,445,629,445);</w:t>
      </w:r>
    </w:p>
    <w:p w14:paraId="3881EEEE" w14:textId="77777777" w:rsidR="00C74F91" w:rsidRPr="00FB3C07" w:rsidRDefault="00C74F91" w:rsidP="00C74F91">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BB7F79A" w14:textId="77777777" w:rsidR="00C74F91" w:rsidRPr="00FB3C07" w:rsidRDefault="00C74F91" w:rsidP="00C74F91">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0BA2B24E" w14:textId="77777777" w:rsidR="00C74F91" w:rsidRPr="00FB3C07" w:rsidRDefault="00C74F91" w:rsidP="00C74F91">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570,445,"LOGOUT");</w:t>
      </w:r>
    </w:p>
    <w:p w14:paraId="7B9F086A" w14:textId="77777777" w:rsidR="00C74F91" w:rsidRPr="00FB3C07" w:rsidRDefault="00C74F91" w:rsidP="00C74F91">
      <w:pPr>
        <w:pStyle w:val="PlainText"/>
        <w:rPr>
          <w:rFonts w:ascii="Courier New" w:hAnsi="Courier New" w:cs="Courier New"/>
          <w:sz w:val="24"/>
          <w:szCs w:val="24"/>
        </w:rPr>
      </w:pPr>
      <w:proofErr w:type="spellStart"/>
      <w:r w:rsidRPr="00FB3C07">
        <w:rPr>
          <w:rFonts w:ascii="Courier New" w:hAnsi="Courier New" w:cs="Courier New"/>
          <w:sz w:val="24"/>
          <w:szCs w:val="24"/>
        </w:rPr>
        <w:t>stu</w:t>
      </w:r>
      <w:proofErr w:type="spellEnd"/>
      <w:r w:rsidRPr="00FB3C07">
        <w:rPr>
          <w:rFonts w:ascii="Courier New" w:hAnsi="Courier New" w:cs="Courier New"/>
          <w:sz w:val="24"/>
          <w:szCs w:val="24"/>
        </w:rPr>
        <w:t xml:space="preserve"> s;</w:t>
      </w:r>
    </w:p>
    <w:p w14:paraId="1F12BF8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fstream</w:t>
      </w:r>
      <w:proofErr w:type="spellEnd"/>
      <w:r w:rsidRPr="00FB3C07">
        <w:rPr>
          <w:rFonts w:ascii="Courier New" w:hAnsi="Courier New" w:cs="Courier New"/>
          <w:sz w:val="24"/>
          <w:szCs w:val="24"/>
        </w:rPr>
        <w:t xml:space="preserve"> f;</w:t>
      </w:r>
    </w:p>
    <w:p w14:paraId="2D4B2D3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("student1.dat",ios::</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381231C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2D0D86B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7AF64DB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561005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uname,s</w:t>
      </w:r>
      <w:proofErr w:type="gramEnd"/>
      <w:r w:rsidRPr="00FB3C07">
        <w:rPr>
          <w:rFonts w:ascii="Courier New" w:hAnsi="Courier New" w:cs="Courier New"/>
          <w:sz w:val="24"/>
          <w:szCs w:val="24"/>
        </w:rPr>
        <w:t>.Stu_ID</w:t>
      </w:r>
      <w:proofErr w:type="spellEnd"/>
      <w:r w:rsidRPr="00FB3C07">
        <w:rPr>
          <w:rFonts w:ascii="Courier New" w:hAnsi="Courier New" w:cs="Courier New"/>
          <w:sz w:val="24"/>
          <w:szCs w:val="24"/>
        </w:rPr>
        <w:t>)==0)</w:t>
      </w:r>
    </w:p>
    <w:p w14:paraId="3FA362E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A15B2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2D7FD4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500,130,s.name);</w:t>
      </w:r>
    </w:p>
    <w:p w14:paraId="1C1178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250,130,s.Stu_ID);</w:t>
      </w:r>
    </w:p>
    <w:p w14:paraId="654BB3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243C0C3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&lt;250;i=i+50)</w:t>
      </w:r>
    </w:p>
    <w:p w14:paraId="2EAC91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2D49B82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460,170+i,"40");</w:t>
      </w:r>
    </w:p>
    <w:p w14:paraId="002B47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1762D95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460,185,"35");</w:t>
      </w:r>
    </w:p>
    <w:p w14:paraId="463877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460,235,"30");</w:t>
      </w:r>
    </w:p>
    <w:p w14:paraId="7F5DDCC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460,285,"38");</w:t>
      </w:r>
    </w:p>
    <w:p w14:paraId="4EEC93B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460,335,"32");</w:t>
      </w:r>
    </w:p>
    <w:p w14:paraId="64ECAF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460,385,"29");</w:t>
      </w:r>
    </w:p>
    <w:p w14:paraId="6721F64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1CF237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133689C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2E4F3BA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75666D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58A11F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CE0DA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9396D4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5B216B6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399,0,399,65);</w:t>
      </w:r>
    </w:p>
    <w:p w14:paraId="2C22DE0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399,65,479,50);</w:t>
      </w:r>
    </w:p>
    <w:p w14:paraId="50ACC3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479,0,479,50);</w:t>
      </w:r>
    </w:p>
    <w:p w14:paraId="0EE45D7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(400,</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69E1A0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FE2AF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 xml:space="preserve">void </w:t>
      </w:r>
      <w:proofErr w:type="spellStart"/>
      <w:proofErr w:type="gramStart"/>
      <w:r w:rsidRPr="00FB3C07">
        <w:rPr>
          <w:rFonts w:ascii="Courier New" w:hAnsi="Courier New" w:cs="Courier New"/>
          <w:sz w:val="24"/>
          <w:szCs w:val="24"/>
        </w:rPr>
        <w:t>empside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67DBD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0CD8D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08B6904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5EC977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10,115,"Profile");</w:t>
      </w:r>
    </w:p>
    <w:p w14:paraId="71F8E6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10,190,"Marks");</w:t>
      </w:r>
    </w:p>
    <w:p w14:paraId="74A5ECC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10,265,"Attendance");</w:t>
      </w:r>
    </w:p>
    <w:p w14:paraId="1C7A86A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38CC3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A37075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C21458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037563B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0,100,80,100);</w:t>
      </w:r>
    </w:p>
    <w:p w14:paraId="497E961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80,100,100,125);</w:t>
      </w:r>
    </w:p>
    <w:p w14:paraId="185065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100,125,80,150);</w:t>
      </w:r>
    </w:p>
    <w:p w14:paraId="5F4400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0,150,80,150);</w:t>
      </w:r>
    </w:p>
    <w:p w14:paraId="4ECC39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50,101,WHITE);</w:t>
      </w:r>
    </w:p>
    <w:p w14:paraId="0BCB9D0C" w14:textId="77777777" w:rsidR="00C74F91" w:rsidRPr="00FB3C07" w:rsidRDefault="00C74F91" w:rsidP="00C74F91">
      <w:pPr>
        <w:pStyle w:val="PlainText"/>
        <w:rPr>
          <w:rFonts w:ascii="Courier New" w:hAnsi="Courier New" w:cs="Courier New"/>
          <w:sz w:val="24"/>
          <w:szCs w:val="24"/>
        </w:rPr>
      </w:pPr>
    </w:p>
    <w:p w14:paraId="1D549A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51C14C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0,175,80,175);</w:t>
      </w:r>
    </w:p>
    <w:p w14:paraId="7FA0D6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0,225,80,225);</w:t>
      </w:r>
    </w:p>
    <w:p w14:paraId="585BF83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80,175,100,200);</w:t>
      </w:r>
    </w:p>
    <w:p w14:paraId="5B4F30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100,200,80,225);</w:t>
      </w:r>
    </w:p>
    <w:p w14:paraId="080B21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50,176,WHITE);</w:t>
      </w:r>
    </w:p>
    <w:p w14:paraId="2E1613F4" w14:textId="77777777" w:rsidR="00C74F91" w:rsidRPr="00FB3C07" w:rsidRDefault="00C74F91" w:rsidP="00C74F91">
      <w:pPr>
        <w:pStyle w:val="PlainText"/>
        <w:rPr>
          <w:rFonts w:ascii="Courier New" w:hAnsi="Courier New" w:cs="Courier New"/>
          <w:sz w:val="24"/>
          <w:szCs w:val="24"/>
        </w:rPr>
      </w:pPr>
    </w:p>
    <w:p w14:paraId="200831C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756AC4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0,250,80,250);</w:t>
      </w:r>
    </w:p>
    <w:p w14:paraId="1BF05D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80,250,100,275);</w:t>
      </w:r>
    </w:p>
    <w:p w14:paraId="6F47656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100,275,80,300);</w:t>
      </w:r>
    </w:p>
    <w:p w14:paraId="210933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0,300,80,300);</w:t>
      </w:r>
    </w:p>
    <w:p w14:paraId="7913FE6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50,251,WHITE);</w:t>
      </w:r>
    </w:p>
    <w:p w14:paraId="0F12CC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F2B99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employee(</w:t>
      </w:r>
      <w:proofErr w:type="gramEnd"/>
      <w:r w:rsidRPr="00FB3C07">
        <w:rPr>
          <w:rFonts w:ascii="Courier New" w:hAnsi="Courier New" w:cs="Courier New"/>
          <w:sz w:val="24"/>
          <w:szCs w:val="24"/>
        </w:rPr>
        <w:t>)</w:t>
      </w:r>
    </w:p>
    <w:p w14:paraId="26B3FC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1E14B7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B18E5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login(</w:t>
      </w:r>
      <w:proofErr w:type="gramEnd"/>
      <w:r w:rsidRPr="00FB3C07">
        <w:rPr>
          <w:rFonts w:ascii="Courier New" w:hAnsi="Courier New" w:cs="Courier New"/>
          <w:sz w:val="24"/>
          <w:szCs w:val="24"/>
        </w:rPr>
        <w:t>);</w:t>
      </w:r>
    </w:p>
    <w:p w14:paraId="2532E8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2D10D92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empcolor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A672B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62FA87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402A910E" w14:textId="77777777" w:rsidR="00C74F91" w:rsidRPr="00FB3C07" w:rsidRDefault="00C74F91" w:rsidP="00C74F91">
      <w:pPr>
        <w:pStyle w:val="PlainText"/>
        <w:rPr>
          <w:rFonts w:ascii="Courier New" w:hAnsi="Courier New" w:cs="Courier New"/>
          <w:sz w:val="24"/>
          <w:szCs w:val="24"/>
        </w:rPr>
      </w:pPr>
    </w:p>
    <w:p w14:paraId="3C0B96DC" w14:textId="77777777" w:rsidR="00C74F91" w:rsidRPr="00FB3C07" w:rsidRDefault="00C74F91" w:rsidP="00C74F91">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23A7486C" w14:textId="77777777" w:rsidR="00C74F91" w:rsidRPr="00FB3C07" w:rsidRDefault="00C74F91" w:rsidP="00C74F91">
      <w:pPr>
        <w:pStyle w:val="PlainText"/>
        <w:ind w:firstLine="720"/>
        <w:rPr>
          <w:rFonts w:ascii="Courier New" w:hAnsi="Courier New" w:cs="Courier New"/>
          <w:sz w:val="24"/>
          <w:szCs w:val="24"/>
        </w:rPr>
      </w:pP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(70,10,"McLaren");</w:t>
      </w:r>
    </w:p>
    <w:p w14:paraId="63920A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25,14);</w:t>
      </w:r>
    </w:p>
    <w:p w14:paraId="749D9A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k:</w:t>
      </w:r>
      <w:r w:rsidRPr="00FB3C07">
        <w:rPr>
          <w:rFonts w:ascii="Courier New" w:hAnsi="Courier New" w:cs="Courier New"/>
          <w:sz w:val="24"/>
          <w:szCs w:val="24"/>
        </w:rPr>
        <w:tab/>
      </w:r>
      <w:r>
        <w:rPr>
          <w:rFonts w:ascii="Courier New" w:hAnsi="Courier New" w:cs="Courier New"/>
          <w:sz w:val="24"/>
          <w:szCs w:val="24"/>
        </w:rPr>
        <w:tab/>
      </w:r>
      <w:r w:rsidRPr="00FB3C07">
        <w:rPr>
          <w:rFonts w:ascii="Courier New" w:hAnsi="Courier New" w:cs="Courier New"/>
          <w:sz w:val="24"/>
          <w:szCs w:val="24"/>
        </w:rPr>
        <w:t>gets(</w:t>
      </w:r>
      <w:proofErr w:type="spellStart"/>
      <w:r w:rsidRPr="00FB3C07">
        <w:rPr>
          <w:rFonts w:ascii="Courier New" w:hAnsi="Courier New" w:cs="Courier New"/>
          <w:sz w:val="24"/>
          <w:szCs w:val="24"/>
        </w:rPr>
        <w:t>uname</w:t>
      </w:r>
      <w:proofErr w:type="spellEnd"/>
      <w:r w:rsidRPr="00FB3C07">
        <w:rPr>
          <w:rFonts w:ascii="Courier New" w:hAnsi="Courier New" w:cs="Courier New"/>
          <w:sz w:val="24"/>
          <w:szCs w:val="24"/>
        </w:rPr>
        <w:t>);</w:t>
      </w:r>
    </w:p>
    <w:p w14:paraId="5D446E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25,18);</w:t>
      </w:r>
    </w:p>
    <w:p w14:paraId="25516F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ab/>
      </w:r>
      <w:r w:rsidRPr="00FB3C07">
        <w:rPr>
          <w:rFonts w:ascii="Courier New" w:hAnsi="Courier New" w:cs="Courier New"/>
          <w:sz w:val="24"/>
          <w:szCs w:val="24"/>
        </w:rPr>
        <w:t>gets(</w:t>
      </w:r>
      <w:proofErr w:type="spellStart"/>
      <w:r w:rsidRPr="00FB3C07">
        <w:rPr>
          <w:rFonts w:ascii="Courier New" w:hAnsi="Courier New" w:cs="Courier New"/>
          <w:sz w:val="24"/>
          <w:szCs w:val="24"/>
        </w:rPr>
        <w:t>pswd</w:t>
      </w:r>
      <w:proofErr w:type="spellEnd"/>
      <w:r w:rsidRPr="00FB3C07">
        <w:rPr>
          <w:rFonts w:ascii="Courier New" w:hAnsi="Courier New" w:cs="Courier New"/>
          <w:sz w:val="24"/>
          <w:szCs w:val="24"/>
        </w:rPr>
        <w:t>);</w:t>
      </w:r>
    </w:p>
    <w:p w14:paraId="403E23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for(</w:t>
      </w:r>
      <w:proofErr w:type="gramEnd"/>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=0;i&lt;12;i++)</w:t>
      </w:r>
    </w:p>
    <w:p w14:paraId="2AE286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4F5F535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gotoxy</w:t>
      </w:r>
      <w:proofErr w:type="spellEnd"/>
      <w:r w:rsidRPr="00FB3C07">
        <w:rPr>
          <w:rFonts w:ascii="Courier New" w:hAnsi="Courier New" w:cs="Courier New"/>
          <w:sz w:val="24"/>
          <w:szCs w:val="24"/>
        </w:rPr>
        <w:t>(24+i,18);</w:t>
      </w:r>
    </w:p>
    <w:p w14:paraId="170D2C9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w:t>
      </w:r>
    </w:p>
    <w:p w14:paraId="6F754E1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02428887" w14:textId="77777777" w:rsidR="00C74F91" w:rsidRPr="00FB3C07" w:rsidRDefault="00C74F91" w:rsidP="00C74F91">
      <w:pPr>
        <w:pStyle w:val="PlainText"/>
        <w:rPr>
          <w:rFonts w:ascii="Courier New" w:hAnsi="Courier New" w:cs="Courier New"/>
          <w:sz w:val="24"/>
          <w:szCs w:val="24"/>
        </w:rPr>
      </w:pPr>
    </w:p>
    <w:p w14:paraId="4D7C5C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t>mouse a1;</w:t>
      </w:r>
    </w:p>
    <w:p w14:paraId="36F033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r w:rsidRPr="00FB3C07">
        <w:rPr>
          <w:rFonts w:ascii="Courier New" w:hAnsi="Courier New" w:cs="Courier New"/>
          <w:sz w:val="24"/>
          <w:szCs w:val="24"/>
        </w:rPr>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380406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0D84BC50" w14:textId="77777777" w:rsidR="00C74F91"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 </w:t>
      </w:r>
    </w:p>
    <w:p w14:paraId="38390F7F" w14:textId="77777777" w:rsidR="00C74F91" w:rsidRPr="00FB3C07" w:rsidRDefault="00C74F91" w:rsidP="00C74F91">
      <w:pPr>
        <w:pStyle w:val="PlainText"/>
        <w:ind w:firstLine="720"/>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0144B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5915D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54BF3D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7AAE75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27A60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2BD700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a1.x&gt;239 &amp;&amp; a1.y&gt;0 &amp;&amp; a1.x&lt;319 &amp;&amp; a1.y&lt;50)</w:t>
      </w:r>
    </w:p>
    <w:p w14:paraId="724A65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B1856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FB0B1A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189D4C6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58916B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a1.x&gt;319 &amp;&amp; a1.y&gt;0 &amp;&amp; a1.x&lt;399 &amp;&amp; a1.y&lt;50)</w:t>
      </w:r>
    </w:p>
    <w:p w14:paraId="573911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359478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31A0BB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student(</w:t>
      </w:r>
      <w:proofErr w:type="gramEnd"/>
      <w:r w:rsidRPr="00FB3C07">
        <w:rPr>
          <w:rFonts w:ascii="Courier New" w:hAnsi="Courier New" w:cs="Courier New"/>
          <w:sz w:val="24"/>
          <w:szCs w:val="24"/>
        </w:rPr>
        <w:t>);</w:t>
      </w:r>
    </w:p>
    <w:p w14:paraId="2940471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1F5295C" w14:textId="77777777" w:rsidR="00C74F91" w:rsidRPr="00FB3C07" w:rsidRDefault="00C74F91" w:rsidP="00C74F91">
      <w:pPr>
        <w:pStyle w:val="PlainText"/>
        <w:rPr>
          <w:rFonts w:ascii="Courier New" w:hAnsi="Courier New" w:cs="Courier New"/>
          <w:sz w:val="24"/>
          <w:szCs w:val="24"/>
        </w:rPr>
      </w:pPr>
    </w:p>
    <w:p w14:paraId="554071A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a1.x&gt;180 &amp;&amp; a1.y&gt;320 &amp;&amp; a1.x&lt;460 &amp;&amp; a1.y&lt;344)</w:t>
      </w:r>
    </w:p>
    <w:p w14:paraId="24542B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C0515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A169F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emp e;</w:t>
      </w:r>
    </w:p>
    <w:p w14:paraId="50F870F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fstream</w:t>
      </w:r>
      <w:proofErr w:type="spellEnd"/>
      <w:r w:rsidRPr="00FB3C07">
        <w:rPr>
          <w:rFonts w:ascii="Courier New" w:hAnsi="Courier New" w:cs="Courier New"/>
          <w:sz w:val="24"/>
          <w:szCs w:val="24"/>
        </w:rPr>
        <w:t xml:space="preserve"> f;</w:t>
      </w:r>
    </w:p>
    <w:p w14:paraId="661261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int c=0;</w:t>
      </w:r>
    </w:p>
    <w:p w14:paraId="6A2DF80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("employee.</w:t>
      </w:r>
      <w:proofErr w:type="spellStart"/>
      <w:r w:rsidRPr="00FB3C07">
        <w:rPr>
          <w:rFonts w:ascii="Courier New" w:hAnsi="Courier New" w:cs="Courier New"/>
          <w:sz w:val="24"/>
          <w:szCs w:val="24"/>
        </w:rPr>
        <w:t>dat</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ios</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0090730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409937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0FF453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e,sizeof</w:t>
      </w:r>
      <w:proofErr w:type="spellEnd"/>
      <w:r w:rsidRPr="00FB3C07">
        <w:rPr>
          <w:rFonts w:ascii="Courier New" w:hAnsi="Courier New" w:cs="Courier New"/>
          <w:sz w:val="24"/>
          <w:szCs w:val="24"/>
        </w:rPr>
        <w:t>(e));</w:t>
      </w:r>
    </w:p>
    <w:p w14:paraId="6C0E15D5" w14:textId="77777777" w:rsidR="00C74F91" w:rsidRPr="00FB3C07" w:rsidRDefault="00C74F91" w:rsidP="00C74F91">
      <w:pPr>
        <w:pStyle w:val="PlainText"/>
        <w:ind w:left="2880"/>
        <w:rPr>
          <w:rFonts w:ascii="Courier New" w:hAnsi="Courier New" w:cs="Courier New"/>
          <w:sz w:val="24"/>
          <w:szCs w:val="24"/>
        </w:rPr>
      </w:pPr>
      <w:r w:rsidRPr="00FB3C07">
        <w:rPr>
          <w:rFonts w:ascii="Courier New" w:hAnsi="Courier New" w:cs="Courier New"/>
          <w:sz w:val="24"/>
          <w:szCs w:val="24"/>
        </w:rPr>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uname,e</w:t>
      </w:r>
      <w:proofErr w:type="gramEnd"/>
      <w:r w:rsidRPr="00FB3C07">
        <w:rPr>
          <w:rFonts w:ascii="Courier New" w:hAnsi="Courier New" w:cs="Courier New"/>
          <w:sz w:val="24"/>
          <w:szCs w:val="24"/>
        </w:rPr>
        <w:t>.Emp_ID</w:t>
      </w:r>
      <w:proofErr w:type="spellEnd"/>
      <w:r w:rsidRPr="00FB3C07">
        <w:rPr>
          <w:rFonts w:ascii="Courier New" w:hAnsi="Courier New" w:cs="Courier New"/>
          <w:sz w:val="24"/>
          <w:szCs w:val="24"/>
        </w:rPr>
        <w:t xml:space="preserve">)==0 &amp;&amp; </w:t>
      </w:r>
      <w:r>
        <w:rPr>
          <w:rFonts w:ascii="Courier New" w:hAnsi="Courier New" w:cs="Courier New"/>
          <w:sz w:val="24"/>
          <w:szCs w:val="24"/>
        </w:rPr>
        <w:t xml:space="preserve">   </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pswd,e.Emp_ID</w:t>
      </w:r>
      <w:proofErr w:type="spellEnd"/>
      <w:r w:rsidRPr="00FB3C07">
        <w:rPr>
          <w:rFonts w:ascii="Courier New" w:hAnsi="Courier New" w:cs="Courier New"/>
          <w:sz w:val="24"/>
          <w:szCs w:val="24"/>
        </w:rPr>
        <w:t>)==0)</w:t>
      </w:r>
    </w:p>
    <w:p w14:paraId="73686C9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081A990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c=1;</w:t>
      </w:r>
    </w:p>
    <w:p w14:paraId="7F6D4F9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F947BC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empper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E5E36D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break;</w:t>
      </w:r>
    </w:p>
    <w:p w14:paraId="1F69FDD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03BFBF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83F25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if(c==0)</w:t>
      </w:r>
    </w:p>
    <w:p w14:paraId="0999095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F0895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174F537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940A7B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206FAC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727E6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50B657C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200);</w:t>
      </w:r>
    </w:p>
    <w:p w14:paraId="7E52BB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6F2AC0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6BF4A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53A00A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100);</w:t>
      </w:r>
    </w:p>
    <w:p w14:paraId="3DBA6A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r>
      <w:r w:rsidRPr="00FB3C07">
        <w:rPr>
          <w:rFonts w:ascii="Courier New" w:hAnsi="Courier New" w:cs="Courier New"/>
          <w:sz w:val="24"/>
          <w:szCs w:val="24"/>
        </w:rPr>
        <w:tab/>
        <w:t>}</w:t>
      </w:r>
    </w:p>
    <w:p w14:paraId="33A2EC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w:t>
      </w:r>
      <w:proofErr w:type="spellEnd"/>
      <w:r w:rsidRPr="00FB3C07">
        <w:rPr>
          <w:rFonts w:ascii="Courier New" w:hAnsi="Courier New" w:cs="Courier New"/>
          <w:sz w:val="24"/>
          <w:szCs w:val="24"/>
        </w:rPr>
        <w:t xml:space="preserve"> k;</w:t>
      </w:r>
    </w:p>
    <w:p w14:paraId="0C480A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2CB33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088B22A3" w14:textId="77777777" w:rsidR="00C74F91" w:rsidRPr="00FB3C07" w:rsidRDefault="00C74F91" w:rsidP="00C74F91">
      <w:pPr>
        <w:pStyle w:val="PlainText"/>
        <w:ind w:left="2160" w:firstLine="720"/>
        <w:rPr>
          <w:rFonts w:ascii="Courier New" w:hAnsi="Courier New" w:cs="Courier New"/>
          <w:sz w:val="24"/>
          <w:szCs w:val="24"/>
        </w:rPr>
      </w:pPr>
      <w:r w:rsidRPr="00FB3C07">
        <w:rPr>
          <w:rFonts w:ascii="Courier New" w:hAnsi="Courier New" w:cs="Courier New"/>
          <w:sz w:val="24"/>
          <w:szCs w:val="24"/>
        </w:rPr>
        <w:t>}</w:t>
      </w:r>
    </w:p>
    <w:p w14:paraId="5CBC7B1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a1.x&gt;479 &amp;&amp; a1.y&gt;0 &amp;&amp; a1.x&lt;559 &amp;&amp; a1.y&lt;50)</w:t>
      </w:r>
    </w:p>
    <w:p w14:paraId="45CA09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2D4A0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2167A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1355E52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143B54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a1.y&gt;0 &amp;&amp; a1.x&lt;639 &amp;&amp; a1.y&lt;50)</w:t>
      </w:r>
    </w:p>
    <w:p w14:paraId="7D8DFE3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B5D8DB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F139A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0E1156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A21F16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 &amp;&amp; a1.y&gt;445 &amp;&amp; a1.x&lt;46 &amp;&amp; a1.y&lt;480)</w:t>
      </w:r>
    </w:p>
    <w:p w14:paraId="1336C5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750EFF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712EAA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exit(</w:t>
      </w:r>
      <w:proofErr w:type="gramEnd"/>
      <w:r w:rsidRPr="00FB3C07">
        <w:rPr>
          <w:rFonts w:ascii="Courier New" w:hAnsi="Courier New" w:cs="Courier New"/>
          <w:sz w:val="24"/>
          <w:szCs w:val="24"/>
        </w:rPr>
        <w:t>0);</w:t>
      </w:r>
    </w:p>
    <w:p w14:paraId="6BC05E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DF58A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FD98B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37CD32D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empper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62530A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BC89E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A6A36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gramStart"/>
      <w:r w:rsidRPr="00FB3C07">
        <w:rPr>
          <w:rFonts w:ascii="Courier New" w:hAnsi="Courier New" w:cs="Courier New"/>
          <w:sz w:val="24"/>
          <w:szCs w:val="24"/>
        </w:rPr>
        <w:t>logout(</w:t>
      </w:r>
      <w:proofErr w:type="gramEnd"/>
      <w:r w:rsidRPr="00FB3C07">
        <w:rPr>
          <w:rFonts w:ascii="Courier New" w:hAnsi="Courier New" w:cs="Courier New"/>
          <w:sz w:val="24"/>
          <w:szCs w:val="24"/>
        </w:rPr>
        <w:t>);</w:t>
      </w:r>
    </w:p>
    <w:p w14:paraId="27C4AD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prostu</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F4620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00512A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empcolor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4D34B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905BC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(333,20,"STUDENT");</w:t>
      </w:r>
    </w:p>
    <w:p w14:paraId="6C1CB09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(265,20,"HOME");</w:t>
      </w:r>
    </w:p>
    <w:p w14:paraId="23B09A0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(411,20,"EMPLOYEE");</w:t>
      </w:r>
    </w:p>
    <w:p w14:paraId="4910F4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(501,20,"ADMIN");</w:t>
      </w:r>
    </w:p>
    <w:p w14:paraId="2A9001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(583,20,"FEST");</w:t>
      </w:r>
    </w:p>
    <w:p w14:paraId="71A5FFC3" w14:textId="77777777" w:rsidR="00C74F91" w:rsidRPr="00FB3C07" w:rsidRDefault="00C74F91" w:rsidP="00C74F91">
      <w:pPr>
        <w:pStyle w:val="PlainText"/>
        <w:rPr>
          <w:rFonts w:ascii="Courier New" w:hAnsi="Courier New" w:cs="Courier New"/>
          <w:sz w:val="24"/>
          <w:szCs w:val="24"/>
        </w:rPr>
      </w:pPr>
    </w:p>
    <w:p w14:paraId="0851DDE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0,100,120,100);</w:t>
      </w:r>
    </w:p>
    <w:p w14:paraId="47BB40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80,100,100,125);</w:t>
      </w:r>
    </w:p>
    <w:p w14:paraId="75A3C7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100,125,120,150);</w:t>
      </w:r>
    </w:p>
    <w:p w14:paraId="2733F4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0,150,120,150);</w:t>
      </w:r>
    </w:p>
    <w:p w14:paraId="0F4668FB"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emptab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B3627B9" w14:textId="77777777" w:rsidR="00C74F91" w:rsidRPr="00FB3C07" w:rsidRDefault="00C74F91" w:rsidP="00C74F91">
      <w:pPr>
        <w:pStyle w:val="PlainText"/>
        <w:rPr>
          <w:rFonts w:ascii="Courier New" w:hAnsi="Courier New" w:cs="Courier New"/>
          <w:sz w:val="24"/>
          <w:szCs w:val="24"/>
        </w:rPr>
      </w:pPr>
    </w:p>
    <w:p w14:paraId="079EA313"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6BE2D296" w14:textId="77777777" w:rsidR="00C74F91" w:rsidRPr="00FB3C07" w:rsidRDefault="00C74F91" w:rsidP="00C74F91">
      <w:pPr>
        <w:pStyle w:val="PlainText"/>
        <w:ind w:firstLine="720"/>
        <w:rPr>
          <w:rFonts w:ascii="Courier New" w:hAnsi="Courier New" w:cs="Courier New"/>
          <w:sz w:val="24"/>
          <w:szCs w:val="24"/>
        </w:rPr>
      </w:pPr>
      <w:r>
        <w:rPr>
          <w:rFonts w:ascii="Courier New" w:hAnsi="Courier New" w:cs="Courier New"/>
          <w:sz w:val="24"/>
          <w:szCs w:val="24"/>
        </w:rPr>
        <w:t xml:space="preserve"> </w:t>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77B5B7A7"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120,75,639,445);</w:t>
      </w:r>
    </w:p>
    <w:p w14:paraId="115388EB" w14:textId="77777777" w:rsidR="00C74F91" w:rsidRPr="00FB3C07" w:rsidRDefault="00C74F91" w:rsidP="00C74F91">
      <w:pPr>
        <w:pStyle w:val="PlainText"/>
        <w:ind w:left="709"/>
        <w:rPr>
          <w:rFonts w:ascii="Courier New" w:hAnsi="Courier New" w:cs="Courier New"/>
          <w:sz w:val="24"/>
          <w:szCs w:val="24"/>
        </w:rPr>
      </w:pPr>
      <w:r>
        <w:rPr>
          <w:rFonts w:ascii="Courier New" w:hAnsi="Courier New" w:cs="Courier New"/>
          <w:sz w:val="24"/>
          <w:szCs w:val="24"/>
        </w:rPr>
        <w:t xml:space="preserve"> </w:t>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(521,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4CB84D9A" w14:textId="77777777" w:rsidR="00C74F91" w:rsidRPr="00FB3C07" w:rsidRDefault="00C74F91" w:rsidP="00C74F91">
      <w:pPr>
        <w:pStyle w:val="PlainText"/>
        <w:ind w:left="709"/>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5585E98E"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3,0,4);</w:t>
      </w:r>
    </w:p>
    <w:p w14:paraId="0D5DD9E9"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(150,85,"PROFILE");</w:t>
      </w:r>
    </w:p>
    <w:p w14:paraId="647D73A5"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3BCA5D07"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5D5FB872"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150,145,"NAME:");</w:t>
      </w:r>
    </w:p>
    <w:p w14:paraId="3C33E4A0"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lastRenderedPageBreak/>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2DD6A797"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150,170,600,170);</w:t>
      </w:r>
    </w:p>
    <w:p w14:paraId="1EE8210D"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A48B75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150,175,"EMPLOYEE ID:");</w:t>
      </w:r>
    </w:p>
    <w:p w14:paraId="62AEEA69"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6B639B81"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150,200,600,200);</w:t>
      </w:r>
    </w:p>
    <w:p w14:paraId="67518A23"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3E2D5EA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150,205,"D.O.B:");</w:t>
      </w:r>
    </w:p>
    <w:p w14:paraId="6D95ACEC"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2217BBA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150,230,600,230);</w:t>
      </w:r>
    </w:p>
    <w:p w14:paraId="03875230"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79689E5A"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150,235,"YEAR OF JOINING:");</w:t>
      </w:r>
    </w:p>
    <w:p w14:paraId="3D8FD543"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51F53AD7"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150,260,600,260);</w:t>
      </w:r>
    </w:p>
    <w:p w14:paraId="47DF193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54D7BF14"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150,265,"MOBILE:");</w:t>
      </w:r>
    </w:p>
    <w:p w14:paraId="73CA4984"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32733255"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150,290,600,290);</w:t>
      </w:r>
    </w:p>
    <w:p w14:paraId="085EB795"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34B5744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150,295,"GENDER:");</w:t>
      </w:r>
    </w:p>
    <w:p w14:paraId="303B3EAF"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6BE08674"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150,320,600,320);</w:t>
      </w:r>
    </w:p>
    <w:p w14:paraId="1F9309E7"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66EF9CD6"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150,325,"E-MAIL:");</w:t>
      </w:r>
    </w:p>
    <w:p w14:paraId="1160A73F"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43FCC5C6"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150,350,600,350);</w:t>
      </w:r>
    </w:p>
    <w:p w14:paraId="533C0503"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09913E4"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150,355,"ADDRESS:");</w:t>
      </w:r>
    </w:p>
    <w:p w14:paraId="4B9CD676"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DARKGRAY);</w:t>
      </w:r>
    </w:p>
    <w:p w14:paraId="5ADC5564"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150,410,600,410);</w:t>
      </w:r>
    </w:p>
    <w:p w14:paraId="04EFC490" w14:textId="1071F25D" w:rsidR="00C74F91" w:rsidRPr="00FB3C07" w:rsidRDefault="00C74F91" w:rsidP="00FE08B8">
      <w:pPr>
        <w:pStyle w:val="PlainText"/>
        <w:ind w:firstLine="709"/>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1,CYAN</w:t>
      </w:r>
      <w:proofErr w:type="gramEnd"/>
      <w:r w:rsidRPr="00FB3C07">
        <w:rPr>
          <w:rFonts w:ascii="Courier New" w:hAnsi="Courier New" w:cs="Courier New"/>
          <w:sz w:val="24"/>
          <w:szCs w:val="24"/>
        </w:rPr>
        <w:t>);</w:t>
      </w:r>
    </w:p>
    <w:p w14:paraId="7D546C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1,76,119,444);</w:t>
      </w:r>
    </w:p>
    <w:p w14:paraId="2AE1BF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78,WHITE</w:t>
      </w:r>
      <w:proofErr w:type="gramEnd"/>
      <w:r w:rsidRPr="00FB3C07">
        <w:rPr>
          <w:rFonts w:ascii="Courier New" w:hAnsi="Courier New" w:cs="Courier New"/>
          <w:sz w:val="24"/>
          <w:szCs w:val="24"/>
        </w:rPr>
        <w:t>);</w:t>
      </w:r>
    </w:p>
    <w:p w14:paraId="3187904F" w14:textId="77777777" w:rsidR="00C74F91" w:rsidRPr="00FB3C07" w:rsidRDefault="00C74F91" w:rsidP="00C74F91">
      <w:pPr>
        <w:pStyle w:val="PlainText"/>
        <w:rPr>
          <w:rFonts w:ascii="Courier New" w:hAnsi="Courier New" w:cs="Courier New"/>
          <w:sz w:val="24"/>
          <w:szCs w:val="24"/>
        </w:rPr>
      </w:pPr>
    </w:p>
    <w:p w14:paraId="38B7FE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059AA41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&lt;120;i++)</w:t>
      </w:r>
    </w:p>
    <w:p w14:paraId="189534D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2F18B7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624882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r>
        <w:rPr>
          <w:rFonts w:ascii="Courier New" w:hAnsi="Courier New" w:cs="Courier New"/>
          <w:sz w:val="24"/>
          <w:szCs w:val="24"/>
        </w:rPr>
        <w:tab/>
      </w:r>
      <w:r w:rsidRPr="00FB3C07">
        <w:rPr>
          <w:rFonts w:ascii="Courier New" w:hAnsi="Courier New" w:cs="Courier New"/>
          <w:sz w:val="24"/>
          <w:szCs w:val="24"/>
        </w:rPr>
        <w:t>line(0+i,101,0+i,149);</w:t>
      </w:r>
    </w:p>
    <w:p w14:paraId="12B72C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r>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120,101,120,149);</w:t>
      </w:r>
    </w:p>
    <w:p w14:paraId="184070A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B2D84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1C37EB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&lt;80;i++)</w:t>
      </w:r>
    </w:p>
    <w:p w14:paraId="28612C8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32F5C7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1A059D9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r>
        <w:rPr>
          <w:rFonts w:ascii="Courier New" w:hAnsi="Courier New" w:cs="Courier New"/>
          <w:sz w:val="24"/>
          <w:szCs w:val="24"/>
        </w:rPr>
        <w:tab/>
      </w:r>
      <w:r w:rsidRPr="00FB3C07">
        <w:rPr>
          <w:rFonts w:ascii="Courier New" w:hAnsi="Courier New" w:cs="Courier New"/>
          <w:sz w:val="24"/>
          <w:szCs w:val="24"/>
        </w:rPr>
        <w:t>line(0+i,176,0+i,224);</w:t>
      </w:r>
    </w:p>
    <w:p w14:paraId="647C30B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r>
        <w:rPr>
          <w:rFonts w:ascii="Courier New" w:hAnsi="Courier New" w:cs="Courier New"/>
          <w:sz w:val="24"/>
          <w:szCs w:val="24"/>
        </w:rPr>
        <w:tab/>
      </w:r>
      <w:r w:rsidRPr="00FB3C07">
        <w:rPr>
          <w:rFonts w:ascii="Courier New" w:hAnsi="Courier New" w:cs="Courier New"/>
          <w:sz w:val="24"/>
          <w:szCs w:val="24"/>
        </w:rPr>
        <w:t>line(0+i,251,0+i,299);</w:t>
      </w:r>
    </w:p>
    <w:p w14:paraId="0B654AB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47F0732C" w14:textId="77777777" w:rsidR="00C74F91" w:rsidRPr="00FB3C07" w:rsidRDefault="00C74F91" w:rsidP="00C74F91">
      <w:pPr>
        <w:pStyle w:val="PlainText"/>
        <w:ind w:left="851"/>
        <w:rPr>
          <w:rFonts w:ascii="Courier New" w:hAnsi="Courier New" w:cs="Courier New"/>
          <w:sz w:val="24"/>
          <w:szCs w:val="24"/>
        </w:rPr>
      </w:pPr>
      <w:r w:rsidRPr="00FB3C07">
        <w:rPr>
          <w:rFonts w:ascii="Courier New" w:hAnsi="Courier New" w:cs="Courier New"/>
          <w:sz w:val="24"/>
          <w:szCs w:val="24"/>
        </w:rPr>
        <w:tab/>
        <w:t xml:space="preserve"> }</w:t>
      </w:r>
    </w:p>
    <w:p w14:paraId="6E7F4243" w14:textId="77777777" w:rsidR="00C74F91" w:rsidRPr="00FB3C07" w:rsidRDefault="00C74F91" w:rsidP="00C74F91">
      <w:pPr>
        <w:pStyle w:val="PlainText"/>
        <w:ind w:left="851"/>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231DF808" w14:textId="77777777" w:rsidR="00C74F91" w:rsidRPr="00FB3C07" w:rsidRDefault="00C74F91" w:rsidP="00C74F91">
      <w:pPr>
        <w:pStyle w:val="PlainText"/>
        <w:ind w:left="851"/>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4FC10FC4" w14:textId="77777777" w:rsidR="00C74F91" w:rsidRPr="00FB3C07" w:rsidRDefault="00C74F91" w:rsidP="00C74F91">
      <w:pPr>
        <w:pStyle w:val="PlainText"/>
        <w:ind w:left="851"/>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80,175,80,225);</w:t>
      </w:r>
    </w:p>
    <w:p w14:paraId="3C86A945" w14:textId="77777777" w:rsidR="00C74F91" w:rsidRPr="00FB3C07" w:rsidRDefault="00C74F91" w:rsidP="00C74F91">
      <w:pPr>
        <w:pStyle w:val="PlainText"/>
        <w:ind w:left="851"/>
        <w:rPr>
          <w:rFonts w:ascii="Courier New" w:hAnsi="Courier New" w:cs="Courier New"/>
          <w:sz w:val="24"/>
          <w:szCs w:val="24"/>
        </w:rPr>
      </w:pPr>
      <w:proofErr w:type="spellStart"/>
      <w:proofErr w:type="gramStart"/>
      <w:r w:rsidRPr="00FB3C07">
        <w:rPr>
          <w:rFonts w:ascii="Courier New" w:hAnsi="Courier New" w:cs="Courier New"/>
          <w:sz w:val="24"/>
          <w:szCs w:val="24"/>
        </w:rPr>
        <w:lastRenderedPageBreak/>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15189875" w14:textId="77777777" w:rsidR="00C74F91" w:rsidRPr="00FB3C07" w:rsidRDefault="00C74F91" w:rsidP="00C74F91">
      <w:pPr>
        <w:pStyle w:val="PlainText"/>
        <w:ind w:left="851"/>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80,175,100,200);</w:t>
      </w:r>
    </w:p>
    <w:p w14:paraId="6B9D728E" w14:textId="77777777" w:rsidR="00C74F91" w:rsidRPr="00FB3C07" w:rsidRDefault="00C74F91" w:rsidP="00C74F91">
      <w:pPr>
        <w:pStyle w:val="PlainText"/>
        <w:ind w:left="851"/>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80,225,100,200);</w:t>
      </w:r>
    </w:p>
    <w:p w14:paraId="12409851" w14:textId="77777777" w:rsidR="00C74F91" w:rsidRPr="00FB3C07" w:rsidRDefault="00C74F91" w:rsidP="00C74F91">
      <w:pPr>
        <w:pStyle w:val="PlainText"/>
        <w:ind w:left="851"/>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90,200,WHITE);</w:t>
      </w:r>
    </w:p>
    <w:p w14:paraId="53201019" w14:textId="77777777" w:rsidR="00C74F91" w:rsidRPr="00FB3C07" w:rsidRDefault="00C74F91" w:rsidP="00C74F91">
      <w:pPr>
        <w:pStyle w:val="PlainText"/>
        <w:ind w:left="851"/>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10168386" w14:textId="77777777" w:rsidR="00C74F91" w:rsidRPr="00FB3C07" w:rsidRDefault="00C74F91" w:rsidP="00C74F91">
      <w:pPr>
        <w:pStyle w:val="PlainText"/>
        <w:ind w:left="851"/>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4AC0697F" w14:textId="77777777" w:rsidR="00C74F91" w:rsidRPr="00FB3C07" w:rsidRDefault="00C74F91" w:rsidP="00C74F91">
      <w:pPr>
        <w:pStyle w:val="PlainText"/>
        <w:ind w:left="851"/>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80,250,80,300);</w:t>
      </w:r>
    </w:p>
    <w:p w14:paraId="529C015B" w14:textId="77777777" w:rsidR="00C74F91" w:rsidRPr="00FB3C07" w:rsidRDefault="00C74F91" w:rsidP="00C74F91">
      <w:pPr>
        <w:pStyle w:val="PlainText"/>
        <w:ind w:left="851"/>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45ECE031" w14:textId="77777777" w:rsidR="00C74F91" w:rsidRPr="00FB3C07" w:rsidRDefault="00C74F91" w:rsidP="00C74F91">
      <w:pPr>
        <w:pStyle w:val="PlainText"/>
        <w:ind w:left="851"/>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100,275,80,300);</w:t>
      </w:r>
    </w:p>
    <w:p w14:paraId="2B61935D" w14:textId="77777777" w:rsidR="00C74F91" w:rsidRPr="00FB3C07" w:rsidRDefault="00C74F91" w:rsidP="00C74F91">
      <w:pPr>
        <w:pStyle w:val="PlainText"/>
        <w:ind w:left="851"/>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100,275,80,250);</w:t>
      </w:r>
    </w:p>
    <w:p w14:paraId="595F2F46" w14:textId="77777777" w:rsidR="00C74F91" w:rsidRPr="00FB3C07" w:rsidRDefault="00C74F91" w:rsidP="00C74F91">
      <w:pPr>
        <w:pStyle w:val="PlainText"/>
        <w:ind w:left="851"/>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90,275,WHITE);</w:t>
      </w:r>
    </w:p>
    <w:p w14:paraId="33A57E20" w14:textId="77777777" w:rsidR="00C74F91" w:rsidRPr="00FB3C07" w:rsidRDefault="00C74F91" w:rsidP="00C74F91">
      <w:pPr>
        <w:pStyle w:val="PlainText"/>
        <w:ind w:left="851"/>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EE46877" w14:textId="77777777" w:rsidR="00C74F91" w:rsidRPr="00FB3C07" w:rsidRDefault="00C74F91" w:rsidP="00C74F91">
      <w:pPr>
        <w:pStyle w:val="PlainText"/>
        <w:ind w:left="851"/>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570,445,"LOGOUT");</w:t>
      </w:r>
    </w:p>
    <w:p w14:paraId="4B888B13" w14:textId="77777777" w:rsidR="00C74F91" w:rsidRPr="00FB3C07" w:rsidRDefault="00C74F91" w:rsidP="00C74F91">
      <w:pPr>
        <w:pStyle w:val="PlainText"/>
        <w:ind w:left="851"/>
        <w:rPr>
          <w:rFonts w:ascii="Courier New" w:hAnsi="Courier New" w:cs="Courier New"/>
          <w:sz w:val="24"/>
          <w:szCs w:val="24"/>
        </w:rPr>
      </w:pPr>
      <w:proofErr w:type="spellStart"/>
      <w:proofErr w:type="gramStart"/>
      <w:r w:rsidRPr="00FB3C07">
        <w:rPr>
          <w:rFonts w:ascii="Courier New" w:hAnsi="Courier New" w:cs="Courier New"/>
          <w:sz w:val="24"/>
          <w:szCs w:val="24"/>
        </w:rPr>
        <w:t>empside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04C3CD5" w14:textId="77777777" w:rsidR="00C74F91" w:rsidRPr="00FB3C07" w:rsidRDefault="00C74F91" w:rsidP="00C74F91">
      <w:pPr>
        <w:pStyle w:val="PlainText"/>
        <w:ind w:left="851"/>
        <w:rPr>
          <w:rFonts w:ascii="Courier New" w:hAnsi="Courier New" w:cs="Courier New"/>
          <w:sz w:val="24"/>
          <w:szCs w:val="24"/>
        </w:rPr>
      </w:pPr>
      <w:r w:rsidRPr="00FB3C07">
        <w:rPr>
          <w:rFonts w:ascii="Courier New" w:hAnsi="Courier New" w:cs="Courier New"/>
          <w:sz w:val="24"/>
          <w:szCs w:val="24"/>
        </w:rPr>
        <w:t>emp s;</w:t>
      </w:r>
    </w:p>
    <w:p w14:paraId="17C684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fstream</w:t>
      </w:r>
      <w:proofErr w:type="spellEnd"/>
      <w:r w:rsidRPr="00FB3C07">
        <w:rPr>
          <w:rFonts w:ascii="Courier New" w:hAnsi="Courier New" w:cs="Courier New"/>
          <w:sz w:val="24"/>
          <w:szCs w:val="24"/>
        </w:rPr>
        <w:t xml:space="preserve"> f;</w:t>
      </w:r>
    </w:p>
    <w:p w14:paraId="35D818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("employee.</w:t>
      </w:r>
      <w:proofErr w:type="spellStart"/>
      <w:r w:rsidRPr="00FB3C07">
        <w:rPr>
          <w:rFonts w:ascii="Courier New" w:hAnsi="Courier New" w:cs="Courier New"/>
          <w:sz w:val="24"/>
          <w:szCs w:val="24"/>
        </w:rPr>
        <w:t>dat</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ios</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3E3F02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1248DF6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10B038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53635AA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uname,s</w:t>
      </w:r>
      <w:proofErr w:type="gramEnd"/>
      <w:r w:rsidRPr="00FB3C07">
        <w:rPr>
          <w:rFonts w:ascii="Courier New" w:hAnsi="Courier New" w:cs="Courier New"/>
          <w:sz w:val="24"/>
          <w:szCs w:val="24"/>
        </w:rPr>
        <w:t>.Emp_ID</w:t>
      </w:r>
      <w:proofErr w:type="spellEnd"/>
      <w:r w:rsidRPr="00FB3C07">
        <w:rPr>
          <w:rFonts w:ascii="Courier New" w:hAnsi="Courier New" w:cs="Courier New"/>
          <w:sz w:val="24"/>
          <w:szCs w:val="24"/>
        </w:rPr>
        <w:t>)==0)</w:t>
      </w:r>
    </w:p>
    <w:p w14:paraId="2599DC9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1AB136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B97A4D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239A80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320,150,s.name);</w:t>
      </w:r>
    </w:p>
    <w:p w14:paraId="794740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320,180,s.Emp_ID);</w:t>
      </w:r>
    </w:p>
    <w:p w14:paraId="3D8C89D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320,210,s.dob);</w:t>
      </w:r>
    </w:p>
    <w:p w14:paraId="53904F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320,240,s.year);</w:t>
      </w:r>
    </w:p>
    <w:p w14:paraId="62513C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320,270,s.mobile);</w:t>
      </w:r>
    </w:p>
    <w:p w14:paraId="6199C82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320,300,s.gen);</w:t>
      </w:r>
    </w:p>
    <w:p w14:paraId="639F50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320,330,s.mail);</w:t>
      </w:r>
    </w:p>
    <w:p w14:paraId="71E17A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320,354,s.add);</w:t>
      </w:r>
    </w:p>
    <w:p w14:paraId="72292F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320,374,s.city);</w:t>
      </w:r>
    </w:p>
    <w:p w14:paraId="311C8F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350,374,s.state);</w:t>
      </w:r>
    </w:p>
    <w:p w14:paraId="2FB5AB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320,394,s.pin);</w:t>
      </w:r>
    </w:p>
    <w:p w14:paraId="678C7AF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135719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0F79F1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4440F28" w14:textId="77777777" w:rsidR="00C74F91" w:rsidRPr="00FB3C07" w:rsidRDefault="00C74F91" w:rsidP="00C74F91">
      <w:pPr>
        <w:pStyle w:val="PlainText"/>
        <w:ind w:left="1418"/>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5206527D" w14:textId="77777777" w:rsidR="00C74F91" w:rsidRPr="00FB3C07" w:rsidRDefault="00C74F91" w:rsidP="00C74F91">
      <w:pPr>
        <w:pStyle w:val="PlainText"/>
        <w:ind w:left="1418"/>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579760E6" w14:textId="77777777" w:rsidR="00C74F91" w:rsidRPr="00FB3C07" w:rsidRDefault="00C74F91" w:rsidP="00C74F91">
      <w:pPr>
        <w:pStyle w:val="PlainText"/>
        <w:ind w:left="1418"/>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549,445,629,445);</w:t>
      </w:r>
    </w:p>
    <w:p w14:paraId="656D2913"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C40592B" w14:textId="7E6BA203" w:rsidR="00C74F91" w:rsidRPr="00FB3C07" w:rsidRDefault="00C74F91" w:rsidP="00FE08B8">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
    <w:p w14:paraId="2BA9C03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A4069B5" w14:textId="77777777" w:rsidR="00C74F91" w:rsidRPr="00FB3C07" w:rsidRDefault="00C74F91" w:rsidP="00C74F91">
      <w:pPr>
        <w:pStyle w:val="PlainText"/>
        <w:rPr>
          <w:rFonts w:ascii="Courier New" w:hAnsi="Courier New" w:cs="Courier New"/>
          <w:sz w:val="24"/>
          <w:szCs w:val="24"/>
        </w:rPr>
      </w:pPr>
    </w:p>
    <w:p w14:paraId="0424092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empstu</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58063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9847D7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ACEFA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0172B52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empcolor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89B92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734B29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emptab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5754A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logout(</w:t>
      </w:r>
      <w:proofErr w:type="gramEnd"/>
      <w:r w:rsidRPr="00FB3C07">
        <w:rPr>
          <w:rFonts w:ascii="Courier New" w:hAnsi="Courier New" w:cs="Courier New"/>
          <w:sz w:val="24"/>
          <w:szCs w:val="24"/>
        </w:rPr>
        <w:t>);</w:t>
      </w:r>
    </w:p>
    <w:p w14:paraId="1FC1070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1,CYAN</w:t>
      </w:r>
      <w:proofErr w:type="gramEnd"/>
      <w:r w:rsidRPr="00FB3C07">
        <w:rPr>
          <w:rFonts w:ascii="Courier New" w:hAnsi="Courier New" w:cs="Courier New"/>
          <w:sz w:val="24"/>
          <w:szCs w:val="24"/>
        </w:rPr>
        <w:t>);</w:t>
      </w:r>
    </w:p>
    <w:p w14:paraId="4B36A31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0,75,120,445);</w:t>
      </w:r>
    </w:p>
    <w:p w14:paraId="0A1C125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80,WHITE</w:t>
      </w:r>
      <w:proofErr w:type="gramEnd"/>
      <w:r w:rsidRPr="00FB3C07">
        <w:rPr>
          <w:rFonts w:ascii="Courier New" w:hAnsi="Courier New" w:cs="Courier New"/>
          <w:sz w:val="24"/>
          <w:szCs w:val="24"/>
        </w:rPr>
        <w:t>);</w:t>
      </w:r>
    </w:p>
    <w:p w14:paraId="71F72FD2"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32F2844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120,75,639,445);</w:t>
      </w:r>
    </w:p>
    <w:p w14:paraId="1CCA3EF0"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(121,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15DD432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6466BB7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54336F58"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130,80,"NAME      :");</w:t>
      </w:r>
    </w:p>
    <w:p w14:paraId="5443610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130,105,"SUBJECT  :");</w:t>
      </w:r>
    </w:p>
    <w:p w14:paraId="37ED3BA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130,130,"CLASSES  :");</w:t>
      </w:r>
    </w:p>
    <w:p w14:paraId="23156848"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(255,80,"KUKOO");</w:t>
      </w:r>
    </w:p>
    <w:p w14:paraId="074E4F0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255,105,"MATHEMATICS");</w:t>
      </w:r>
    </w:p>
    <w:p w14:paraId="6239795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255,130,"CSD      CSE");</w:t>
      </w:r>
    </w:p>
    <w:p w14:paraId="51F18767"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130,155,620,420);</w:t>
      </w:r>
    </w:p>
    <w:p w14:paraId="39E4511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140,163,"S.NO.");</w:t>
      </w:r>
    </w:p>
    <w:p w14:paraId="07087F1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215,163,"STUDENT ID");</w:t>
      </w:r>
    </w:p>
    <w:p w14:paraId="6C000F4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365,163,"STUDENT NAME");</w:t>
      </w:r>
    </w:p>
    <w:p w14:paraId="5957485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535,163,"MARKS");</w:t>
      </w:r>
    </w:p>
    <w:p w14:paraId="0480513D"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145,190,"1.");</w:t>
      </w:r>
    </w:p>
    <w:p w14:paraId="49B933C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145,223,"2.");</w:t>
      </w:r>
    </w:p>
    <w:p w14:paraId="61042FF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145,256,"3.");</w:t>
      </w:r>
    </w:p>
    <w:p w14:paraId="78B1B67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145,286,"4.");</w:t>
      </w:r>
    </w:p>
    <w:p w14:paraId="54B16D2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145,316,"5.");</w:t>
      </w:r>
    </w:p>
    <w:p w14:paraId="35B5A2D3"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145,346,"6.");</w:t>
      </w:r>
    </w:p>
    <w:p w14:paraId="143445D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145,378,"7.");</w:t>
      </w:r>
    </w:p>
    <w:p w14:paraId="3467B34D" w14:textId="77777777" w:rsidR="00C74F91" w:rsidRPr="00FB3C07" w:rsidRDefault="00C74F91" w:rsidP="00C74F91">
      <w:pPr>
        <w:pStyle w:val="PlainText"/>
        <w:rPr>
          <w:rFonts w:ascii="Courier New" w:hAnsi="Courier New" w:cs="Courier New"/>
          <w:sz w:val="24"/>
          <w:szCs w:val="24"/>
        </w:rPr>
      </w:pPr>
    </w:p>
    <w:p w14:paraId="0956704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210,190,"BTCMCI02938");</w:t>
      </w:r>
    </w:p>
    <w:p w14:paraId="541E55C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210,223,"BTCMCI02940");</w:t>
      </w:r>
    </w:p>
    <w:p w14:paraId="2ACE2C3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210,256,"BTCMCI02954");</w:t>
      </w:r>
    </w:p>
    <w:p w14:paraId="4282B07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210,286,"BTCMCI02960");</w:t>
      </w:r>
    </w:p>
    <w:p w14:paraId="2AB89C73"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210,316,"BTCMCI02965");</w:t>
      </w:r>
    </w:p>
    <w:p w14:paraId="0756ABB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210,346,"BTCMCI02971");</w:t>
      </w:r>
    </w:p>
    <w:p w14:paraId="230741D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210,378,"BTCMCI02979");</w:t>
      </w:r>
    </w:p>
    <w:p w14:paraId="68756FDA" w14:textId="77777777" w:rsidR="00C74F91" w:rsidRPr="00FB3C07" w:rsidRDefault="00C74F91" w:rsidP="00C74F91">
      <w:pPr>
        <w:pStyle w:val="PlainText"/>
        <w:ind w:left="709"/>
        <w:rPr>
          <w:rFonts w:ascii="Courier New" w:hAnsi="Courier New" w:cs="Courier New"/>
          <w:sz w:val="24"/>
          <w:szCs w:val="24"/>
        </w:rPr>
      </w:pPr>
    </w:p>
    <w:p w14:paraId="7C50F87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360,190,"Advait");</w:t>
      </w:r>
    </w:p>
    <w:p w14:paraId="49594AF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360,223,"Chirayu");</w:t>
      </w:r>
    </w:p>
    <w:p w14:paraId="019CEBAD"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360,256,"Kashish");</w:t>
      </w:r>
    </w:p>
    <w:p w14:paraId="7C0A037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360,286,"Mohit");</w:t>
      </w:r>
    </w:p>
    <w:p w14:paraId="2732FDB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360,316,"Prayas");</w:t>
      </w:r>
    </w:p>
    <w:p w14:paraId="6A3C17A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360,346,"Robin");</w:t>
      </w:r>
    </w:p>
    <w:p w14:paraId="1E63D75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360,378,"Shruti");</w:t>
      </w:r>
    </w:p>
    <w:p w14:paraId="774888CE" w14:textId="77777777" w:rsidR="00C74F91" w:rsidRPr="00FB3C07" w:rsidRDefault="00C74F91" w:rsidP="00C74F91">
      <w:pPr>
        <w:pStyle w:val="PlainText"/>
        <w:rPr>
          <w:rFonts w:ascii="Courier New" w:hAnsi="Courier New" w:cs="Courier New"/>
          <w:sz w:val="24"/>
          <w:szCs w:val="24"/>
        </w:rPr>
      </w:pPr>
    </w:p>
    <w:p w14:paraId="34B538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180,155,180,420);</w:t>
      </w:r>
    </w:p>
    <w:p w14:paraId="273716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330,155,330,420);</w:t>
      </w:r>
    </w:p>
    <w:p w14:paraId="0755657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500,155,500,420);</w:t>
      </w:r>
    </w:p>
    <w:p w14:paraId="722316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130,185,620,185);</w:t>
      </w:r>
    </w:p>
    <w:p w14:paraId="4720E96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4A80EE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empside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E4FB97C"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638BAB87"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120,175,120,225);</w:t>
      </w:r>
    </w:p>
    <w:p w14:paraId="00403FF3"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lastRenderedPageBreak/>
        <w:t>line(</w:t>
      </w:r>
      <w:proofErr w:type="gramEnd"/>
      <w:r w:rsidRPr="00FB3C07">
        <w:rPr>
          <w:rFonts w:ascii="Courier New" w:hAnsi="Courier New" w:cs="Courier New"/>
          <w:sz w:val="24"/>
          <w:szCs w:val="24"/>
        </w:rPr>
        <w:t>120,175,140,200);</w:t>
      </w:r>
    </w:p>
    <w:p w14:paraId="3BE201F4"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120,225,140,200);</w:t>
      </w:r>
    </w:p>
    <w:p w14:paraId="6871BBB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125,199,BLACK);</w:t>
      </w:r>
    </w:p>
    <w:p w14:paraId="6E3B4E0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138,199,BLACK);</w:t>
      </w:r>
    </w:p>
    <w:p w14:paraId="742DF1C8"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21A1742D"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49F2B930"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&lt;40;i++)</w:t>
      </w:r>
    </w:p>
    <w:p w14:paraId="7FB75447"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w:t>
      </w:r>
    </w:p>
    <w:p w14:paraId="372932F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4293E081"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line(80+i,175,80+i,225);</w:t>
      </w:r>
    </w:p>
    <w:p w14:paraId="3E187AF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4C336313"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w:t>
      </w:r>
    </w:p>
    <w:p w14:paraId="6A6CB2F5"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80,175,120,175);</w:t>
      </w:r>
    </w:p>
    <w:p w14:paraId="671A3FC9"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80,225,120,225);</w:t>
      </w:r>
    </w:p>
    <w:p w14:paraId="750DF99A" w14:textId="77777777" w:rsidR="00C74F91" w:rsidRPr="00FB3C07" w:rsidRDefault="00C74F91" w:rsidP="00C74F91">
      <w:pPr>
        <w:pStyle w:val="PlainText"/>
        <w:ind w:left="709"/>
        <w:rPr>
          <w:rFonts w:ascii="Courier New" w:hAnsi="Courier New" w:cs="Courier New"/>
          <w:sz w:val="24"/>
          <w:szCs w:val="24"/>
        </w:rPr>
      </w:pPr>
    </w:p>
    <w:p w14:paraId="342D854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515DCF47"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120,175,120,225);</w:t>
      </w:r>
    </w:p>
    <w:p w14:paraId="16E5A745"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120,175,140,200);</w:t>
      </w:r>
    </w:p>
    <w:p w14:paraId="034EB8B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120,225,140,200);</w:t>
      </w:r>
    </w:p>
    <w:p w14:paraId="7E1021BC"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130,187,130,213);</w:t>
      </w:r>
    </w:p>
    <w:p w14:paraId="4BEB156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14A19ED6" w14:textId="77777777" w:rsidR="00C74F91" w:rsidRPr="00FB3C07" w:rsidRDefault="00C74F91" w:rsidP="00C74F91">
      <w:pPr>
        <w:pStyle w:val="PlainText"/>
        <w:ind w:left="709"/>
        <w:rPr>
          <w:rFonts w:ascii="Courier New" w:hAnsi="Courier New" w:cs="Courier New"/>
          <w:sz w:val="24"/>
          <w:szCs w:val="24"/>
        </w:rPr>
      </w:pPr>
    </w:p>
    <w:p w14:paraId="17573FFA"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093E1132"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549,435,629,435);</w:t>
      </w:r>
    </w:p>
    <w:p w14:paraId="2D26678F"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549,435,549,465);</w:t>
      </w:r>
    </w:p>
    <w:p w14:paraId="355F9BDC"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549,465,589,478);</w:t>
      </w:r>
    </w:p>
    <w:p w14:paraId="2FEB28A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589,478,629,465);</w:t>
      </w:r>
    </w:p>
    <w:p w14:paraId="6B827CEE"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629,435,629,465);</w:t>
      </w:r>
    </w:p>
    <w:p w14:paraId="07FFAB8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600,439,WHITE);</w:t>
      </w:r>
    </w:p>
    <w:p w14:paraId="76631CD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5356986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570,445,"LOGOUT");</w:t>
      </w:r>
    </w:p>
    <w:p w14:paraId="3C20C2A4"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4FD7DBA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70,13);</w:t>
      </w:r>
    </w:p>
    <w:p w14:paraId="271279D9"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gets(a8);</w:t>
      </w:r>
    </w:p>
    <w:p w14:paraId="0AD94E0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70,15);</w:t>
      </w:r>
    </w:p>
    <w:p w14:paraId="4D9428D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gets(a2);</w:t>
      </w:r>
    </w:p>
    <w:p w14:paraId="47F0351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70,17);</w:t>
      </w:r>
    </w:p>
    <w:p w14:paraId="6532BEC0"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gets(a3);</w:t>
      </w:r>
    </w:p>
    <w:p w14:paraId="66CCB97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70,19);</w:t>
      </w:r>
    </w:p>
    <w:p w14:paraId="56F32141"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gets(a4);</w:t>
      </w:r>
    </w:p>
    <w:p w14:paraId="484FA87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70,21);</w:t>
      </w:r>
    </w:p>
    <w:p w14:paraId="32FE7549"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gets(a5);</w:t>
      </w:r>
    </w:p>
    <w:p w14:paraId="66E630C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70,23);</w:t>
      </w:r>
    </w:p>
    <w:p w14:paraId="27E96802"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gets(a6);</w:t>
      </w:r>
    </w:p>
    <w:p w14:paraId="4047CCE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70,25);</w:t>
      </w:r>
    </w:p>
    <w:p w14:paraId="1D8D5C6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gets(a7);</w:t>
      </w:r>
    </w:p>
    <w:p w14:paraId="531F30D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EA081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int i1=0;</w:t>
      </w:r>
    </w:p>
    <w:p w14:paraId="1E90AD6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while(i1&lt;5)</w:t>
      </w:r>
    </w:p>
    <w:p w14:paraId="2F58F46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GREEN);</w:t>
      </w:r>
    </w:p>
    <w:p w14:paraId="02A4DEC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275,425,"UPDATED SUCCESSFULLY!!!!");</w:t>
      </w:r>
    </w:p>
    <w:p w14:paraId="0A04079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200);</w:t>
      </w:r>
    </w:p>
    <w:p w14:paraId="57A4BA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59F0D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275,425,"UPDATED SUCCESSFULLY!!!!");</w:t>
      </w:r>
    </w:p>
    <w:p w14:paraId="21DF4D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100);</w:t>
      </w:r>
    </w:p>
    <w:p w14:paraId="0EB2BD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i1++;</w:t>
      </w:r>
    </w:p>
    <w:p w14:paraId="7A1932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62F58F40" w14:textId="672DB767" w:rsidR="00C74F91" w:rsidRPr="00FB3C07" w:rsidRDefault="00FE08B8" w:rsidP="00C74F91">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C74F91" w:rsidRPr="00FB3C07">
        <w:rPr>
          <w:rFonts w:ascii="Courier New" w:hAnsi="Courier New" w:cs="Courier New"/>
          <w:sz w:val="24"/>
          <w:szCs w:val="24"/>
        </w:rPr>
        <w:tab/>
      </w:r>
      <w:proofErr w:type="spellStart"/>
      <w:proofErr w:type="gramStart"/>
      <w:r w:rsidR="00C74F91" w:rsidRPr="00FB3C07">
        <w:rPr>
          <w:rFonts w:ascii="Courier New" w:hAnsi="Courier New" w:cs="Courier New"/>
          <w:sz w:val="24"/>
          <w:szCs w:val="24"/>
        </w:rPr>
        <w:t>setcolor</w:t>
      </w:r>
      <w:proofErr w:type="spellEnd"/>
      <w:r w:rsidR="00C74F91" w:rsidRPr="00FB3C07">
        <w:rPr>
          <w:rFonts w:ascii="Courier New" w:hAnsi="Courier New" w:cs="Courier New"/>
          <w:sz w:val="24"/>
          <w:szCs w:val="24"/>
        </w:rPr>
        <w:t>(</w:t>
      </w:r>
      <w:proofErr w:type="gramEnd"/>
      <w:r w:rsidR="00C74F91" w:rsidRPr="00FB3C07">
        <w:rPr>
          <w:rFonts w:ascii="Courier New" w:hAnsi="Courier New" w:cs="Courier New"/>
          <w:sz w:val="24"/>
          <w:szCs w:val="24"/>
        </w:rPr>
        <w:t>GREEN);</w:t>
      </w:r>
    </w:p>
    <w:p w14:paraId="0185743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275,425,"UPDATED SUCCESSFULLY!!!!");</w:t>
      </w:r>
    </w:p>
    <w:p w14:paraId="77C79C3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C068F2E" w14:textId="244A326C" w:rsidR="00C74F91" w:rsidRPr="00FB3C07" w:rsidRDefault="00FE08B8" w:rsidP="00FE08B8">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C74F91" w:rsidRPr="00FB3C07">
        <w:rPr>
          <w:rFonts w:ascii="Courier New" w:hAnsi="Courier New" w:cs="Courier New"/>
          <w:sz w:val="24"/>
          <w:szCs w:val="24"/>
        </w:rPr>
        <w:t>setcolor</w:t>
      </w:r>
      <w:proofErr w:type="spellEnd"/>
      <w:r w:rsidR="00C74F91" w:rsidRPr="00FB3C07">
        <w:rPr>
          <w:rFonts w:ascii="Courier New" w:hAnsi="Courier New" w:cs="Courier New"/>
          <w:sz w:val="24"/>
          <w:szCs w:val="24"/>
        </w:rPr>
        <w:t>(</w:t>
      </w:r>
      <w:proofErr w:type="gramEnd"/>
      <w:r w:rsidR="00C74F91" w:rsidRPr="00FB3C07">
        <w:rPr>
          <w:rFonts w:ascii="Courier New" w:hAnsi="Courier New" w:cs="Courier New"/>
          <w:sz w:val="24"/>
          <w:szCs w:val="24"/>
        </w:rPr>
        <w:t>BLUE);</w:t>
      </w:r>
    </w:p>
    <w:p w14:paraId="52AFD2E4"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549,445,629,445);</w:t>
      </w:r>
    </w:p>
    <w:p w14:paraId="3E3A6658"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44C342D9" w14:textId="02335131" w:rsidR="00C74F91" w:rsidRPr="00FB3C07" w:rsidRDefault="00C74F91" w:rsidP="00FE08B8">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
    <w:p w14:paraId="11E850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8625E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empatt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0CBA7F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FF6E0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D155C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678B9C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empcolor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203BF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14E983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emptab</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D6FA4E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logout(</w:t>
      </w:r>
      <w:proofErr w:type="gramEnd"/>
      <w:r w:rsidRPr="00FB3C07">
        <w:rPr>
          <w:rFonts w:ascii="Courier New" w:hAnsi="Courier New" w:cs="Courier New"/>
          <w:sz w:val="24"/>
          <w:szCs w:val="24"/>
        </w:rPr>
        <w:t>);</w:t>
      </w:r>
    </w:p>
    <w:p w14:paraId="1F170B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5231C8F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5AF83A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FE42BA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10,115,"Profile");</w:t>
      </w:r>
    </w:p>
    <w:p w14:paraId="6F6B50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10,190,"Marks");</w:t>
      </w:r>
    </w:p>
    <w:p w14:paraId="0302E0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10,265,"Attendance");</w:t>
      </w:r>
    </w:p>
    <w:p w14:paraId="2079DE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ED60981" w14:textId="4ACE36C0" w:rsidR="00C74F91" w:rsidRPr="00FB3C07" w:rsidRDefault="00C74F91" w:rsidP="00F44B06">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74379711"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(70,10,"McLaren");</w:t>
      </w:r>
    </w:p>
    <w:p w14:paraId="2EEC658B" w14:textId="64174382" w:rsidR="00C74F91" w:rsidRPr="00FB3C07" w:rsidRDefault="00C74F91" w:rsidP="00F44B06">
      <w:pPr>
        <w:pStyle w:val="PlainText"/>
        <w:ind w:firstLine="720"/>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1,CYAN</w:t>
      </w:r>
      <w:proofErr w:type="gramEnd"/>
      <w:r w:rsidRPr="00FB3C07">
        <w:rPr>
          <w:rFonts w:ascii="Courier New" w:hAnsi="Courier New" w:cs="Courier New"/>
          <w:sz w:val="24"/>
          <w:szCs w:val="24"/>
        </w:rPr>
        <w:t>);</w:t>
      </w:r>
    </w:p>
    <w:p w14:paraId="3E0047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0,75,120,445);</w:t>
      </w:r>
    </w:p>
    <w:p w14:paraId="2BC700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0C7AC6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5D0CF80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120,75,639,445);</w:t>
      </w:r>
    </w:p>
    <w:p w14:paraId="55930D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(121,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058A864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2E4E46A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0BFA68D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130,80,"EMPLOYEE ID :");</w:t>
      </w:r>
    </w:p>
    <w:p w14:paraId="2094BB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130,105,"SUBJECT    :");</w:t>
      </w:r>
    </w:p>
    <w:p w14:paraId="04EDBE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130,130,"CLASSES    :");</w:t>
      </w:r>
    </w:p>
    <w:p w14:paraId="2FC3D02A"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(255,80,"KUKOO");</w:t>
      </w:r>
    </w:p>
    <w:p w14:paraId="0615AB36"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255,105,"MATHEMATICS");</w:t>
      </w:r>
    </w:p>
    <w:p w14:paraId="0855E2D4"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255,130,"CSD      CSE");</w:t>
      </w:r>
    </w:p>
    <w:p w14:paraId="61EB98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130,155,620,420);</w:t>
      </w:r>
    </w:p>
    <w:p w14:paraId="2656F2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180,155,180,420);</w:t>
      </w:r>
    </w:p>
    <w:p w14:paraId="709B2A6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330,155,330,420);</w:t>
      </w:r>
    </w:p>
    <w:p w14:paraId="0BB679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500,155,500,420);</w:t>
      </w:r>
    </w:p>
    <w:p w14:paraId="725FF37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130,185,620,185);</w:t>
      </w:r>
    </w:p>
    <w:p w14:paraId="660B55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138,160,"S.NO.");</w:t>
      </w:r>
    </w:p>
    <w:p w14:paraId="5BD617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205,160,"STUDENT ID");</w:t>
      </w:r>
    </w:p>
    <w:p w14:paraId="3F5A8B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355,160,"STUDENT NAME");</w:t>
      </w:r>
    </w:p>
    <w:p w14:paraId="0F9DEAC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513,160,"ATTENDANCE");</w:t>
      </w:r>
    </w:p>
    <w:p w14:paraId="384583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145,190,"1.");</w:t>
      </w:r>
    </w:p>
    <w:p w14:paraId="5DCB10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145,223,"2.");</w:t>
      </w:r>
    </w:p>
    <w:p w14:paraId="52352A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145,256,"3.");</w:t>
      </w:r>
    </w:p>
    <w:p w14:paraId="5CAC832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145,286,"4.");</w:t>
      </w:r>
    </w:p>
    <w:p w14:paraId="612F9B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145,316,"5.");</w:t>
      </w:r>
    </w:p>
    <w:p w14:paraId="7A63AF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145,346,"6.");</w:t>
      </w:r>
    </w:p>
    <w:p w14:paraId="5D4920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145,378,"7.");</w:t>
      </w:r>
    </w:p>
    <w:p w14:paraId="5983B293" w14:textId="77777777" w:rsidR="00C74F91" w:rsidRPr="00FB3C07" w:rsidRDefault="00C74F91" w:rsidP="00C74F91">
      <w:pPr>
        <w:pStyle w:val="PlainText"/>
        <w:ind w:left="709"/>
        <w:rPr>
          <w:rFonts w:ascii="Courier New" w:hAnsi="Courier New" w:cs="Courier New"/>
          <w:sz w:val="24"/>
          <w:szCs w:val="24"/>
        </w:rPr>
      </w:pPr>
    </w:p>
    <w:p w14:paraId="2C66865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210,190,"BTCMCI02938");</w:t>
      </w:r>
    </w:p>
    <w:p w14:paraId="743DC39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210,223,"BTCMCI02940");</w:t>
      </w:r>
    </w:p>
    <w:p w14:paraId="0085C3A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210,256,"BTCMCI02954");</w:t>
      </w:r>
    </w:p>
    <w:p w14:paraId="26B006A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210,286,"BTCMCI02960");</w:t>
      </w:r>
    </w:p>
    <w:p w14:paraId="49FB3F5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210,316,"BTCMCI02965");</w:t>
      </w:r>
    </w:p>
    <w:p w14:paraId="46B973F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210,346,"BTCMCI02971");</w:t>
      </w:r>
    </w:p>
    <w:p w14:paraId="53A3737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210,378,"BTCMCI02979");</w:t>
      </w:r>
    </w:p>
    <w:p w14:paraId="4090C1A4" w14:textId="77777777" w:rsidR="00C74F91" w:rsidRPr="00FB3C07" w:rsidRDefault="00C74F91" w:rsidP="00C74F91">
      <w:pPr>
        <w:pStyle w:val="PlainText"/>
        <w:ind w:left="709"/>
        <w:rPr>
          <w:rFonts w:ascii="Courier New" w:hAnsi="Courier New" w:cs="Courier New"/>
          <w:sz w:val="24"/>
          <w:szCs w:val="24"/>
        </w:rPr>
      </w:pPr>
    </w:p>
    <w:p w14:paraId="0C6199A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360,190,"Advait");</w:t>
      </w:r>
    </w:p>
    <w:p w14:paraId="174F824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360,223,"Chirayu");</w:t>
      </w:r>
    </w:p>
    <w:p w14:paraId="604631B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360,256,"Kashish");</w:t>
      </w:r>
    </w:p>
    <w:p w14:paraId="7FED20D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360,286,"Mohit");</w:t>
      </w:r>
    </w:p>
    <w:p w14:paraId="471224F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360,316,"Prayas");</w:t>
      </w:r>
    </w:p>
    <w:p w14:paraId="1E20BC3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360,346,"Robin");</w:t>
      </w:r>
    </w:p>
    <w:p w14:paraId="68E19BC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360,378,"Shruti");</w:t>
      </w:r>
    </w:p>
    <w:p w14:paraId="3222805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0A2F314" w14:textId="77777777" w:rsidR="00C74F91" w:rsidRPr="00FB3C07" w:rsidRDefault="00C74F91" w:rsidP="00C74F91">
      <w:pPr>
        <w:pStyle w:val="PlainText"/>
        <w:ind w:left="709"/>
        <w:rPr>
          <w:rFonts w:ascii="Courier New" w:hAnsi="Courier New" w:cs="Courier New"/>
          <w:sz w:val="24"/>
          <w:szCs w:val="24"/>
        </w:rPr>
      </w:pPr>
    </w:p>
    <w:p w14:paraId="3654462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5A14BBD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6877B166"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10;i</w:t>
      </w:r>
      <w:proofErr w:type="gramEnd"/>
      <w:r w:rsidRPr="00FB3C07">
        <w:rPr>
          <w:rFonts w:ascii="Courier New" w:hAnsi="Courier New" w:cs="Courier New"/>
          <w:sz w:val="24"/>
          <w:szCs w:val="24"/>
        </w:rPr>
        <w:t>&lt;40;i++)</w:t>
      </w:r>
    </w:p>
    <w:p w14:paraId="52DD8506"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w:t>
      </w:r>
    </w:p>
    <w:p w14:paraId="1745116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4FB91DD7"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line(80+i,250,80+i,300);</w:t>
      </w:r>
    </w:p>
    <w:p w14:paraId="0BBAAC42"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line(70+i,250,70+i,260);</w:t>
      </w:r>
    </w:p>
    <w:p w14:paraId="136F09B7"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line(70+i,290,70+i,300);</w:t>
      </w:r>
    </w:p>
    <w:p w14:paraId="25D46BA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131B12A"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w:t>
      </w:r>
    </w:p>
    <w:p w14:paraId="4A66828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80,250,120,250);</w:t>
      </w:r>
    </w:p>
    <w:p w14:paraId="59A97E6E"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80,300,120,300);</w:t>
      </w:r>
    </w:p>
    <w:p w14:paraId="56642D8F"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1,YELLOW</w:t>
      </w:r>
      <w:proofErr w:type="gramEnd"/>
      <w:r w:rsidRPr="00FB3C07">
        <w:rPr>
          <w:rFonts w:ascii="Courier New" w:hAnsi="Courier New" w:cs="Courier New"/>
          <w:sz w:val="24"/>
          <w:szCs w:val="24"/>
        </w:rPr>
        <w:t>);</w:t>
      </w:r>
    </w:p>
    <w:p w14:paraId="5C349A7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6917C1EA"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120,250,140,275);</w:t>
      </w:r>
    </w:p>
    <w:p w14:paraId="4F772EA9"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120,250,120,300);</w:t>
      </w:r>
    </w:p>
    <w:p w14:paraId="2A45DE84"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120,300,140,275);</w:t>
      </w:r>
    </w:p>
    <w:p w14:paraId="55762E9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31E733D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125,274,BLACK);</w:t>
      </w:r>
    </w:p>
    <w:p w14:paraId="0DBDCF0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135,274,BLACK);</w:t>
      </w:r>
    </w:p>
    <w:p w14:paraId="45BAF66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308CEC72"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120,250,140,275);</w:t>
      </w:r>
    </w:p>
    <w:p w14:paraId="2957AF60"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120,250,120,300);</w:t>
      </w:r>
    </w:p>
    <w:p w14:paraId="23EFC72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120,300,140,275);</w:t>
      </w:r>
    </w:p>
    <w:p w14:paraId="40B8BFE5"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130,262,130,287);</w:t>
      </w:r>
    </w:p>
    <w:p w14:paraId="0AA6970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33FC8B0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lastRenderedPageBreak/>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A6F9C08"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570,445,"LOGOUT");</w:t>
      </w:r>
    </w:p>
    <w:p w14:paraId="26C1DA1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75D86F8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10,445,45,445);</w:t>
      </w:r>
    </w:p>
    <w:p w14:paraId="0B3AAF30"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549,445,629,445);</w:t>
      </w:r>
    </w:p>
    <w:p w14:paraId="655F79B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1ACD1A9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70,13);</w:t>
      </w:r>
    </w:p>
    <w:p w14:paraId="498162FA"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gets(a8);</w:t>
      </w:r>
    </w:p>
    <w:p w14:paraId="03BEE80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70,15);</w:t>
      </w:r>
    </w:p>
    <w:p w14:paraId="4DD88B98"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gets(a2);</w:t>
      </w:r>
    </w:p>
    <w:p w14:paraId="0770166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70,17);</w:t>
      </w:r>
    </w:p>
    <w:p w14:paraId="7217E1CD"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gets(a3);</w:t>
      </w:r>
    </w:p>
    <w:p w14:paraId="193E6FC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70,19);</w:t>
      </w:r>
    </w:p>
    <w:p w14:paraId="0B5229BD"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gets(a4);</w:t>
      </w:r>
    </w:p>
    <w:p w14:paraId="6A17FD5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70,21);</w:t>
      </w:r>
    </w:p>
    <w:p w14:paraId="355EEFF6"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gets(a5);</w:t>
      </w:r>
    </w:p>
    <w:p w14:paraId="162885C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70,23);</w:t>
      </w:r>
    </w:p>
    <w:p w14:paraId="2BA14C8F"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gets(a6);</w:t>
      </w:r>
    </w:p>
    <w:p w14:paraId="6602C9F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70,25);</w:t>
      </w:r>
    </w:p>
    <w:p w14:paraId="1409DAAD"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gets(a7);</w:t>
      </w:r>
    </w:p>
    <w:p w14:paraId="5916D432" w14:textId="77777777" w:rsidR="00C74F91" w:rsidRPr="00FB3C07" w:rsidRDefault="00C74F91" w:rsidP="00C74F91">
      <w:pPr>
        <w:pStyle w:val="PlainText"/>
        <w:rPr>
          <w:rFonts w:ascii="Courier New" w:hAnsi="Courier New" w:cs="Courier New"/>
          <w:sz w:val="24"/>
          <w:szCs w:val="24"/>
        </w:rPr>
      </w:pPr>
    </w:p>
    <w:p w14:paraId="5BD76897"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1D44E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int i1=0;</w:t>
      </w:r>
    </w:p>
    <w:p w14:paraId="78CD044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while(i1&lt;5)</w:t>
      </w:r>
    </w:p>
    <w:p w14:paraId="6C2A71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GREEN);</w:t>
      </w:r>
    </w:p>
    <w:p w14:paraId="335B087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275,425,"UPDATED SUCCESSFULLY!!!!");</w:t>
      </w:r>
    </w:p>
    <w:p w14:paraId="466010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200);</w:t>
      </w:r>
    </w:p>
    <w:p w14:paraId="6E54884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3BFC150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275,425,"UPDATED SUCCESSFULLY!!!!");</w:t>
      </w:r>
    </w:p>
    <w:p w14:paraId="50BFB1A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100);</w:t>
      </w:r>
    </w:p>
    <w:p w14:paraId="650EC35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i1++;</w:t>
      </w:r>
    </w:p>
    <w:p w14:paraId="02687D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7D9622DF" w14:textId="77777777" w:rsidR="00C74F91" w:rsidRPr="00FB3C07" w:rsidRDefault="00C74F91" w:rsidP="00C74F91">
      <w:pPr>
        <w:pStyle w:val="PlainText"/>
        <w:rPr>
          <w:rFonts w:ascii="Courier New" w:hAnsi="Courier New" w:cs="Courier New"/>
          <w:sz w:val="24"/>
          <w:szCs w:val="24"/>
        </w:rPr>
      </w:pPr>
    </w:p>
    <w:p w14:paraId="03C4BFD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GREEN);</w:t>
      </w:r>
    </w:p>
    <w:p w14:paraId="2DFFC0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275,425,"UPDATED SUCCESSFULLY!!!!");</w:t>
      </w:r>
    </w:p>
    <w:p w14:paraId="479AB0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E597C0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49F90F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admincolor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2CB569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DC552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15F7A70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479,65,559,50);</w:t>
      </w:r>
    </w:p>
    <w:p w14:paraId="58CF1D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559,0,559,65);</w:t>
      </w:r>
    </w:p>
    <w:p w14:paraId="1CB2F5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(480,</w:t>
      </w:r>
      <w:proofErr w:type="gramStart"/>
      <w:r w:rsidRPr="00FB3C07">
        <w:rPr>
          <w:rFonts w:ascii="Courier New" w:hAnsi="Courier New" w:cs="Courier New"/>
          <w:sz w:val="24"/>
          <w:szCs w:val="24"/>
        </w:rPr>
        <w:t>49,WHITE</w:t>
      </w:r>
      <w:proofErr w:type="gramEnd"/>
      <w:r w:rsidRPr="00FB3C07">
        <w:rPr>
          <w:rFonts w:ascii="Courier New" w:hAnsi="Courier New" w:cs="Courier New"/>
          <w:sz w:val="24"/>
          <w:szCs w:val="24"/>
        </w:rPr>
        <w:t>);</w:t>
      </w:r>
    </w:p>
    <w:p w14:paraId="189265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4351E9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logo(</w:t>
      </w:r>
      <w:proofErr w:type="gramEnd"/>
      <w:r w:rsidRPr="00FB3C07">
        <w:rPr>
          <w:rFonts w:ascii="Courier New" w:hAnsi="Courier New" w:cs="Courier New"/>
          <w:sz w:val="24"/>
          <w:szCs w:val="24"/>
        </w:rPr>
        <w:t>)</w:t>
      </w:r>
    </w:p>
    <w:p w14:paraId="38757B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E21FD3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SOLID_FILL,DARKGRAY);  //LOGO</w:t>
      </w:r>
    </w:p>
    <w:p w14:paraId="48FAEC55"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270,105,390,165);</w:t>
      </w:r>
    </w:p>
    <w:p w14:paraId="5D49672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300,150,WHITE);</w:t>
      </w:r>
    </w:p>
    <w:p w14:paraId="6407EB3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1ED7437F"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280,110,290,160);</w:t>
      </w:r>
    </w:p>
    <w:p w14:paraId="4345208D"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285,115,WHITE);</w:t>
      </w:r>
    </w:p>
    <w:p w14:paraId="4DFE8AA7" w14:textId="77777777" w:rsidR="00C74F91" w:rsidRPr="00FB3C07" w:rsidRDefault="00C74F91" w:rsidP="00C74F91">
      <w:pPr>
        <w:pStyle w:val="PlainText"/>
        <w:ind w:left="709"/>
        <w:rPr>
          <w:rFonts w:ascii="Courier New" w:hAnsi="Courier New" w:cs="Courier New"/>
          <w:sz w:val="24"/>
          <w:szCs w:val="24"/>
        </w:rPr>
      </w:pPr>
    </w:p>
    <w:p w14:paraId="391A02C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35EA8662"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300,110,310,135);</w:t>
      </w:r>
    </w:p>
    <w:p w14:paraId="01322683"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305,120,WHITE);</w:t>
      </w:r>
    </w:p>
    <w:p w14:paraId="7BFC18F2" w14:textId="77777777" w:rsidR="00C74F91" w:rsidRPr="00FB3C07" w:rsidRDefault="00C74F91" w:rsidP="00C74F91">
      <w:pPr>
        <w:pStyle w:val="PlainText"/>
        <w:ind w:left="709"/>
        <w:rPr>
          <w:rFonts w:ascii="Courier New" w:hAnsi="Courier New" w:cs="Courier New"/>
          <w:sz w:val="24"/>
          <w:szCs w:val="24"/>
        </w:rPr>
      </w:pPr>
    </w:p>
    <w:p w14:paraId="1156065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2C3CD699"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320,110,330,160);</w:t>
      </w:r>
    </w:p>
    <w:p w14:paraId="3501738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325,120,WHITE);</w:t>
      </w:r>
    </w:p>
    <w:p w14:paraId="13B950D1" w14:textId="77777777" w:rsidR="00C74F91" w:rsidRPr="00FB3C07" w:rsidRDefault="00C74F91" w:rsidP="00C74F91">
      <w:pPr>
        <w:pStyle w:val="PlainText"/>
        <w:ind w:left="709"/>
        <w:rPr>
          <w:rFonts w:ascii="Courier New" w:hAnsi="Courier New" w:cs="Courier New"/>
          <w:sz w:val="24"/>
          <w:szCs w:val="24"/>
        </w:rPr>
      </w:pPr>
    </w:p>
    <w:p w14:paraId="475E2ECD"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0336564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340,110,350,120);</w:t>
      </w:r>
    </w:p>
    <w:p w14:paraId="56979EA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345,115,WHITE);</w:t>
      </w:r>
    </w:p>
    <w:p w14:paraId="11AF535B" w14:textId="77777777" w:rsidR="00C74F91" w:rsidRPr="00FB3C07" w:rsidRDefault="00C74F91" w:rsidP="00C74F91">
      <w:pPr>
        <w:pStyle w:val="PlainText"/>
        <w:ind w:left="709"/>
        <w:rPr>
          <w:rFonts w:ascii="Courier New" w:hAnsi="Courier New" w:cs="Courier New"/>
          <w:sz w:val="24"/>
          <w:szCs w:val="24"/>
        </w:rPr>
      </w:pPr>
    </w:p>
    <w:p w14:paraId="0E1D81E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w:t>
      </w:r>
    </w:p>
    <w:p w14:paraId="1D0C7AF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340,130,350,160);</w:t>
      </w:r>
    </w:p>
    <w:p w14:paraId="02D5401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345,140,WHITE);</w:t>
      </w:r>
    </w:p>
    <w:p w14:paraId="4A08E309" w14:textId="77777777" w:rsidR="00C74F91" w:rsidRPr="00FB3C07" w:rsidRDefault="00C74F91" w:rsidP="00C74F91">
      <w:pPr>
        <w:pStyle w:val="PlainText"/>
        <w:ind w:left="709"/>
        <w:rPr>
          <w:rFonts w:ascii="Courier New" w:hAnsi="Courier New" w:cs="Courier New"/>
          <w:sz w:val="24"/>
          <w:szCs w:val="24"/>
        </w:rPr>
      </w:pPr>
    </w:p>
    <w:p w14:paraId="51FAB5F3"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1A23086A"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360,110,380,120);</w:t>
      </w:r>
    </w:p>
    <w:p w14:paraId="4D069BE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365,115,WHITE);</w:t>
      </w:r>
    </w:p>
    <w:p w14:paraId="1196EA9F" w14:textId="77777777" w:rsidR="00C74F91" w:rsidRPr="00FB3C07" w:rsidRDefault="00C74F91" w:rsidP="00C74F91">
      <w:pPr>
        <w:pStyle w:val="PlainText"/>
        <w:ind w:left="709"/>
        <w:rPr>
          <w:rFonts w:ascii="Courier New" w:hAnsi="Courier New" w:cs="Courier New"/>
          <w:sz w:val="24"/>
          <w:szCs w:val="24"/>
        </w:rPr>
      </w:pPr>
    </w:p>
    <w:p w14:paraId="65B38E1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345F926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360,130,370,160);</w:t>
      </w:r>
    </w:p>
    <w:p w14:paraId="518139A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365,140,WHITE);</w:t>
      </w:r>
    </w:p>
    <w:p w14:paraId="658DEE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115937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03C7CB6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2D2C9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B7F2A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288AE4A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admincolor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3727A5C"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09CD154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SOLID_FILL,DARKGRAY);</w:t>
      </w:r>
    </w:p>
    <w:p w14:paraId="1BB545F1"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1448F48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1,444,WHITE);</w:t>
      </w:r>
    </w:p>
    <w:p w14:paraId="4DD9F845"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3E165A5D"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SOLID_FILL,LIGHTGRAY);</w:t>
      </w:r>
    </w:p>
    <w:p w14:paraId="7A957FD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160,100,500,425);</w:t>
      </w:r>
    </w:p>
    <w:p w14:paraId="5455738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161,101,WHITE);</w:t>
      </w:r>
    </w:p>
    <w:p w14:paraId="6D3EE786" w14:textId="77777777" w:rsidR="00C74F91" w:rsidRPr="00FB3C07" w:rsidRDefault="00C74F91" w:rsidP="00C74F91">
      <w:pPr>
        <w:pStyle w:val="PlainText"/>
        <w:ind w:left="709"/>
        <w:rPr>
          <w:rFonts w:ascii="Courier New" w:hAnsi="Courier New" w:cs="Courier New"/>
          <w:sz w:val="24"/>
          <w:szCs w:val="24"/>
        </w:rPr>
      </w:pPr>
    </w:p>
    <w:p w14:paraId="2144F0D3"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logo(</w:t>
      </w:r>
      <w:proofErr w:type="gramEnd"/>
      <w:r w:rsidRPr="00FB3C07">
        <w:rPr>
          <w:rFonts w:ascii="Courier New" w:hAnsi="Courier New" w:cs="Courier New"/>
          <w:sz w:val="24"/>
          <w:szCs w:val="24"/>
        </w:rPr>
        <w:t>);</w:t>
      </w:r>
    </w:p>
    <w:p w14:paraId="6CD78CE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2445EB0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2956A63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170,195,"Username");</w:t>
      </w:r>
    </w:p>
    <w:p w14:paraId="7C326B2E"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170,215,490,245);</w:t>
      </w:r>
    </w:p>
    <w:p w14:paraId="3546CB8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170,260,"Password");</w:t>
      </w:r>
    </w:p>
    <w:p w14:paraId="77FBEC8F"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170,280,490,310);</w:t>
      </w:r>
    </w:p>
    <w:p w14:paraId="16AF325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A2A3DB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SOLID_FILL,GREEN);</w:t>
      </w:r>
    </w:p>
    <w:p w14:paraId="218F8694"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180,320,490,360);</w:t>
      </w:r>
    </w:p>
    <w:p w14:paraId="1A2AAC7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380,330,WHITE);</w:t>
      </w:r>
    </w:p>
    <w:p w14:paraId="72271CC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61871BE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300,330,"LOGIN");</w:t>
      </w:r>
    </w:p>
    <w:p w14:paraId="1746A6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k:</w:t>
      </w:r>
    </w:p>
    <w:p w14:paraId="0C802C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23,15);</w:t>
      </w:r>
    </w:p>
    <w:p w14:paraId="2C2870C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user[</w:t>
      </w:r>
      <w:proofErr w:type="gramEnd"/>
      <w:r w:rsidRPr="00FB3C07">
        <w:rPr>
          <w:rFonts w:ascii="Courier New" w:hAnsi="Courier New" w:cs="Courier New"/>
          <w:sz w:val="24"/>
          <w:szCs w:val="24"/>
        </w:rPr>
        <w:t>20];</w:t>
      </w:r>
    </w:p>
    <w:p w14:paraId="267C71B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gets(user);</w:t>
      </w:r>
    </w:p>
    <w:p w14:paraId="0F2456E0" w14:textId="77777777" w:rsidR="00C74F91" w:rsidRPr="00FB3C07" w:rsidRDefault="00C74F91" w:rsidP="00C74F91">
      <w:pPr>
        <w:pStyle w:val="PlainText"/>
        <w:rPr>
          <w:rFonts w:ascii="Courier New" w:hAnsi="Courier New" w:cs="Courier New"/>
          <w:sz w:val="24"/>
          <w:szCs w:val="24"/>
        </w:rPr>
      </w:pPr>
    </w:p>
    <w:p w14:paraId="002582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char </w:t>
      </w:r>
      <w:proofErr w:type="gramStart"/>
      <w:r w:rsidRPr="00FB3C07">
        <w:rPr>
          <w:rFonts w:ascii="Courier New" w:hAnsi="Courier New" w:cs="Courier New"/>
          <w:sz w:val="24"/>
          <w:szCs w:val="24"/>
        </w:rPr>
        <w:t>pass[</w:t>
      </w:r>
      <w:proofErr w:type="gramEnd"/>
      <w:r w:rsidRPr="00FB3C07">
        <w:rPr>
          <w:rFonts w:ascii="Courier New" w:hAnsi="Courier New" w:cs="Courier New"/>
          <w:sz w:val="24"/>
          <w:szCs w:val="24"/>
        </w:rPr>
        <w:t>20];</w:t>
      </w:r>
    </w:p>
    <w:p w14:paraId="3A0B578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23,19);</w:t>
      </w:r>
    </w:p>
    <w:p w14:paraId="60292A9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gets(pass);</w:t>
      </w:r>
    </w:p>
    <w:p w14:paraId="2653973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for(</w:t>
      </w:r>
      <w:proofErr w:type="gramEnd"/>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=0;i&lt;8;i++)</w:t>
      </w:r>
    </w:p>
    <w:p w14:paraId="6FDD8A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212A4D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gotoxy</w:t>
      </w:r>
      <w:proofErr w:type="spellEnd"/>
      <w:r w:rsidRPr="00FB3C07">
        <w:rPr>
          <w:rFonts w:ascii="Courier New" w:hAnsi="Courier New" w:cs="Courier New"/>
          <w:sz w:val="24"/>
          <w:szCs w:val="24"/>
        </w:rPr>
        <w:t>(23+i,19);</w:t>
      </w:r>
    </w:p>
    <w:p w14:paraId="6EE455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w:t>
      </w:r>
    </w:p>
    <w:p w14:paraId="48BB35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50FC1A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mouse a1;</w:t>
      </w:r>
    </w:p>
    <w:p w14:paraId="729018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1D0CAFD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0AC210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
    <w:p w14:paraId="51FD69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1D4E5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5F7892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F96E8E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B7277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015E8A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a1.x&gt;239 &amp;&amp; a1.y&gt;0 &amp;&amp; a1.x&lt;319 &amp;&amp; a1.y&lt;50)</w:t>
      </w:r>
    </w:p>
    <w:p w14:paraId="22E2921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90BBB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227CA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4B8B066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F80CB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a1.x&gt;319 &amp;&amp; a1.y&gt;0 &amp;&amp; a1.x&lt;399 &amp;&amp; a1.y&lt;50)</w:t>
      </w:r>
    </w:p>
    <w:p w14:paraId="7AFB70D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B24D9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FAF2A8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student(</w:t>
      </w:r>
      <w:proofErr w:type="gramEnd"/>
      <w:r w:rsidRPr="00FB3C07">
        <w:rPr>
          <w:rFonts w:ascii="Courier New" w:hAnsi="Courier New" w:cs="Courier New"/>
          <w:sz w:val="24"/>
          <w:szCs w:val="24"/>
        </w:rPr>
        <w:t>);</w:t>
      </w:r>
    </w:p>
    <w:p w14:paraId="2DFEE19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62258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a1.x&gt;399 &amp;&amp; a1.y&gt;0 &amp;&amp; a1.x&lt;479 &amp;&amp; a1.y&lt;50)</w:t>
      </w:r>
    </w:p>
    <w:p w14:paraId="0EA307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F57047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8532F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employee(</w:t>
      </w:r>
      <w:proofErr w:type="gramEnd"/>
      <w:r w:rsidRPr="00FB3C07">
        <w:rPr>
          <w:rFonts w:ascii="Courier New" w:hAnsi="Courier New" w:cs="Courier New"/>
          <w:sz w:val="24"/>
          <w:szCs w:val="24"/>
        </w:rPr>
        <w:t>);</w:t>
      </w:r>
    </w:p>
    <w:p w14:paraId="5A4406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EB5F86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a1.x&gt;479 &amp;&amp; a1.y&gt;0 &amp;&amp; a1.x&lt;559 &amp;&amp; a1.y&lt;50)</w:t>
      </w:r>
    </w:p>
    <w:p w14:paraId="26076B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5B7A0E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0A3987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4F1D57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3BCACC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a1.x&gt;170 &amp;&amp; a1.y&gt;320 &amp;&amp; a1.x&lt;490 &amp;&amp; a1.y&lt;350)</w:t>
      </w:r>
    </w:p>
    <w:p w14:paraId="683D3F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0B769CE" w14:textId="77777777" w:rsidR="00C74F91" w:rsidRPr="00FB3C07" w:rsidRDefault="00C74F91" w:rsidP="00C74F91">
      <w:pPr>
        <w:pStyle w:val="PlainText"/>
        <w:ind w:left="2016" w:right="-828"/>
        <w:rPr>
          <w:rFonts w:ascii="Courier New" w:hAnsi="Courier New" w:cs="Courier New"/>
          <w:sz w:val="24"/>
          <w:szCs w:val="24"/>
        </w:rPr>
      </w:pPr>
      <w:r w:rsidRPr="00FB3C07">
        <w:rPr>
          <w:rFonts w:ascii="Courier New" w:hAnsi="Courier New" w:cs="Courier New"/>
          <w:sz w:val="24"/>
          <w:szCs w:val="24"/>
        </w:rPr>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(user,"</w:t>
      </w:r>
      <w:proofErr w:type="spellStart"/>
      <w:r w:rsidRPr="00FB3C07">
        <w:rPr>
          <w:rFonts w:ascii="Courier New" w:hAnsi="Courier New" w:cs="Courier New"/>
          <w:sz w:val="24"/>
          <w:szCs w:val="24"/>
        </w:rPr>
        <w:t>itinshuk</w:t>
      </w:r>
      <w:proofErr w:type="spellEnd"/>
      <w:proofErr w:type="gramStart"/>
      <w:r w:rsidRPr="00FB3C07">
        <w:rPr>
          <w:rFonts w:ascii="Courier New" w:hAnsi="Courier New" w:cs="Courier New"/>
          <w:sz w:val="24"/>
          <w:szCs w:val="24"/>
        </w:rPr>
        <w:t>")=</w:t>
      </w:r>
      <w:proofErr w:type="gramEnd"/>
      <w:r w:rsidRPr="00FB3C07">
        <w:rPr>
          <w:rFonts w:ascii="Courier New" w:hAnsi="Courier New" w:cs="Courier New"/>
          <w:sz w:val="24"/>
          <w:szCs w:val="24"/>
        </w:rPr>
        <w:t>=0 &amp;&amp;</w:t>
      </w:r>
      <w:r>
        <w:rPr>
          <w:rFonts w:ascii="Courier New" w:hAnsi="Courier New" w:cs="Courier New"/>
          <w:sz w:val="24"/>
          <w:szCs w:val="24"/>
        </w:rPr>
        <w:t xml:space="preserve">          </w:t>
      </w:r>
      <w:r>
        <w:rPr>
          <w:rFonts w:ascii="Courier New" w:hAnsi="Courier New" w:cs="Courier New"/>
          <w:sz w:val="24"/>
          <w:szCs w:val="24"/>
        </w:rPr>
        <w:tab/>
        <w:t xml:space="preserve"> </w:t>
      </w:r>
      <w:proofErr w:type="spellStart"/>
      <w:r>
        <w:rPr>
          <w:rFonts w:ascii="Courier New" w:hAnsi="Courier New" w:cs="Courier New"/>
          <w:sz w:val="24"/>
          <w:szCs w:val="24"/>
        </w:rPr>
        <w:t>s</w:t>
      </w:r>
      <w:r w:rsidRPr="00FB3C07">
        <w:rPr>
          <w:rFonts w:ascii="Courier New" w:hAnsi="Courier New" w:cs="Courier New"/>
          <w:sz w:val="24"/>
          <w:szCs w:val="24"/>
        </w:rPr>
        <w:t>trcmp</w:t>
      </w:r>
      <w:proofErr w:type="spellEnd"/>
      <w:r w:rsidRPr="00FB3C07">
        <w:rPr>
          <w:rFonts w:ascii="Courier New" w:hAnsi="Courier New" w:cs="Courier New"/>
          <w:sz w:val="24"/>
          <w:szCs w:val="24"/>
        </w:rPr>
        <w:t>(pass,"</w:t>
      </w:r>
      <w:proofErr w:type="spellStart"/>
      <w:r w:rsidRPr="00FB3C07">
        <w:rPr>
          <w:rFonts w:ascii="Courier New" w:hAnsi="Courier New" w:cs="Courier New"/>
          <w:sz w:val="24"/>
          <w:szCs w:val="24"/>
        </w:rPr>
        <w:t>itinshuk</w:t>
      </w:r>
      <w:proofErr w:type="spellEnd"/>
      <w:r w:rsidRPr="00FB3C07">
        <w:rPr>
          <w:rFonts w:ascii="Courier New" w:hAnsi="Courier New" w:cs="Courier New"/>
          <w:sz w:val="24"/>
          <w:szCs w:val="24"/>
        </w:rPr>
        <w:t>")==0)</w:t>
      </w:r>
    </w:p>
    <w:p w14:paraId="6762CD9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47503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80D643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adminselect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4CA5C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024703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else</w:t>
      </w:r>
    </w:p>
    <w:p w14:paraId="796209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10ADC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58CA9C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250,380,"INCORRECT PASSWORD.");</w:t>
      </w:r>
    </w:p>
    <w:p w14:paraId="6FD77FD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w:t>
      </w:r>
      <w:proofErr w:type="spellEnd"/>
      <w:r w:rsidRPr="00FB3C07">
        <w:rPr>
          <w:rFonts w:ascii="Courier New" w:hAnsi="Courier New" w:cs="Courier New"/>
          <w:sz w:val="24"/>
          <w:szCs w:val="24"/>
        </w:rPr>
        <w:t xml:space="preserve"> k;</w:t>
      </w:r>
    </w:p>
    <w:p w14:paraId="3950F6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2042BFF" w14:textId="77777777" w:rsidR="00C74F91" w:rsidRPr="00FB3C07" w:rsidRDefault="00C74F91" w:rsidP="00C74F91">
      <w:pPr>
        <w:pStyle w:val="PlainText"/>
        <w:rPr>
          <w:rFonts w:ascii="Courier New" w:hAnsi="Courier New" w:cs="Courier New"/>
          <w:sz w:val="24"/>
          <w:szCs w:val="24"/>
        </w:rPr>
      </w:pPr>
    </w:p>
    <w:p w14:paraId="2518D6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4F009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a1.y&gt;0 &amp;&amp; a1.x&lt;639 &amp;&amp; a1.y&lt;50)</w:t>
      </w:r>
    </w:p>
    <w:p w14:paraId="47A97A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BC2A6D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58645B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0B2C5F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06261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 &amp;&amp; a1.y&gt;445 &amp;&amp; a1.x&lt;46 &amp;&amp; a1.y&lt;480)</w:t>
      </w:r>
    </w:p>
    <w:p w14:paraId="194CFF8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9F2E2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exit(</w:t>
      </w:r>
      <w:proofErr w:type="gramEnd"/>
      <w:r w:rsidRPr="00FB3C07">
        <w:rPr>
          <w:rFonts w:ascii="Courier New" w:hAnsi="Courier New" w:cs="Courier New"/>
          <w:sz w:val="24"/>
          <w:szCs w:val="24"/>
        </w:rPr>
        <w:t>0);</w:t>
      </w:r>
    </w:p>
    <w:p w14:paraId="35DEFB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662810A" w14:textId="77777777" w:rsidR="00C74F91" w:rsidRPr="00FB3C07" w:rsidRDefault="00C74F91" w:rsidP="00C74F91">
      <w:pPr>
        <w:pStyle w:val="PlainText"/>
        <w:rPr>
          <w:rFonts w:ascii="Courier New" w:hAnsi="Courier New" w:cs="Courier New"/>
          <w:sz w:val="24"/>
          <w:szCs w:val="24"/>
        </w:rPr>
      </w:pPr>
    </w:p>
    <w:p w14:paraId="4BFD30E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B4ADB3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11C80AF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4259A4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adminselect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41A35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C76E7F2" w14:textId="77777777" w:rsidR="00C74F91" w:rsidRPr="00FB3C07" w:rsidRDefault="00C74F91" w:rsidP="00C74F91">
      <w:pPr>
        <w:pStyle w:val="PlainText"/>
        <w:rPr>
          <w:rFonts w:ascii="Courier New" w:hAnsi="Courier New" w:cs="Courier New"/>
          <w:sz w:val="24"/>
          <w:szCs w:val="24"/>
        </w:rPr>
      </w:pPr>
    </w:p>
    <w:p w14:paraId="78AD1EA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47D00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A79916D" w14:textId="77777777" w:rsidR="00C74F91" w:rsidRPr="00FB3C07" w:rsidRDefault="00C74F91" w:rsidP="00C74F91">
      <w:pPr>
        <w:pStyle w:val="PlainText"/>
        <w:rPr>
          <w:rFonts w:ascii="Courier New" w:hAnsi="Courier New" w:cs="Courier New"/>
          <w:sz w:val="24"/>
          <w:szCs w:val="24"/>
        </w:rPr>
      </w:pPr>
    </w:p>
    <w:p w14:paraId="54CCF45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SOLID_FILL,LIGHTBLUE);</w:t>
      </w:r>
    </w:p>
    <w:p w14:paraId="55C67D1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3ABA43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16CCFA7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50B1B4D8"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FB3C07">
        <w:rPr>
          <w:rFonts w:ascii="Courier New" w:hAnsi="Courier New" w:cs="Courier New"/>
          <w:sz w:val="24"/>
          <w:szCs w:val="24"/>
        </w:rPr>
        <w:t>logo(</w:t>
      </w:r>
      <w:proofErr w:type="gramEnd"/>
      <w:r w:rsidRPr="00FB3C07">
        <w:rPr>
          <w:rFonts w:ascii="Courier New" w:hAnsi="Courier New" w:cs="Courier New"/>
          <w:sz w:val="24"/>
          <w:szCs w:val="24"/>
        </w:rPr>
        <w:t>);</w:t>
      </w:r>
    </w:p>
    <w:p w14:paraId="4C73A7D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319,205,319,445);</w:t>
      </w:r>
    </w:p>
    <w:p w14:paraId="0BFB0075"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SOLID_FILL,BLACK);</w:t>
      </w:r>
    </w:p>
    <w:p w14:paraId="374D4D1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70,225,250,225);</w:t>
      </w:r>
    </w:p>
    <w:p w14:paraId="2B9240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70,280,250,280);</w:t>
      </w:r>
    </w:p>
    <w:p w14:paraId="24BC430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70,225,35,250);</w:t>
      </w:r>
    </w:p>
    <w:p w14:paraId="6563EDB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70,280,35,250);</w:t>
      </w:r>
    </w:p>
    <w:p w14:paraId="45A413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250,225,285,250);</w:t>
      </w:r>
    </w:p>
    <w:p w14:paraId="429667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250,280,285,250);</w:t>
      </w:r>
    </w:p>
    <w:p w14:paraId="1EFBF6FA"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71,226,WHITE);</w:t>
      </w:r>
    </w:p>
    <w:p w14:paraId="433E9077" w14:textId="77777777" w:rsidR="00C74F91" w:rsidRPr="00FB3C07" w:rsidRDefault="00C74F91" w:rsidP="00C74F91">
      <w:pPr>
        <w:pStyle w:val="PlainText"/>
        <w:rPr>
          <w:rFonts w:ascii="Courier New" w:hAnsi="Courier New" w:cs="Courier New"/>
          <w:sz w:val="24"/>
          <w:szCs w:val="24"/>
        </w:rPr>
      </w:pPr>
    </w:p>
    <w:p w14:paraId="5238EF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70,330,250,330);</w:t>
      </w:r>
    </w:p>
    <w:p w14:paraId="6D3CC2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70,385,250,385);</w:t>
      </w:r>
    </w:p>
    <w:p w14:paraId="4F036B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70,330,35,360);</w:t>
      </w:r>
    </w:p>
    <w:p w14:paraId="5133DC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70,385,35,360);</w:t>
      </w:r>
    </w:p>
    <w:p w14:paraId="4D8D500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250,330,285,360);</w:t>
      </w:r>
    </w:p>
    <w:p w14:paraId="4144526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250,385,285,360);</w:t>
      </w:r>
    </w:p>
    <w:p w14:paraId="7519C075"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71,331,WHITE);</w:t>
      </w:r>
    </w:p>
    <w:p w14:paraId="77F94B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380,225,560,225);</w:t>
      </w:r>
    </w:p>
    <w:p w14:paraId="31D4549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380,280,560,280);</w:t>
      </w:r>
    </w:p>
    <w:p w14:paraId="39BDDB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380,225,345,250);</w:t>
      </w:r>
    </w:p>
    <w:p w14:paraId="43A540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380,280,345,250);</w:t>
      </w:r>
    </w:p>
    <w:p w14:paraId="35AC2F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560,225,595,250);</w:t>
      </w:r>
    </w:p>
    <w:p w14:paraId="29AA46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560,280,595,250);</w:t>
      </w:r>
    </w:p>
    <w:p w14:paraId="0462D212"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381,226,WHITE);</w:t>
      </w:r>
    </w:p>
    <w:p w14:paraId="5E21AD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380,330,560,330);</w:t>
      </w:r>
    </w:p>
    <w:p w14:paraId="4D05BF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380,385,560,385);</w:t>
      </w:r>
    </w:p>
    <w:p w14:paraId="709639D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380,330,345,360);</w:t>
      </w:r>
    </w:p>
    <w:p w14:paraId="4E35D4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380,385,345,360);</w:t>
      </w:r>
    </w:p>
    <w:p w14:paraId="02292C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560,330,595,360);</w:t>
      </w:r>
    </w:p>
    <w:p w14:paraId="008E92D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560,385,595,360);</w:t>
      </w:r>
    </w:p>
    <w:p w14:paraId="78A49D1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381,331,WHITE);</w:t>
      </w:r>
    </w:p>
    <w:p w14:paraId="5E2C9CA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7081823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336D3486"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7F84C98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115,245,"ADD STUDENT");</w:t>
      </w:r>
    </w:p>
    <w:p w14:paraId="2434198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105,350,"UPDATE STUDENT");</w:t>
      </w:r>
    </w:p>
    <w:p w14:paraId="7DC3659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425,245,"ADD EMPLOYEE");</w:t>
      </w:r>
    </w:p>
    <w:p w14:paraId="4C1C679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415,350,"UPDATE EMPLOYEE");</w:t>
      </w:r>
    </w:p>
    <w:p w14:paraId="78BF8FE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admincolor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8018981" w14:textId="77777777" w:rsidR="00C74F91" w:rsidRPr="00FB3C07" w:rsidRDefault="00C74F91" w:rsidP="00C74F91">
      <w:pPr>
        <w:pStyle w:val="PlainText"/>
        <w:rPr>
          <w:rFonts w:ascii="Courier New" w:hAnsi="Courier New" w:cs="Courier New"/>
          <w:sz w:val="24"/>
          <w:szCs w:val="24"/>
        </w:rPr>
      </w:pPr>
    </w:p>
    <w:p w14:paraId="1E05175F" w14:textId="77777777" w:rsidR="00C74F91" w:rsidRPr="00FB3C07" w:rsidRDefault="00C74F91" w:rsidP="00C74F91">
      <w:pPr>
        <w:pStyle w:val="PlainText"/>
        <w:rPr>
          <w:rFonts w:ascii="Courier New" w:hAnsi="Courier New" w:cs="Courier New"/>
          <w:sz w:val="24"/>
          <w:szCs w:val="24"/>
        </w:rPr>
      </w:pPr>
    </w:p>
    <w:p w14:paraId="445E54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1DCAD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(333,20,"STUDENT");</w:t>
      </w:r>
    </w:p>
    <w:p w14:paraId="39EBBEA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(265,20,"HOME");</w:t>
      </w:r>
    </w:p>
    <w:p w14:paraId="23FD24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(411,20,"EMPLOYEE");</w:t>
      </w:r>
    </w:p>
    <w:p w14:paraId="41662A1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(501,20,"ADMIN");</w:t>
      </w:r>
    </w:p>
    <w:p w14:paraId="076A5E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(583,20,"FEST");</w:t>
      </w:r>
    </w:p>
    <w:p w14:paraId="16B23E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8,0,2);</w:t>
      </w:r>
    </w:p>
    <w:p w14:paraId="4F17306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 xml:space="preserve">  </w:t>
      </w: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7A865DD"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r w:rsidRPr="00FB3C07">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210,175,"CHOOSE AN OPTION");</w:t>
      </w:r>
    </w:p>
    <w:p w14:paraId="22589A97" w14:textId="77777777" w:rsidR="00C74F91" w:rsidRPr="00FB3C07" w:rsidRDefault="00C74F91" w:rsidP="00C74F91">
      <w:pPr>
        <w:pStyle w:val="PlainText"/>
        <w:rPr>
          <w:rFonts w:ascii="Courier New" w:hAnsi="Courier New" w:cs="Courier New"/>
          <w:sz w:val="24"/>
          <w:szCs w:val="24"/>
        </w:rPr>
      </w:pPr>
    </w:p>
    <w:p w14:paraId="316909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598F3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77D38F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A41E76D"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1D57FC9E"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593,445,629,480);</w:t>
      </w:r>
    </w:p>
    <w:p w14:paraId="5382FFD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594,446,WHITE);</w:t>
      </w:r>
    </w:p>
    <w:p w14:paraId="639D5E53"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27388F17"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593,445,611,422);</w:t>
      </w:r>
    </w:p>
    <w:p w14:paraId="3FD61F46"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611,422,629,445);</w:t>
      </w:r>
    </w:p>
    <w:p w14:paraId="147AA9E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611,423,WHITE);</w:t>
      </w:r>
    </w:p>
    <w:p w14:paraId="40D5DFB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67F41132"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593,445,629,445);</w:t>
      </w:r>
    </w:p>
    <w:p w14:paraId="1944A15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8EDD82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2,1,6);</w:t>
      </w:r>
    </w:p>
    <w:p w14:paraId="578A125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601,435,"BACK");</w:t>
      </w:r>
    </w:p>
    <w:p w14:paraId="66EE095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4E92CD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sturegist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06B07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509DF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6E091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4045D49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admincolor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1FA69E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0EBD4E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0F74D76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2,0,7);</w:t>
      </w:r>
    </w:p>
    <w:p w14:paraId="1079319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85,195,"STUDENT HAS BEEN REGISTERED SUCCESSFULLY!!!!");</w:t>
      </w:r>
    </w:p>
    <w:p w14:paraId="146F27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07435B1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3E0B2C78" w14:textId="77777777" w:rsidR="00C74F91" w:rsidRPr="00FB3C07" w:rsidRDefault="00C74F91" w:rsidP="00C74F91">
      <w:pPr>
        <w:pStyle w:val="PlainText"/>
        <w:rPr>
          <w:rFonts w:ascii="Courier New" w:hAnsi="Courier New" w:cs="Courier New"/>
          <w:sz w:val="24"/>
          <w:szCs w:val="24"/>
        </w:rPr>
      </w:pPr>
    </w:p>
    <w:p w14:paraId="4DB5D5A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stusign</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3D159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16D19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7187961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BF694A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2DB2B9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3C95220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638,444,WHITE);</w:t>
      </w:r>
    </w:p>
    <w:p w14:paraId="404662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w:t>
      </w:r>
    </w:p>
    <w:p w14:paraId="672D20F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495732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210,75,"REGISTERATION FORM");</w:t>
      </w:r>
    </w:p>
    <w:p w14:paraId="312E83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08734E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SOLID_FILL,BLACK);</w:t>
      </w:r>
    </w:p>
    <w:p w14:paraId="3E0518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40,100,600,425);</w:t>
      </w:r>
    </w:p>
    <w:p w14:paraId="6482E7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41,419,WHITE);</w:t>
      </w:r>
    </w:p>
    <w:p w14:paraId="0CF98C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330,110,330,380);</w:t>
      </w:r>
    </w:p>
    <w:p w14:paraId="5C939F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SOLID_FILL,GREEN);</w:t>
      </w:r>
    </w:p>
    <w:p w14:paraId="266A1DF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100,398,550,418);</w:t>
      </w:r>
    </w:p>
    <w:p w14:paraId="500D27C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101,407,WHITE);</w:t>
      </w:r>
    </w:p>
    <w:p w14:paraId="23BD13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2795A3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300,400,"REGISTER");</w:t>
      </w:r>
    </w:p>
    <w:p w14:paraId="32AF47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60,110,"STUDENT ID");</w:t>
      </w:r>
    </w:p>
    <w:p w14:paraId="095276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SOLID_FILL,LIGHTGRAY);</w:t>
      </w:r>
    </w:p>
    <w:p w14:paraId="3B9A29E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60,125,315,150);</w:t>
      </w:r>
    </w:p>
    <w:p w14:paraId="24457A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61,126,WHITE);</w:t>
      </w:r>
    </w:p>
    <w:p w14:paraId="1886B6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60,155,"STUDENT NAME");</w:t>
      </w:r>
    </w:p>
    <w:p w14:paraId="03037ED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60,175,315,200);</w:t>
      </w:r>
    </w:p>
    <w:p w14:paraId="3826080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61,181,WHITE);</w:t>
      </w:r>
    </w:p>
    <w:p w14:paraId="260F9D9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60,205,"FATHER'S NAME");</w:t>
      </w:r>
    </w:p>
    <w:p w14:paraId="401C68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60,220,315,245);</w:t>
      </w:r>
    </w:p>
    <w:p w14:paraId="1CE91DC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61,226,WHITE);</w:t>
      </w:r>
    </w:p>
    <w:p w14:paraId="362910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60,255,"MOTHER'S NAME");</w:t>
      </w:r>
    </w:p>
    <w:p w14:paraId="606E90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60,270,315,295);</w:t>
      </w:r>
    </w:p>
    <w:p w14:paraId="0C9FE8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61,271,WHITE);</w:t>
      </w:r>
    </w:p>
    <w:p w14:paraId="6DA077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60,300,"ADDRESS");</w:t>
      </w:r>
    </w:p>
    <w:p w14:paraId="40087D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60,315,315,340);</w:t>
      </w:r>
    </w:p>
    <w:p w14:paraId="20B99E7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61,321,WHITE);</w:t>
      </w:r>
    </w:p>
    <w:p w14:paraId="0C005CF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60,345,"CITY");</w:t>
      </w:r>
    </w:p>
    <w:p w14:paraId="04FB82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60,360,140,385);</w:t>
      </w:r>
    </w:p>
    <w:p w14:paraId="3FDC14A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61,361,WHITE);</w:t>
      </w:r>
    </w:p>
    <w:p w14:paraId="7910F2C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150,345,"STATE");</w:t>
      </w:r>
    </w:p>
    <w:p w14:paraId="1A3DB6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150,360,230,385);</w:t>
      </w:r>
    </w:p>
    <w:p w14:paraId="4C9989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151,361,WHITE);</w:t>
      </w:r>
    </w:p>
    <w:p w14:paraId="39443B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240,345,"PINCODE");</w:t>
      </w:r>
    </w:p>
    <w:p w14:paraId="09A1A1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240,360,315,385);</w:t>
      </w:r>
    </w:p>
    <w:p w14:paraId="18C14F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241,361,WHITE);</w:t>
      </w:r>
    </w:p>
    <w:p w14:paraId="4B2281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350,110,"SEMESTER");</w:t>
      </w:r>
    </w:p>
    <w:p w14:paraId="05C04A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350,125,585,150);</w:t>
      </w:r>
    </w:p>
    <w:p w14:paraId="3D07E0B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351,136,WHITE);</w:t>
      </w:r>
    </w:p>
    <w:p w14:paraId="724556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350,155,"E-MAIL");</w:t>
      </w:r>
    </w:p>
    <w:p w14:paraId="690D99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350,175,585,200);</w:t>
      </w:r>
    </w:p>
    <w:p w14:paraId="49CD4E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351,181,WHITE);</w:t>
      </w:r>
    </w:p>
    <w:p w14:paraId="644957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350,205,"MOBILE");</w:t>
      </w:r>
    </w:p>
    <w:p w14:paraId="6CA9AD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350,220,585,245);</w:t>
      </w:r>
    </w:p>
    <w:p w14:paraId="446A625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351,226,WHITE);</w:t>
      </w:r>
    </w:p>
    <w:p w14:paraId="404BE8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350,255,"EMERGENCY MOBILE");</w:t>
      </w:r>
    </w:p>
    <w:p w14:paraId="3B21176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350,270,585,295);</w:t>
      </w:r>
    </w:p>
    <w:p w14:paraId="7F8BE1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351,271,WHITE);</w:t>
      </w:r>
    </w:p>
    <w:p w14:paraId="344D206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350,295,"DATE OF BIRTH : (DD/MM/YY)");</w:t>
      </w:r>
    </w:p>
    <w:p w14:paraId="0DDFF1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350,315,585,340);</w:t>
      </w:r>
    </w:p>
    <w:p w14:paraId="634805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471,316,WHITE);</w:t>
      </w:r>
    </w:p>
    <w:p w14:paraId="5D18C4F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350,345,"BRANCH(SEC)");</w:t>
      </w:r>
    </w:p>
    <w:p w14:paraId="1A483B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350,360,450,385);</w:t>
      </w:r>
    </w:p>
    <w:p w14:paraId="6030B06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351,361,WHITE);</w:t>
      </w:r>
    </w:p>
    <w:p w14:paraId="46ECDC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460,345,"GENDER");</w:t>
      </w:r>
    </w:p>
    <w:p w14:paraId="07C971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460,360,560,385);</w:t>
      </w:r>
    </w:p>
    <w:p w14:paraId="560EE3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461,361,WHITE);</w:t>
      </w:r>
    </w:p>
    <w:p w14:paraId="144952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5BFE672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admincolor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9C7E09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1400CF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(333,20,"STUDENT");</w:t>
      </w:r>
    </w:p>
    <w:p w14:paraId="7E2A69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(265,20,"HOME");</w:t>
      </w:r>
    </w:p>
    <w:p w14:paraId="3C20D93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(411,20,"EMPLOYEE");</w:t>
      </w:r>
    </w:p>
    <w:p w14:paraId="5339B8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(501,20,"ADMIN");</w:t>
      </w:r>
    </w:p>
    <w:p w14:paraId="6857610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(583,20,"FEST");</w:t>
      </w:r>
    </w:p>
    <w:p w14:paraId="7B3154B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2E8C5C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59D6E05E" w14:textId="77777777" w:rsidR="00C74F91" w:rsidRPr="00FB3C07" w:rsidRDefault="00C74F91" w:rsidP="00C74F91">
      <w:pPr>
        <w:pStyle w:val="PlainText"/>
        <w:rPr>
          <w:rFonts w:ascii="Courier New" w:hAnsi="Courier New" w:cs="Courier New"/>
          <w:sz w:val="24"/>
          <w:szCs w:val="24"/>
        </w:rPr>
      </w:pPr>
    </w:p>
    <w:p w14:paraId="236A6D4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stu</w:t>
      </w:r>
      <w:proofErr w:type="spellEnd"/>
      <w:r w:rsidRPr="00FB3C07">
        <w:rPr>
          <w:rFonts w:ascii="Courier New" w:hAnsi="Courier New" w:cs="Courier New"/>
          <w:sz w:val="24"/>
          <w:szCs w:val="24"/>
        </w:rPr>
        <w:t xml:space="preserve"> s;</w:t>
      </w:r>
    </w:p>
    <w:p w14:paraId="44EF5C0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2DA9DE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10,9);</w:t>
      </w:r>
    </w:p>
    <w:p w14:paraId="68D3F2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s.Stu</w:t>
      </w:r>
      <w:proofErr w:type="gramEnd"/>
      <w:r w:rsidRPr="00FB3C07">
        <w:rPr>
          <w:rFonts w:ascii="Courier New" w:hAnsi="Courier New" w:cs="Courier New"/>
          <w:sz w:val="24"/>
          <w:szCs w:val="24"/>
        </w:rPr>
        <w:t>_ID</w:t>
      </w:r>
      <w:proofErr w:type="spellEnd"/>
      <w:r w:rsidRPr="00FB3C07">
        <w:rPr>
          <w:rFonts w:ascii="Courier New" w:hAnsi="Courier New" w:cs="Courier New"/>
          <w:sz w:val="24"/>
          <w:szCs w:val="24"/>
        </w:rPr>
        <w:t>);</w:t>
      </w:r>
    </w:p>
    <w:p w14:paraId="261758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10,12);</w:t>
      </w:r>
    </w:p>
    <w:p w14:paraId="68ABFEA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gets(s.name);</w:t>
      </w:r>
    </w:p>
    <w:p w14:paraId="2954E4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10,15);</w:t>
      </w:r>
    </w:p>
    <w:p w14:paraId="38C8ED1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s.fname</w:t>
      </w:r>
      <w:proofErr w:type="spellEnd"/>
      <w:proofErr w:type="gramEnd"/>
      <w:r w:rsidRPr="00FB3C07">
        <w:rPr>
          <w:rFonts w:ascii="Courier New" w:hAnsi="Courier New" w:cs="Courier New"/>
          <w:sz w:val="24"/>
          <w:szCs w:val="24"/>
        </w:rPr>
        <w:t>);</w:t>
      </w:r>
    </w:p>
    <w:p w14:paraId="0F3C857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10,18);</w:t>
      </w:r>
    </w:p>
    <w:p w14:paraId="1FD9E9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s.mname</w:t>
      </w:r>
      <w:proofErr w:type="spellEnd"/>
      <w:proofErr w:type="gramEnd"/>
      <w:r w:rsidRPr="00FB3C07">
        <w:rPr>
          <w:rFonts w:ascii="Courier New" w:hAnsi="Courier New" w:cs="Courier New"/>
          <w:sz w:val="24"/>
          <w:szCs w:val="24"/>
        </w:rPr>
        <w:t>);</w:t>
      </w:r>
    </w:p>
    <w:p w14:paraId="05D0320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10,21);</w:t>
      </w:r>
    </w:p>
    <w:p w14:paraId="1F1B4CF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s.address</w:t>
      </w:r>
      <w:proofErr w:type="spellEnd"/>
      <w:proofErr w:type="gramEnd"/>
      <w:r w:rsidRPr="00FB3C07">
        <w:rPr>
          <w:rFonts w:ascii="Courier New" w:hAnsi="Courier New" w:cs="Courier New"/>
          <w:sz w:val="24"/>
          <w:szCs w:val="24"/>
        </w:rPr>
        <w:t>);</w:t>
      </w:r>
    </w:p>
    <w:p w14:paraId="7564A2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10,24);</w:t>
      </w:r>
    </w:p>
    <w:p w14:paraId="30BD00F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s.city</w:t>
      </w:r>
      <w:proofErr w:type="spellEnd"/>
      <w:proofErr w:type="gramEnd"/>
      <w:r w:rsidRPr="00FB3C07">
        <w:rPr>
          <w:rFonts w:ascii="Courier New" w:hAnsi="Courier New" w:cs="Courier New"/>
          <w:sz w:val="24"/>
          <w:szCs w:val="24"/>
        </w:rPr>
        <w:t>);</w:t>
      </w:r>
    </w:p>
    <w:p w14:paraId="5DDB0C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20,24);</w:t>
      </w:r>
    </w:p>
    <w:p w14:paraId="3785EA3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s.state</w:t>
      </w:r>
      <w:proofErr w:type="spellEnd"/>
      <w:proofErr w:type="gramEnd"/>
      <w:r w:rsidRPr="00FB3C07">
        <w:rPr>
          <w:rFonts w:ascii="Courier New" w:hAnsi="Courier New" w:cs="Courier New"/>
          <w:sz w:val="24"/>
          <w:szCs w:val="24"/>
        </w:rPr>
        <w:t>);</w:t>
      </w:r>
    </w:p>
    <w:p w14:paraId="2777E5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33,24);</w:t>
      </w:r>
    </w:p>
    <w:p w14:paraId="3DB0FF3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s.pin</w:t>
      </w:r>
      <w:proofErr w:type="spellEnd"/>
      <w:r w:rsidRPr="00FB3C07">
        <w:rPr>
          <w:rFonts w:ascii="Courier New" w:hAnsi="Courier New" w:cs="Courier New"/>
          <w:sz w:val="24"/>
          <w:szCs w:val="24"/>
        </w:rPr>
        <w:t>);</w:t>
      </w:r>
    </w:p>
    <w:p w14:paraId="4A3AF3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45,9);</w:t>
      </w:r>
    </w:p>
    <w:p w14:paraId="5296F4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cin</w:t>
      </w:r>
      <w:proofErr w:type="spellEnd"/>
      <w:r w:rsidRPr="00FB3C07">
        <w:rPr>
          <w:rFonts w:ascii="Courier New" w:hAnsi="Courier New" w:cs="Courier New"/>
          <w:sz w:val="24"/>
          <w:szCs w:val="24"/>
        </w:rPr>
        <w:t>&gt;&gt;</w:t>
      </w:r>
      <w:proofErr w:type="spellStart"/>
      <w:r w:rsidRPr="00FB3C07">
        <w:rPr>
          <w:rFonts w:ascii="Courier New" w:hAnsi="Courier New" w:cs="Courier New"/>
          <w:sz w:val="24"/>
          <w:szCs w:val="24"/>
        </w:rPr>
        <w:t>s.sem</w:t>
      </w:r>
      <w:proofErr w:type="spellEnd"/>
      <w:r w:rsidRPr="00FB3C07">
        <w:rPr>
          <w:rFonts w:ascii="Courier New" w:hAnsi="Courier New" w:cs="Courier New"/>
          <w:sz w:val="24"/>
          <w:szCs w:val="24"/>
        </w:rPr>
        <w:t>;</w:t>
      </w:r>
    </w:p>
    <w:p w14:paraId="04242CD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45,12);</w:t>
      </w:r>
    </w:p>
    <w:p w14:paraId="7AD7F5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t>gets(</w:t>
      </w:r>
      <w:proofErr w:type="spellStart"/>
      <w:proofErr w:type="gramStart"/>
      <w:r w:rsidRPr="00FB3C07">
        <w:rPr>
          <w:rFonts w:ascii="Courier New" w:hAnsi="Courier New" w:cs="Courier New"/>
          <w:sz w:val="24"/>
          <w:szCs w:val="24"/>
        </w:rPr>
        <w:t>s.email</w:t>
      </w:r>
      <w:proofErr w:type="spellEnd"/>
      <w:proofErr w:type="gramEnd"/>
      <w:r w:rsidRPr="00FB3C07">
        <w:rPr>
          <w:rFonts w:ascii="Courier New" w:hAnsi="Courier New" w:cs="Courier New"/>
          <w:sz w:val="24"/>
          <w:szCs w:val="24"/>
        </w:rPr>
        <w:t>);</w:t>
      </w:r>
    </w:p>
    <w:p w14:paraId="4A02D1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45,15);</w:t>
      </w:r>
    </w:p>
    <w:p w14:paraId="693A688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s.mobile</w:t>
      </w:r>
      <w:proofErr w:type="spellEnd"/>
      <w:proofErr w:type="gramEnd"/>
      <w:r w:rsidRPr="00FB3C07">
        <w:rPr>
          <w:rFonts w:ascii="Courier New" w:hAnsi="Courier New" w:cs="Courier New"/>
          <w:sz w:val="24"/>
          <w:szCs w:val="24"/>
        </w:rPr>
        <w:t>);</w:t>
      </w:r>
    </w:p>
    <w:p w14:paraId="00C9AB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45,18);</w:t>
      </w:r>
    </w:p>
    <w:p w14:paraId="53C397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s.em</w:t>
      </w:r>
      <w:proofErr w:type="spellEnd"/>
      <w:proofErr w:type="gramEnd"/>
      <w:r w:rsidRPr="00FB3C07">
        <w:rPr>
          <w:rFonts w:ascii="Courier New" w:hAnsi="Courier New" w:cs="Courier New"/>
          <w:sz w:val="24"/>
          <w:szCs w:val="24"/>
        </w:rPr>
        <w:t>);</w:t>
      </w:r>
    </w:p>
    <w:p w14:paraId="118D38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45,21);</w:t>
      </w:r>
    </w:p>
    <w:p w14:paraId="71CBE6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s.dob</w:t>
      </w:r>
      <w:proofErr w:type="spellEnd"/>
      <w:r w:rsidRPr="00FB3C07">
        <w:rPr>
          <w:rFonts w:ascii="Courier New" w:hAnsi="Courier New" w:cs="Courier New"/>
          <w:sz w:val="24"/>
          <w:szCs w:val="24"/>
        </w:rPr>
        <w:t>);</w:t>
      </w:r>
    </w:p>
    <w:p w14:paraId="3656C9B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45,24);</w:t>
      </w:r>
    </w:p>
    <w:p w14:paraId="3A8640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s.branch</w:t>
      </w:r>
      <w:proofErr w:type="spellEnd"/>
      <w:proofErr w:type="gramEnd"/>
      <w:r w:rsidRPr="00FB3C07">
        <w:rPr>
          <w:rFonts w:ascii="Courier New" w:hAnsi="Courier New" w:cs="Courier New"/>
          <w:sz w:val="24"/>
          <w:szCs w:val="24"/>
        </w:rPr>
        <w:t>);</w:t>
      </w:r>
    </w:p>
    <w:p w14:paraId="4B6A73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60,24);</w:t>
      </w:r>
    </w:p>
    <w:p w14:paraId="4DCC784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proofErr w:type="gramStart"/>
      <w:r w:rsidRPr="00FB3C07">
        <w:rPr>
          <w:rFonts w:ascii="Courier New" w:hAnsi="Courier New" w:cs="Courier New"/>
          <w:sz w:val="24"/>
          <w:szCs w:val="24"/>
        </w:rPr>
        <w:t>s.gender</w:t>
      </w:r>
      <w:proofErr w:type="spellEnd"/>
      <w:proofErr w:type="gramEnd"/>
      <w:r w:rsidRPr="00FB3C07">
        <w:rPr>
          <w:rFonts w:ascii="Courier New" w:hAnsi="Courier New" w:cs="Courier New"/>
          <w:sz w:val="24"/>
          <w:szCs w:val="24"/>
        </w:rPr>
        <w:t>);</w:t>
      </w:r>
    </w:p>
    <w:p w14:paraId="382F7C0F" w14:textId="77777777" w:rsidR="00C74F91" w:rsidRPr="00FB3C07" w:rsidRDefault="00C74F91" w:rsidP="00C74F91">
      <w:pPr>
        <w:pStyle w:val="PlainText"/>
        <w:rPr>
          <w:rFonts w:ascii="Courier New" w:hAnsi="Courier New" w:cs="Courier New"/>
          <w:sz w:val="24"/>
          <w:szCs w:val="24"/>
        </w:rPr>
      </w:pPr>
    </w:p>
    <w:p w14:paraId="10B728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mouse a1;</w:t>
      </w:r>
    </w:p>
    <w:p w14:paraId="5DA293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41057C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0A972F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
    <w:p w14:paraId="650139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AF7D8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112E53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949250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61DD2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0122A19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a1.x&gt;239 &amp;&amp; a1.y&gt;0 &amp;&amp; a1.x&lt;319 &amp;&amp; a1.y&lt;50)</w:t>
      </w:r>
    </w:p>
    <w:p w14:paraId="289D22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F48090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798E85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BB6AD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a1.x&gt;319 &amp;&amp; a1.y&gt;0 &amp;&amp; a1.x&lt;399 &amp;&amp; a1.y&lt;50)</w:t>
      </w:r>
    </w:p>
    <w:p w14:paraId="5A34DD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91A5CC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student(</w:t>
      </w:r>
      <w:proofErr w:type="gramEnd"/>
      <w:r w:rsidRPr="00FB3C07">
        <w:rPr>
          <w:rFonts w:ascii="Courier New" w:hAnsi="Courier New" w:cs="Courier New"/>
          <w:sz w:val="24"/>
          <w:szCs w:val="24"/>
        </w:rPr>
        <w:t>);</w:t>
      </w:r>
    </w:p>
    <w:p w14:paraId="4366835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ECA08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a1.x&gt;399 &amp;&amp; a1.y&gt;0 &amp;&amp; a1.x&lt;479 &amp;&amp; a1.y&lt;50)</w:t>
      </w:r>
    </w:p>
    <w:p w14:paraId="37C6831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5A096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employee(</w:t>
      </w:r>
      <w:proofErr w:type="gramEnd"/>
      <w:r w:rsidRPr="00FB3C07">
        <w:rPr>
          <w:rFonts w:ascii="Courier New" w:hAnsi="Courier New" w:cs="Courier New"/>
          <w:sz w:val="24"/>
          <w:szCs w:val="24"/>
        </w:rPr>
        <w:t>);</w:t>
      </w:r>
    </w:p>
    <w:p w14:paraId="0CB7917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95543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a1.x&gt;479 &amp;&amp; a1.y&gt;0 &amp;&amp; a1.x&lt;559 &amp;&amp; a1.y&lt;50)</w:t>
      </w:r>
    </w:p>
    <w:p w14:paraId="570F20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A62432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26B72A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BE649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a1.x&gt;593 &amp;&amp; a1.y&gt;445 &amp;&amp; a1.x&lt;629 &amp;&amp; a1.y&lt;480)</w:t>
      </w:r>
    </w:p>
    <w:p w14:paraId="2CA7BE5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A3CD7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adminselect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B1325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89945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a1.x&gt;100 &amp;&amp; a1.y&gt;398 &amp;&amp; a1.x&lt;550 &amp;&amp; a1.y&lt;418)</w:t>
      </w:r>
    </w:p>
    <w:p w14:paraId="6B1694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C43F9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fstream</w:t>
      </w:r>
      <w:proofErr w:type="spellEnd"/>
      <w:r w:rsidRPr="00FB3C07">
        <w:rPr>
          <w:rFonts w:ascii="Courier New" w:hAnsi="Courier New" w:cs="Courier New"/>
          <w:sz w:val="24"/>
          <w:szCs w:val="24"/>
        </w:rPr>
        <w:t xml:space="preserve"> f;</w:t>
      </w:r>
    </w:p>
    <w:p w14:paraId="36C7B8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("student6.dat",ios::</w:t>
      </w:r>
      <w:proofErr w:type="spellStart"/>
      <w:r w:rsidRPr="00FB3C07">
        <w:rPr>
          <w:rFonts w:ascii="Courier New" w:hAnsi="Courier New" w:cs="Courier New"/>
          <w:sz w:val="24"/>
          <w:szCs w:val="24"/>
        </w:rPr>
        <w:t>app|ios</w:t>
      </w:r>
      <w:proofErr w:type="spellEnd"/>
      <w:r w:rsidRPr="00FB3C07">
        <w:rPr>
          <w:rFonts w:ascii="Courier New" w:hAnsi="Courier New" w:cs="Courier New"/>
          <w:sz w:val="24"/>
          <w:szCs w:val="24"/>
        </w:rPr>
        <w:t>::binary);</w:t>
      </w:r>
    </w:p>
    <w:p w14:paraId="26F39EA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f.write</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6B194F3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4501E5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sturegist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4D4E3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6380E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a1.y&gt;0 &amp;&amp; a1.x&lt;639 &amp;&amp; a1.y&lt;50)</w:t>
      </w:r>
    </w:p>
    <w:p w14:paraId="4F9AC3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F3A9C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06890F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t xml:space="preserve">    }</w:t>
      </w:r>
    </w:p>
    <w:p w14:paraId="532E241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 &amp;&amp; a1.y&gt;445 &amp;&amp; a1.x&lt;46 &amp;&amp; a1.y&lt;480)</w:t>
      </w:r>
    </w:p>
    <w:p w14:paraId="2C2C9E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6C06AD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exit(</w:t>
      </w:r>
      <w:proofErr w:type="gramEnd"/>
      <w:r w:rsidRPr="00FB3C07">
        <w:rPr>
          <w:rFonts w:ascii="Courier New" w:hAnsi="Courier New" w:cs="Courier New"/>
          <w:sz w:val="24"/>
          <w:szCs w:val="24"/>
        </w:rPr>
        <w:t>0);</w:t>
      </w:r>
    </w:p>
    <w:p w14:paraId="5ECFDF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7D1195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BC536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37D82D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B485CCC" w14:textId="77777777" w:rsidR="00C74F91" w:rsidRPr="00FB3C07" w:rsidRDefault="00C74F91" w:rsidP="00C74F91">
      <w:pPr>
        <w:pStyle w:val="PlainText"/>
        <w:rPr>
          <w:rFonts w:ascii="Courier New" w:hAnsi="Courier New" w:cs="Courier New"/>
          <w:sz w:val="24"/>
          <w:szCs w:val="24"/>
        </w:rPr>
      </w:pPr>
    </w:p>
    <w:p w14:paraId="221CEA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empregist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A4CF7B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5C87B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72686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1BFB489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admincolor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21C6B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6762370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3DE4EC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2,0,7);</w:t>
      </w:r>
    </w:p>
    <w:p w14:paraId="125824A8" w14:textId="77777777" w:rsidR="00C74F91" w:rsidRPr="00FB3C07" w:rsidRDefault="00C74F91" w:rsidP="00C74F91">
      <w:pPr>
        <w:pStyle w:val="PlainText"/>
        <w:ind w:right="-1111"/>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85,195,"EMPLOYEE HAS BEEN REGISTERED</w:t>
      </w:r>
      <w:r>
        <w:rPr>
          <w:rFonts w:ascii="Courier New" w:hAnsi="Courier New" w:cs="Courier New"/>
          <w:sz w:val="24"/>
          <w:szCs w:val="24"/>
        </w:rPr>
        <w:t xml:space="preserve"> </w:t>
      </w:r>
      <w:r w:rsidRPr="00FB3C07">
        <w:rPr>
          <w:rFonts w:ascii="Courier New" w:hAnsi="Courier New" w:cs="Courier New"/>
          <w:sz w:val="24"/>
          <w:szCs w:val="24"/>
        </w:rPr>
        <w:t>SUCCESSFULLY!!!!");</w:t>
      </w:r>
    </w:p>
    <w:p w14:paraId="5A82ED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6BEDFC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3F41A91" w14:textId="77777777" w:rsidR="00C74F91" w:rsidRPr="00FB3C07" w:rsidRDefault="00C74F91" w:rsidP="00C74F91">
      <w:pPr>
        <w:pStyle w:val="PlainText"/>
        <w:rPr>
          <w:rFonts w:ascii="Courier New" w:hAnsi="Courier New" w:cs="Courier New"/>
          <w:sz w:val="24"/>
          <w:szCs w:val="24"/>
        </w:rPr>
      </w:pPr>
    </w:p>
    <w:p w14:paraId="66AC00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empsign</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F9712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1A333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3CFACB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C62A013" w14:textId="77777777" w:rsidR="00C74F91" w:rsidRPr="00FB3C07" w:rsidRDefault="00C74F91" w:rsidP="00C74F91">
      <w:pPr>
        <w:pStyle w:val="PlainText"/>
        <w:rPr>
          <w:rFonts w:ascii="Courier New" w:hAnsi="Courier New" w:cs="Courier New"/>
          <w:sz w:val="24"/>
          <w:szCs w:val="24"/>
        </w:rPr>
      </w:pPr>
    </w:p>
    <w:p w14:paraId="6EA3E8C5"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SOLID_FILL,DARKGRAY);</w:t>
      </w:r>
    </w:p>
    <w:p w14:paraId="2125AEC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3DADC5DB"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4E8C2EA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7,0,2);</w:t>
      </w:r>
    </w:p>
    <w:p w14:paraId="72E7DE64"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160,77,"EMPLOYEE REGISTRATION FORM");</w:t>
      </w:r>
    </w:p>
    <w:p w14:paraId="444B94F8"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SOLID_FILL,BLACK);</w:t>
      </w:r>
    </w:p>
    <w:p w14:paraId="229EC4A3"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60,100,570,420);</w:t>
      </w:r>
    </w:p>
    <w:p w14:paraId="3FEA733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61,101,WHITE);</w:t>
      </w:r>
    </w:p>
    <w:p w14:paraId="2051C757"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310,100,310,380);</w:t>
      </w:r>
    </w:p>
    <w:p w14:paraId="7C591258"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SOLID_FILL,GREEN);</w:t>
      </w:r>
    </w:p>
    <w:p w14:paraId="0021AD9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100,395,520,415);</w:t>
      </w:r>
    </w:p>
    <w:p w14:paraId="270D117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101,396,WHITE);</w:t>
      </w:r>
    </w:p>
    <w:p w14:paraId="3B6397A9"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76BE14AB"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265,395,"REGISTER");</w:t>
      </w:r>
    </w:p>
    <w:p w14:paraId="752BE1F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2F89F9D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70,110,"EMPLOYEE ID");</w:t>
      </w:r>
    </w:p>
    <w:p w14:paraId="5B424681"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SOLID_FILL,LIGHTGRAY);</w:t>
      </w:r>
    </w:p>
    <w:p w14:paraId="1897B2C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70,125,300,150);</w:t>
      </w:r>
    </w:p>
    <w:p w14:paraId="0EB370EA"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71,131,WHITE);</w:t>
      </w:r>
    </w:p>
    <w:p w14:paraId="14FF7FF3"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70,155,"NAME");</w:t>
      </w:r>
    </w:p>
    <w:p w14:paraId="28DC56E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70,170,300,195);</w:t>
      </w:r>
    </w:p>
    <w:p w14:paraId="27FFD782"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71,181,WHITE);</w:t>
      </w:r>
    </w:p>
    <w:p w14:paraId="1CFB510C"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70,205,"DATE OF BIRTH :(DD/MM/YY)");</w:t>
      </w:r>
    </w:p>
    <w:p w14:paraId="70610363"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70,220,300,245);</w:t>
      </w:r>
    </w:p>
    <w:p w14:paraId="54CBD87C"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71,231,WHITE);</w:t>
      </w:r>
    </w:p>
    <w:p w14:paraId="2B3D001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lastRenderedPageBreak/>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70,255,"GENDER");</w:t>
      </w:r>
    </w:p>
    <w:p w14:paraId="5E3838A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70,270,300,295);</w:t>
      </w:r>
    </w:p>
    <w:p w14:paraId="2DE3675E"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71,276,WHITE);</w:t>
      </w:r>
    </w:p>
    <w:p w14:paraId="08015A2B"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70,304,"ADDRESS");</w:t>
      </w:r>
    </w:p>
    <w:p w14:paraId="36ECCF01"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70,319,300,344);</w:t>
      </w:r>
    </w:p>
    <w:p w14:paraId="35CE39B9"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71,321,WHITE);</w:t>
      </w:r>
    </w:p>
    <w:p w14:paraId="4389385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70,350,"CITY");</w:t>
      </w:r>
    </w:p>
    <w:p w14:paraId="02422132"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150,350,"STATE");</w:t>
      </w:r>
    </w:p>
    <w:p w14:paraId="3E001D42"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230,350,"PINCODE");</w:t>
      </w:r>
    </w:p>
    <w:p w14:paraId="256F3942"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70,365,140,390);</w:t>
      </w:r>
    </w:p>
    <w:p w14:paraId="36F46002"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71,366,WHITE);</w:t>
      </w:r>
    </w:p>
    <w:p w14:paraId="58140E0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150,365,220,390);</w:t>
      </w:r>
    </w:p>
    <w:p w14:paraId="146C2D6B"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151,366,WHITE);</w:t>
      </w:r>
    </w:p>
    <w:p w14:paraId="15171ECA"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230,365,300,390);</w:t>
      </w:r>
    </w:p>
    <w:p w14:paraId="3304F8B6"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231,366,WHITE);</w:t>
      </w:r>
    </w:p>
    <w:p w14:paraId="60C622FA"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330,110,"YEAR OF JOINING");</w:t>
      </w:r>
    </w:p>
    <w:p w14:paraId="2C38A7E3"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330,125,560,150);</w:t>
      </w:r>
    </w:p>
    <w:p w14:paraId="148D8BDB"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331,126,WHITE);</w:t>
      </w:r>
    </w:p>
    <w:p w14:paraId="153B029D"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330,160,"SUBJECT");</w:t>
      </w:r>
    </w:p>
    <w:p w14:paraId="13E00167"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330,175,560,200);</w:t>
      </w:r>
    </w:p>
    <w:p w14:paraId="13A28105"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331,181,WHITE);</w:t>
      </w:r>
    </w:p>
    <w:p w14:paraId="5C3C63EC"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330,235,"TRAINING OR CERTIFICATION");</w:t>
      </w:r>
    </w:p>
    <w:p w14:paraId="13D23D0A"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330,250,560,295);</w:t>
      </w:r>
    </w:p>
    <w:p w14:paraId="037C561E"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331,261,WHITE);</w:t>
      </w:r>
    </w:p>
    <w:p w14:paraId="54007A3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330,304,"E-MAIL");</w:t>
      </w:r>
    </w:p>
    <w:p w14:paraId="315C739B"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330,319,560,344);</w:t>
      </w:r>
    </w:p>
    <w:p w14:paraId="42CBD7ED"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431,343,WHITE);</w:t>
      </w:r>
    </w:p>
    <w:p w14:paraId="2127780A"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330,350,"CONTACT NO :");</w:t>
      </w:r>
    </w:p>
    <w:p w14:paraId="0234E26A"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330,365,560,390);</w:t>
      </w:r>
    </w:p>
    <w:p w14:paraId="41DEBAA0"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431,371,WHITE);</w:t>
      </w:r>
    </w:p>
    <w:p w14:paraId="18AA55D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59AC993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admincolor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D7E809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0918D2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(333,20,"STUDENT");</w:t>
      </w:r>
    </w:p>
    <w:p w14:paraId="18473C4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(265,20,"HOME");</w:t>
      </w:r>
    </w:p>
    <w:p w14:paraId="7FDFD4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(411,20,"EMPLOYEE");</w:t>
      </w:r>
    </w:p>
    <w:p w14:paraId="48D788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(501,20,"ADMIN");</w:t>
      </w:r>
    </w:p>
    <w:p w14:paraId="0F99F8B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(583,20,"FEST");</w:t>
      </w:r>
    </w:p>
    <w:p w14:paraId="20E68D7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47CF09E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6CBB57FA"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r w:rsidRPr="00FB3C07">
        <w:rPr>
          <w:rFonts w:ascii="Courier New" w:hAnsi="Courier New" w:cs="Courier New"/>
          <w:sz w:val="24"/>
          <w:szCs w:val="24"/>
        </w:rPr>
        <w:t>emp e;</w:t>
      </w:r>
    </w:p>
    <w:p w14:paraId="6A2AFE1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11,9);</w:t>
      </w:r>
    </w:p>
    <w:p w14:paraId="0E62A455"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w:t>
      </w:r>
      <w:proofErr w:type="spellStart"/>
      <w:proofErr w:type="gramStart"/>
      <w:r w:rsidRPr="00FB3C07">
        <w:rPr>
          <w:rFonts w:ascii="Courier New" w:hAnsi="Courier New" w:cs="Courier New"/>
          <w:sz w:val="24"/>
          <w:szCs w:val="24"/>
        </w:rPr>
        <w:t>e.Emp</w:t>
      </w:r>
      <w:proofErr w:type="gramEnd"/>
      <w:r w:rsidRPr="00FB3C07">
        <w:rPr>
          <w:rFonts w:ascii="Courier New" w:hAnsi="Courier New" w:cs="Courier New"/>
          <w:sz w:val="24"/>
          <w:szCs w:val="24"/>
        </w:rPr>
        <w:t>_ID</w:t>
      </w:r>
      <w:proofErr w:type="spellEnd"/>
      <w:r w:rsidRPr="00FB3C07">
        <w:rPr>
          <w:rFonts w:ascii="Courier New" w:hAnsi="Courier New" w:cs="Courier New"/>
          <w:sz w:val="24"/>
          <w:szCs w:val="24"/>
        </w:rPr>
        <w:t>);</w:t>
      </w:r>
    </w:p>
    <w:p w14:paraId="7946FA8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11,12);</w:t>
      </w:r>
    </w:p>
    <w:p w14:paraId="330659AC"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gets(e.name);</w:t>
      </w:r>
    </w:p>
    <w:p w14:paraId="15AAF7B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11,15);</w:t>
      </w:r>
    </w:p>
    <w:p w14:paraId="5AEE3EAF"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w:t>
      </w:r>
      <w:proofErr w:type="spellStart"/>
      <w:r w:rsidRPr="00FB3C07">
        <w:rPr>
          <w:rFonts w:ascii="Courier New" w:hAnsi="Courier New" w:cs="Courier New"/>
          <w:sz w:val="24"/>
          <w:szCs w:val="24"/>
        </w:rPr>
        <w:t>e.dob</w:t>
      </w:r>
      <w:proofErr w:type="spellEnd"/>
      <w:r w:rsidRPr="00FB3C07">
        <w:rPr>
          <w:rFonts w:ascii="Courier New" w:hAnsi="Courier New" w:cs="Courier New"/>
          <w:sz w:val="24"/>
          <w:szCs w:val="24"/>
        </w:rPr>
        <w:t>);</w:t>
      </w:r>
    </w:p>
    <w:p w14:paraId="00E7AE8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11,18);</w:t>
      </w:r>
    </w:p>
    <w:p w14:paraId="531FE4B5"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w:t>
      </w:r>
      <w:proofErr w:type="spellStart"/>
      <w:r w:rsidRPr="00FB3C07">
        <w:rPr>
          <w:rFonts w:ascii="Courier New" w:hAnsi="Courier New" w:cs="Courier New"/>
          <w:sz w:val="24"/>
          <w:szCs w:val="24"/>
        </w:rPr>
        <w:t>e.gen</w:t>
      </w:r>
      <w:proofErr w:type="spellEnd"/>
      <w:r w:rsidRPr="00FB3C07">
        <w:rPr>
          <w:rFonts w:ascii="Courier New" w:hAnsi="Courier New" w:cs="Courier New"/>
          <w:sz w:val="24"/>
          <w:szCs w:val="24"/>
        </w:rPr>
        <w:t>);</w:t>
      </w:r>
    </w:p>
    <w:p w14:paraId="0995E84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11,21);</w:t>
      </w:r>
    </w:p>
    <w:p w14:paraId="56FC6F50"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w:t>
      </w:r>
      <w:proofErr w:type="spellStart"/>
      <w:r w:rsidRPr="00FB3C07">
        <w:rPr>
          <w:rFonts w:ascii="Courier New" w:hAnsi="Courier New" w:cs="Courier New"/>
          <w:sz w:val="24"/>
          <w:szCs w:val="24"/>
        </w:rPr>
        <w:t>e.add</w:t>
      </w:r>
      <w:proofErr w:type="spellEnd"/>
      <w:r w:rsidRPr="00FB3C07">
        <w:rPr>
          <w:rFonts w:ascii="Courier New" w:hAnsi="Courier New" w:cs="Courier New"/>
          <w:sz w:val="24"/>
          <w:szCs w:val="24"/>
        </w:rPr>
        <w:t>);</w:t>
      </w:r>
    </w:p>
    <w:p w14:paraId="2D473E8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11,24);</w:t>
      </w:r>
    </w:p>
    <w:p w14:paraId="2135D107"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lastRenderedPageBreak/>
        <w:t>gets(</w:t>
      </w:r>
      <w:proofErr w:type="spellStart"/>
      <w:proofErr w:type="gramStart"/>
      <w:r w:rsidRPr="00FB3C07">
        <w:rPr>
          <w:rFonts w:ascii="Courier New" w:hAnsi="Courier New" w:cs="Courier New"/>
          <w:sz w:val="24"/>
          <w:szCs w:val="24"/>
        </w:rPr>
        <w:t>e.city</w:t>
      </w:r>
      <w:proofErr w:type="spellEnd"/>
      <w:proofErr w:type="gramEnd"/>
      <w:r w:rsidRPr="00FB3C07">
        <w:rPr>
          <w:rFonts w:ascii="Courier New" w:hAnsi="Courier New" w:cs="Courier New"/>
          <w:sz w:val="24"/>
          <w:szCs w:val="24"/>
        </w:rPr>
        <w:t>);</w:t>
      </w:r>
    </w:p>
    <w:p w14:paraId="28A0BE2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21,24);</w:t>
      </w:r>
    </w:p>
    <w:p w14:paraId="39ACACE0"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w:t>
      </w:r>
      <w:proofErr w:type="spellStart"/>
      <w:proofErr w:type="gramStart"/>
      <w:r w:rsidRPr="00FB3C07">
        <w:rPr>
          <w:rFonts w:ascii="Courier New" w:hAnsi="Courier New" w:cs="Courier New"/>
          <w:sz w:val="24"/>
          <w:szCs w:val="24"/>
        </w:rPr>
        <w:t>e.state</w:t>
      </w:r>
      <w:proofErr w:type="spellEnd"/>
      <w:proofErr w:type="gramEnd"/>
      <w:r w:rsidRPr="00FB3C07">
        <w:rPr>
          <w:rFonts w:ascii="Courier New" w:hAnsi="Courier New" w:cs="Courier New"/>
          <w:sz w:val="24"/>
          <w:szCs w:val="24"/>
        </w:rPr>
        <w:t>);</w:t>
      </w:r>
    </w:p>
    <w:p w14:paraId="3070CFC3"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31,24);</w:t>
      </w:r>
    </w:p>
    <w:p w14:paraId="72DF4321"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w:t>
      </w:r>
      <w:proofErr w:type="spellStart"/>
      <w:r w:rsidRPr="00FB3C07">
        <w:rPr>
          <w:rFonts w:ascii="Courier New" w:hAnsi="Courier New" w:cs="Courier New"/>
          <w:sz w:val="24"/>
          <w:szCs w:val="24"/>
        </w:rPr>
        <w:t>e.pin</w:t>
      </w:r>
      <w:proofErr w:type="spellEnd"/>
      <w:r w:rsidRPr="00FB3C07">
        <w:rPr>
          <w:rFonts w:ascii="Courier New" w:hAnsi="Courier New" w:cs="Courier New"/>
          <w:sz w:val="24"/>
          <w:szCs w:val="24"/>
        </w:rPr>
        <w:t>);</w:t>
      </w:r>
    </w:p>
    <w:p w14:paraId="7A1F3A4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43,9);</w:t>
      </w:r>
    </w:p>
    <w:p w14:paraId="1B0BA836"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cin</w:t>
      </w:r>
      <w:proofErr w:type="spellEnd"/>
      <w:r w:rsidRPr="00FB3C07">
        <w:rPr>
          <w:rFonts w:ascii="Courier New" w:hAnsi="Courier New" w:cs="Courier New"/>
          <w:sz w:val="24"/>
          <w:szCs w:val="24"/>
        </w:rPr>
        <w:t>&gt;&gt;</w:t>
      </w:r>
      <w:proofErr w:type="spellStart"/>
      <w:proofErr w:type="gramStart"/>
      <w:r w:rsidRPr="00FB3C07">
        <w:rPr>
          <w:rFonts w:ascii="Courier New" w:hAnsi="Courier New" w:cs="Courier New"/>
          <w:sz w:val="24"/>
          <w:szCs w:val="24"/>
        </w:rPr>
        <w:t>e.year</w:t>
      </w:r>
      <w:proofErr w:type="spellEnd"/>
      <w:proofErr w:type="gramEnd"/>
      <w:r w:rsidRPr="00FB3C07">
        <w:rPr>
          <w:rFonts w:ascii="Courier New" w:hAnsi="Courier New" w:cs="Courier New"/>
          <w:sz w:val="24"/>
          <w:szCs w:val="24"/>
        </w:rPr>
        <w:t>;</w:t>
      </w:r>
    </w:p>
    <w:p w14:paraId="2940E12E"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 xml:space="preserve">char </w:t>
      </w:r>
      <w:proofErr w:type="gramStart"/>
      <w:r w:rsidRPr="00FB3C07">
        <w:rPr>
          <w:rFonts w:ascii="Courier New" w:hAnsi="Courier New" w:cs="Courier New"/>
          <w:sz w:val="24"/>
          <w:szCs w:val="24"/>
        </w:rPr>
        <w:t>tr[</w:t>
      </w:r>
      <w:proofErr w:type="gramEnd"/>
      <w:r w:rsidRPr="00FB3C07">
        <w:rPr>
          <w:rFonts w:ascii="Courier New" w:hAnsi="Courier New" w:cs="Courier New"/>
          <w:sz w:val="24"/>
          <w:szCs w:val="24"/>
        </w:rPr>
        <w:t>30];</w:t>
      </w:r>
    </w:p>
    <w:p w14:paraId="390B791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43,12);</w:t>
      </w:r>
    </w:p>
    <w:p w14:paraId="0830C62A"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w:t>
      </w:r>
      <w:proofErr w:type="spellStart"/>
      <w:proofErr w:type="gramStart"/>
      <w:r w:rsidRPr="00FB3C07">
        <w:rPr>
          <w:rFonts w:ascii="Courier New" w:hAnsi="Courier New" w:cs="Courier New"/>
          <w:sz w:val="24"/>
          <w:szCs w:val="24"/>
        </w:rPr>
        <w:t>e.subject</w:t>
      </w:r>
      <w:proofErr w:type="spellEnd"/>
      <w:proofErr w:type="gramEnd"/>
      <w:r w:rsidRPr="00FB3C07">
        <w:rPr>
          <w:rFonts w:ascii="Courier New" w:hAnsi="Courier New" w:cs="Courier New"/>
          <w:sz w:val="24"/>
          <w:szCs w:val="24"/>
        </w:rPr>
        <w:t>);</w:t>
      </w:r>
    </w:p>
    <w:p w14:paraId="522F013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43,17);</w:t>
      </w:r>
    </w:p>
    <w:p w14:paraId="704D76A9"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gets(tr);</w:t>
      </w:r>
    </w:p>
    <w:p w14:paraId="66CE24A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43,21);</w:t>
      </w:r>
    </w:p>
    <w:p w14:paraId="0D6042C8"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w:t>
      </w:r>
      <w:proofErr w:type="spellStart"/>
      <w:proofErr w:type="gramStart"/>
      <w:r w:rsidRPr="00FB3C07">
        <w:rPr>
          <w:rFonts w:ascii="Courier New" w:hAnsi="Courier New" w:cs="Courier New"/>
          <w:sz w:val="24"/>
          <w:szCs w:val="24"/>
        </w:rPr>
        <w:t>e.mail</w:t>
      </w:r>
      <w:proofErr w:type="spellEnd"/>
      <w:proofErr w:type="gramEnd"/>
      <w:r w:rsidRPr="00FB3C07">
        <w:rPr>
          <w:rFonts w:ascii="Courier New" w:hAnsi="Courier New" w:cs="Courier New"/>
          <w:sz w:val="24"/>
          <w:szCs w:val="24"/>
        </w:rPr>
        <w:t>);</w:t>
      </w:r>
    </w:p>
    <w:p w14:paraId="40EEA3A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43,24);</w:t>
      </w:r>
    </w:p>
    <w:p w14:paraId="1E095C4B"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gets(</w:t>
      </w:r>
      <w:proofErr w:type="spellStart"/>
      <w:proofErr w:type="gramStart"/>
      <w:r w:rsidRPr="00FB3C07">
        <w:rPr>
          <w:rFonts w:ascii="Courier New" w:hAnsi="Courier New" w:cs="Courier New"/>
          <w:sz w:val="24"/>
          <w:szCs w:val="24"/>
        </w:rPr>
        <w:t>e.mobile</w:t>
      </w:r>
      <w:proofErr w:type="spellEnd"/>
      <w:proofErr w:type="gramEnd"/>
      <w:r w:rsidRPr="00FB3C07">
        <w:rPr>
          <w:rFonts w:ascii="Courier New" w:hAnsi="Courier New" w:cs="Courier New"/>
          <w:sz w:val="24"/>
          <w:szCs w:val="24"/>
        </w:rPr>
        <w:t>);</w:t>
      </w:r>
    </w:p>
    <w:p w14:paraId="682671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mouse a1;</w:t>
      </w:r>
    </w:p>
    <w:p w14:paraId="25D0B39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5285DB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743A1A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
    <w:p w14:paraId="741A1C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8C301B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5C2650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4ED277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90FA57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484BD0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a1.x&gt;239 &amp;&amp; a1.y&gt;0 &amp;&amp; a1.x&lt;319 &amp;&amp; a1.y&lt;50)</w:t>
      </w:r>
    </w:p>
    <w:p w14:paraId="1F9DAF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F6C9F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053400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6FE97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a1.x&gt;319 &amp;&amp; a1.y&gt;0 &amp;&amp; a1.x&lt;399 &amp;&amp; a1.y&lt;50)</w:t>
      </w:r>
    </w:p>
    <w:p w14:paraId="6003E77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0D2D8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student(</w:t>
      </w:r>
      <w:proofErr w:type="gramEnd"/>
      <w:r w:rsidRPr="00FB3C07">
        <w:rPr>
          <w:rFonts w:ascii="Courier New" w:hAnsi="Courier New" w:cs="Courier New"/>
          <w:sz w:val="24"/>
          <w:szCs w:val="24"/>
        </w:rPr>
        <w:t>);</w:t>
      </w:r>
    </w:p>
    <w:p w14:paraId="03D243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482A1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a1.x&gt;399 &amp;&amp; a1.y&gt;0 &amp;&amp; a1.x&lt;479 &amp;&amp; a1.y&lt;50)</w:t>
      </w:r>
    </w:p>
    <w:p w14:paraId="126B02D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E57D1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employee(</w:t>
      </w:r>
      <w:proofErr w:type="gramEnd"/>
      <w:r w:rsidRPr="00FB3C07">
        <w:rPr>
          <w:rFonts w:ascii="Courier New" w:hAnsi="Courier New" w:cs="Courier New"/>
          <w:sz w:val="24"/>
          <w:szCs w:val="24"/>
        </w:rPr>
        <w:t>);</w:t>
      </w:r>
    </w:p>
    <w:p w14:paraId="7A0885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3E525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a1.x&gt;479 &amp;&amp; a1.y&gt;0 &amp;&amp; a1.x&lt;559 &amp;&amp; a1.y&lt;50)</w:t>
      </w:r>
    </w:p>
    <w:p w14:paraId="78DCA1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326CB3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424EEE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92BDE9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a1.x&gt;593 &amp;&amp; a1.y&gt;445 &amp;&amp; a1.x&lt;629 &amp;&amp; a1.y&lt;480)</w:t>
      </w:r>
    </w:p>
    <w:p w14:paraId="53069E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005BE9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adminselect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76D64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AAAAF7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a1.x&gt;100 &amp;&amp; a1.y&gt;395 &amp;&amp; a1.x&lt;520 &amp;&amp; a1.y&lt;415)</w:t>
      </w:r>
    </w:p>
    <w:p w14:paraId="011AD4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D4AC2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fstream</w:t>
      </w:r>
      <w:proofErr w:type="spellEnd"/>
      <w:r w:rsidRPr="00FB3C07">
        <w:rPr>
          <w:rFonts w:ascii="Courier New" w:hAnsi="Courier New" w:cs="Courier New"/>
          <w:sz w:val="24"/>
          <w:szCs w:val="24"/>
        </w:rPr>
        <w:t xml:space="preserve"> f;</w:t>
      </w:r>
    </w:p>
    <w:p w14:paraId="38052D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("employee.</w:t>
      </w:r>
      <w:proofErr w:type="spellStart"/>
      <w:r w:rsidRPr="00FB3C07">
        <w:rPr>
          <w:rFonts w:ascii="Courier New" w:hAnsi="Courier New" w:cs="Courier New"/>
          <w:sz w:val="24"/>
          <w:szCs w:val="24"/>
        </w:rPr>
        <w:t>dat</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ios</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app|ios</w:t>
      </w:r>
      <w:proofErr w:type="spellEnd"/>
      <w:r w:rsidRPr="00FB3C07">
        <w:rPr>
          <w:rFonts w:ascii="Courier New" w:hAnsi="Courier New" w:cs="Courier New"/>
          <w:sz w:val="24"/>
          <w:szCs w:val="24"/>
        </w:rPr>
        <w:t>::binary);</w:t>
      </w:r>
    </w:p>
    <w:p w14:paraId="39B5F6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f.write</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e,sizeof</w:t>
      </w:r>
      <w:proofErr w:type="spellEnd"/>
      <w:r w:rsidRPr="00FB3C07">
        <w:rPr>
          <w:rFonts w:ascii="Courier New" w:hAnsi="Courier New" w:cs="Courier New"/>
          <w:sz w:val="24"/>
          <w:szCs w:val="24"/>
        </w:rPr>
        <w:t>(e));</w:t>
      </w:r>
    </w:p>
    <w:p w14:paraId="14C8FB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7D5A85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empregist</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4CA4B55" w14:textId="77777777" w:rsidR="00C74F91" w:rsidRPr="00FB3C07" w:rsidRDefault="00C74F91" w:rsidP="00C74F91">
      <w:pPr>
        <w:pStyle w:val="PlainText"/>
        <w:rPr>
          <w:rFonts w:ascii="Courier New" w:hAnsi="Courier New" w:cs="Courier New"/>
          <w:sz w:val="24"/>
          <w:szCs w:val="24"/>
        </w:rPr>
      </w:pPr>
    </w:p>
    <w:p w14:paraId="2FB8A6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9C797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a1.y&gt;0 &amp;&amp; a1.x&lt;639 &amp;&amp; a1.y&lt;50)</w:t>
      </w:r>
    </w:p>
    <w:p w14:paraId="59161FE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0D1E7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4FA0C3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56EB7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 &amp;&amp; a1.y&gt;445 &amp;&amp; a1.x&lt;46 &amp;&amp; a1.y&lt;480)</w:t>
      </w:r>
    </w:p>
    <w:p w14:paraId="639004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71BE2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exit(</w:t>
      </w:r>
      <w:proofErr w:type="gramEnd"/>
      <w:r w:rsidRPr="00FB3C07">
        <w:rPr>
          <w:rFonts w:ascii="Courier New" w:hAnsi="Courier New" w:cs="Courier New"/>
          <w:sz w:val="24"/>
          <w:szCs w:val="24"/>
        </w:rPr>
        <w:t>0);</w:t>
      </w:r>
    </w:p>
    <w:p w14:paraId="73C985B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51BF1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BFF7B8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433398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D7DB740" w14:textId="77777777" w:rsidR="00C74F91" w:rsidRPr="00FB3C07" w:rsidRDefault="00C74F91" w:rsidP="00C74F91">
      <w:pPr>
        <w:pStyle w:val="PlainText"/>
        <w:rPr>
          <w:rFonts w:ascii="Courier New" w:hAnsi="Courier New" w:cs="Courier New"/>
          <w:sz w:val="24"/>
          <w:szCs w:val="24"/>
        </w:rPr>
      </w:pPr>
    </w:p>
    <w:p w14:paraId="4AEBEA3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785234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9A68E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75BBFA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559,65,639,50);</w:t>
      </w:r>
    </w:p>
    <w:p w14:paraId="479846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639,0,639,50);</w:t>
      </w:r>
    </w:p>
    <w:p w14:paraId="37CBE1C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(560,</w:t>
      </w:r>
      <w:proofErr w:type="gramStart"/>
      <w:r w:rsidRPr="00FB3C07">
        <w:rPr>
          <w:rFonts w:ascii="Courier New" w:hAnsi="Courier New" w:cs="Courier New"/>
          <w:sz w:val="24"/>
          <w:szCs w:val="24"/>
        </w:rPr>
        <w:t>64,WHITE</w:t>
      </w:r>
      <w:proofErr w:type="gramEnd"/>
      <w:r w:rsidRPr="00FB3C07">
        <w:rPr>
          <w:rFonts w:ascii="Courier New" w:hAnsi="Courier New" w:cs="Courier New"/>
          <w:sz w:val="24"/>
          <w:szCs w:val="24"/>
        </w:rPr>
        <w:t>);</w:t>
      </w:r>
    </w:p>
    <w:p w14:paraId="23A1C2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FAA9500" w14:textId="77777777" w:rsidR="00C74F91" w:rsidRPr="00FB3C07" w:rsidRDefault="00C74F91" w:rsidP="00C74F91">
      <w:pPr>
        <w:pStyle w:val="PlainText"/>
        <w:rPr>
          <w:rFonts w:ascii="Courier New" w:hAnsi="Courier New" w:cs="Courier New"/>
          <w:sz w:val="24"/>
          <w:szCs w:val="24"/>
        </w:rPr>
      </w:pPr>
    </w:p>
    <w:p w14:paraId="1E22D65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3985FA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3F1C9E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DDC870D" w14:textId="77777777" w:rsidR="00C74F91" w:rsidRPr="00FB3C07" w:rsidRDefault="00C74F91" w:rsidP="00C74F91">
      <w:pPr>
        <w:pStyle w:val="PlainText"/>
        <w:ind w:firstLine="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SOLID_FILL,BROWN);</w:t>
      </w:r>
    </w:p>
    <w:p w14:paraId="2035E487" w14:textId="77777777" w:rsidR="00C74F91" w:rsidRPr="00FB3C07" w:rsidRDefault="00C74F91" w:rsidP="00C74F91">
      <w:pPr>
        <w:pStyle w:val="PlainText"/>
        <w:ind w:firstLine="709"/>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4E8CCA9C" w14:textId="77777777" w:rsidR="00C74F91" w:rsidRPr="00FB3C07" w:rsidRDefault="00C74F91" w:rsidP="00C74F91">
      <w:pPr>
        <w:pStyle w:val="PlainText"/>
        <w:ind w:firstLine="709"/>
        <w:rPr>
          <w:rFonts w:ascii="Courier New" w:hAnsi="Courier New" w:cs="Courier New"/>
          <w:sz w:val="24"/>
          <w:szCs w:val="24"/>
        </w:rPr>
      </w:pP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r>
        <w:rPr>
          <w:rFonts w:ascii="Courier New" w:hAnsi="Courier New" w:cs="Courier New"/>
          <w:sz w:val="24"/>
          <w:szCs w:val="24"/>
        </w:rPr>
        <w:t xml:space="preserve">            </w:t>
      </w:r>
      <w:r w:rsidRPr="00FB3C07">
        <w:rPr>
          <w:rFonts w:ascii="Courier New" w:hAnsi="Courier New" w:cs="Courier New"/>
          <w:sz w:val="24"/>
          <w:szCs w:val="24"/>
        </w:rPr>
        <w:t>//mid line</w:t>
      </w:r>
    </w:p>
    <w:p w14:paraId="0A45AC06" w14:textId="77777777" w:rsidR="00C74F91" w:rsidRPr="00FB3C07" w:rsidRDefault="00C74F91" w:rsidP="00C74F91">
      <w:pPr>
        <w:pStyle w:val="PlainText"/>
        <w:rPr>
          <w:rFonts w:ascii="Courier New" w:hAnsi="Courier New" w:cs="Courier New"/>
          <w:sz w:val="24"/>
          <w:szCs w:val="24"/>
        </w:rPr>
      </w:pPr>
    </w:p>
    <w:p w14:paraId="2DE5247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4AB5C619"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319,85,369,85);   //square top</w:t>
      </w:r>
    </w:p>
    <w:p w14:paraId="3A7D7C22"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319,85,319,135);</w:t>
      </w:r>
    </w:p>
    <w:p w14:paraId="7B0FF007"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319,135,369,135);</w:t>
      </w:r>
    </w:p>
    <w:p w14:paraId="2D7827E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369,135,369,106);</w:t>
      </w:r>
    </w:p>
    <w:p w14:paraId="75A02115"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369,85,369,94);</w:t>
      </w:r>
    </w:p>
    <w:p w14:paraId="1B22241C"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369,94,379,100);</w:t>
      </w:r>
    </w:p>
    <w:p w14:paraId="07CFF4D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369,106,379,100);</w:t>
      </w:r>
    </w:p>
    <w:p w14:paraId="4FF12F41" w14:textId="77777777" w:rsidR="00C74F91" w:rsidRPr="00FB3C07" w:rsidRDefault="00C74F91" w:rsidP="00C74F91">
      <w:pPr>
        <w:pStyle w:val="PlainText"/>
        <w:ind w:left="709"/>
        <w:rPr>
          <w:rFonts w:ascii="Courier New" w:hAnsi="Courier New" w:cs="Courier New"/>
          <w:sz w:val="24"/>
          <w:szCs w:val="24"/>
        </w:rPr>
      </w:pP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(320,</w:t>
      </w:r>
      <w:proofErr w:type="gramStart"/>
      <w:r w:rsidRPr="00FB3C07">
        <w:rPr>
          <w:rFonts w:ascii="Courier New" w:hAnsi="Courier New" w:cs="Courier New"/>
          <w:sz w:val="24"/>
          <w:szCs w:val="24"/>
        </w:rPr>
        <w:t>90,WHITE</w:t>
      </w:r>
      <w:proofErr w:type="gramEnd"/>
      <w:r w:rsidRPr="00FB3C07">
        <w:rPr>
          <w:rFonts w:ascii="Courier New" w:hAnsi="Courier New" w:cs="Courier New"/>
          <w:sz w:val="24"/>
          <w:szCs w:val="24"/>
        </w:rPr>
        <w:t>);</w:t>
      </w:r>
    </w:p>
    <w:p w14:paraId="72AEA534" w14:textId="77777777" w:rsidR="00C74F91" w:rsidRPr="00FB3C07" w:rsidRDefault="00C74F91" w:rsidP="00C74F91">
      <w:pPr>
        <w:pStyle w:val="PlainText"/>
        <w:ind w:left="709"/>
        <w:rPr>
          <w:rFonts w:ascii="Courier New" w:hAnsi="Courier New" w:cs="Courier New"/>
          <w:sz w:val="24"/>
          <w:szCs w:val="24"/>
        </w:rPr>
      </w:pPr>
    </w:p>
    <w:p w14:paraId="3104BED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                          //square1</w:t>
      </w:r>
    </w:p>
    <w:p w14:paraId="1E1B119C"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319,140,429,140);</w:t>
      </w:r>
    </w:p>
    <w:p w14:paraId="0F7F41A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319,250,429,250);</w:t>
      </w:r>
    </w:p>
    <w:p w14:paraId="20073F93"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319,140,319,250);</w:t>
      </w:r>
    </w:p>
    <w:p w14:paraId="511EA6F2"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429,140,429,158);</w:t>
      </w:r>
    </w:p>
    <w:p w14:paraId="1FF762C4"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429,250,429,178);</w:t>
      </w:r>
    </w:p>
    <w:p w14:paraId="7094AC4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444,168,429,158);</w:t>
      </w:r>
    </w:p>
    <w:p w14:paraId="12A30188"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444,168,429,178);</w:t>
      </w:r>
    </w:p>
    <w:p w14:paraId="127E861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390,200,WHITE);</w:t>
      </w:r>
    </w:p>
    <w:p w14:paraId="1AEBD9DC" w14:textId="77777777" w:rsidR="00C74F91" w:rsidRPr="00FB3C07" w:rsidRDefault="00C74F91" w:rsidP="00C74F91">
      <w:pPr>
        <w:pStyle w:val="PlainText"/>
        <w:ind w:left="709"/>
        <w:rPr>
          <w:rFonts w:ascii="Courier New" w:hAnsi="Courier New" w:cs="Courier New"/>
          <w:sz w:val="24"/>
          <w:szCs w:val="24"/>
        </w:rPr>
      </w:pPr>
    </w:p>
    <w:p w14:paraId="65117FC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BLUE);</w:t>
      </w:r>
    </w:p>
    <w:p w14:paraId="6B609BC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w:t>
      </w:r>
    </w:p>
    <w:p w14:paraId="74445BD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lastRenderedPageBreak/>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330,145,"SPLASH");</w:t>
      </w:r>
    </w:p>
    <w:p w14:paraId="7D83EC0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330,170,"AND");</w:t>
      </w:r>
    </w:p>
    <w:p w14:paraId="490350F7"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330,195,"SING");</w:t>
      </w:r>
    </w:p>
    <w:p w14:paraId="1F45EE0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1,0,4);</w:t>
      </w:r>
    </w:p>
    <w:p w14:paraId="58C90AE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385,210,"03");</w:t>
      </w:r>
    </w:p>
    <w:p w14:paraId="33B559DA" w14:textId="77777777" w:rsidR="00C74F91" w:rsidRPr="00FB3C07" w:rsidRDefault="00C74F91" w:rsidP="00C74F91">
      <w:pPr>
        <w:pStyle w:val="PlainText"/>
        <w:rPr>
          <w:rFonts w:ascii="Courier New" w:hAnsi="Courier New" w:cs="Courier New"/>
          <w:sz w:val="24"/>
          <w:szCs w:val="24"/>
        </w:rPr>
      </w:pPr>
    </w:p>
    <w:p w14:paraId="4F44D0A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1E060D1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SOLID_FILL,GREEN);                  //square2</w:t>
      </w:r>
    </w:p>
    <w:p w14:paraId="6931AE9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319,255,429,255);</w:t>
      </w:r>
    </w:p>
    <w:p w14:paraId="32045C6E"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319,255,429,255);</w:t>
      </w:r>
    </w:p>
    <w:p w14:paraId="6C5AC5E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429,255,429,360);</w:t>
      </w:r>
    </w:p>
    <w:p w14:paraId="7167C007"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319,360,391,360);</w:t>
      </w:r>
    </w:p>
    <w:p w14:paraId="343ECFE5"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429,360,411,360);</w:t>
      </w:r>
    </w:p>
    <w:p w14:paraId="68BA47B3"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401,375,411,360);</w:t>
      </w:r>
    </w:p>
    <w:p w14:paraId="4D5D911E"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401,375,391,360);</w:t>
      </w:r>
    </w:p>
    <w:p w14:paraId="199505B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319,360,319,255);</w:t>
      </w:r>
    </w:p>
    <w:p w14:paraId="0509F55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320,260,WHITE);</w:t>
      </w:r>
    </w:p>
    <w:p w14:paraId="6A15974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1,0,4);</w:t>
      </w:r>
    </w:p>
    <w:p w14:paraId="5959004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325,255,"01");</w:t>
      </w:r>
    </w:p>
    <w:p w14:paraId="466D090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w:t>
      </w:r>
    </w:p>
    <w:p w14:paraId="5FFF10F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365,285,"EVENT");</w:t>
      </w:r>
    </w:p>
    <w:p w14:paraId="573B27B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385,310,"AND");</w:t>
      </w:r>
    </w:p>
    <w:p w14:paraId="136EF8E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325,335,"WORKSHOP");</w:t>
      </w:r>
    </w:p>
    <w:p w14:paraId="234FD84A" w14:textId="77777777" w:rsidR="00C74F91" w:rsidRPr="00FB3C07" w:rsidRDefault="00C74F91" w:rsidP="00C74F91">
      <w:pPr>
        <w:pStyle w:val="PlainText"/>
        <w:ind w:left="709"/>
        <w:rPr>
          <w:rFonts w:ascii="Courier New" w:hAnsi="Courier New" w:cs="Courier New"/>
          <w:sz w:val="24"/>
          <w:szCs w:val="24"/>
        </w:rPr>
      </w:pPr>
    </w:p>
    <w:p w14:paraId="492959F6"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SOLID_FILL,LIGHTBLUE);     //square3</w:t>
      </w:r>
    </w:p>
    <w:p w14:paraId="526D0C5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319,365,389,365);</w:t>
      </w:r>
    </w:p>
    <w:p w14:paraId="3C7FDEA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319,435,389,435);</w:t>
      </w:r>
    </w:p>
    <w:p w14:paraId="108E1746"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319,365,319,435);</w:t>
      </w:r>
    </w:p>
    <w:p w14:paraId="361F810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389,435,389,430);</w:t>
      </w:r>
    </w:p>
    <w:p w14:paraId="71A647B4"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389,420,389,365);</w:t>
      </w:r>
    </w:p>
    <w:p w14:paraId="1319B3E3"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389,420,399,425);</w:t>
      </w:r>
    </w:p>
    <w:p w14:paraId="5C16C9B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389,430,399,425);</w:t>
      </w:r>
    </w:p>
    <w:p w14:paraId="7145E29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320,380,WHITE);</w:t>
      </w:r>
    </w:p>
    <w:p w14:paraId="2112F55B" w14:textId="77777777" w:rsidR="00C74F91" w:rsidRPr="00FB3C07" w:rsidRDefault="00C74F91" w:rsidP="00C74F91">
      <w:pPr>
        <w:pStyle w:val="PlainText"/>
        <w:ind w:left="709"/>
        <w:rPr>
          <w:rFonts w:ascii="Courier New" w:hAnsi="Courier New" w:cs="Courier New"/>
          <w:sz w:val="24"/>
          <w:szCs w:val="24"/>
        </w:rPr>
      </w:pPr>
    </w:p>
    <w:p w14:paraId="6F5B5B9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SOLID_FILL,MAGENTA);</w:t>
      </w:r>
    </w:p>
    <w:p w14:paraId="1ED52D76"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434,178,504,178);</w:t>
      </w:r>
    </w:p>
    <w:p w14:paraId="733DC289"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434,178,434,258);</w:t>
      </w:r>
    </w:p>
    <w:p w14:paraId="235CE43A"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434,258,504,258);</w:t>
      </w:r>
    </w:p>
    <w:p w14:paraId="3DAC529F"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504,258,504,206);</w:t>
      </w:r>
    </w:p>
    <w:p w14:paraId="16EA7787"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504,178,504,190);</w:t>
      </w:r>
    </w:p>
    <w:p w14:paraId="3BF840BF"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504,190,514,198);</w:t>
      </w:r>
    </w:p>
    <w:p w14:paraId="3DD8BCE6"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514,198,504,206);</w:t>
      </w:r>
    </w:p>
    <w:p w14:paraId="3ED39168"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440,190,WHITE);</w:t>
      </w:r>
    </w:p>
    <w:p w14:paraId="557E120E" w14:textId="77777777" w:rsidR="00C74F91" w:rsidRPr="00FB3C07" w:rsidRDefault="00C74F91" w:rsidP="00C74F91">
      <w:pPr>
        <w:pStyle w:val="PlainText"/>
        <w:ind w:left="709"/>
        <w:rPr>
          <w:rFonts w:ascii="Courier New" w:hAnsi="Courier New" w:cs="Courier New"/>
          <w:sz w:val="24"/>
          <w:szCs w:val="24"/>
        </w:rPr>
      </w:pPr>
    </w:p>
    <w:p w14:paraId="608783A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49D3162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434,263,484,263);</w:t>
      </w:r>
    </w:p>
    <w:p w14:paraId="4204D61E"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434,263,434,313);</w:t>
      </w:r>
    </w:p>
    <w:p w14:paraId="4E97067A"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434,313,464,313);</w:t>
      </w:r>
    </w:p>
    <w:p w14:paraId="12E05E66"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464,313,469,323);</w:t>
      </w:r>
    </w:p>
    <w:p w14:paraId="44922DFF"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469,323,474,313);</w:t>
      </w:r>
    </w:p>
    <w:p w14:paraId="36FB594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474,313,484,313);</w:t>
      </w:r>
    </w:p>
    <w:p w14:paraId="639D5AE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lastRenderedPageBreak/>
        <w:t>line(</w:t>
      </w:r>
      <w:proofErr w:type="gramEnd"/>
      <w:r w:rsidRPr="00FB3C07">
        <w:rPr>
          <w:rFonts w:ascii="Courier New" w:hAnsi="Courier New" w:cs="Courier New"/>
          <w:sz w:val="24"/>
          <w:szCs w:val="24"/>
        </w:rPr>
        <w:t>484,313,484,263);</w:t>
      </w:r>
    </w:p>
    <w:p w14:paraId="26B61748"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435,300,WHITE);</w:t>
      </w:r>
    </w:p>
    <w:p w14:paraId="32A7EF30" w14:textId="77777777" w:rsidR="00C74F91" w:rsidRPr="00FB3C07" w:rsidRDefault="00C74F91" w:rsidP="00C74F91">
      <w:pPr>
        <w:pStyle w:val="PlainText"/>
        <w:ind w:left="709"/>
        <w:rPr>
          <w:rFonts w:ascii="Courier New" w:hAnsi="Courier New" w:cs="Courier New"/>
          <w:sz w:val="24"/>
          <w:szCs w:val="24"/>
        </w:rPr>
      </w:pPr>
    </w:p>
    <w:p w14:paraId="6F8FC998"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SOLID_FILL,LIGHTCYAN);</w:t>
      </w:r>
    </w:p>
    <w:p w14:paraId="7A35BF28"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315,110,315,185);</w:t>
      </w:r>
    </w:p>
    <w:p w14:paraId="7AF353F2"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315,185,235,185);</w:t>
      </w:r>
    </w:p>
    <w:p w14:paraId="63E852D6"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235,185,235,110);</w:t>
      </w:r>
    </w:p>
    <w:p w14:paraId="62BED98C"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235,110,240,110);</w:t>
      </w:r>
    </w:p>
    <w:p w14:paraId="4EACA8B9"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245,100,240,110);</w:t>
      </w:r>
    </w:p>
    <w:p w14:paraId="50D1AB6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245,100,250,110);</w:t>
      </w:r>
    </w:p>
    <w:p w14:paraId="16A890D7"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250,110,315,110);</w:t>
      </w:r>
    </w:p>
    <w:p w14:paraId="5BC9517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240,120,WHITE);</w:t>
      </w:r>
    </w:p>
    <w:p w14:paraId="5546EF09" w14:textId="77777777" w:rsidR="00C74F91" w:rsidRPr="00FB3C07" w:rsidRDefault="00C74F91" w:rsidP="00C74F91">
      <w:pPr>
        <w:pStyle w:val="PlainText"/>
        <w:ind w:left="709"/>
        <w:rPr>
          <w:rFonts w:ascii="Courier New" w:hAnsi="Courier New" w:cs="Courier New"/>
          <w:sz w:val="24"/>
          <w:szCs w:val="24"/>
        </w:rPr>
      </w:pPr>
    </w:p>
    <w:p w14:paraId="1D4D1DF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328248B8"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315,190,315,295);</w:t>
      </w:r>
    </w:p>
    <w:p w14:paraId="4B2C8E17"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315,295,205,295);</w:t>
      </w:r>
    </w:p>
    <w:p w14:paraId="0753DAA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205,295,205,190);</w:t>
      </w:r>
    </w:p>
    <w:p w14:paraId="36F716E6"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230,190,315,190);</w:t>
      </w:r>
    </w:p>
    <w:p w14:paraId="4036492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205,190,220,190);</w:t>
      </w:r>
    </w:p>
    <w:p w14:paraId="7DA21218"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220,190,224,180);</w:t>
      </w:r>
    </w:p>
    <w:p w14:paraId="4D9D1F40"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224,180,230,190);</w:t>
      </w:r>
    </w:p>
    <w:p w14:paraId="1FC4AFE5"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230,190,315,190);</w:t>
      </w:r>
    </w:p>
    <w:p w14:paraId="579CAF4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220,246,WHITE);</w:t>
      </w:r>
    </w:p>
    <w:p w14:paraId="30FCC40E"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1,0,4);</w:t>
      </w:r>
    </w:p>
    <w:p w14:paraId="6BFA2CB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215,255,"27");</w:t>
      </w:r>
    </w:p>
    <w:p w14:paraId="779179C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w:t>
      </w:r>
    </w:p>
    <w:p w14:paraId="22FAEF9D"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225,200,"SUMMER");</w:t>
      </w:r>
    </w:p>
    <w:p w14:paraId="0FC725CA"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215,225,"TRAINING");</w:t>
      </w:r>
    </w:p>
    <w:p w14:paraId="6601825C" w14:textId="77777777" w:rsidR="00C74F91" w:rsidRPr="00FB3C07" w:rsidRDefault="00C74F91" w:rsidP="00C74F91">
      <w:pPr>
        <w:pStyle w:val="PlainText"/>
        <w:ind w:left="709"/>
        <w:rPr>
          <w:rFonts w:ascii="Courier New" w:hAnsi="Courier New" w:cs="Courier New"/>
          <w:sz w:val="24"/>
          <w:szCs w:val="24"/>
        </w:rPr>
      </w:pPr>
    </w:p>
    <w:p w14:paraId="62F2E44D"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SOLID_FILL,MAGENTA);</w:t>
      </w:r>
    </w:p>
    <w:p w14:paraId="1B2D58DC"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315,300,315,400);</w:t>
      </w:r>
    </w:p>
    <w:p w14:paraId="35B69F34"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315,300,205,300);</w:t>
      </w:r>
    </w:p>
    <w:p w14:paraId="3A0658F8"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205,300,205,400);</w:t>
      </w:r>
    </w:p>
    <w:p w14:paraId="208FFC16"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205,400,300,400);</w:t>
      </w:r>
    </w:p>
    <w:p w14:paraId="4EC6913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305,410,300,400);</w:t>
      </w:r>
    </w:p>
    <w:p w14:paraId="32BEA24F"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305,410,310,400);</w:t>
      </w:r>
    </w:p>
    <w:p w14:paraId="56657FAC"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310,400,315,400);</w:t>
      </w:r>
    </w:p>
    <w:p w14:paraId="0EDFD48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240,390,WHITE);</w:t>
      </w:r>
    </w:p>
    <w:p w14:paraId="3BEA3B14"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1,0,4);</w:t>
      </w:r>
    </w:p>
    <w:p w14:paraId="23E952E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275,295,"03");</w:t>
      </w:r>
    </w:p>
    <w:p w14:paraId="491DF2DB"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w:t>
      </w:r>
    </w:p>
    <w:p w14:paraId="1CFAA955"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215,325,"GAME");</w:t>
      </w:r>
    </w:p>
    <w:p w14:paraId="573ED953"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215,350,"OF");</w:t>
      </w:r>
    </w:p>
    <w:p w14:paraId="21242EE1"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215,375,"CODES");</w:t>
      </w:r>
    </w:p>
    <w:p w14:paraId="04272C88" w14:textId="77777777" w:rsidR="00C74F91" w:rsidRPr="00FB3C07" w:rsidRDefault="00C74F91" w:rsidP="00C74F91">
      <w:pPr>
        <w:pStyle w:val="PlainText"/>
        <w:ind w:left="709"/>
        <w:rPr>
          <w:rFonts w:ascii="Courier New" w:hAnsi="Courier New" w:cs="Courier New"/>
          <w:sz w:val="24"/>
          <w:szCs w:val="24"/>
        </w:rPr>
      </w:pPr>
    </w:p>
    <w:p w14:paraId="6DE4191F"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2A4B18C"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SOLID_FILL,GREEN);</w:t>
      </w:r>
    </w:p>
    <w:p w14:paraId="633C284A"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200,250,200,300);</w:t>
      </w:r>
    </w:p>
    <w:p w14:paraId="15E29652"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200,300,150,300);</w:t>
      </w:r>
    </w:p>
    <w:p w14:paraId="30AD8FCC"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150,300,150,250);</w:t>
      </w:r>
    </w:p>
    <w:p w14:paraId="0D724DF1"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150,250,160,250);</w:t>
      </w:r>
    </w:p>
    <w:p w14:paraId="7524DF4E"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160,250,165,240);</w:t>
      </w:r>
    </w:p>
    <w:p w14:paraId="22979B7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lastRenderedPageBreak/>
        <w:t>line(</w:t>
      </w:r>
      <w:proofErr w:type="gramEnd"/>
      <w:r w:rsidRPr="00FB3C07">
        <w:rPr>
          <w:rFonts w:ascii="Courier New" w:hAnsi="Courier New" w:cs="Courier New"/>
          <w:sz w:val="24"/>
          <w:szCs w:val="24"/>
        </w:rPr>
        <w:t>170,250,165,240);</w:t>
      </w:r>
    </w:p>
    <w:p w14:paraId="2D34D078"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170,250,200,250);</w:t>
      </w:r>
    </w:p>
    <w:p w14:paraId="5E2E5F10"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155,260,WHITE);</w:t>
      </w:r>
    </w:p>
    <w:p w14:paraId="3401CFFD" w14:textId="77777777" w:rsidR="00C74F91" w:rsidRPr="00FB3C07" w:rsidRDefault="00C74F91" w:rsidP="00C74F91">
      <w:pPr>
        <w:pStyle w:val="PlainText"/>
        <w:ind w:left="709"/>
        <w:rPr>
          <w:rFonts w:ascii="Courier New" w:hAnsi="Courier New" w:cs="Courier New"/>
          <w:sz w:val="24"/>
          <w:szCs w:val="24"/>
        </w:rPr>
      </w:pPr>
    </w:p>
    <w:p w14:paraId="4494FB52"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227A4D89"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130,305,200,305);</w:t>
      </w:r>
    </w:p>
    <w:p w14:paraId="48FD44F4"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200,305,200,375);</w:t>
      </w:r>
    </w:p>
    <w:p w14:paraId="374B29B8"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200,375,130,375);</w:t>
      </w:r>
    </w:p>
    <w:p w14:paraId="598C52F5"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130,375,130,365);</w:t>
      </w:r>
    </w:p>
    <w:p w14:paraId="7757560B"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130,355,120,360);</w:t>
      </w:r>
    </w:p>
    <w:p w14:paraId="6C8CEA6A"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130,365,120,360);</w:t>
      </w:r>
    </w:p>
    <w:p w14:paraId="7509DF9D" w14:textId="77777777" w:rsidR="00C74F91" w:rsidRPr="00FB3C07" w:rsidRDefault="00C74F91" w:rsidP="00C74F91">
      <w:pPr>
        <w:pStyle w:val="PlainText"/>
        <w:ind w:left="709"/>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130,355,130,305);</w:t>
      </w:r>
    </w:p>
    <w:p w14:paraId="16D474A9" w14:textId="77777777" w:rsidR="00C74F91" w:rsidRPr="00FB3C07" w:rsidRDefault="00C74F91" w:rsidP="00C74F91">
      <w:pPr>
        <w:pStyle w:val="PlainText"/>
        <w:ind w:left="709"/>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150,320,WHITE);</w:t>
      </w:r>
    </w:p>
    <w:p w14:paraId="6F8C3D2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7212DF2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906C6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73F77B3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78400171" w14:textId="77777777" w:rsidR="00C74F91" w:rsidRPr="00FB3C07" w:rsidRDefault="00C74F91" w:rsidP="00C74F91">
      <w:pPr>
        <w:pStyle w:val="PlainText"/>
        <w:rPr>
          <w:rFonts w:ascii="Courier New" w:hAnsi="Courier New" w:cs="Courier New"/>
          <w:sz w:val="24"/>
          <w:szCs w:val="24"/>
        </w:rPr>
      </w:pPr>
    </w:p>
    <w:p w14:paraId="749F5E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0F1CA2D" w14:textId="77777777" w:rsidR="00C74F91" w:rsidRPr="00FB3C07" w:rsidRDefault="00C74F91" w:rsidP="00C74F91">
      <w:pPr>
        <w:pStyle w:val="PlainText"/>
        <w:rPr>
          <w:rFonts w:ascii="Courier New" w:hAnsi="Courier New" w:cs="Courier New"/>
          <w:sz w:val="24"/>
          <w:szCs w:val="24"/>
        </w:rPr>
      </w:pPr>
    </w:p>
    <w:p w14:paraId="76E5F34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fest1()</w:t>
      </w:r>
    </w:p>
    <w:p w14:paraId="6EB3610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29D5EC4"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A498BB4"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12812DAB"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0C1B238"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21DED18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7C1A0BCD"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0E43AD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555C1B8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499982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100,100+i,500,100+i);</w:t>
      </w:r>
    </w:p>
    <w:p w14:paraId="213634B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3791D1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70241C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346CF71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line(500+i,100,500+i,422);</w:t>
      </w:r>
    </w:p>
    <w:p w14:paraId="5350B4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5A1B305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601AC8C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7E9583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100,420+i,500,420+i);</w:t>
      </w:r>
    </w:p>
    <w:p w14:paraId="48E4FC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13AA8A7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108DA07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24529EE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line(100+i,100,100+i,300);</w:t>
      </w:r>
    </w:p>
    <w:p w14:paraId="10A790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075DD8B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364F696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1F8C53F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line(100+i,380,100+i,420);</w:t>
      </w:r>
    </w:p>
    <w:p w14:paraId="657EDF2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4F430D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1,0,4);</w:t>
      </w:r>
    </w:p>
    <w:p w14:paraId="5A6880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65,300,"APRIL");</w:t>
      </w:r>
    </w:p>
    <w:p w14:paraId="761941E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230,155,"Game of");</w:t>
      </w:r>
    </w:p>
    <w:p w14:paraId="4202CF4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385,170,"3.0");</w:t>
      </w:r>
    </w:p>
    <w:p w14:paraId="00D5C6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1,0,6);</w:t>
      </w:r>
    </w:p>
    <w:p w14:paraId="24239D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230,180,"CODES");</w:t>
      </w:r>
    </w:p>
    <w:p w14:paraId="054CFC1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2,0,4);</w:t>
      </w:r>
    </w:p>
    <w:p w14:paraId="756F500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250,233,"ONLINE CODING");</w:t>
      </w:r>
    </w:p>
    <w:p w14:paraId="4A5D62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250,260,250,350);</w:t>
      </w:r>
    </w:p>
    <w:p w14:paraId="7BA76DF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260,260,"PRIZE MONEY");</w:t>
      </w:r>
    </w:p>
    <w:p w14:paraId="61326B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260,330,"REGISTERATION FEE :");</w:t>
      </w:r>
    </w:p>
    <w:p w14:paraId="6660833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260,340,"SINGLE  :RS.100");</w:t>
      </w:r>
    </w:p>
    <w:p w14:paraId="1F96492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6380CF7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270,362,345,385);</w:t>
      </w:r>
    </w:p>
    <w:p w14:paraId="5FA38C2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279,363,WHITE);</w:t>
      </w:r>
    </w:p>
    <w:p w14:paraId="204392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5B59E6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278,365,"REGISTER");</w:t>
      </w:r>
    </w:p>
    <w:p w14:paraId="22E95D6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2,0,4);</w:t>
      </w:r>
    </w:p>
    <w:p w14:paraId="6DB0292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80,365,"10pm-1pm");</w:t>
      </w:r>
    </w:p>
    <w:p w14:paraId="1A27B1F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400,395,"CONTACT NO.");</w:t>
      </w:r>
    </w:p>
    <w:p w14:paraId="7FE3CAE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370,405,"9876543210,8901234567");</w:t>
      </w:r>
    </w:p>
    <w:p w14:paraId="60EC5F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1,0,5);</w:t>
      </w:r>
    </w:p>
    <w:p w14:paraId="6729F1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260,270,"5K");</w:t>
      </w:r>
    </w:p>
    <w:p w14:paraId="4F29521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90,322,"3");</w:t>
      </w:r>
    </w:p>
    <w:p w14:paraId="7F3FFB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5499825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535,80,"BASED ON");</w:t>
      </w:r>
    </w:p>
    <w:p w14:paraId="202AC9C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1,1,8);</w:t>
      </w:r>
    </w:p>
    <w:p w14:paraId="248BC6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520,105,"PYTHON");</w:t>
      </w:r>
    </w:p>
    <w:p w14:paraId="215031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5314C9B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F8B632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fest_4()</w:t>
      </w:r>
    </w:p>
    <w:p w14:paraId="0167715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873C3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C1F64B0" w14:textId="77777777" w:rsidR="00C74F91" w:rsidRPr="00FB3C07" w:rsidRDefault="00C74F91" w:rsidP="00C74F91">
      <w:pPr>
        <w:pStyle w:val="PlainText"/>
        <w:ind w:firstLine="720"/>
        <w:rPr>
          <w:rFonts w:ascii="Courier New" w:hAnsi="Courier New" w:cs="Courier New"/>
          <w:sz w:val="24"/>
          <w:szCs w:val="24"/>
        </w:rPr>
      </w:pPr>
      <w:proofErr w:type="gramStart"/>
      <w:r w:rsidRPr="00FB3C07">
        <w:rPr>
          <w:rFonts w:ascii="Courier New" w:hAnsi="Courier New" w:cs="Courier New"/>
          <w:sz w:val="24"/>
          <w:szCs w:val="24"/>
        </w:rPr>
        <w:t>login(</w:t>
      </w:r>
      <w:proofErr w:type="gramEnd"/>
      <w:r w:rsidRPr="00FB3C07">
        <w:rPr>
          <w:rFonts w:ascii="Courier New" w:hAnsi="Courier New" w:cs="Courier New"/>
          <w:sz w:val="24"/>
          <w:szCs w:val="24"/>
        </w:rPr>
        <w:t>);</w:t>
      </w:r>
    </w:p>
    <w:p w14:paraId="2B665D8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111EB04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15C678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30FCB5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69DB55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k:</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25,14);</w:t>
      </w:r>
    </w:p>
    <w:p w14:paraId="1E6D0A7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uname</w:t>
      </w:r>
      <w:proofErr w:type="spellEnd"/>
      <w:r w:rsidRPr="00FB3C07">
        <w:rPr>
          <w:rFonts w:ascii="Courier New" w:hAnsi="Courier New" w:cs="Courier New"/>
          <w:sz w:val="24"/>
          <w:szCs w:val="24"/>
        </w:rPr>
        <w:t>);</w:t>
      </w:r>
    </w:p>
    <w:p w14:paraId="58382D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25,18);</w:t>
      </w:r>
    </w:p>
    <w:p w14:paraId="7E2B35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pswd</w:t>
      </w:r>
      <w:proofErr w:type="spellEnd"/>
      <w:r w:rsidRPr="00FB3C07">
        <w:rPr>
          <w:rFonts w:ascii="Courier New" w:hAnsi="Courier New" w:cs="Courier New"/>
          <w:sz w:val="24"/>
          <w:szCs w:val="24"/>
        </w:rPr>
        <w:t>);</w:t>
      </w:r>
    </w:p>
    <w:p w14:paraId="5AA6C0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for(</w:t>
      </w:r>
      <w:proofErr w:type="gramEnd"/>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=0;i&lt;12;i++)</w:t>
      </w:r>
    </w:p>
    <w:p w14:paraId="4A3E54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54464E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gotoxy</w:t>
      </w:r>
      <w:proofErr w:type="spellEnd"/>
      <w:r w:rsidRPr="00FB3C07">
        <w:rPr>
          <w:rFonts w:ascii="Courier New" w:hAnsi="Courier New" w:cs="Courier New"/>
          <w:sz w:val="24"/>
          <w:szCs w:val="24"/>
        </w:rPr>
        <w:t>(24+i,18);</w:t>
      </w:r>
    </w:p>
    <w:p w14:paraId="28397FA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w:t>
      </w:r>
    </w:p>
    <w:p w14:paraId="40E4290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0C05C95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mouse a1;</w:t>
      </w:r>
    </w:p>
    <w:p w14:paraId="55097D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682707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3C52CA3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
    <w:p w14:paraId="4F2364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BE21C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4C7D70D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35FBF4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B39DD5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45ECFE3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a1.x&gt;239 &amp;&amp; a1.y&gt;0 &amp;&amp; a1.x&lt;319 &amp;&amp; a1.y&lt;50)</w:t>
      </w:r>
    </w:p>
    <w:p w14:paraId="2FE152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23565D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590DCB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217063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F9971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a1.x&gt;180 &amp;&amp; a1.y&gt;320 &amp;&amp; a1.x&lt;460 &amp;&amp; a1.y&lt;344)</w:t>
      </w:r>
    </w:p>
    <w:p w14:paraId="6C9649F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CA08B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r>
        <w:rPr>
          <w:rFonts w:ascii="Courier New" w:hAnsi="Courier New" w:cs="Courier New"/>
          <w:sz w:val="24"/>
          <w:szCs w:val="24"/>
        </w:rPr>
        <w:tab/>
      </w:r>
      <w:proofErr w:type="spellStart"/>
      <w:r w:rsidRPr="00FB3C07">
        <w:rPr>
          <w:rFonts w:ascii="Courier New" w:hAnsi="Courier New" w:cs="Courier New"/>
          <w:sz w:val="24"/>
          <w:szCs w:val="24"/>
        </w:rPr>
        <w:t>stu</w:t>
      </w:r>
      <w:proofErr w:type="spellEnd"/>
      <w:r w:rsidRPr="00FB3C07">
        <w:rPr>
          <w:rFonts w:ascii="Courier New" w:hAnsi="Courier New" w:cs="Courier New"/>
          <w:sz w:val="24"/>
          <w:szCs w:val="24"/>
        </w:rPr>
        <w:t xml:space="preserve"> s;</w:t>
      </w:r>
    </w:p>
    <w:p w14:paraId="1613C6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r>
        <w:rPr>
          <w:rFonts w:ascii="Courier New" w:hAnsi="Courier New" w:cs="Courier New"/>
          <w:sz w:val="24"/>
          <w:szCs w:val="24"/>
        </w:rPr>
        <w:tab/>
      </w:r>
      <w:r w:rsidRPr="00FB3C07">
        <w:rPr>
          <w:rFonts w:ascii="Courier New" w:hAnsi="Courier New" w:cs="Courier New"/>
          <w:sz w:val="24"/>
          <w:szCs w:val="24"/>
        </w:rPr>
        <w:t>int c=0;</w:t>
      </w:r>
    </w:p>
    <w:p w14:paraId="0FA673A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r>
        <w:rPr>
          <w:rFonts w:ascii="Courier New" w:hAnsi="Courier New" w:cs="Courier New"/>
          <w:sz w:val="24"/>
          <w:szCs w:val="24"/>
        </w:rPr>
        <w:tab/>
      </w:r>
      <w:proofErr w:type="spellStart"/>
      <w:r w:rsidRPr="00FB3C07">
        <w:rPr>
          <w:rFonts w:ascii="Courier New" w:hAnsi="Courier New" w:cs="Courier New"/>
          <w:sz w:val="24"/>
          <w:szCs w:val="24"/>
        </w:rPr>
        <w:t>ifstream</w:t>
      </w:r>
      <w:proofErr w:type="spellEnd"/>
      <w:r w:rsidRPr="00FB3C07">
        <w:rPr>
          <w:rFonts w:ascii="Courier New" w:hAnsi="Courier New" w:cs="Courier New"/>
          <w:sz w:val="24"/>
          <w:szCs w:val="24"/>
        </w:rPr>
        <w:t xml:space="preserve"> f;</w:t>
      </w:r>
    </w:p>
    <w:p w14:paraId="7FB0B10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("student.</w:t>
      </w:r>
      <w:proofErr w:type="spellStart"/>
      <w:r w:rsidRPr="00FB3C07">
        <w:rPr>
          <w:rFonts w:ascii="Courier New" w:hAnsi="Courier New" w:cs="Courier New"/>
          <w:sz w:val="24"/>
          <w:szCs w:val="24"/>
        </w:rPr>
        <w:t>dat</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ios</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38852D91" w14:textId="77777777" w:rsidR="00C74F91" w:rsidRPr="00FB3C07" w:rsidRDefault="00C74F91" w:rsidP="00C74F91">
      <w:pPr>
        <w:pStyle w:val="PlainText"/>
        <w:rPr>
          <w:rFonts w:ascii="Courier New" w:hAnsi="Courier New" w:cs="Courier New"/>
          <w:sz w:val="24"/>
          <w:szCs w:val="24"/>
        </w:rPr>
      </w:pPr>
    </w:p>
    <w:p w14:paraId="6831F8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601B1F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0B93B55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3CA05D30" w14:textId="77777777" w:rsidR="00C74F91" w:rsidRPr="00FB3C07" w:rsidRDefault="00C74F91" w:rsidP="00C74F91">
      <w:pPr>
        <w:pStyle w:val="PlainText"/>
        <w:ind w:left="1440"/>
        <w:rPr>
          <w:rFonts w:ascii="Courier New" w:hAnsi="Courier New" w:cs="Courier New"/>
          <w:sz w:val="24"/>
          <w:szCs w:val="24"/>
        </w:rPr>
      </w:pPr>
      <w:r w:rsidRPr="00FB3C07">
        <w:rPr>
          <w:rFonts w:ascii="Courier New" w:hAnsi="Courier New" w:cs="Courier New"/>
          <w:sz w:val="24"/>
          <w:szCs w:val="24"/>
        </w:rPr>
        <w:tab/>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uname,s</w:t>
      </w:r>
      <w:proofErr w:type="gramEnd"/>
      <w:r w:rsidRPr="00FB3C07">
        <w:rPr>
          <w:rFonts w:ascii="Courier New" w:hAnsi="Courier New" w:cs="Courier New"/>
          <w:sz w:val="24"/>
          <w:szCs w:val="24"/>
        </w:rPr>
        <w:t>.Stu_ID</w:t>
      </w:r>
      <w:proofErr w:type="spellEnd"/>
      <w:r w:rsidRPr="00FB3C07">
        <w:rPr>
          <w:rFonts w:ascii="Courier New" w:hAnsi="Courier New" w:cs="Courier New"/>
          <w:sz w:val="24"/>
          <w:szCs w:val="24"/>
        </w:rPr>
        <w:t xml:space="preserve">)==0 &amp;&amp; </w:t>
      </w:r>
      <w:r>
        <w:rPr>
          <w:rFonts w:ascii="Courier New" w:hAnsi="Courier New" w:cs="Courier New"/>
          <w:sz w:val="24"/>
          <w:szCs w:val="24"/>
        </w:rPr>
        <w:t xml:space="preserve">     </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pswd,s.Stu_ID</w:t>
      </w:r>
      <w:proofErr w:type="spellEnd"/>
      <w:r w:rsidRPr="00FB3C07">
        <w:rPr>
          <w:rFonts w:ascii="Courier New" w:hAnsi="Courier New" w:cs="Courier New"/>
          <w:sz w:val="24"/>
          <w:szCs w:val="24"/>
        </w:rPr>
        <w:t>)==0)</w:t>
      </w:r>
    </w:p>
    <w:p w14:paraId="6F23D6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CD876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c=1;</w:t>
      </w:r>
    </w:p>
    <w:p w14:paraId="2741912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96A1D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16FE32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0DC84E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16E325A0" w14:textId="77777777" w:rsidR="00C74F91" w:rsidRPr="00FB3C07" w:rsidRDefault="00C74F91" w:rsidP="00C74F91">
      <w:pPr>
        <w:pStyle w:val="PlainText"/>
        <w:ind w:firstLine="720"/>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23273C33" w14:textId="77777777" w:rsidR="00C74F91" w:rsidRPr="00FB3C07" w:rsidRDefault="00C74F91" w:rsidP="00C74F91">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333D38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1D86E4B4" w14:textId="6B85B14F" w:rsidR="00C74F91" w:rsidRPr="00FB3C07" w:rsidRDefault="00C74F91" w:rsidP="00F44B06">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            //TRIANGLE</w:t>
      </w:r>
    </w:p>
    <w:p w14:paraId="5B008F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5,75,155,150);</w:t>
      </w:r>
    </w:p>
    <w:p w14:paraId="3F819D9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155,150,316,75);</w:t>
      </w:r>
    </w:p>
    <w:p w14:paraId="6A88A2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5,75,316,75);</w:t>
      </w:r>
    </w:p>
    <w:p w14:paraId="16C706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(100,</w:t>
      </w:r>
      <w:proofErr w:type="gramStart"/>
      <w:r w:rsidRPr="00FB3C07">
        <w:rPr>
          <w:rFonts w:ascii="Courier New" w:hAnsi="Courier New" w:cs="Courier New"/>
          <w:sz w:val="24"/>
          <w:szCs w:val="24"/>
        </w:rPr>
        <w:t>80,WHITE</w:t>
      </w:r>
      <w:proofErr w:type="gramEnd"/>
      <w:r w:rsidRPr="00FB3C07">
        <w:rPr>
          <w:rFonts w:ascii="Courier New" w:hAnsi="Courier New" w:cs="Courier New"/>
          <w:sz w:val="24"/>
          <w:szCs w:val="24"/>
        </w:rPr>
        <w:t>);</w:t>
      </w:r>
    </w:p>
    <w:p w14:paraId="74A635A8" w14:textId="02F010CD" w:rsidR="00C74F91" w:rsidRPr="00FB3C07" w:rsidRDefault="00C74F91" w:rsidP="00F44B06">
      <w:pPr>
        <w:pStyle w:val="PlainText"/>
        <w:ind w:firstLine="720"/>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15,75,25,80);</w:t>
      </w:r>
    </w:p>
    <w:p w14:paraId="27655B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35,85,45,90);</w:t>
      </w:r>
    </w:p>
    <w:p w14:paraId="767425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55,95,65,100);</w:t>
      </w:r>
    </w:p>
    <w:p w14:paraId="60DDDD3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75,105,85,110);</w:t>
      </w:r>
    </w:p>
    <w:p w14:paraId="3A7B59F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95,115,105,120);</w:t>
      </w:r>
    </w:p>
    <w:p w14:paraId="29376F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115,125,125,130);</w:t>
      </w:r>
    </w:p>
    <w:p w14:paraId="4EC2934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135,135,145,140);</w:t>
      </w:r>
    </w:p>
    <w:p w14:paraId="199A286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155,145,165,140);</w:t>
      </w:r>
    </w:p>
    <w:p w14:paraId="4A0C9DB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175,135,185,130);</w:t>
      </w:r>
    </w:p>
    <w:p w14:paraId="610AFB9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195,125,205,120);</w:t>
      </w:r>
    </w:p>
    <w:p w14:paraId="7D63FEE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215,115,225,110);</w:t>
      </w:r>
    </w:p>
    <w:p w14:paraId="003756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235,105,245,100);</w:t>
      </w:r>
    </w:p>
    <w:p w14:paraId="65F9E5B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255,95,265,90);</w:t>
      </w:r>
    </w:p>
    <w:p w14:paraId="3EEE577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275,85,285,80);</w:t>
      </w:r>
    </w:p>
    <w:p w14:paraId="5C97E1E5" w14:textId="4EC12791" w:rsidR="00C74F91" w:rsidRPr="00FB3C07" w:rsidRDefault="00C74F91" w:rsidP="00F44B06">
      <w:pPr>
        <w:pStyle w:val="PlainText"/>
        <w:ind w:firstLine="720"/>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           //TRIANGLE</w:t>
      </w:r>
    </w:p>
    <w:p w14:paraId="49C1E50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321,75,479,150);</w:t>
      </w:r>
    </w:p>
    <w:p w14:paraId="2E7C51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479,150,634,75);</w:t>
      </w:r>
    </w:p>
    <w:p w14:paraId="725917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321,75,634,75);</w:t>
      </w:r>
    </w:p>
    <w:p w14:paraId="5EE87BA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(421,</w:t>
      </w:r>
      <w:proofErr w:type="gramStart"/>
      <w:r w:rsidRPr="00FB3C07">
        <w:rPr>
          <w:rFonts w:ascii="Courier New" w:hAnsi="Courier New" w:cs="Courier New"/>
          <w:sz w:val="24"/>
          <w:szCs w:val="24"/>
        </w:rPr>
        <w:t>80,WHITE</w:t>
      </w:r>
      <w:proofErr w:type="gramEnd"/>
      <w:r w:rsidRPr="00FB3C07">
        <w:rPr>
          <w:rFonts w:ascii="Courier New" w:hAnsi="Courier New" w:cs="Courier New"/>
          <w:sz w:val="24"/>
          <w:szCs w:val="24"/>
        </w:rPr>
        <w:t>);</w:t>
      </w:r>
    </w:p>
    <w:p w14:paraId="17DC4E79" w14:textId="77777777" w:rsidR="00C74F91" w:rsidRPr="00FB3C07" w:rsidRDefault="00C74F91" w:rsidP="00C74F91">
      <w:pPr>
        <w:pStyle w:val="PlainText"/>
        <w:rPr>
          <w:rFonts w:ascii="Courier New" w:hAnsi="Courier New" w:cs="Courier New"/>
          <w:sz w:val="24"/>
          <w:szCs w:val="24"/>
        </w:rPr>
      </w:pPr>
    </w:p>
    <w:p w14:paraId="79BB302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340,75,350,80);</w:t>
      </w:r>
    </w:p>
    <w:p w14:paraId="1D332A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360,85,370,90);</w:t>
      </w:r>
    </w:p>
    <w:p w14:paraId="4EFFA93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380,95,390,100);</w:t>
      </w:r>
    </w:p>
    <w:p w14:paraId="410B69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400,105,410,110);</w:t>
      </w:r>
    </w:p>
    <w:p w14:paraId="6DD7D77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420,115,430,120);</w:t>
      </w:r>
    </w:p>
    <w:p w14:paraId="0C71761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440,125,450,130);</w:t>
      </w:r>
    </w:p>
    <w:p w14:paraId="77CB975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460,135,470,140);</w:t>
      </w:r>
    </w:p>
    <w:p w14:paraId="58798F5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480,145,490,140);</w:t>
      </w:r>
    </w:p>
    <w:p w14:paraId="4A7BDE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500,135,510,130);</w:t>
      </w:r>
    </w:p>
    <w:p w14:paraId="0D16D0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520,125,530,120);</w:t>
      </w:r>
    </w:p>
    <w:p w14:paraId="3F58C8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540,115,550,110);</w:t>
      </w:r>
    </w:p>
    <w:p w14:paraId="4C001D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560,105,570,100);</w:t>
      </w:r>
    </w:p>
    <w:p w14:paraId="3B68472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580,95,590,90);</w:t>
      </w:r>
    </w:p>
    <w:p w14:paraId="2A7DA6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600,85,610,80);</w:t>
      </w:r>
    </w:p>
    <w:p w14:paraId="31579A6F" w14:textId="77777777" w:rsidR="00C74F91" w:rsidRPr="00FB3C07" w:rsidRDefault="00C74F91" w:rsidP="00C74F91">
      <w:pPr>
        <w:pStyle w:val="PlainText"/>
        <w:rPr>
          <w:rFonts w:ascii="Courier New" w:hAnsi="Courier New" w:cs="Courier New"/>
          <w:sz w:val="24"/>
          <w:szCs w:val="24"/>
        </w:rPr>
      </w:pPr>
    </w:p>
    <w:p w14:paraId="08CC75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1,CYAN</w:t>
      </w:r>
      <w:proofErr w:type="gramEnd"/>
      <w:r w:rsidRPr="00FB3C07">
        <w:rPr>
          <w:rFonts w:ascii="Courier New" w:hAnsi="Courier New" w:cs="Courier New"/>
          <w:sz w:val="24"/>
          <w:szCs w:val="24"/>
        </w:rPr>
        <w:t>);</w:t>
      </w:r>
    </w:p>
    <w:p w14:paraId="26B666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150,190,320,115);                 //HEXAGON</w:t>
      </w:r>
    </w:p>
    <w:p w14:paraId="3E9685A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320,115,490,190);</w:t>
      </w:r>
    </w:p>
    <w:p w14:paraId="2F9355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320,440,150,365);</w:t>
      </w:r>
    </w:p>
    <w:p w14:paraId="423B62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320,440,490,365);</w:t>
      </w:r>
    </w:p>
    <w:p w14:paraId="7B3718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490,365,490,190);</w:t>
      </w:r>
    </w:p>
    <w:p w14:paraId="0BA7B8B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150,365,150,190);</w:t>
      </w:r>
    </w:p>
    <w:p w14:paraId="3C65FED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463,190,WHITE);</w:t>
      </w:r>
    </w:p>
    <w:p w14:paraId="2FEEB7C7" w14:textId="77777777" w:rsidR="00C74F91" w:rsidRPr="00FB3C07" w:rsidRDefault="00C74F91" w:rsidP="00C74F91">
      <w:pPr>
        <w:pStyle w:val="PlainText"/>
        <w:rPr>
          <w:rFonts w:ascii="Courier New" w:hAnsi="Courier New" w:cs="Courier New"/>
          <w:sz w:val="24"/>
          <w:szCs w:val="24"/>
        </w:rPr>
      </w:pPr>
    </w:p>
    <w:p w14:paraId="740D2B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1,LIGHTCYAN</w:t>
      </w:r>
      <w:proofErr w:type="gramEnd"/>
      <w:r w:rsidRPr="00FB3C07">
        <w:rPr>
          <w:rFonts w:ascii="Courier New" w:hAnsi="Courier New" w:cs="Courier New"/>
          <w:sz w:val="24"/>
          <w:szCs w:val="24"/>
        </w:rPr>
        <w:t>);</w:t>
      </w:r>
    </w:p>
    <w:p w14:paraId="383E4E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319,125,464,190);</w:t>
      </w:r>
    </w:p>
    <w:p w14:paraId="4944B6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319,125,170,190);</w:t>
      </w:r>
    </w:p>
    <w:p w14:paraId="6C207A3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464,190,170,190);</w:t>
      </w:r>
    </w:p>
    <w:p w14:paraId="34FD5D6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320,130,WHITE);</w:t>
      </w:r>
    </w:p>
    <w:p w14:paraId="76F44480" w14:textId="77777777" w:rsidR="00C74F91" w:rsidRPr="00FB3C07" w:rsidRDefault="00C74F91" w:rsidP="00C74F91">
      <w:pPr>
        <w:pStyle w:val="PlainText"/>
        <w:rPr>
          <w:rFonts w:ascii="Courier New" w:hAnsi="Courier New" w:cs="Courier New"/>
          <w:sz w:val="24"/>
          <w:szCs w:val="24"/>
        </w:rPr>
      </w:pPr>
    </w:p>
    <w:p w14:paraId="13F4E2C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1,LIGHTCYAN</w:t>
      </w:r>
      <w:proofErr w:type="gramEnd"/>
      <w:r w:rsidRPr="00FB3C07">
        <w:rPr>
          <w:rFonts w:ascii="Courier New" w:hAnsi="Courier New" w:cs="Courier New"/>
          <w:sz w:val="24"/>
          <w:szCs w:val="24"/>
        </w:rPr>
        <w:t>);</w:t>
      </w:r>
    </w:p>
    <w:p w14:paraId="34ACC4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165,365,464,365);</w:t>
      </w:r>
    </w:p>
    <w:p w14:paraId="630BDA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165,365,319,430);</w:t>
      </w:r>
    </w:p>
    <w:p w14:paraId="58BA995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319,430,464,365);</w:t>
      </w:r>
    </w:p>
    <w:p w14:paraId="0998A70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170,366,WHITE);</w:t>
      </w:r>
    </w:p>
    <w:p w14:paraId="404C488D" w14:textId="77777777" w:rsidR="00C74F91" w:rsidRPr="00FB3C07" w:rsidRDefault="00C74F91" w:rsidP="00C74F91">
      <w:pPr>
        <w:pStyle w:val="PlainText"/>
        <w:rPr>
          <w:rFonts w:ascii="Courier New" w:hAnsi="Courier New" w:cs="Courier New"/>
          <w:sz w:val="24"/>
          <w:szCs w:val="24"/>
        </w:rPr>
      </w:pPr>
    </w:p>
    <w:p w14:paraId="49882B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1,RED</w:t>
      </w:r>
      <w:proofErr w:type="gramEnd"/>
      <w:r w:rsidRPr="00FB3C07">
        <w:rPr>
          <w:rFonts w:ascii="Courier New" w:hAnsi="Courier New" w:cs="Courier New"/>
          <w:sz w:val="24"/>
          <w:szCs w:val="24"/>
        </w:rPr>
        <w:t>);</w:t>
      </w:r>
    </w:p>
    <w:p w14:paraId="080BFF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circle(</w:t>
      </w:r>
      <w:proofErr w:type="gramEnd"/>
      <w:r w:rsidRPr="00FB3C07">
        <w:rPr>
          <w:rFonts w:ascii="Courier New" w:hAnsi="Courier New" w:cs="Courier New"/>
          <w:sz w:val="24"/>
          <w:szCs w:val="24"/>
        </w:rPr>
        <w:t>490,320,70);</w:t>
      </w:r>
    </w:p>
    <w:p w14:paraId="4F461D6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491,321,WHITE);</w:t>
      </w:r>
    </w:p>
    <w:p w14:paraId="4FE3B3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465,364,WHITE);</w:t>
      </w:r>
    </w:p>
    <w:p w14:paraId="6D587B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468,368,WHITE);</w:t>
      </w:r>
    </w:p>
    <w:p w14:paraId="768D44A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460,366,WHITE);</w:t>
      </w:r>
    </w:p>
    <w:p w14:paraId="2490C744" w14:textId="77777777" w:rsidR="00C74F91" w:rsidRPr="00FB3C07" w:rsidRDefault="00C74F91" w:rsidP="00C74F91">
      <w:pPr>
        <w:pStyle w:val="PlainText"/>
        <w:rPr>
          <w:rFonts w:ascii="Courier New" w:hAnsi="Courier New" w:cs="Courier New"/>
          <w:sz w:val="24"/>
          <w:szCs w:val="24"/>
        </w:rPr>
      </w:pPr>
    </w:p>
    <w:p w14:paraId="61393F8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6C466D3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490,365,490,250);</w:t>
      </w:r>
    </w:p>
    <w:p w14:paraId="64D7BA2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490,365,445,385);</w:t>
      </w:r>
    </w:p>
    <w:p w14:paraId="430D63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464,365,438,365);</w:t>
      </w:r>
    </w:p>
    <w:p w14:paraId="73B99B9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464,365,445,373);</w:t>
      </w:r>
    </w:p>
    <w:p w14:paraId="3291CE16" w14:textId="77777777" w:rsidR="00C74F91" w:rsidRPr="00FB3C07" w:rsidRDefault="00C74F91" w:rsidP="00C74F91">
      <w:pPr>
        <w:pStyle w:val="PlainText"/>
        <w:rPr>
          <w:rFonts w:ascii="Courier New" w:hAnsi="Courier New" w:cs="Courier New"/>
          <w:sz w:val="24"/>
          <w:szCs w:val="24"/>
        </w:rPr>
      </w:pPr>
    </w:p>
    <w:p w14:paraId="1E9BF5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02D36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41969D1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436,280,"Starts from");</w:t>
      </w:r>
    </w:p>
    <w:p w14:paraId="4A14DE2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w:t>
      </w:r>
    </w:p>
    <w:p w14:paraId="1D9A9E5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445,315,"27 April");</w:t>
      </w:r>
    </w:p>
    <w:p w14:paraId="4FB916D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460,350,"2019");</w:t>
      </w:r>
    </w:p>
    <w:p w14:paraId="0AAF236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w:t>
      </w:r>
    </w:p>
    <w:p w14:paraId="7BED2D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210,200,"Summer Training");</w:t>
      </w:r>
    </w:p>
    <w:p w14:paraId="54EB41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04E44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310,225,"on");</w:t>
      </w:r>
    </w:p>
    <w:p w14:paraId="35B121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2,0,8);</w:t>
      </w:r>
    </w:p>
    <w:p w14:paraId="6761960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293,240,"CMCI");</w:t>
      </w:r>
    </w:p>
    <w:p w14:paraId="25C4BED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2,0,4);</w:t>
      </w:r>
    </w:p>
    <w:p w14:paraId="07DB12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220,280,"STUDENT ID : BTCMCI02979");</w:t>
      </w:r>
    </w:p>
    <w:p w14:paraId="7A72FF5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220,300,"NAME       : SHRUTI");</w:t>
      </w:r>
    </w:p>
    <w:p w14:paraId="28BAB1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220,320,"CONTACT    : 9424400620");</w:t>
      </w:r>
    </w:p>
    <w:p w14:paraId="1D3C4A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220,340,"VENUE/TIME : SVVV (MAIN BLOCK)");</w:t>
      </w:r>
    </w:p>
    <w:p w14:paraId="2D0967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297,350,"IBM LAB; 9am to 11am");</w:t>
      </w:r>
    </w:p>
    <w:p w14:paraId="5CCBCA82" w14:textId="77777777" w:rsidR="00C74F91" w:rsidRPr="00FB3C07" w:rsidRDefault="00C74F91" w:rsidP="00C74F91">
      <w:pPr>
        <w:pStyle w:val="PlainText"/>
        <w:rPr>
          <w:rFonts w:ascii="Courier New" w:hAnsi="Courier New" w:cs="Courier New"/>
          <w:sz w:val="24"/>
          <w:szCs w:val="24"/>
        </w:rPr>
      </w:pPr>
    </w:p>
    <w:p w14:paraId="1124D484" w14:textId="77777777" w:rsidR="00C74F91" w:rsidRPr="00FB3C07" w:rsidRDefault="00C74F91" w:rsidP="00C74F91">
      <w:pPr>
        <w:pStyle w:val="PlainText"/>
        <w:rPr>
          <w:rFonts w:ascii="Courier New" w:hAnsi="Courier New" w:cs="Courier New"/>
          <w:sz w:val="24"/>
          <w:szCs w:val="24"/>
        </w:rPr>
      </w:pPr>
    </w:p>
    <w:p w14:paraId="4CF9860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CYAN);</w:t>
      </w:r>
    </w:p>
    <w:p w14:paraId="1B97654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140,270,140,260);</w:t>
      </w:r>
    </w:p>
    <w:p w14:paraId="1A14369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140,250,140,240);</w:t>
      </w:r>
    </w:p>
    <w:p w14:paraId="14803A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140,280,140,290);</w:t>
      </w:r>
    </w:p>
    <w:p w14:paraId="1654A1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47D6B5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1301E7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4B1E04A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line(140-i,182,140-i,230);</w:t>
      </w:r>
    </w:p>
    <w:p w14:paraId="59A5B6D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140,182-i,180,163-i);</w:t>
      </w:r>
    </w:p>
    <w:p w14:paraId="456327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07E4917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190,158,200,153);</w:t>
      </w:r>
    </w:p>
    <w:p w14:paraId="66AE7C2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210,148,220,144);</w:t>
      </w:r>
    </w:p>
    <w:p w14:paraId="4EDE5E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230,139,240,134);</w:t>
      </w:r>
    </w:p>
    <w:p w14:paraId="43ED8E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250,130,260,125);</w:t>
      </w:r>
    </w:p>
    <w:p w14:paraId="0B84B3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7CEA75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499E50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270,121-i,320,99-i);</w:t>
      </w:r>
    </w:p>
    <w:p w14:paraId="5993B7F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line(320,99-i,380,125-i);</w:t>
      </w:r>
    </w:p>
    <w:p w14:paraId="130562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5090BA49" w14:textId="77777777" w:rsidR="00C74F91" w:rsidRPr="00FB3C07" w:rsidRDefault="00C74F91" w:rsidP="00C74F91">
      <w:pPr>
        <w:pStyle w:val="PlainText"/>
        <w:rPr>
          <w:rFonts w:ascii="Courier New" w:hAnsi="Courier New" w:cs="Courier New"/>
          <w:sz w:val="24"/>
          <w:szCs w:val="24"/>
        </w:rPr>
      </w:pPr>
    </w:p>
    <w:p w14:paraId="5B47699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DABD03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235F33C2" w14:textId="77777777" w:rsidR="00C74F91" w:rsidRPr="00FB3C07" w:rsidRDefault="00C74F91" w:rsidP="00C74F91">
      <w:pPr>
        <w:pStyle w:val="PlainText"/>
        <w:rPr>
          <w:rFonts w:ascii="Courier New" w:hAnsi="Courier New" w:cs="Courier New"/>
          <w:sz w:val="24"/>
          <w:szCs w:val="24"/>
        </w:rPr>
      </w:pPr>
    </w:p>
    <w:p w14:paraId="16515D4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break;</w:t>
      </w:r>
    </w:p>
    <w:p w14:paraId="4A74A2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777C489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75FAA8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if(c==0)</w:t>
      </w:r>
    </w:p>
    <w:p w14:paraId="2C21B47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24161C5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7F49216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339314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2C97B8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539A248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5B776F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200);</w:t>
      </w:r>
    </w:p>
    <w:p w14:paraId="0FF7F7F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36F157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3A4E1F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477D97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100);</w:t>
      </w:r>
    </w:p>
    <w:p w14:paraId="382CA9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247E27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w:t>
      </w:r>
      <w:proofErr w:type="spellEnd"/>
      <w:r w:rsidRPr="00FB3C07">
        <w:rPr>
          <w:rFonts w:ascii="Courier New" w:hAnsi="Courier New" w:cs="Courier New"/>
          <w:sz w:val="24"/>
          <w:szCs w:val="24"/>
        </w:rPr>
        <w:t xml:space="preserve"> k;</w:t>
      </w:r>
    </w:p>
    <w:p w14:paraId="16CCC85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92E9722" w14:textId="77777777" w:rsidR="00C74F91" w:rsidRPr="00FB3C07" w:rsidRDefault="00C74F91" w:rsidP="00C74F91">
      <w:pPr>
        <w:pStyle w:val="PlainText"/>
        <w:rPr>
          <w:rFonts w:ascii="Courier New" w:hAnsi="Courier New" w:cs="Courier New"/>
          <w:sz w:val="24"/>
          <w:szCs w:val="24"/>
        </w:rPr>
      </w:pPr>
    </w:p>
    <w:p w14:paraId="1B68D1E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1F49BA54" w14:textId="77777777" w:rsidR="00C74F91" w:rsidRPr="00FB3C07" w:rsidRDefault="00C74F91" w:rsidP="00C74F91">
      <w:pPr>
        <w:pStyle w:val="PlainText"/>
        <w:rPr>
          <w:rFonts w:ascii="Courier New" w:hAnsi="Courier New" w:cs="Courier New"/>
          <w:sz w:val="24"/>
          <w:szCs w:val="24"/>
        </w:rPr>
      </w:pPr>
    </w:p>
    <w:p w14:paraId="6A7DE4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AB2425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a1.x&gt;399 &amp;&amp; a1.y&gt;0 &amp;&amp; a1.x&lt;479 &amp;&amp; a1.y&lt;50)</w:t>
      </w:r>
    </w:p>
    <w:p w14:paraId="23A78AF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D8A5E9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05CEB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employee(</w:t>
      </w:r>
      <w:proofErr w:type="gramEnd"/>
      <w:r w:rsidRPr="00FB3C07">
        <w:rPr>
          <w:rFonts w:ascii="Courier New" w:hAnsi="Courier New" w:cs="Courier New"/>
          <w:sz w:val="24"/>
          <w:szCs w:val="24"/>
        </w:rPr>
        <w:t>);</w:t>
      </w:r>
    </w:p>
    <w:p w14:paraId="37C3838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29915B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a1.x&gt;479 &amp;&amp; a1.y&gt;0 &amp;&amp; a1.x&lt;559 &amp;&amp; a1.y&lt;50)</w:t>
      </w:r>
    </w:p>
    <w:p w14:paraId="25E351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1CCB6E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35850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2E1BA0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4F24CB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a1.y&gt;0 &amp;&amp; a1.x&lt;639 &amp;&amp; a1.y&lt;50)</w:t>
      </w:r>
    </w:p>
    <w:p w14:paraId="0E763BC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8E05B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2148A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6915333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D59E06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 &amp;&amp; a1.y&gt;445 &amp;&amp; a1.x&lt;46 &amp;&amp; a1.y&lt;480)</w:t>
      </w:r>
    </w:p>
    <w:p w14:paraId="2C03AF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473B5E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6154E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exit(</w:t>
      </w:r>
      <w:proofErr w:type="gramEnd"/>
      <w:r w:rsidRPr="00FB3C07">
        <w:rPr>
          <w:rFonts w:ascii="Courier New" w:hAnsi="Courier New" w:cs="Courier New"/>
          <w:sz w:val="24"/>
          <w:szCs w:val="24"/>
        </w:rPr>
        <w:t>0);</w:t>
      </w:r>
    </w:p>
    <w:p w14:paraId="7A80EF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F7B62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a1.y&gt;445 &amp;&amp; a1.x&lt;639 &amp;&amp; a1.y&lt;480)</w:t>
      </w:r>
    </w:p>
    <w:p w14:paraId="7B7C1E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3AD0C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00C349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EF150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AB85A1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3D6543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0D2DE9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fest2()</w:t>
      </w:r>
    </w:p>
    <w:p w14:paraId="64B26B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BCC1D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0987D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051762E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D3AD9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05C017F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3564B67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SOLID_FILL,WHITE);</w:t>
      </w:r>
    </w:p>
    <w:p w14:paraId="73B831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100,75,100,85);</w:t>
      </w:r>
    </w:p>
    <w:p w14:paraId="7C4DA9D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100,85,0,95);</w:t>
      </w:r>
    </w:p>
    <w:p w14:paraId="4A78BB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14B177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0,110,110,100);</w:t>
      </w:r>
    </w:p>
    <w:p w14:paraId="774BE8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0,118,110,118);</w:t>
      </w:r>
    </w:p>
    <w:p w14:paraId="362CEC1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110,100,110,118);</w:t>
      </w:r>
    </w:p>
    <w:p w14:paraId="7469D5D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1,117,WHITE);</w:t>
      </w:r>
    </w:p>
    <w:p w14:paraId="1B3D8E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0,135,115,118);</w:t>
      </w:r>
    </w:p>
    <w:p w14:paraId="2399EF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115,118,113,148);</w:t>
      </w:r>
    </w:p>
    <w:p w14:paraId="638FAC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113,148,78,148);</w:t>
      </w:r>
    </w:p>
    <w:p w14:paraId="19C8995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78,148,78,142);</w:t>
      </w:r>
    </w:p>
    <w:p w14:paraId="3FAF42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78,142,0,142);</w:t>
      </w:r>
    </w:p>
    <w:p w14:paraId="4199BC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79,144,WHITE);</w:t>
      </w:r>
    </w:p>
    <w:p w14:paraId="41D0E0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0,150,125,168);</w:t>
      </w:r>
    </w:p>
    <w:p w14:paraId="055464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1,159,WHITE);</w:t>
      </w:r>
    </w:p>
    <w:p w14:paraId="118E9F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0,185,105,183);</w:t>
      </w:r>
    </w:p>
    <w:p w14:paraId="278844D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105,183,105,168);</w:t>
      </w:r>
    </w:p>
    <w:p w14:paraId="31C4BC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115,168,122,205);</w:t>
      </w:r>
    </w:p>
    <w:p w14:paraId="637991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122,205,0,197);</w:t>
      </w:r>
    </w:p>
    <w:p w14:paraId="49BE4B7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1,194,WHITE);</w:t>
      </w:r>
    </w:p>
    <w:p w14:paraId="24628A8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0,223,125,210);</w:t>
      </w:r>
    </w:p>
    <w:p w14:paraId="7368EC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125,210,129,235);</w:t>
      </w:r>
    </w:p>
    <w:p w14:paraId="1B396EB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129,235,0,233);</w:t>
      </w:r>
    </w:p>
    <w:p w14:paraId="055919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1,231,WHITE);</w:t>
      </w:r>
    </w:p>
    <w:p w14:paraId="463063B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0,244,133,235);</w:t>
      </w:r>
    </w:p>
    <w:p w14:paraId="496EB2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8,258,112,278);</w:t>
      </w:r>
    </w:p>
    <w:p w14:paraId="36B77AB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0,280,8,278);</w:t>
      </w:r>
    </w:p>
    <w:p w14:paraId="37EB81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133,235,136,268);</w:t>
      </w:r>
    </w:p>
    <w:p w14:paraId="60DB3A8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136,268,112,263);</w:t>
      </w:r>
    </w:p>
    <w:p w14:paraId="5560C44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1,257,WHITE);</w:t>
      </w:r>
    </w:p>
    <w:p w14:paraId="7C56A7F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112,267,143,272);</w:t>
      </w:r>
    </w:p>
    <w:p w14:paraId="237696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143,272,141,300);</w:t>
      </w:r>
    </w:p>
    <w:p w14:paraId="176D43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141,300,80,297);</w:t>
      </w:r>
    </w:p>
    <w:p w14:paraId="55B9B97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80,297,79,291);</w:t>
      </w:r>
    </w:p>
    <w:p w14:paraId="510D65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79,291,19,297);</w:t>
      </w:r>
    </w:p>
    <w:p w14:paraId="09F1F94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19,297,19,278);</w:t>
      </w:r>
    </w:p>
    <w:p w14:paraId="22F4048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20,279,WHITE);</w:t>
      </w:r>
    </w:p>
    <w:p w14:paraId="065DDD8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0,317,79,313);</w:t>
      </w:r>
    </w:p>
    <w:p w14:paraId="5A081F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79,313,79,306);</w:t>
      </w:r>
    </w:p>
    <w:p w14:paraId="04AEE4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79,306,119,304);</w:t>
      </w:r>
    </w:p>
    <w:p w14:paraId="447BF84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119,304,123,332);</w:t>
      </w:r>
    </w:p>
    <w:p w14:paraId="62F0F85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123,332,0,334);</w:t>
      </w:r>
    </w:p>
    <w:p w14:paraId="5172EF3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1,333,WHITE);</w:t>
      </w:r>
    </w:p>
    <w:p w14:paraId="414F65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0,356,100,353);</w:t>
      </w:r>
    </w:p>
    <w:p w14:paraId="1DE552C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100,353,100,336);</w:t>
      </w:r>
    </w:p>
    <w:p w14:paraId="01A69EE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100,336,130,336);</w:t>
      </w:r>
    </w:p>
    <w:p w14:paraId="702BA7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130,336,133,373);</w:t>
      </w:r>
    </w:p>
    <w:p w14:paraId="55CFD0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133,373,0,370);</w:t>
      </w:r>
    </w:p>
    <w:p w14:paraId="207E18F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1,369,WHITE);</w:t>
      </w:r>
    </w:p>
    <w:p w14:paraId="20906F2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0,376,133,391);</w:t>
      </w:r>
    </w:p>
    <w:p w14:paraId="6004360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133,391,137,410);</w:t>
      </w:r>
    </w:p>
    <w:p w14:paraId="1C9A94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137,410,0,400);</w:t>
      </w:r>
    </w:p>
    <w:p w14:paraId="71437F6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1,399,WHITE);</w:t>
      </w:r>
    </w:p>
    <w:p w14:paraId="457C94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0,425,150,415);</w:t>
      </w:r>
    </w:p>
    <w:p w14:paraId="575D925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150,415,155,445);</w:t>
      </w:r>
    </w:p>
    <w:p w14:paraId="3BC2F40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149,416,WHITE);</w:t>
      </w:r>
    </w:p>
    <w:p w14:paraId="4117CE9D" w14:textId="77777777" w:rsidR="00C74F91" w:rsidRPr="00FB3C07" w:rsidRDefault="00C74F91" w:rsidP="00C74F91">
      <w:pPr>
        <w:pStyle w:val="PlainText"/>
        <w:rPr>
          <w:rFonts w:ascii="Courier New" w:hAnsi="Courier New" w:cs="Courier New"/>
          <w:sz w:val="24"/>
          <w:szCs w:val="24"/>
        </w:rPr>
      </w:pPr>
    </w:p>
    <w:p w14:paraId="495E27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1,1,5);</w:t>
      </w:r>
    </w:p>
    <w:p w14:paraId="3C18FBD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2581636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580,95,"MUSIC FESTIVAL");</w:t>
      </w:r>
    </w:p>
    <w:p w14:paraId="6FCE740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250,280,450,280);</w:t>
      </w:r>
    </w:p>
    <w:p w14:paraId="5E45163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250,280,270,240);</w:t>
      </w:r>
    </w:p>
    <w:p w14:paraId="1B7128C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450,280,430,240);</w:t>
      </w:r>
    </w:p>
    <w:p w14:paraId="5F35042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1,0,4);</w:t>
      </w:r>
    </w:p>
    <w:p w14:paraId="0FECFAB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115A772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300,150,"SPLASH");</w:t>
      </w:r>
    </w:p>
    <w:p w14:paraId="5699C9A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318,210,"SING");</w:t>
      </w:r>
    </w:p>
    <w:p w14:paraId="64D9747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w:t>
      </w:r>
    </w:p>
    <w:p w14:paraId="0554E10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330,185,"AND");</w:t>
      </w:r>
    </w:p>
    <w:p w14:paraId="244A8C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B0D85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350,90,320,140);</w:t>
      </w:r>
    </w:p>
    <w:p w14:paraId="30BA7C0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350,90,380,140);</w:t>
      </w:r>
    </w:p>
    <w:p w14:paraId="7D348489" w14:textId="77777777" w:rsidR="00C74F91" w:rsidRPr="00FB3C07" w:rsidRDefault="00C74F91" w:rsidP="00C74F91">
      <w:pPr>
        <w:pStyle w:val="PlainText"/>
        <w:rPr>
          <w:rFonts w:ascii="Courier New" w:hAnsi="Courier New" w:cs="Courier New"/>
          <w:sz w:val="24"/>
          <w:szCs w:val="24"/>
        </w:rPr>
      </w:pPr>
    </w:p>
    <w:p w14:paraId="62CD68D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250,310,180,310);</w:t>
      </w:r>
    </w:p>
    <w:p w14:paraId="7D3CD21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250,295,450,325);</w:t>
      </w:r>
    </w:p>
    <w:p w14:paraId="21553E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450,310,520,310);</w:t>
      </w:r>
    </w:p>
    <w:p w14:paraId="5E424B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w:t>
      </w:r>
    </w:p>
    <w:p w14:paraId="3066ECA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295,295,"3rd APRIL");</w:t>
      </w:r>
    </w:p>
    <w:p w14:paraId="7790C5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07E8AC9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04319F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282,333,"TIME - 7:00 PM");</w:t>
      </w:r>
    </w:p>
    <w:p w14:paraId="7EB473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BBB885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w:t>
      </w:r>
    </w:p>
    <w:p w14:paraId="146A30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290,360,"DJ NUCLEYA");</w:t>
      </w:r>
    </w:p>
    <w:p w14:paraId="48CC94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B7C16D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230,395,"FOR PASSES, CONTACT : 9826044366");</w:t>
      </w:r>
    </w:p>
    <w:p w14:paraId="1284C5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0A92897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315,418,385,437);</w:t>
      </w:r>
    </w:p>
    <w:p w14:paraId="32B0A0A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316,419,WHITE);</w:t>
      </w:r>
    </w:p>
    <w:p w14:paraId="3D0FFB4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320,420,"REGISTER");</w:t>
      </w:r>
    </w:p>
    <w:p w14:paraId="292715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736A39F3" w14:textId="6317CE20" w:rsidR="00C74F91" w:rsidRPr="00FB3C07" w:rsidRDefault="00C74F91" w:rsidP="00F44B06">
      <w:pPr>
        <w:pStyle w:val="PlainText"/>
        <w:rPr>
          <w:rFonts w:ascii="Courier New" w:hAnsi="Courier New" w:cs="Courier New"/>
          <w:sz w:val="24"/>
          <w:szCs w:val="24"/>
        </w:rPr>
      </w:pPr>
      <w:r w:rsidRPr="00FB3C07">
        <w:rPr>
          <w:rFonts w:ascii="Courier New" w:hAnsi="Courier New" w:cs="Courier New"/>
          <w:sz w:val="24"/>
          <w:szCs w:val="24"/>
        </w:rPr>
        <w:tab/>
      </w:r>
    </w:p>
    <w:p w14:paraId="4D3E0E6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0BB20E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fest_2()</w:t>
      </w:r>
    </w:p>
    <w:p w14:paraId="05EAA4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5ABEC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FA2FF2F" w14:textId="77777777" w:rsidR="00C74F91" w:rsidRPr="00FB3C07" w:rsidRDefault="00C74F91" w:rsidP="00C74F91">
      <w:pPr>
        <w:pStyle w:val="PlainText"/>
        <w:rPr>
          <w:rFonts w:ascii="Courier New" w:hAnsi="Courier New" w:cs="Courier New"/>
          <w:sz w:val="24"/>
          <w:szCs w:val="24"/>
        </w:rPr>
      </w:pPr>
    </w:p>
    <w:p w14:paraId="2B24AE94" w14:textId="77777777" w:rsidR="00C74F91" w:rsidRPr="00FB3C07" w:rsidRDefault="00C74F91" w:rsidP="00C74F91">
      <w:pPr>
        <w:pStyle w:val="PlainText"/>
        <w:ind w:firstLine="720"/>
        <w:rPr>
          <w:rFonts w:ascii="Courier New" w:hAnsi="Courier New" w:cs="Courier New"/>
          <w:sz w:val="24"/>
          <w:szCs w:val="24"/>
        </w:rPr>
      </w:pPr>
      <w:proofErr w:type="gramStart"/>
      <w:r w:rsidRPr="00FB3C07">
        <w:rPr>
          <w:rFonts w:ascii="Courier New" w:hAnsi="Courier New" w:cs="Courier New"/>
          <w:sz w:val="24"/>
          <w:szCs w:val="24"/>
        </w:rPr>
        <w:t>login(</w:t>
      </w:r>
      <w:proofErr w:type="gramEnd"/>
      <w:r w:rsidRPr="00FB3C07">
        <w:rPr>
          <w:rFonts w:ascii="Courier New" w:hAnsi="Courier New" w:cs="Courier New"/>
          <w:sz w:val="24"/>
          <w:szCs w:val="24"/>
        </w:rPr>
        <w:t>);</w:t>
      </w:r>
    </w:p>
    <w:p w14:paraId="394A2B0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6D61550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A08C5B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4D94D5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61CC33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k:</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25,14);</w:t>
      </w:r>
    </w:p>
    <w:p w14:paraId="71E46A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uname</w:t>
      </w:r>
      <w:proofErr w:type="spellEnd"/>
      <w:r w:rsidRPr="00FB3C07">
        <w:rPr>
          <w:rFonts w:ascii="Courier New" w:hAnsi="Courier New" w:cs="Courier New"/>
          <w:sz w:val="24"/>
          <w:szCs w:val="24"/>
        </w:rPr>
        <w:t>);</w:t>
      </w:r>
    </w:p>
    <w:p w14:paraId="62DA26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25,18);</w:t>
      </w:r>
    </w:p>
    <w:p w14:paraId="65FB62B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pswd</w:t>
      </w:r>
      <w:proofErr w:type="spellEnd"/>
      <w:r w:rsidRPr="00FB3C07">
        <w:rPr>
          <w:rFonts w:ascii="Courier New" w:hAnsi="Courier New" w:cs="Courier New"/>
          <w:sz w:val="24"/>
          <w:szCs w:val="24"/>
        </w:rPr>
        <w:t>);</w:t>
      </w:r>
    </w:p>
    <w:p w14:paraId="7806AFB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for(</w:t>
      </w:r>
      <w:proofErr w:type="gramEnd"/>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=0;i&lt;12;i++)</w:t>
      </w:r>
    </w:p>
    <w:p w14:paraId="338EEF6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0D82C4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gotoxy</w:t>
      </w:r>
      <w:proofErr w:type="spellEnd"/>
      <w:r w:rsidRPr="00FB3C07">
        <w:rPr>
          <w:rFonts w:ascii="Courier New" w:hAnsi="Courier New" w:cs="Courier New"/>
          <w:sz w:val="24"/>
          <w:szCs w:val="24"/>
        </w:rPr>
        <w:t>(24+i,18);</w:t>
      </w:r>
    </w:p>
    <w:p w14:paraId="6CB1397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w:t>
      </w:r>
    </w:p>
    <w:p w14:paraId="65F6DB0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4A3E8AE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t>mouse a1;</w:t>
      </w:r>
    </w:p>
    <w:p w14:paraId="5C6423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08A92BD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5D0385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
    <w:p w14:paraId="6B27B0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CA9A6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43595B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607C7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37ADD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1B9E60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a1.x&gt;239 &amp;&amp; a1.y&gt;0 &amp;&amp; a1.x&lt;319 &amp;&amp; a1.y&lt;50)</w:t>
      </w:r>
    </w:p>
    <w:p w14:paraId="25F243B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A1CDCD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051B6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79DE5F8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3040A2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a1.x&gt;180 &amp;&amp; a1.y&gt;320 &amp;&amp; a1.x&lt;460 &amp;&amp; a1.y&lt;344)</w:t>
      </w:r>
    </w:p>
    <w:p w14:paraId="2D06258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FDB729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r w:rsidRPr="00FB3C07">
        <w:rPr>
          <w:rFonts w:ascii="Courier New" w:hAnsi="Courier New" w:cs="Courier New"/>
          <w:sz w:val="24"/>
          <w:szCs w:val="24"/>
        </w:rPr>
        <w:t>stu</w:t>
      </w:r>
      <w:proofErr w:type="spellEnd"/>
      <w:r w:rsidRPr="00FB3C07">
        <w:rPr>
          <w:rFonts w:ascii="Courier New" w:hAnsi="Courier New" w:cs="Courier New"/>
          <w:sz w:val="24"/>
          <w:szCs w:val="24"/>
        </w:rPr>
        <w:t xml:space="preserve"> s;</w:t>
      </w:r>
    </w:p>
    <w:p w14:paraId="00C7883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int c=0;</w:t>
      </w:r>
    </w:p>
    <w:p w14:paraId="01C231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r w:rsidRPr="00FB3C07">
        <w:rPr>
          <w:rFonts w:ascii="Courier New" w:hAnsi="Courier New" w:cs="Courier New"/>
          <w:sz w:val="24"/>
          <w:szCs w:val="24"/>
        </w:rPr>
        <w:t>ifstream</w:t>
      </w:r>
      <w:proofErr w:type="spellEnd"/>
      <w:r w:rsidRPr="00FB3C07">
        <w:rPr>
          <w:rFonts w:ascii="Courier New" w:hAnsi="Courier New" w:cs="Courier New"/>
          <w:sz w:val="24"/>
          <w:szCs w:val="24"/>
        </w:rPr>
        <w:t xml:space="preserve"> f;</w:t>
      </w:r>
    </w:p>
    <w:p w14:paraId="120219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("student.</w:t>
      </w:r>
      <w:proofErr w:type="spellStart"/>
      <w:r w:rsidRPr="00FB3C07">
        <w:rPr>
          <w:rFonts w:ascii="Courier New" w:hAnsi="Courier New" w:cs="Courier New"/>
          <w:sz w:val="24"/>
          <w:szCs w:val="24"/>
        </w:rPr>
        <w:t>dat</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ios</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759B345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5E34A1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2430E93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036F49A9" w14:textId="77777777" w:rsidR="00C74F91" w:rsidRPr="00FB3C07" w:rsidRDefault="00C74F91" w:rsidP="00C74F91">
      <w:pPr>
        <w:pStyle w:val="PlainText"/>
        <w:ind w:left="2552" w:hanging="567"/>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uname,s</w:t>
      </w:r>
      <w:proofErr w:type="gramEnd"/>
      <w:r w:rsidRPr="00FB3C07">
        <w:rPr>
          <w:rFonts w:ascii="Courier New" w:hAnsi="Courier New" w:cs="Courier New"/>
          <w:sz w:val="24"/>
          <w:szCs w:val="24"/>
        </w:rPr>
        <w:t>.Stu_ID</w:t>
      </w:r>
      <w:proofErr w:type="spellEnd"/>
      <w:r w:rsidRPr="00FB3C07">
        <w:rPr>
          <w:rFonts w:ascii="Courier New" w:hAnsi="Courier New" w:cs="Courier New"/>
          <w:sz w:val="24"/>
          <w:szCs w:val="24"/>
        </w:rPr>
        <w:t xml:space="preserve">)==0 &amp;&amp; </w:t>
      </w:r>
      <w:r>
        <w:rPr>
          <w:rFonts w:ascii="Courier New" w:hAnsi="Courier New" w:cs="Courier New"/>
          <w:sz w:val="24"/>
          <w:szCs w:val="24"/>
        </w:rPr>
        <w:t xml:space="preserve">                                                      </w:t>
      </w:r>
      <w:proofErr w:type="spellStart"/>
      <w:r>
        <w:rPr>
          <w:rFonts w:ascii="Courier New" w:hAnsi="Courier New" w:cs="Courier New"/>
          <w:sz w:val="24"/>
          <w:szCs w:val="24"/>
        </w:rPr>
        <w:t>str</w:t>
      </w:r>
      <w:r w:rsidRPr="00FB3C07">
        <w:rPr>
          <w:rFonts w:ascii="Courier New" w:hAnsi="Courier New" w:cs="Courier New"/>
          <w:sz w:val="24"/>
          <w:szCs w:val="24"/>
        </w:rPr>
        <w:t>cmp</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pswd,s.Stu_ID</w:t>
      </w:r>
      <w:proofErr w:type="spellEnd"/>
      <w:r w:rsidRPr="00FB3C07">
        <w:rPr>
          <w:rFonts w:ascii="Courier New" w:hAnsi="Courier New" w:cs="Courier New"/>
          <w:sz w:val="24"/>
          <w:szCs w:val="24"/>
        </w:rPr>
        <w:t>)==0)</w:t>
      </w:r>
    </w:p>
    <w:p w14:paraId="5F697CB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6CE315CE"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t>c=1;</w:t>
      </w:r>
    </w:p>
    <w:p w14:paraId="5EC8740C"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B18E612"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153F2818"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2F1D53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028E9208"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3284DC9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SOLID_FILL,WHITE);</w:t>
      </w:r>
    </w:p>
    <w:p w14:paraId="2E0FD36B"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100,75,100,85);</w:t>
      </w:r>
    </w:p>
    <w:p w14:paraId="302E87B0"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100,85,0,95);</w:t>
      </w:r>
    </w:p>
    <w:p w14:paraId="04184049"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3166DFB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0,110,110,100);</w:t>
      </w:r>
    </w:p>
    <w:p w14:paraId="52A1A6AE"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0,118,110,118);</w:t>
      </w:r>
    </w:p>
    <w:p w14:paraId="1E843F53"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110,100,110,118);</w:t>
      </w:r>
    </w:p>
    <w:p w14:paraId="527E0C06"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1,117,WHITE);</w:t>
      </w:r>
    </w:p>
    <w:p w14:paraId="48A016D9"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0,135,115,118);</w:t>
      </w:r>
    </w:p>
    <w:p w14:paraId="40996669"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115,118,113,148);</w:t>
      </w:r>
    </w:p>
    <w:p w14:paraId="57FAB358"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113,148,78,148);</w:t>
      </w:r>
    </w:p>
    <w:p w14:paraId="47BF11B5"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78,148,78,142);</w:t>
      </w:r>
    </w:p>
    <w:p w14:paraId="08172553"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78,142,0,142);</w:t>
      </w:r>
    </w:p>
    <w:p w14:paraId="7AFF8916"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79,144,WHITE);</w:t>
      </w:r>
    </w:p>
    <w:p w14:paraId="383B0A14"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0,150,125,168);</w:t>
      </w:r>
    </w:p>
    <w:p w14:paraId="4BFE691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1,159,WHITE);</w:t>
      </w:r>
    </w:p>
    <w:p w14:paraId="7A13AB84"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0,185,105,183);</w:t>
      </w:r>
    </w:p>
    <w:p w14:paraId="5FA7DE50"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105,183,105,168);</w:t>
      </w:r>
    </w:p>
    <w:p w14:paraId="46088A8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115,168,122,205);</w:t>
      </w:r>
    </w:p>
    <w:p w14:paraId="50B7A40D"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122,205,0,197);</w:t>
      </w:r>
    </w:p>
    <w:p w14:paraId="301D7159"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lastRenderedPageBreak/>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1,194,WHITE);</w:t>
      </w:r>
    </w:p>
    <w:p w14:paraId="74922903"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0,223,125,210);</w:t>
      </w:r>
    </w:p>
    <w:p w14:paraId="263C5572"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125,210,129,235);</w:t>
      </w:r>
    </w:p>
    <w:p w14:paraId="73A6CBE8"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129,235,0,233);</w:t>
      </w:r>
    </w:p>
    <w:p w14:paraId="60E966C9"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1,231,WHITE);</w:t>
      </w:r>
    </w:p>
    <w:p w14:paraId="75190F3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0,244,133,235);</w:t>
      </w:r>
    </w:p>
    <w:p w14:paraId="5D6AE91C"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8,258,112,278);</w:t>
      </w:r>
    </w:p>
    <w:p w14:paraId="697DAF83"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0,280,8,278);</w:t>
      </w:r>
    </w:p>
    <w:p w14:paraId="15C3145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133,235,136,268);</w:t>
      </w:r>
    </w:p>
    <w:p w14:paraId="77F0796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136,268,112,263);</w:t>
      </w:r>
    </w:p>
    <w:p w14:paraId="5F6EC49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1,257,WHITE);</w:t>
      </w:r>
    </w:p>
    <w:p w14:paraId="377933C5"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112,267,143,272);</w:t>
      </w:r>
    </w:p>
    <w:p w14:paraId="3FC3CEA7"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143,272,141,300);</w:t>
      </w:r>
    </w:p>
    <w:p w14:paraId="55DBBE73"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141,300,80,297);</w:t>
      </w:r>
    </w:p>
    <w:p w14:paraId="6A261D30"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80,297,79,291);</w:t>
      </w:r>
    </w:p>
    <w:p w14:paraId="533AAB5B"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79,291,19,297);</w:t>
      </w:r>
    </w:p>
    <w:p w14:paraId="0CCC91A3"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19,297,19,278);</w:t>
      </w:r>
    </w:p>
    <w:p w14:paraId="1EFBC9F2"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20,279,WHITE);</w:t>
      </w:r>
    </w:p>
    <w:p w14:paraId="3C7F1771"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0,317,79,313);</w:t>
      </w:r>
    </w:p>
    <w:p w14:paraId="72B30B50"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79,313,79,306);</w:t>
      </w:r>
    </w:p>
    <w:p w14:paraId="59C5DDEB"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79,306,119,304);</w:t>
      </w:r>
    </w:p>
    <w:p w14:paraId="16DF62E8"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119,304,123,332);</w:t>
      </w:r>
    </w:p>
    <w:p w14:paraId="12E20C4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123,332,0,334);</w:t>
      </w:r>
    </w:p>
    <w:p w14:paraId="04FE3A98"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1,333,WHITE);</w:t>
      </w:r>
    </w:p>
    <w:p w14:paraId="281A862D"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0,356,100,353);</w:t>
      </w:r>
    </w:p>
    <w:p w14:paraId="1C9A4597"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100,353,100,336);</w:t>
      </w:r>
    </w:p>
    <w:p w14:paraId="656C7224"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100,336,130,336);</w:t>
      </w:r>
    </w:p>
    <w:p w14:paraId="0C63C971"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130,336,133,373);</w:t>
      </w:r>
    </w:p>
    <w:p w14:paraId="6B3398E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133,373,0,370);</w:t>
      </w:r>
    </w:p>
    <w:p w14:paraId="357E30E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1,369,WHITE);</w:t>
      </w:r>
    </w:p>
    <w:p w14:paraId="45281844"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0,376,133,391);</w:t>
      </w:r>
    </w:p>
    <w:p w14:paraId="2E37C192"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133,391,137,410);</w:t>
      </w:r>
    </w:p>
    <w:p w14:paraId="2C09C1D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137,410,0,400);</w:t>
      </w:r>
    </w:p>
    <w:p w14:paraId="0D5E8A6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1,399,WHITE);</w:t>
      </w:r>
    </w:p>
    <w:p w14:paraId="7EF18DAD"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0,425,150,415);</w:t>
      </w:r>
    </w:p>
    <w:p w14:paraId="13D51F62"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150,415,155,445);</w:t>
      </w:r>
    </w:p>
    <w:p w14:paraId="7221BE0D"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149,416,WHITE);</w:t>
      </w:r>
    </w:p>
    <w:p w14:paraId="1384F58E" w14:textId="77777777" w:rsidR="00C74F91" w:rsidRPr="00FB3C07" w:rsidRDefault="00C74F91" w:rsidP="00C74F91">
      <w:pPr>
        <w:pStyle w:val="PlainText"/>
        <w:ind w:firstLine="2694"/>
        <w:rPr>
          <w:rFonts w:ascii="Courier New" w:hAnsi="Courier New" w:cs="Courier New"/>
          <w:sz w:val="24"/>
          <w:szCs w:val="24"/>
        </w:rPr>
      </w:pPr>
    </w:p>
    <w:p w14:paraId="6ECD13BD"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1,1,5);</w:t>
      </w:r>
    </w:p>
    <w:p w14:paraId="4C7B1A9E"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29B8FB0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580,95,"MUSIC FESTIVAL");</w:t>
      </w:r>
    </w:p>
    <w:p w14:paraId="388367BB"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250,280,450,280);</w:t>
      </w:r>
    </w:p>
    <w:p w14:paraId="242F3425"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250,280,270,240);</w:t>
      </w:r>
    </w:p>
    <w:p w14:paraId="41F046A8"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450,280,430,240);</w:t>
      </w:r>
    </w:p>
    <w:p w14:paraId="39D3855B"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1,0,4);</w:t>
      </w:r>
    </w:p>
    <w:p w14:paraId="02AFC43C"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YELLOW);</w:t>
      </w:r>
    </w:p>
    <w:p w14:paraId="2C07F2E9"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300,150,"SPLASH");</w:t>
      </w:r>
    </w:p>
    <w:p w14:paraId="47FEA891"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318,210,"SING");</w:t>
      </w:r>
    </w:p>
    <w:p w14:paraId="0F959DF1"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w:t>
      </w:r>
    </w:p>
    <w:p w14:paraId="79D8E32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330,185,"AND");</w:t>
      </w:r>
    </w:p>
    <w:p w14:paraId="108FC071"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5D65E07"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350,90,320,140);</w:t>
      </w:r>
    </w:p>
    <w:p w14:paraId="3BE22E7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350,90,380,140);</w:t>
      </w:r>
    </w:p>
    <w:p w14:paraId="6F1DC294" w14:textId="77777777" w:rsidR="00C74F91" w:rsidRPr="00FB3C07" w:rsidRDefault="00C74F91" w:rsidP="00C74F91">
      <w:pPr>
        <w:pStyle w:val="PlainText"/>
        <w:ind w:firstLine="2694"/>
        <w:rPr>
          <w:rFonts w:ascii="Courier New" w:hAnsi="Courier New" w:cs="Courier New"/>
          <w:sz w:val="24"/>
          <w:szCs w:val="24"/>
        </w:rPr>
      </w:pPr>
    </w:p>
    <w:p w14:paraId="63BE93C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250,310,180,310);</w:t>
      </w:r>
    </w:p>
    <w:p w14:paraId="213969B5"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250,295,450,325);</w:t>
      </w:r>
    </w:p>
    <w:p w14:paraId="329901B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450,310,520,310);</w:t>
      </w:r>
    </w:p>
    <w:p w14:paraId="32E4D0A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w:t>
      </w:r>
    </w:p>
    <w:p w14:paraId="0F268A51"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295,295,"3rd APRIL");</w:t>
      </w:r>
    </w:p>
    <w:p w14:paraId="5494F681"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1C18BBA"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291A48B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298,255,"DJ NUCLEYA");</w:t>
      </w:r>
    </w:p>
    <w:p w14:paraId="706589B2"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2,0,4);</w:t>
      </w:r>
    </w:p>
    <w:p w14:paraId="0260685B"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250,335,"STUDENT ID : BTCMCI02979");</w:t>
      </w:r>
    </w:p>
    <w:p w14:paraId="479013B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250,355,"NAME       : SHRUTI");</w:t>
      </w:r>
    </w:p>
    <w:p w14:paraId="7D525210"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250,375,"CONTACT    : 9424400620");</w:t>
      </w:r>
    </w:p>
    <w:p w14:paraId="5A233230"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250,395,"I-CODE     : SNS001");</w:t>
      </w:r>
    </w:p>
    <w:p w14:paraId="13493761"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250,415,"TIME/VENUE : 7pm/SVVV ");</w:t>
      </w:r>
    </w:p>
    <w:p w14:paraId="7ADE32D7"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325,425,"BASKETBALL COURT");</w:t>
      </w:r>
    </w:p>
    <w:p w14:paraId="3951618F"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021883BE" w14:textId="77777777" w:rsidR="00C74F91" w:rsidRPr="00FB3C07" w:rsidRDefault="00C74F91" w:rsidP="00C74F91">
      <w:pPr>
        <w:pStyle w:val="PlainText"/>
        <w:ind w:firstLine="2694"/>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break;</w:t>
      </w:r>
    </w:p>
    <w:p w14:paraId="0182CC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11FA270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4B757B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if(c==0)</w:t>
      </w:r>
    </w:p>
    <w:p w14:paraId="48AC754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1B1B1B0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79E7A7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70E74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108DFCD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32296B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7A1A151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200);</w:t>
      </w:r>
    </w:p>
    <w:p w14:paraId="55A8810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3C6AC9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67C7CD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77200DA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100);</w:t>
      </w:r>
    </w:p>
    <w:p w14:paraId="23B7ED8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6220EAB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w:t>
      </w:r>
      <w:proofErr w:type="spellEnd"/>
      <w:r w:rsidRPr="00FB3C07">
        <w:rPr>
          <w:rFonts w:ascii="Courier New" w:hAnsi="Courier New" w:cs="Courier New"/>
          <w:sz w:val="24"/>
          <w:szCs w:val="24"/>
        </w:rPr>
        <w:t xml:space="preserve"> k;</w:t>
      </w:r>
    </w:p>
    <w:p w14:paraId="23D8C2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DB8C9C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45222FF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B97BC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a1.x&gt;399 &amp;&amp; a1.y&gt;0 &amp;&amp; a1.x&lt;479 &amp;&amp; a1.y&lt;50)</w:t>
      </w:r>
    </w:p>
    <w:p w14:paraId="171703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8ECA88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A0AE5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employee(</w:t>
      </w:r>
      <w:proofErr w:type="gramEnd"/>
      <w:r w:rsidRPr="00FB3C07">
        <w:rPr>
          <w:rFonts w:ascii="Courier New" w:hAnsi="Courier New" w:cs="Courier New"/>
          <w:sz w:val="24"/>
          <w:szCs w:val="24"/>
        </w:rPr>
        <w:t>);</w:t>
      </w:r>
    </w:p>
    <w:p w14:paraId="6F0662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2EDBA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a1.x&gt;479 &amp;&amp; a1.y&gt;0 &amp;&amp; a1.x&lt;559 &amp;&amp; a1.y&lt;50)</w:t>
      </w:r>
    </w:p>
    <w:p w14:paraId="5507CA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6E3524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9D816E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admin(</w:t>
      </w:r>
      <w:proofErr w:type="gramEnd"/>
      <w:r w:rsidRPr="00FB3C07">
        <w:rPr>
          <w:rFonts w:ascii="Courier New" w:hAnsi="Courier New" w:cs="Courier New"/>
          <w:sz w:val="24"/>
          <w:szCs w:val="24"/>
        </w:rPr>
        <w:t>);</w:t>
      </w:r>
    </w:p>
    <w:p w14:paraId="71F4779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A9C88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a1.y&gt;0 &amp;&amp; a1.x&lt;639 &amp;&amp; a1.y&lt;50)</w:t>
      </w:r>
    </w:p>
    <w:p w14:paraId="721F8E0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t xml:space="preserve">    {</w:t>
      </w:r>
    </w:p>
    <w:p w14:paraId="3F9901F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BEDC6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1BF1D29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729A6F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a1.x&gt;10 &amp;&amp; a1.y&gt;445 &amp;&amp; a1.x&lt;46 &amp;&amp; a1.y&lt;480)</w:t>
      </w:r>
    </w:p>
    <w:p w14:paraId="03F7AB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F8594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29C476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exit(</w:t>
      </w:r>
      <w:proofErr w:type="gramEnd"/>
      <w:r w:rsidRPr="00FB3C07">
        <w:rPr>
          <w:rFonts w:ascii="Courier New" w:hAnsi="Courier New" w:cs="Courier New"/>
          <w:sz w:val="24"/>
          <w:szCs w:val="24"/>
        </w:rPr>
        <w:t>0);</w:t>
      </w:r>
    </w:p>
    <w:p w14:paraId="506D306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7E60F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a1.x&gt;559 &amp;&amp; a1.y&gt;445 &amp;&amp; a1.x&lt;639 &amp;&amp; a1.y&lt;480)</w:t>
      </w:r>
    </w:p>
    <w:p w14:paraId="1FE3B0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CE731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fest(</w:t>
      </w:r>
      <w:proofErr w:type="gramEnd"/>
      <w:r w:rsidRPr="00FB3C07">
        <w:rPr>
          <w:rFonts w:ascii="Courier New" w:hAnsi="Courier New" w:cs="Courier New"/>
          <w:sz w:val="24"/>
          <w:szCs w:val="24"/>
        </w:rPr>
        <w:t>);</w:t>
      </w:r>
    </w:p>
    <w:p w14:paraId="4C6D8DD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21E63B68" w14:textId="77777777" w:rsidR="00C74F91" w:rsidRPr="00FB3C07" w:rsidRDefault="00C74F91" w:rsidP="00C74F91">
      <w:pPr>
        <w:pStyle w:val="PlainText"/>
        <w:rPr>
          <w:rFonts w:ascii="Courier New" w:hAnsi="Courier New" w:cs="Courier New"/>
          <w:sz w:val="24"/>
          <w:szCs w:val="24"/>
        </w:rPr>
      </w:pPr>
    </w:p>
    <w:p w14:paraId="1881CC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46860B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1F6563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FA70B0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fest3()</w:t>
      </w:r>
    </w:p>
    <w:p w14:paraId="165EEA1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5247CA20"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27220FEF"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60CA0349"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0ED01F4"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5F70BFD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0,75,318,445);</w:t>
      </w:r>
    </w:p>
    <w:p w14:paraId="037C58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545DCA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2D32445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318,75,639,445);</w:t>
      </w:r>
    </w:p>
    <w:p w14:paraId="7C73D77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(319,</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031E4D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3C8CE38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0400995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260788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0A08C38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line(318+i,75,318+i,445);</w:t>
      </w:r>
    </w:p>
    <w:p w14:paraId="0D4263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46E0610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8,0,5);</w:t>
      </w:r>
    </w:p>
    <w:p w14:paraId="28F6B3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B4BD99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(10,80,"SPOT");</w:t>
      </w:r>
    </w:p>
    <w:p w14:paraId="47E84C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120,100,"EVENTS");</w:t>
      </w:r>
    </w:p>
    <w:p w14:paraId="35C31D6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94AE7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(342,80,"LEARNING");</w:t>
      </w:r>
    </w:p>
    <w:p w14:paraId="698EF59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370,120,"WORKSHOPS");</w:t>
      </w:r>
    </w:p>
    <w:p w14:paraId="2C70F5E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04967A6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3,0,7);</w:t>
      </w:r>
    </w:p>
    <w:p w14:paraId="1BE2B9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303,103,"&amp;");</w:t>
      </w:r>
    </w:p>
    <w:p w14:paraId="63EBB0C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63EA0BD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24D5753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140,185,319,185);</w:t>
      </w:r>
    </w:p>
    <w:p w14:paraId="2BFDF8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140,215,319,215);</w:t>
      </w:r>
    </w:p>
    <w:p w14:paraId="4934F6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120,200,140,215);</w:t>
      </w:r>
    </w:p>
    <w:p w14:paraId="0FE4CFA2" w14:textId="77777777" w:rsidR="00C74F91" w:rsidRPr="00FB3C07" w:rsidRDefault="00C74F91" w:rsidP="00C74F91">
      <w:pPr>
        <w:pStyle w:val="PlainText"/>
        <w:ind w:firstLine="720"/>
        <w:rPr>
          <w:rFonts w:ascii="Courier New" w:hAnsi="Courier New" w:cs="Courier New"/>
          <w:sz w:val="24"/>
          <w:szCs w:val="24"/>
        </w:rPr>
      </w:pP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120,200,140,185);</w:t>
      </w:r>
    </w:p>
    <w:p w14:paraId="57FE25F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141,186,BLACK);</w:t>
      </w:r>
    </w:p>
    <w:p w14:paraId="4C040DD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1,CYAN</w:t>
      </w:r>
      <w:proofErr w:type="gramEnd"/>
      <w:r w:rsidRPr="00FB3C07">
        <w:rPr>
          <w:rFonts w:ascii="Courier New" w:hAnsi="Courier New" w:cs="Courier New"/>
          <w:sz w:val="24"/>
          <w:szCs w:val="24"/>
        </w:rPr>
        <w:t>);</w:t>
      </w:r>
    </w:p>
    <w:p w14:paraId="52949E8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319,230,498,230);</w:t>
      </w:r>
    </w:p>
    <w:p w14:paraId="2A930A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319,260,498,260);</w:t>
      </w:r>
    </w:p>
    <w:p w14:paraId="6601AA1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498,260,519,245);</w:t>
      </w:r>
    </w:p>
    <w:p w14:paraId="68E7FEF0"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498,230,518,245);</w:t>
      </w:r>
    </w:p>
    <w:p w14:paraId="272C2650" w14:textId="77777777" w:rsidR="00C74F91" w:rsidRPr="00FB3C07" w:rsidRDefault="00C74F91" w:rsidP="00C74F91">
      <w:pPr>
        <w:pStyle w:val="PlainText"/>
        <w:rPr>
          <w:rFonts w:ascii="Courier New" w:hAnsi="Courier New" w:cs="Courier New"/>
          <w:sz w:val="24"/>
          <w:szCs w:val="24"/>
        </w:rPr>
      </w:pPr>
    </w:p>
    <w:p w14:paraId="63C69E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321,246,BLACK);</w:t>
      </w:r>
    </w:p>
    <w:p w14:paraId="55C82E1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7B9C10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140,280,319,280);</w:t>
      </w:r>
    </w:p>
    <w:p w14:paraId="2D228BB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140,310,319,310);</w:t>
      </w:r>
    </w:p>
    <w:p w14:paraId="2155BB7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120,295,140,310);</w:t>
      </w:r>
    </w:p>
    <w:p w14:paraId="7105F7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r>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120,295,140,280);</w:t>
      </w:r>
    </w:p>
    <w:p w14:paraId="0CED7030"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141,281,BLACK);</w:t>
      </w:r>
    </w:p>
    <w:p w14:paraId="0BF596DD" w14:textId="77777777" w:rsidR="00C74F91" w:rsidRPr="00FB3C07" w:rsidRDefault="00C74F91" w:rsidP="00C74F91">
      <w:pPr>
        <w:pStyle w:val="PlainText"/>
        <w:ind w:left="-426"/>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SOLID_FILL,CYAN);</w:t>
      </w:r>
    </w:p>
    <w:p w14:paraId="67A96351" w14:textId="77777777" w:rsidR="00C74F91" w:rsidRPr="00FB3C07" w:rsidRDefault="00C74F91" w:rsidP="00C74F91">
      <w:pPr>
        <w:pStyle w:val="PlainText"/>
        <w:ind w:left="-426"/>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319,330,498,330);</w:t>
      </w:r>
    </w:p>
    <w:p w14:paraId="6853FBC1" w14:textId="77777777" w:rsidR="00C74F91" w:rsidRPr="00FB3C07" w:rsidRDefault="00C74F91" w:rsidP="00C74F91">
      <w:pPr>
        <w:pStyle w:val="PlainText"/>
        <w:ind w:left="-426"/>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319,360,498,360);</w:t>
      </w:r>
    </w:p>
    <w:p w14:paraId="78EE1970" w14:textId="77777777" w:rsidR="00C74F91" w:rsidRPr="00FB3C07" w:rsidRDefault="00C74F91" w:rsidP="00C74F91">
      <w:pPr>
        <w:pStyle w:val="PlainText"/>
        <w:ind w:left="-426"/>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498,360,518,345);</w:t>
      </w:r>
    </w:p>
    <w:p w14:paraId="6152E754" w14:textId="77777777" w:rsidR="00C74F91" w:rsidRPr="00FB3C07" w:rsidRDefault="00C74F91" w:rsidP="00C74F91">
      <w:pPr>
        <w:pStyle w:val="PlainText"/>
        <w:ind w:left="-426"/>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498,330,518,345);</w:t>
      </w:r>
    </w:p>
    <w:p w14:paraId="44817548" w14:textId="77777777" w:rsidR="00C74F91" w:rsidRPr="00FB3C07" w:rsidRDefault="00C74F91" w:rsidP="00C74F91">
      <w:pPr>
        <w:pStyle w:val="PlainText"/>
        <w:ind w:left="-426"/>
        <w:rPr>
          <w:rFonts w:ascii="Courier New" w:hAnsi="Courier New" w:cs="Courier New"/>
          <w:sz w:val="24"/>
          <w:szCs w:val="24"/>
        </w:rPr>
      </w:pP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399,331,BLACK);</w:t>
      </w:r>
    </w:p>
    <w:p w14:paraId="357D16FC" w14:textId="77777777" w:rsidR="00C74F91" w:rsidRPr="00FB3C07" w:rsidRDefault="00C74F91" w:rsidP="00C74F91">
      <w:pPr>
        <w:pStyle w:val="PlainText"/>
        <w:ind w:left="-426"/>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1AE7947F"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140,380,319,380);</w:t>
      </w:r>
    </w:p>
    <w:p w14:paraId="41388289"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140,410,319,410);</w:t>
      </w:r>
    </w:p>
    <w:p w14:paraId="2FF496AA"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120,395,140,410);</w:t>
      </w:r>
    </w:p>
    <w:p w14:paraId="5544C9E1"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120,395,140,380);</w:t>
      </w:r>
    </w:p>
    <w:p w14:paraId="4B019993"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141,381,BLACK);</w:t>
      </w:r>
    </w:p>
    <w:p w14:paraId="176D7844" w14:textId="77777777" w:rsidR="00C74F91" w:rsidRPr="00FB3C07" w:rsidRDefault="00C74F91" w:rsidP="00C74F91">
      <w:pPr>
        <w:pStyle w:val="PlainText"/>
        <w:ind w:left="567"/>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8,0,1);</w:t>
      </w:r>
    </w:p>
    <w:p w14:paraId="5DAB96B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145,188,"TREASUTE HUNT");</w:t>
      </w:r>
    </w:p>
    <w:p w14:paraId="1AC1549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324,233,"HTML,XML &amp; PHP");</w:t>
      </w:r>
    </w:p>
    <w:p w14:paraId="05D7704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165,283,"LAN GAMING");</w:t>
      </w:r>
    </w:p>
    <w:p w14:paraId="34FB80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345,333,"CORE JAVA");</w:t>
      </w:r>
    </w:p>
    <w:p w14:paraId="2F7502E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170,383,"SPOT LIGHT");</w:t>
      </w:r>
    </w:p>
    <w:p w14:paraId="36FC3879" w14:textId="77777777" w:rsidR="00C74F91" w:rsidRPr="00FB3C07" w:rsidRDefault="00C74F91" w:rsidP="00C74F91">
      <w:pPr>
        <w:pStyle w:val="PlainText"/>
        <w:rPr>
          <w:rFonts w:ascii="Courier New" w:hAnsi="Courier New" w:cs="Courier New"/>
          <w:sz w:val="24"/>
          <w:szCs w:val="24"/>
        </w:rPr>
      </w:pPr>
    </w:p>
    <w:p w14:paraId="050F3F6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8,1,2);</w:t>
      </w:r>
    </w:p>
    <w:p w14:paraId="3500AD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600,180,"CREATING A NEW YOU");</w:t>
      </w:r>
    </w:p>
    <w:p w14:paraId="761E71C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5,155,"PLAY AND GET SPOTTED");</w:t>
      </w:r>
    </w:p>
    <w:p w14:paraId="09000770" w14:textId="77777777" w:rsidR="00C74F91" w:rsidRPr="00FB3C07" w:rsidRDefault="00C74F91" w:rsidP="00C74F91">
      <w:pPr>
        <w:pStyle w:val="PlainText"/>
        <w:rPr>
          <w:rFonts w:ascii="Courier New" w:hAnsi="Courier New" w:cs="Courier New"/>
          <w:sz w:val="24"/>
          <w:szCs w:val="24"/>
        </w:rPr>
      </w:pPr>
    </w:p>
    <w:p w14:paraId="6129F7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2217425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325,410,"REGISTER :");</w:t>
      </w:r>
    </w:p>
    <w:p w14:paraId="7157CD2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325,430,"http:\\MIT.edu.com");</w:t>
      </w:r>
    </w:p>
    <w:p w14:paraId="5066460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7E9A6EB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05961DFA"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spellStart"/>
      <w:proofErr w:type="gramStart"/>
      <w:r w:rsidRPr="00FB3C07">
        <w:rPr>
          <w:rFonts w:ascii="Courier New" w:hAnsi="Courier New" w:cs="Courier New"/>
          <w:sz w:val="24"/>
          <w:szCs w:val="24"/>
        </w:rPr>
        <w:t>tabnav</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B08BBF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4920AD47" w14:textId="77777777" w:rsidR="00C74F91" w:rsidRPr="00FB3C07" w:rsidRDefault="00C74F91" w:rsidP="00C74F91">
      <w:pPr>
        <w:pStyle w:val="PlainText"/>
        <w:rPr>
          <w:rFonts w:ascii="Courier New" w:hAnsi="Courier New" w:cs="Courier New"/>
          <w:sz w:val="24"/>
          <w:szCs w:val="24"/>
        </w:rPr>
      </w:pPr>
    </w:p>
    <w:p w14:paraId="05A46B0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fest4()</w:t>
      </w:r>
    </w:p>
    <w:p w14:paraId="0FAA335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0F80AE55"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6ACB3EA"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3A7F0B53"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6E23789"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1F794815"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0ACF01C8"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42841951"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60CC1316" w14:textId="77777777" w:rsidR="00C74F91" w:rsidRPr="00FB3C07" w:rsidRDefault="00C74F91" w:rsidP="00C74F91">
      <w:pPr>
        <w:pStyle w:val="PlainText"/>
        <w:rPr>
          <w:rFonts w:ascii="Courier New" w:hAnsi="Courier New" w:cs="Courier New"/>
          <w:sz w:val="24"/>
          <w:szCs w:val="24"/>
        </w:rPr>
      </w:pPr>
    </w:p>
    <w:p w14:paraId="10052AF5" w14:textId="7777777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            //TRIANGLE</w:t>
      </w:r>
    </w:p>
    <w:p w14:paraId="314DA51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5,75,155,150);</w:t>
      </w:r>
    </w:p>
    <w:p w14:paraId="0AC229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155,150,316,75);</w:t>
      </w:r>
    </w:p>
    <w:p w14:paraId="55B1D54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5,75,316,75);</w:t>
      </w:r>
    </w:p>
    <w:p w14:paraId="224FAD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(100,</w:t>
      </w:r>
      <w:proofErr w:type="gramStart"/>
      <w:r w:rsidRPr="00FB3C07">
        <w:rPr>
          <w:rFonts w:ascii="Courier New" w:hAnsi="Courier New" w:cs="Courier New"/>
          <w:sz w:val="24"/>
          <w:szCs w:val="24"/>
        </w:rPr>
        <w:t>80,WHITE</w:t>
      </w:r>
      <w:proofErr w:type="gramEnd"/>
      <w:r w:rsidRPr="00FB3C07">
        <w:rPr>
          <w:rFonts w:ascii="Courier New" w:hAnsi="Courier New" w:cs="Courier New"/>
          <w:sz w:val="24"/>
          <w:szCs w:val="24"/>
        </w:rPr>
        <w:t>);</w:t>
      </w:r>
    </w:p>
    <w:p w14:paraId="65D05295" w14:textId="77777777" w:rsidR="00C74F91" w:rsidRPr="00FB3C07" w:rsidRDefault="00C74F91" w:rsidP="00C74F91">
      <w:pPr>
        <w:pStyle w:val="PlainText"/>
        <w:rPr>
          <w:rFonts w:ascii="Courier New" w:hAnsi="Courier New" w:cs="Courier New"/>
          <w:sz w:val="24"/>
          <w:szCs w:val="24"/>
        </w:rPr>
      </w:pPr>
    </w:p>
    <w:p w14:paraId="03FD172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15,75,25,80);</w:t>
      </w:r>
    </w:p>
    <w:p w14:paraId="1F6D80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35,85,45,90);</w:t>
      </w:r>
    </w:p>
    <w:p w14:paraId="46F9691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55,95,65,100);</w:t>
      </w:r>
    </w:p>
    <w:p w14:paraId="694227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75,105,85,110);</w:t>
      </w:r>
    </w:p>
    <w:p w14:paraId="29FD81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95,115,105,120);</w:t>
      </w:r>
    </w:p>
    <w:p w14:paraId="7D645E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115,125,125,130);</w:t>
      </w:r>
    </w:p>
    <w:p w14:paraId="0E90FFB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135,135,145,140);</w:t>
      </w:r>
    </w:p>
    <w:p w14:paraId="6BAF0C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155,145,165,140);</w:t>
      </w:r>
    </w:p>
    <w:p w14:paraId="358C43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175,135,185,130);</w:t>
      </w:r>
    </w:p>
    <w:p w14:paraId="60F9586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195,125,205,120);</w:t>
      </w:r>
    </w:p>
    <w:p w14:paraId="58C25A5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215,115,225,110);</w:t>
      </w:r>
    </w:p>
    <w:p w14:paraId="330F8D8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235,105,245,100);</w:t>
      </w:r>
    </w:p>
    <w:p w14:paraId="76B60F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255,95,265,90);</w:t>
      </w:r>
    </w:p>
    <w:p w14:paraId="41803A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275,85,285,80);</w:t>
      </w:r>
    </w:p>
    <w:p w14:paraId="6F4FCCC1" w14:textId="77777777" w:rsidR="00C74F91" w:rsidRPr="00FB3C07" w:rsidRDefault="00C74F91" w:rsidP="00C74F91">
      <w:pPr>
        <w:pStyle w:val="PlainText"/>
        <w:rPr>
          <w:rFonts w:ascii="Courier New" w:hAnsi="Courier New" w:cs="Courier New"/>
          <w:sz w:val="24"/>
          <w:szCs w:val="24"/>
        </w:rPr>
      </w:pPr>
    </w:p>
    <w:p w14:paraId="636F0D0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           //TRIANGLE</w:t>
      </w:r>
    </w:p>
    <w:p w14:paraId="3653F51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321,75,479,150);</w:t>
      </w:r>
    </w:p>
    <w:p w14:paraId="4DEEB0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479,150,634,75);</w:t>
      </w:r>
    </w:p>
    <w:p w14:paraId="58EF3D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321,75,634,75);</w:t>
      </w:r>
    </w:p>
    <w:p w14:paraId="6D20507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(421,</w:t>
      </w:r>
      <w:proofErr w:type="gramStart"/>
      <w:r w:rsidRPr="00FB3C07">
        <w:rPr>
          <w:rFonts w:ascii="Courier New" w:hAnsi="Courier New" w:cs="Courier New"/>
          <w:sz w:val="24"/>
          <w:szCs w:val="24"/>
        </w:rPr>
        <w:t>80,WHITE</w:t>
      </w:r>
      <w:proofErr w:type="gramEnd"/>
      <w:r w:rsidRPr="00FB3C07">
        <w:rPr>
          <w:rFonts w:ascii="Courier New" w:hAnsi="Courier New" w:cs="Courier New"/>
          <w:sz w:val="24"/>
          <w:szCs w:val="24"/>
        </w:rPr>
        <w:t>);</w:t>
      </w:r>
    </w:p>
    <w:p w14:paraId="0BBC49D7" w14:textId="77777777" w:rsidR="00C74F91" w:rsidRPr="00FB3C07" w:rsidRDefault="00C74F91" w:rsidP="00C74F91">
      <w:pPr>
        <w:pStyle w:val="PlainText"/>
        <w:rPr>
          <w:rFonts w:ascii="Courier New" w:hAnsi="Courier New" w:cs="Courier New"/>
          <w:sz w:val="24"/>
          <w:szCs w:val="24"/>
        </w:rPr>
      </w:pPr>
    </w:p>
    <w:p w14:paraId="516977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340,75,350,80);</w:t>
      </w:r>
    </w:p>
    <w:p w14:paraId="5624C96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360,85,370,90);</w:t>
      </w:r>
    </w:p>
    <w:p w14:paraId="5C4EA8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380,95,390,100);</w:t>
      </w:r>
    </w:p>
    <w:p w14:paraId="509DE9F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400,105,410,110);</w:t>
      </w:r>
    </w:p>
    <w:p w14:paraId="5525EE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420,115,430,120);</w:t>
      </w:r>
    </w:p>
    <w:p w14:paraId="2B45B1F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440,125,450,130);</w:t>
      </w:r>
    </w:p>
    <w:p w14:paraId="2BC925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460,135,470,140);</w:t>
      </w:r>
    </w:p>
    <w:p w14:paraId="5EB53D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480,145,490,140);</w:t>
      </w:r>
    </w:p>
    <w:p w14:paraId="69FB76B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500,135,510,130);</w:t>
      </w:r>
    </w:p>
    <w:p w14:paraId="6F0673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520,125,530,120);</w:t>
      </w:r>
    </w:p>
    <w:p w14:paraId="657947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540,115,550,110);</w:t>
      </w:r>
    </w:p>
    <w:p w14:paraId="78BA56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560,105,570,100);</w:t>
      </w:r>
    </w:p>
    <w:p w14:paraId="1F9226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580,95,590,90);</w:t>
      </w:r>
    </w:p>
    <w:p w14:paraId="44CF8E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600,85,610,80);</w:t>
      </w:r>
    </w:p>
    <w:p w14:paraId="6994CBCA" w14:textId="77777777" w:rsidR="00C74F91" w:rsidRPr="00FB3C07" w:rsidRDefault="00C74F91" w:rsidP="00C74F91">
      <w:pPr>
        <w:pStyle w:val="PlainText"/>
        <w:rPr>
          <w:rFonts w:ascii="Courier New" w:hAnsi="Courier New" w:cs="Courier New"/>
          <w:sz w:val="24"/>
          <w:szCs w:val="24"/>
        </w:rPr>
      </w:pPr>
    </w:p>
    <w:p w14:paraId="0C5AEDF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1,CYAN</w:t>
      </w:r>
      <w:proofErr w:type="gramEnd"/>
      <w:r w:rsidRPr="00FB3C07">
        <w:rPr>
          <w:rFonts w:ascii="Courier New" w:hAnsi="Courier New" w:cs="Courier New"/>
          <w:sz w:val="24"/>
          <w:szCs w:val="24"/>
        </w:rPr>
        <w:t>);</w:t>
      </w:r>
    </w:p>
    <w:p w14:paraId="1767A7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150,190,320,115);                 //HEXAGON</w:t>
      </w:r>
    </w:p>
    <w:p w14:paraId="7E86F9A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320,115,490,190);</w:t>
      </w:r>
    </w:p>
    <w:p w14:paraId="1B24E5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320,440,150,365);</w:t>
      </w:r>
    </w:p>
    <w:p w14:paraId="717D55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320,440,490,365);</w:t>
      </w:r>
    </w:p>
    <w:p w14:paraId="70542DD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490,365,490,190);</w:t>
      </w:r>
    </w:p>
    <w:p w14:paraId="6870802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150,365,150,190);</w:t>
      </w:r>
    </w:p>
    <w:p w14:paraId="3EF239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463,190,WHITE);</w:t>
      </w:r>
    </w:p>
    <w:p w14:paraId="6D878234" w14:textId="77777777" w:rsidR="00C74F91" w:rsidRPr="00FB3C07" w:rsidRDefault="00C74F91" w:rsidP="00C74F91">
      <w:pPr>
        <w:pStyle w:val="PlainText"/>
        <w:rPr>
          <w:rFonts w:ascii="Courier New" w:hAnsi="Courier New" w:cs="Courier New"/>
          <w:sz w:val="24"/>
          <w:szCs w:val="24"/>
        </w:rPr>
      </w:pPr>
    </w:p>
    <w:p w14:paraId="029AFA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1,LIGHTCYAN</w:t>
      </w:r>
      <w:proofErr w:type="gramEnd"/>
      <w:r w:rsidRPr="00FB3C07">
        <w:rPr>
          <w:rFonts w:ascii="Courier New" w:hAnsi="Courier New" w:cs="Courier New"/>
          <w:sz w:val="24"/>
          <w:szCs w:val="24"/>
        </w:rPr>
        <w:t>);</w:t>
      </w:r>
    </w:p>
    <w:p w14:paraId="0E870D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319,125,464,190);</w:t>
      </w:r>
    </w:p>
    <w:p w14:paraId="6E2A681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319,125,170,190);</w:t>
      </w:r>
    </w:p>
    <w:p w14:paraId="6BE9192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464,190,170,190);</w:t>
      </w:r>
    </w:p>
    <w:p w14:paraId="6877718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320,130,WHITE);</w:t>
      </w:r>
    </w:p>
    <w:p w14:paraId="494BC321" w14:textId="77777777" w:rsidR="00C74F91" w:rsidRPr="00FB3C07" w:rsidRDefault="00C74F91" w:rsidP="00C74F91">
      <w:pPr>
        <w:pStyle w:val="PlainText"/>
        <w:rPr>
          <w:rFonts w:ascii="Courier New" w:hAnsi="Courier New" w:cs="Courier New"/>
          <w:sz w:val="24"/>
          <w:szCs w:val="24"/>
        </w:rPr>
      </w:pPr>
    </w:p>
    <w:p w14:paraId="7A89967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1,LIGHTCYAN</w:t>
      </w:r>
      <w:proofErr w:type="gramEnd"/>
      <w:r w:rsidRPr="00FB3C07">
        <w:rPr>
          <w:rFonts w:ascii="Courier New" w:hAnsi="Courier New" w:cs="Courier New"/>
          <w:sz w:val="24"/>
          <w:szCs w:val="24"/>
        </w:rPr>
        <w:t>);</w:t>
      </w:r>
    </w:p>
    <w:p w14:paraId="0B5E260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165,365,464,365);</w:t>
      </w:r>
    </w:p>
    <w:p w14:paraId="35E5A97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165,365,319,430);</w:t>
      </w:r>
    </w:p>
    <w:p w14:paraId="46A2382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319,430,464,365);</w:t>
      </w:r>
    </w:p>
    <w:p w14:paraId="585123C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170,366,WHITE);</w:t>
      </w:r>
    </w:p>
    <w:p w14:paraId="3BD693E9" w14:textId="77777777" w:rsidR="00C74F91" w:rsidRPr="00FB3C07" w:rsidRDefault="00C74F91" w:rsidP="00C74F91">
      <w:pPr>
        <w:pStyle w:val="PlainText"/>
        <w:rPr>
          <w:rFonts w:ascii="Courier New" w:hAnsi="Courier New" w:cs="Courier New"/>
          <w:sz w:val="24"/>
          <w:szCs w:val="24"/>
        </w:rPr>
      </w:pPr>
    </w:p>
    <w:p w14:paraId="31F52C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1,RED</w:t>
      </w:r>
      <w:proofErr w:type="gramEnd"/>
      <w:r w:rsidRPr="00FB3C07">
        <w:rPr>
          <w:rFonts w:ascii="Courier New" w:hAnsi="Courier New" w:cs="Courier New"/>
          <w:sz w:val="24"/>
          <w:szCs w:val="24"/>
        </w:rPr>
        <w:t>);</w:t>
      </w:r>
    </w:p>
    <w:p w14:paraId="25C5C36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circle(</w:t>
      </w:r>
      <w:proofErr w:type="gramEnd"/>
      <w:r w:rsidRPr="00FB3C07">
        <w:rPr>
          <w:rFonts w:ascii="Courier New" w:hAnsi="Courier New" w:cs="Courier New"/>
          <w:sz w:val="24"/>
          <w:szCs w:val="24"/>
        </w:rPr>
        <w:t>490,320,70);</w:t>
      </w:r>
    </w:p>
    <w:p w14:paraId="2EE5AF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491,321,WHITE);</w:t>
      </w:r>
    </w:p>
    <w:p w14:paraId="3C8198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465,364,WHITE);</w:t>
      </w:r>
    </w:p>
    <w:p w14:paraId="52CAD79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468,368,WHITE);</w:t>
      </w:r>
    </w:p>
    <w:p w14:paraId="4ABCFB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460,366,WHITE);</w:t>
      </w:r>
    </w:p>
    <w:p w14:paraId="4EFA8A22" w14:textId="77777777" w:rsidR="00C74F91" w:rsidRPr="00FB3C07" w:rsidRDefault="00C74F91" w:rsidP="00C74F91">
      <w:pPr>
        <w:pStyle w:val="PlainText"/>
        <w:rPr>
          <w:rFonts w:ascii="Courier New" w:hAnsi="Courier New" w:cs="Courier New"/>
          <w:sz w:val="24"/>
          <w:szCs w:val="24"/>
        </w:rPr>
      </w:pPr>
    </w:p>
    <w:p w14:paraId="7C922B3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0E8FE5C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490,365,490,250);</w:t>
      </w:r>
    </w:p>
    <w:p w14:paraId="416E90D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490,365,445,385);</w:t>
      </w:r>
    </w:p>
    <w:p w14:paraId="49B7F6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464,365,438,365);</w:t>
      </w:r>
    </w:p>
    <w:p w14:paraId="317F31E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464,365,445,373);</w:t>
      </w:r>
    </w:p>
    <w:p w14:paraId="77A92ED8" w14:textId="77777777" w:rsidR="00C74F91" w:rsidRPr="00FB3C07" w:rsidRDefault="00C74F91" w:rsidP="00C74F91">
      <w:pPr>
        <w:pStyle w:val="PlainText"/>
        <w:rPr>
          <w:rFonts w:ascii="Courier New" w:hAnsi="Courier New" w:cs="Courier New"/>
          <w:sz w:val="24"/>
          <w:szCs w:val="24"/>
        </w:rPr>
      </w:pPr>
    </w:p>
    <w:p w14:paraId="307717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63D996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2D7B033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436,280,"Starts from");</w:t>
      </w:r>
    </w:p>
    <w:p w14:paraId="633695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1,0,2);</w:t>
      </w:r>
    </w:p>
    <w:p w14:paraId="400D08D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445,315,"27 April");</w:t>
      </w:r>
    </w:p>
    <w:p w14:paraId="4F1839A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460,350,"2019");</w:t>
      </w:r>
    </w:p>
    <w:p w14:paraId="6F69966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w:t>
      </w:r>
    </w:p>
    <w:p w14:paraId="40BD12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210,200,"Summer Training");</w:t>
      </w:r>
    </w:p>
    <w:p w14:paraId="3079451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1,0,1);</w:t>
      </w:r>
    </w:p>
    <w:p w14:paraId="375CDE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300,225,"on");</w:t>
      </w:r>
    </w:p>
    <w:p w14:paraId="00C8DA0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1,0,5);</w:t>
      </w:r>
    </w:p>
    <w:p w14:paraId="346054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265,250,"CMCI");</w:t>
      </w:r>
    </w:p>
    <w:p w14:paraId="6E9FEAF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8,0,1);</w:t>
      </w:r>
    </w:p>
    <w:p w14:paraId="080516C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240,308,"By: Gurpreet Sir");</w:t>
      </w:r>
    </w:p>
    <w:p w14:paraId="4648804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1,RED</w:t>
      </w:r>
      <w:proofErr w:type="gramEnd"/>
      <w:r w:rsidRPr="00FB3C07">
        <w:rPr>
          <w:rFonts w:ascii="Courier New" w:hAnsi="Courier New" w:cs="Courier New"/>
          <w:sz w:val="24"/>
          <w:szCs w:val="24"/>
        </w:rPr>
        <w:t>);</w:t>
      </w:r>
    </w:p>
    <w:p w14:paraId="666DFA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270,353,353,377);</w:t>
      </w:r>
    </w:p>
    <w:p w14:paraId="242C671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271,354,WHITE);</w:t>
      </w:r>
    </w:p>
    <w:p w14:paraId="567B81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349,371,WHITE);</w:t>
      </w:r>
    </w:p>
    <w:p w14:paraId="5B2E47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196861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271,365,352,365);</w:t>
      </w:r>
    </w:p>
    <w:p w14:paraId="54617F0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3B52266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5998EE0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282,357,"REGISTER");</w:t>
      </w:r>
    </w:p>
    <w:p w14:paraId="5AEF5E00" w14:textId="77777777" w:rsidR="00C74F91" w:rsidRPr="00FB3C07" w:rsidRDefault="00C74F91" w:rsidP="00C74F91">
      <w:pPr>
        <w:pStyle w:val="PlainText"/>
        <w:rPr>
          <w:rFonts w:ascii="Courier New" w:hAnsi="Courier New" w:cs="Courier New"/>
          <w:sz w:val="24"/>
          <w:szCs w:val="24"/>
        </w:rPr>
      </w:pPr>
    </w:p>
    <w:p w14:paraId="2BF6045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CYAN);</w:t>
      </w:r>
    </w:p>
    <w:p w14:paraId="1811250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140,270,140,260);</w:t>
      </w:r>
    </w:p>
    <w:p w14:paraId="64C5F91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140,250,140,240);</w:t>
      </w:r>
    </w:p>
    <w:p w14:paraId="19F2FEF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140,280,140,290);</w:t>
      </w:r>
    </w:p>
    <w:p w14:paraId="1A2C28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2B15617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6E47BD8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513E0A6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r w:rsidRPr="00FB3C07">
        <w:rPr>
          <w:rFonts w:ascii="Courier New" w:hAnsi="Courier New" w:cs="Courier New"/>
          <w:sz w:val="24"/>
          <w:szCs w:val="24"/>
        </w:rPr>
        <w:t>line(140-i,182,140-i,230);</w:t>
      </w:r>
    </w:p>
    <w:p w14:paraId="5422EE8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140,182-i,180,163-i);</w:t>
      </w:r>
    </w:p>
    <w:p w14:paraId="5B24D5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2F132B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190,158,200,153);</w:t>
      </w:r>
    </w:p>
    <w:p w14:paraId="0D7461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210,148,220,144);</w:t>
      </w:r>
    </w:p>
    <w:p w14:paraId="44CBC6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230,139,240,134);</w:t>
      </w:r>
    </w:p>
    <w:p w14:paraId="5883816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250,130,260,125);</w:t>
      </w:r>
    </w:p>
    <w:p w14:paraId="4807B81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6B2F01C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056345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270,121-i,320,99-i);</w:t>
      </w:r>
    </w:p>
    <w:p w14:paraId="4C6B00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line(320,99-i,380,125-i);</w:t>
      </w:r>
    </w:p>
    <w:p w14:paraId="400E480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
    <w:p w14:paraId="7EEE11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53B5ECD2" w14:textId="7BCFC6A7" w:rsidR="00C74F91" w:rsidRPr="00FB3C07" w:rsidRDefault="00C74F91" w:rsidP="00C74F91">
      <w:pPr>
        <w:pStyle w:val="PlainText"/>
        <w:rPr>
          <w:rFonts w:ascii="Courier New" w:hAnsi="Courier New" w:cs="Courier New"/>
          <w:sz w:val="24"/>
          <w:szCs w:val="24"/>
        </w:rPr>
      </w:pPr>
      <w:r>
        <w:rPr>
          <w:rFonts w:ascii="Courier New" w:hAnsi="Courier New" w:cs="Courier New"/>
          <w:sz w:val="24"/>
          <w:szCs w:val="24"/>
        </w:rPr>
        <w:tab/>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054B198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D1EC60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void fest_1()</w:t>
      </w:r>
    </w:p>
    <w:p w14:paraId="109EE12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3A30E9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169FEBB" w14:textId="77777777" w:rsidR="00C74F91" w:rsidRPr="00FB3C07" w:rsidRDefault="00C74F91" w:rsidP="00C74F91">
      <w:pPr>
        <w:pStyle w:val="PlainText"/>
        <w:rPr>
          <w:rFonts w:ascii="Courier New" w:hAnsi="Courier New" w:cs="Courier New"/>
          <w:sz w:val="24"/>
          <w:szCs w:val="24"/>
        </w:rPr>
      </w:pPr>
    </w:p>
    <w:p w14:paraId="5A5DFF55"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login(</w:t>
      </w:r>
      <w:proofErr w:type="gramEnd"/>
      <w:r w:rsidRPr="00FB3C07">
        <w:rPr>
          <w:rFonts w:ascii="Courier New" w:hAnsi="Courier New" w:cs="Courier New"/>
          <w:sz w:val="24"/>
          <w:szCs w:val="24"/>
        </w:rPr>
        <w:t>);</w:t>
      </w:r>
    </w:p>
    <w:p w14:paraId="631950F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5D433C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783BCA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13E9845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ex(</w:t>
      </w:r>
      <w:proofErr w:type="gramEnd"/>
      <w:r w:rsidRPr="00FB3C07">
        <w:rPr>
          <w:rFonts w:ascii="Courier New" w:hAnsi="Courier New" w:cs="Courier New"/>
          <w:sz w:val="24"/>
          <w:szCs w:val="24"/>
        </w:rPr>
        <w:t>);</w:t>
      </w:r>
    </w:p>
    <w:p w14:paraId="0086316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k:</w:t>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25,14);</w:t>
      </w:r>
    </w:p>
    <w:p w14:paraId="372220A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uname</w:t>
      </w:r>
      <w:proofErr w:type="spellEnd"/>
      <w:r w:rsidRPr="00FB3C07">
        <w:rPr>
          <w:rFonts w:ascii="Courier New" w:hAnsi="Courier New" w:cs="Courier New"/>
          <w:sz w:val="24"/>
          <w:szCs w:val="24"/>
        </w:rPr>
        <w:t>);</w:t>
      </w:r>
    </w:p>
    <w:p w14:paraId="334C41A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25,18);</w:t>
      </w:r>
    </w:p>
    <w:p w14:paraId="0F804AF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gets(</w:t>
      </w:r>
      <w:proofErr w:type="spellStart"/>
      <w:r w:rsidRPr="00FB3C07">
        <w:rPr>
          <w:rFonts w:ascii="Courier New" w:hAnsi="Courier New" w:cs="Courier New"/>
          <w:sz w:val="24"/>
          <w:szCs w:val="24"/>
        </w:rPr>
        <w:t>pswd</w:t>
      </w:r>
      <w:proofErr w:type="spellEnd"/>
      <w:r w:rsidRPr="00FB3C07">
        <w:rPr>
          <w:rFonts w:ascii="Courier New" w:hAnsi="Courier New" w:cs="Courier New"/>
          <w:sz w:val="24"/>
          <w:szCs w:val="24"/>
        </w:rPr>
        <w:t>);</w:t>
      </w:r>
    </w:p>
    <w:p w14:paraId="47C8934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for(</w:t>
      </w:r>
      <w:proofErr w:type="gramEnd"/>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=0;i&lt;12;i++)</w:t>
      </w:r>
    </w:p>
    <w:p w14:paraId="74C7422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1B414B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gotoxy</w:t>
      </w:r>
      <w:proofErr w:type="spellEnd"/>
      <w:r w:rsidRPr="00FB3C07">
        <w:rPr>
          <w:rFonts w:ascii="Courier New" w:hAnsi="Courier New" w:cs="Courier New"/>
          <w:sz w:val="24"/>
          <w:szCs w:val="24"/>
        </w:rPr>
        <w:t>(24+i,18);</w:t>
      </w:r>
    </w:p>
    <w:p w14:paraId="32EBE1C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w:t>
      </w:r>
    </w:p>
    <w:p w14:paraId="1E40FF8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w:t>
      </w:r>
    </w:p>
    <w:p w14:paraId="3E98E53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mouse a1;</w:t>
      </w:r>
    </w:p>
    <w:p w14:paraId="0A9F62A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=0;</w:t>
      </w:r>
    </w:p>
    <w:p w14:paraId="1F976B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0F06728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
    <w:p w14:paraId="0565024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a1=</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F1652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1.button</w:t>
      </w:r>
      <w:proofErr w:type="gramEnd"/>
      <w:r w:rsidRPr="00FB3C07">
        <w:rPr>
          <w:rFonts w:ascii="Courier New" w:hAnsi="Courier New" w:cs="Courier New"/>
          <w:sz w:val="24"/>
          <w:szCs w:val="24"/>
        </w:rPr>
        <w:t>==1)</w:t>
      </w:r>
    </w:p>
    <w:p w14:paraId="66788A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967C9A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5DB070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54D5CE2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a1.x&gt;239 &amp;&amp; a1.y&gt;0 &amp;&amp; a1.x&lt;319 &amp;&amp; a1.y&lt;50)</w:t>
      </w:r>
    </w:p>
    <w:p w14:paraId="29519B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ABD1F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45DB9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1AB372E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714BB0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a1.x&gt;180 &amp;&amp; a1.y&gt;320 &amp;&amp; a1.x&lt;460 &amp;&amp; a1.y&lt;344)</w:t>
      </w:r>
    </w:p>
    <w:p w14:paraId="7FB776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t xml:space="preserve">    {</w:t>
      </w:r>
    </w:p>
    <w:p w14:paraId="3C4A088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r w:rsidRPr="00FB3C07">
        <w:rPr>
          <w:rFonts w:ascii="Courier New" w:hAnsi="Courier New" w:cs="Courier New"/>
          <w:sz w:val="24"/>
          <w:szCs w:val="24"/>
        </w:rPr>
        <w:t>stu</w:t>
      </w:r>
      <w:proofErr w:type="spellEnd"/>
      <w:r w:rsidRPr="00FB3C07">
        <w:rPr>
          <w:rFonts w:ascii="Courier New" w:hAnsi="Courier New" w:cs="Courier New"/>
          <w:sz w:val="24"/>
          <w:szCs w:val="24"/>
        </w:rPr>
        <w:t xml:space="preserve"> s;</w:t>
      </w:r>
    </w:p>
    <w:p w14:paraId="7F352E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int c=0;</w:t>
      </w:r>
    </w:p>
    <w:p w14:paraId="3641203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r w:rsidRPr="00FB3C07">
        <w:rPr>
          <w:rFonts w:ascii="Courier New" w:hAnsi="Courier New" w:cs="Courier New"/>
          <w:sz w:val="24"/>
          <w:szCs w:val="24"/>
        </w:rPr>
        <w:t>ifstream</w:t>
      </w:r>
      <w:proofErr w:type="spellEnd"/>
      <w:r w:rsidRPr="00FB3C07">
        <w:rPr>
          <w:rFonts w:ascii="Courier New" w:hAnsi="Courier New" w:cs="Courier New"/>
          <w:sz w:val="24"/>
          <w:szCs w:val="24"/>
        </w:rPr>
        <w:t xml:space="preserve"> f;</w:t>
      </w:r>
    </w:p>
    <w:p w14:paraId="7B7CF9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f.open</w:t>
      </w:r>
      <w:proofErr w:type="spellEnd"/>
      <w:proofErr w:type="gramEnd"/>
      <w:r w:rsidRPr="00FB3C07">
        <w:rPr>
          <w:rFonts w:ascii="Courier New" w:hAnsi="Courier New" w:cs="Courier New"/>
          <w:sz w:val="24"/>
          <w:szCs w:val="24"/>
        </w:rPr>
        <w:t>("student.</w:t>
      </w:r>
      <w:proofErr w:type="spellStart"/>
      <w:r w:rsidRPr="00FB3C07">
        <w:rPr>
          <w:rFonts w:ascii="Courier New" w:hAnsi="Courier New" w:cs="Courier New"/>
          <w:sz w:val="24"/>
          <w:szCs w:val="24"/>
        </w:rPr>
        <w:t>dat</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ios</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in|ios</w:t>
      </w:r>
      <w:proofErr w:type="spellEnd"/>
      <w:r w:rsidRPr="00FB3C07">
        <w:rPr>
          <w:rFonts w:ascii="Courier New" w:hAnsi="Courier New" w:cs="Courier New"/>
          <w:sz w:val="24"/>
          <w:szCs w:val="24"/>
        </w:rPr>
        <w:t>::binary);</w:t>
      </w:r>
    </w:p>
    <w:p w14:paraId="04880CEF" w14:textId="77777777" w:rsidR="00C74F91" w:rsidRPr="00FB3C07" w:rsidRDefault="00C74F91" w:rsidP="00C74F91">
      <w:pPr>
        <w:pStyle w:val="PlainText"/>
        <w:rPr>
          <w:rFonts w:ascii="Courier New" w:hAnsi="Courier New" w:cs="Courier New"/>
          <w:sz w:val="24"/>
          <w:szCs w:val="24"/>
        </w:rPr>
      </w:pPr>
    </w:p>
    <w:p w14:paraId="7264F02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f.eof</w:t>
      </w:r>
      <w:proofErr w:type="spellEnd"/>
      <w:proofErr w:type="gramEnd"/>
      <w:r w:rsidRPr="00FB3C07">
        <w:rPr>
          <w:rFonts w:ascii="Courier New" w:hAnsi="Courier New" w:cs="Courier New"/>
          <w:sz w:val="24"/>
          <w:szCs w:val="24"/>
        </w:rPr>
        <w:t>())</w:t>
      </w:r>
    </w:p>
    <w:p w14:paraId="255F203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D6433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f.read</w:t>
      </w:r>
      <w:proofErr w:type="spellEnd"/>
      <w:proofErr w:type="gramEnd"/>
      <w:r w:rsidRPr="00FB3C07">
        <w:rPr>
          <w:rFonts w:ascii="Courier New" w:hAnsi="Courier New" w:cs="Courier New"/>
          <w:sz w:val="24"/>
          <w:szCs w:val="24"/>
        </w:rPr>
        <w:t>((char*)&amp;</w:t>
      </w:r>
      <w:proofErr w:type="spellStart"/>
      <w:r w:rsidRPr="00FB3C07">
        <w:rPr>
          <w:rFonts w:ascii="Courier New" w:hAnsi="Courier New" w:cs="Courier New"/>
          <w:sz w:val="24"/>
          <w:szCs w:val="24"/>
        </w:rPr>
        <w:t>s,sizeof</w:t>
      </w:r>
      <w:proofErr w:type="spellEnd"/>
      <w:r w:rsidRPr="00FB3C07">
        <w:rPr>
          <w:rFonts w:ascii="Courier New" w:hAnsi="Courier New" w:cs="Courier New"/>
          <w:sz w:val="24"/>
          <w:szCs w:val="24"/>
        </w:rPr>
        <w:t>(s));</w:t>
      </w:r>
    </w:p>
    <w:p w14:paraId="1810EFD6" w14:textId="77777777" w:rsidR="00C74F91" w:rsidRPr="00FB3C07" w:rsidRDefault="00C74F91" w:rsidP="00C74F91">
      <w:pPr>
        <w:pStyle w:val="PlainText"/>
        <w:ind w:left="709"/>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uname,s</w:t>
      </w:r>
      <w:proofErr w:type="gramEnd"/>
      <w:r w:rsidRPr="00FB3C07">
        <w:rPr>
          <w:rFonts w:ascii="Courier New" w:hAnsi="Courier New" w:cs="Courier New"/>
          <w:sz w:val="24"/>
          <w:szCs w:val="24"/>
        </w:rPr>
        <w:t>.Stu_ID</w:t>
      </w:r>
      <w:proofErr w:type="spellEnd"/>
      <w:r w:rsidRPr="00FB3C07">
        <w:rPr>
          <w:rFonts w:ascii="Courier New" w:hAnsi="Courier New" w:cs="Courier New"/>
          <w:sz w:val="24"/>
          <w:szCs w:val="24"/>
        </w:rPr>
        <w:t xml:space="preserve">)==0 &amp;&amp;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w:t>
      </w:r>
      <w:proofErr w:type="spellStart"/>
      <w:r>
        <w:rPr>
          <w:rFonts w:ascii="Courier New" w:hAnsi="Courier New" w:cs="Courier New"/>
          <w:sz w:val="24"/>
          <w:szCs w:val="24"/>
        </w:rPr>
        <w:t>st</w:t>
      </w:r>
      <w:r w:rsidRPr="00FB3C07">
        <w:rPr>
          <w:rFonts w:ascii="Courier New" w:hAnsi="Courier New" w:cs="Courier New"/>
          <w:sz w:val="24"/>
          <w:szCs w:val="24"/>
        </w:rPr>
        <w:t>rcmp</w:t>
      </w:r>
      <w:proofErr w:type="spellEnd"/>
      <w:r w:rsidRPr="00FB3C07">
        <w:rPr>
          <w:rFonts w:ascii="Courier New" w:hAnsi="Courier New" w:cs="Courier New"/>
          <w:sz w:val="24"/>
          <w:szCs w:val="24"/>
        </w:rPr>
        <w:t>(</w:t>
      </w:r>
      <w:proofErr w:type="spellStart"/>
      <w:r w:rsidRPr="00FB3C07">
        <w:rPr>
          <w:rFonts w:ascii="Courier New" w:hAnsi="Courier New" w:cs="Courier New"/>
          <w:sz w:val="24"/>
          <w:szCs w:val="24"/>
        </w:rPr>
        <w:t>pswd,s.Stu_ID</w:t>
      </w:r>
      <w:proofErr w:type="spellEnd"/>
      <w:r w:rsidRPr="00FB3C07">
        <w:rPr>
          <w:rFonts w:ascii="Courier New" w:hAnsi="Courier New" w:cs="Courier New"/>
          <w:sz w:val="24"/>
          <w:szCs w:val="24"/>
        </w:rPr>
        <w:t>)==0)</w:t>
      </w:r>
    </w:p>
    <w:p w14:paraId="5CCD969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61630D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c=1;</w:t>
      </w:r>
    </w:p>
    <w:p w14:paraId="2C5D4F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12B610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6D999A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8C140E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096E15B2" w14:textId="77777777" w:rsidR="00C74F91" w:rsidRPr="00FB3C07" w:rsidRDefault="00C74F91" w:rsidP="00C74F91">
      <w:pPr>
        <w:pStyle w:val="PlainText"/>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1,CYAN</w:t>
      </w:r>
      <w:proofErr w:type="gramEnd"/>
      <w:r w:rsidRPr="00FB3C07">
        <w:rPr>
          <w:rFonts w:ascii="Courier New" w:hAnsi="Courier New" w:cs="Courier New"/>
          <w:sz w:val="24"/>
          <w:szCs w:val="24"/>
        </w:rPr>
        <w:t>);</w:t>
      </w:r>
    </w:p>
    <w:p w14:paraId="5F430017"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28675590" w14:textId="77777777" w:rsidR="00C74F91" w:rsidRPr="00FB3C07" w:rsidRDefault="00C74F91" w:rsidP="00C74F91">
      <w:pPr>
        <w:pStyle w:val="PlainText"/>
        <w:rPr>
          <w:rFonts w:ascii="Courier New" w:hAnsi="Courier New" w:cs="Courier New"/>
          <w:sz w:val="24"/>
          <w:szCs w:val="24"/>
        </w:rPr>
      </w:pP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(121,</w:t>
      </w:r>
      <w:proofErr w:type="gramStart"/>
      <w:r w:rsidRPr="00FB3C07">
        <w:rPr>
          <w:rFonts w:ascii="Courier New" w:hAnsi="Courier New" w:cs="Courier New"/>
          <w:sz w:val="24"/>
          <w:szCs w:val="24"/>
        </w:rPr>
        <w:t>76,WHITE</w:t>
      </w:r>
      <w:proofErr w:type="gramEnd"/>
      <w:r w:rsidRPr="00FB3C07">
        <w:rPr>
          <w:rFonts w:ascii="Courier New" w:hAnsi="Courier New" w:cs="Courier New"/>
          <w:sz w:val="24"/>
          <w:szCs w:val="24"/>
        </w:rPr>
        <w:t>);</w:t>
      </w:r>
    </w:p>
    <w:p w14:paraId="1F4A3BAC" w14:textId="77777777" w:rsidR="00C74F91" w:rsidRPr="00FB3C07" w:rsidRDefault="00C74F91" w:rsidP="00C74F91">
      <w:pPr>
        <w:pStyle w:val="PlainText"/>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1,BLACK</w:t>
      </w:r>
      <w:proofErr w:type="gramEnd"/>
      <w:r w:rsidRPr="00FB3C07">
        <w:rPr>
          <w:rFonts w:ascii="Courier New" w:hAnsi="Courier New" w:cs="Courier New"/>
          <w:sz w:val="24"/>
          <w:szCs w:val="24"/>
        </w:rPr>
        <w:t>);</w:t>
      </w:r>
    </w:p>
    <w:p w14:paraId="7DDFFE76"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145,95,500,400);</w:t>
      </w:r>
    </w:p>
    <w:p w14:paraId="1531F1ED" w14:textId="77777777" w:rsidR="00C74F91" w:rsidRPr="00FB3C07" w:rsidRDefault="00C74F91" w:rsidP="00C74F91">
      <w:pPr>
        <w:pStyle w:val="PlainText"/>
        <w:rPr>
          <w:rFonts w:ascii="Courier New" w:hAnsi="Courier New" w:cs="Courier New"/>
          <w:sz w:val="24"/>
          <w:szCs w:val="24"/>
        </w:rPr>
      </w:pP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(146,</w:t>
      </w:r>
      <w:proofErr w:type="gramStart"/>
      <w:r w:rsidRPr="00FB3C07">
        <w:rPr>
          <w:rFonts w:ascii="Courier New" w:hAnsi="Courier New" w:cs="Courier New"/>
          <w:sz w:val="24"/>
          <w:szCs w:val="24"/>
        </w:rPr>
        <w:t>96,WHITE</w:t>
      </w:r>
      <w:proofErr w:type="gramEnd"/>
      <w:r w:rsidRPr="00FB3C07">
        <w:rPr>
          <w:rFonts w:ascii="Courier New" w:hAnsi="Courier New" w:cs="Courier New"/>
          <w:sz w:val="24"/>
          <w:szCs w:val="24"/>
        </w:rPr>
        <w:t>);</w:t>
      </w:r>
    </w:p>
    <w:p w14:paraId="76DFC277"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SOLID_FILL,DARKGRAY);  //LOGO</w:t>
      </w:r>
    </w:p>
    <w:p w14:paraId="01345655"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270,105,390,165);</w:t>
      </w:r>
    </w:p>
    <w:p w14:paraId="4FE09B2C"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300,150,WHITE);</w:t>
      </w:r>
    </w:p>
    <w:p w14:paraId="76ADCBD6"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0471C8C8"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280,110,290,160);</w:t>
      </w:r>
    </w:p>
    <w:p w14:paraId="1C3053D6"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285,115,WHITE);</w:t>
      </w:r>
    </w:p>
    <w:p w14:paraId="5C280E01"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07AE2F75"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300,110,310,135);</w:t>
      </w:r>
    </w:p>
    <w:p w14:paraId="405F4EFB"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305,120,WHITE);</w:t>
      </w:r>
    </w:p>
    <w:p w14:paraId="123DDEF3"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6A9EDE80"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320,110,330,160);</w:t>
      </w:r>
    </w:p>
    <w:p w14:paraId="6BCAC69D"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325,120,WHITE);</w:t>
      </w:r>
    </w:p>
    <w:p w14:paraId="71B4AEE8"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3BA6DCBD"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340,110,350,120);</w:t>
      </w:r>
    </w:p>
    <w:p w14:paraId="0B6F0C37"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345,115,WHITE);</w:t>
      </w:r>
    </w:p>
    <w:p w14:paraId="7789734D"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w:t>
      </w:r>
    </w:p>
    <w:p w14:paraId="6F1954D8"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340,130,350,160);</w:t>
      </w:r>
    </w:p>
    <w:p w14:paraId="39D8D6AF"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345,140,WHITE);</w:t>
      </w:r>
    </w:p>
    <w:p w14:paraId="6ECC3348"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2AD85269"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360,110,380,120);</w:t>
      </w:r>
    </w:p>
    <w:p w14:paraId="47DE465C"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365,115,WHITE);</w:t>
      </w:r>
    </w:p>
    <w:p w14:paraId="273D7F21"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SOLID_FILL,BLUE);</w:t>
      </w:r>
    </w:p>
    <w:p w14:paraId="7D42D62C"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360,130,370,160);</w:t>
      </w:r>
    </w:p>
    <w:p w14:paraId="081F573D"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365,140,WHITE);</w:t>
      </w:r>
    </w:p>
    <w:p w14:paraId="35627F60" w14:textId="5FBC4663"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1EBD52E7" w14:textId="28A1BC29"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165,200,"PAYMENT ID :");</w:t>
      </w:r>
    </w:p>
    <w:p w14:paraId="1BAF1342" w14:textId="77777777" w:rsidR="00C74F91" w:rsidRPr="00FB3C07" w:rsidRDefault="00C74F91" w:rsidP="00C74F91">
      <w:pPr>
        <w:pStyle w:val="PlainText"/>
        <w:rPr>
          <w:rFonts w:ascii="Courier New" w:hAnsi="Courier New" w:cs="Courier New"/>
          <w:sz w:val="24"/>
          <w:szCs w:val="24"/>
        </w:rPr>
      </w:pPr>
      <w:proofErr w:type="spell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26827F81"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165,220,480,240);</w:t>
      </w:r>
    </w:p>
    <w:p w14:paraId="77623800"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166,221,WHITE);</w:t>
      </w:r>
    </w:p>
    <w:p w14:paraId="0E0B446D" w14:textId="77777777" w:rsidR="00C74F91" w:rsidRPr="00FB3C07" w:rsidRDefault="00C74F91" w:rsidP="00C74F91">
      <w:pPr>
        <w:pStyle w:val="PlainText"/>
        <w:rPr>
          <w:rFonts w:ascii="Courier New" w:hAnsi="Courier New" w:cs="Courier New"/>
          <w:sz w:val="24"/>
          <w:szCs w:val="24"/>
        </w:rPr>
      </w:pPr>
      <w:proofErr w:type="spellStart"/>
      <w:r w:rsidRPr="00FB3C07">
        <w:rPr>
          <w:rFonts w:ascii="Courier New" w:hAnsi="Courier New" w:cs="Courier New"/>
          <w:sz w:val="24"/>
          <w:szCs w:val="24"/>
        </w:rPr>
        <w:lastRenderedPageBreak/>
        <w:t>setfillstyle</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1,BLUE</w:t>
      </w:r>
      <w:proofErr w:type="gramEnd"/>
      <w:r w:rsidRPr="00FB3C07">
        <w:rPr>
          <w:rFonts w:ascii="Courier New" w:hAnsi="Courier New" w:cs="Courier New"/>
          <w:sz w:val="24"/>
          <w:szCs w:val="24"/>
        </w:rPr>
        <w:t>);</w:t>
      </w:r>
    </w:p>
    <w:p w14:paraId="614CB6C7"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295,255,350,280);</w:t>
      </w:r>
    </w:p>
    <w:p w14:paraId="570CDE70"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296,256,WHITE);</w:t>
      </w:r>
    </w:p>
    <w:p w14:paraId="23BE48FA"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301,260,"SUBMIT");</w:t>
      </w:r>
    </w:p>
    <w:p w14:paraId="560273F0"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2,0,4);</w:t>
      </w:r>
    </w:p>
    <w:p w14:paraId="3726A537"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609CFF74"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 xml:space="preserve">150,360,"**                               </w:t>
      </w: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200E221"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76EFCF6C"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185,365,"THE ABOVE PAYMENT ID CAN BE OBTAIN BY PAYING THE");</w:t>
      </w:r>
    </w:p>
    <w:p w14:paraId="68F54E5B"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150,380,"SPECIFIC AMOUNT AT THE ACCOUNT SECTION IN THE CS MAIN BLOCK");</w:t>
      </w:r>
    </w:p>
    <w:p w14:paraId="25CBEE0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l: </w:t>
      </w:r>
      <w:proofErr w:type="spellStart"/>
      <w:proofErr w:type="gramStart"/>
      <w:r w:rsidRPr="00FB3C07">
        <w:rPr>
          <w:rFonts w:ascii="Courier New" w:hAnsi="Courier New" w:cs="Courier New"/>
          <w:sz w:val="24"/>
          <w:szCs w:val="24"/>
        </w:rPr>
        <w:t>gotoxy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23,15);</w:t>
      </w:r>
    </w:p>
    <w:p w14:paraId="1B7724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char </w:t>
      </w:r>
      <w:proofErr w:type="spellStart"/>
      <w:proofErr w:type="gramStart"/>
      <w:r w:rsidRPr="00FB3C07">
        <w:rPr>
          <w:rFonts w:ascii="Courier New" w:hAnsi="Courier New" w:cs="Courier New"/>
          <w:sz w:val="24"/>
          <w:szCs w:val="24"/>
        </w:rPr>
        <w:t>pid</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w:t>
      </w:r>
    </w:p>
    <w:p w14:paraId="44BCADE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gets(</w:t>
      </w:r>
      <w:proofErr w:type="spellStart"/>
      <w:r w:rsidRPr="00FB3C07">
        <w:rPr>
          <w:rFonts w:ascii="Courier New" w:hAnsi="Courier New" w:cs="Courier New"/>
          <w:sz w:val="24"/>
          <w:szCs w:val="24"/>
        </w:rPr>
        <w:t>pid</w:t>
      </w:r>
      <w:proofErr w:type="spellEnd"/>
      <w:r w:rsidRPr="00FB3C07">
        <w:rPr>
          <w:rFonts w:ascii="Courier New" w:hAnsi="Courier New" w:cs="Courier New"/>
          <w:sz w:val="24"/>
          <w:szCs w:val="24"/>
        </w:rPr>
        <w:t>);</w:t>
      </w:r>
    </w:p>
    <w:p w14:paraId="1567737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mouse a2;</w:t>
      </w:r>
    </w:p>
    <w:p w14:paraId="3CC6920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a</w:t>
      </w:r>
      <w:proofErr w:type="gramStart"/>
      <w:r w:rsidRPr="00FB3C07">
        <w:rPr>
          <w:rFonts w:ascii="Courier New" w:hAnsi="Courier New" w:cs="Courier New"/>
          <w:sz w:val="24"/>
          <w:szCs w:val="24"/>
        </w:rPr>
        <w:t>2.button</w:t>
      </w:r>
      <w:proofErr w:type="gramEnd"/>
      <w:r w:rsidRPr="00FB3C07">
        <w:rPr>
          <w:rFonts w:ascii="Courier New" w:hAnsi="Courier New" w:cs="Courier New"/>
          <w:sz w:val="24"/>
          <w:szCs w:val="24"/>
        </w:rPr>
        <w:t>=0;</w:t>
      </w:r>
    </w:p>
    <w:p w14:paraId="28DDB81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5CEB389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w:t>
      </w:r>
      <w:proofErr w:type="spellStart"/>
      <w:r w:rsidRPr="00FB3C07">
        <w:rPr>
          <w:rFonts w:ascii="Courier New" w:hAnsi="Courier New" w:cs="Courier New"/>
          <w:sz w:val="24"/>
          <w:szCs w:val="24"/>
        </w:rPr>
        <w:t>callmouse</w:t>
      </w:r>
      <w:proofErr w:type="spellEnd"/>
      <w:r w:rsidRPr="00FB3C07">
        <w:rPr>
          <w:rFonts w:ascii="Courier New" w:hAnsi="Courier New" w:cs="Courier New"/>
          <w:sz w:val="24"/>
          <w:szCs w:val="24"/>
        </w:rPr>
        <w:t>();</w:t>
      </w:r>
    </w:p>
    <w:p w14:paraId="46E7FA7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a2=</w:t>
      </w:r>
      <w:proofErr w:type="spellStart"/>
      <w:proofErr w:type="gramStart"/>
      <w:r w:rsidRPr="00FB3C07">
        <w:rPr>
          <w:rFonts w:ascii="Courier New" w:hAnsi="Courier New" w:cs="Courier New"/>
          <w:sz w:val="24"/>
          <w:szCs w:val="24"/>
        </w:rPr>
        <w:t>getcoordinates</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4C7F69E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if(a</w:t>
      </w:r>
      <w:proofErr w:type="gramStart"/>
      <w:r w:rsidRPr="00FB3C07">
        <w:rPr>
          <w:rFonts w:ascii="Courier New" w:hAnsi="Courier New" w:cs="Courier New"/>
          <w:sz w:val="24"/>
          <w:szCs w:val="24"/>
        </w:rPr>
        <w:t>2.button</w:t>
      </w:r>
      <w:proofErr w:type="gramEnd"/>
      <w:r w:rsidRPr="00FB3C07">
        <w:rPr>
          <w:rFonts w:ascii="Courier New" w:hAnsi="Courier New" w:cs="Courier New"/>
          <w:sz w:val="24"/>
          <w:szCs w:val="24"/>
        </w:rPr>
        <w:t>==1)</w:t>
      </w:r>
    </w:p>
    <w:p w14:paraId="4F0E031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6798F96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hidemouse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2A47D7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 </w:t>
      </w:r>
      <w:proofErr w:type="spellStart"/>
      <w:r w:rsidRPr="00FB3C07">
        <w:rPr>
          <w:rFonts w:ascii="Courier New" w:hAnsi="Courier New" w:cs="Courier New"/>
          <w:sz w:val="24"/>
          <w:szCs w:val="24"/>
        </w:rPr>
        <w:t>cout</w:t>
      </w:r>
      <w:proofErr w:type="spellEnd"/>
      <w:r w:rsidRPr="00FB3C07">
        <w:rPr>
          <w:rFonts w:ascii="Courier New" w:hAnsi="Courier New" w:cs="Courier New"/>
          <w:sz w:val="24"/>
          <w:szCs w:val="24"/>
        </w:rPr>
        <w:t>&lt;&lt;a1.x&lt;&lt;a1.y;</w:t>
      </w:r>
    </w:p>
    <w:p w14:paraId="2B6D4B8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if(</w:t>
      </w:r>
      <w:proofErr w:type="gramEnd"/>
      <w:r w:rsidRPr="00FB3C07">
        <w:rPr>
          <w:rFonts w:ascii="Courier New" w:hAnsi="Courier New" w:cs="Courier New"/>
          <w:sz w:val="24"/>
          <w:szCs w:val="24"/>
        </w:rPr>
        <w:t>a2.x&gt;295 &amp;&amp; a2.y&gt;255 &amp;&amp; a2.x&lt;350 &amp;&amp; a2.y&lt;280)</w:t>
      </w:r>
    </w:p>
    <w:p w14:paraId="1AF6DD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0B9663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if(</w:t>
      </w:r>
      <w:proofErr w:type="spellStart"/>
      <w:r w:rsidRPr="00FB3C07">
        <w:rPr>
          <w:rFonts w:ascii="Courier New" w:hAnsi="Courier New" w:cs="Courier New"/>
          <w:sz w:val="24"/>
          <w:szCs w:val="24"/>
        </w:rPr>
        <w:t>strcmp</w:t>
      </w:r>
      <w:proofErr w:type="spellEnd"/>
      <w:r w:rsidRPr="00FB3C07">
        <w:rPr>
          <w:rFonts w:ascii="Courier New" w:hAnsi="Courier New" w:cs="Courier New"/>
          <w:sz w:val="24"/>
          <w:szCs w:val="24"/>
        </w:rPr>
        <w:t>(pid,"PTMID001"</w:t>
      </w:r>
      <w:proofErr w:type="gramStart"/>
      <w:r w:rsidRPr="00FB3C07">
        <w:rPr>
          <w:rFonts w:ascii="Courier New" w:hAnsi="Courier New" w:cs="Courier New"/>
          <w:sz w:val="24"/>
          <w:szCs w:val="24"/>
        </w:rPr>
        <w:t>)!=</w:t>
      </w:r>
      <w:proofErr w:type="gramEnd"/>
      <w:r w:rsidRPr="00FB3C07">
        <w:rPr>
          <w:rFonts w:ascii="Courier New" w:hAnsi="Courier New" w:cs="Courier New"/>
          <w:sz w:val="24"/>
          <w:szCs w:val="24"/>
        </w:rPr>
        <w:t>0)</w:t>
      </w:r>
    </w:p>
    <w:p w14:paraId="236EE44B"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 xml:space="preserve">{  </w:t>
      </w:r>
      <w:proofErr w:type="gramEnd"/>
      <w:r w:rsidRPr="00FB3C07">
        <w:rPr>
          <w:rFonts w:ascii="Courier New" w:hAnsi="Courier New" w:cs="Courier New"/>
          <w:sz w:val="24"/>
          <w:szCs w:val="24"/>
        </w:rPr>
        <w:t xml:space="preserve">                     int c=0;</w:t>
      </w:r>
    </w:p>
    <w:p w14:paraId="7038CE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while(c&lt;5)</w:t>
      </w:r>
    </w:p>
    <w:p w14:paraId="4E4CCE7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73991F5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545344D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19849A7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267,310,"INCORRECT PAYID");</w:t>
      </w:r>
    </w:p>
    <w:p w14:paraId="0F2771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200);</w:t>
      </w:r>
    </w:p>
    <w:p w14:paraId="773DB9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15FA73B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443655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267,310,"INCORRECT PAYID");</w:t>
      </w:r>
    </w:p>
    <w:p w14:paraId="737158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100);</w:t>
      </w:r>
    </w:p>
    <w:p w14:paraId="5E55A34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r w:rsidRPr="00FB3C07">
        <w:rPr>
          <w:rFonts w:ascii="Courier New" w:hAnsi="Courier New" w:cs="Courier New"/>
          <w:sz w:val="24"/>
          <w:szCs w:val="24"/>
        </w:rPr>
        <w:t>c++</w:t>
      </w:r>
      <w:proofErr w:type="spellEnd"/>
      <w:r w:rsidRPr="00FB3C07">
        <w:rPr>
          <w:rFonts w:ascii="Courier New" w:hAnsi="Courier New" w:cs="Courier New"/>
          <w:sz w:val="24"/>
          <w:szCs w:val="24"/>
        </w:rPr>
        <w:t>;</w:t>
      </w:r>
    </w:p>
    <w:p w14:paraId="166650E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6E3BAE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w:t>
      </w:r>
      <w:proofErr w:type="spellEnd"/>
      <w:r w:rsidRPr="00FB3C07">
        <w:rPr>
          <w:rFonts w:ascii="Courier New" w:hAnsi="Courier New" w:cs="Courier New"/>
          <w:sz w:val="24"/>
          <w:szCs w:val="24"/>
        </w:rPr>
        <w:t xml:space="preserve"> l;</w:t>
      </w:r>
    </w:p>
    <w:p w14:paraId="02ABD1F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4A3D9D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else</w:t>
      </w:r>
    </w:p>
    <w:p w14:paraId="6CE7C08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1D2D6B7" w14:textId="77777777" w:rsidR="00C74F91" w:rsidRPr="00FB3C07" w:rsidRDefault="00C74F91" w:rsidP="00C74F91">
      <w:pPr>
        <w:pStyle w:val="PlainText"/>
        <w:rPr>
          <w:rFonts w:ascii="Courier New" w:hAnsi="Courier New" w:cs="Courier New"/>
          <w:sz w:val="24"/>
          <w:szCs w:val="24"/>
        </w:rPr>
      </w:pPr>
      <w:proofErr w:type="spellStart"/>
      <w:proofErr w:type="gramStart"/>
      <w:r w:rsidRPr="00FB3C07">
        <w:rPr>
          <w:rFonts w:ascii="Courier New" w:hAnsi="Courier New" w:cs="Courier New"/>
          <w:sz w:val="24"/>
          <w:szCs w:val="24"/>
        </w:rPr>
        <w:t>cleardevice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6083D6C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proofErr w:type="gramStart"/>
      <w:r w:rsidRPr="00FB3C07">
        <w:rPr>
          <w:rFonts w:ascii="Courier New" w:hAnsi="Courier New" w:cs="Courier New"/>
          <w:sz w:val="24"/>
          <w:szCs w:val="24"/>
        </w:rPr>
        <w:t>tab(</w:t>
      </w:r>
      <w:proofErr w:type="gramEnd"/>
      <w:r w:rsidRPr="00FB3C07">
        <w:rPr>
          <w:rFonts w:ascii="Courier New" w:hAnsi="Courier New" w:cs="Courier New"/>
          <w:sz w:val="24"/>
          <w:szCs w:val="24"/>
        </w:rPr>
        <w:t>);</w:t>
      </w:r>
    </w:p>
    <w:p w14:paraId="3CD2DE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festcolor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009EFD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name(</w:t>
      </w:r>
      <w:proofErr w:type="gramEnd"/>
      <w:r w:rsidRPr="00FB3C07">
        <w:rPr>
          <w:rFonts w:ascii="Courier New" w:hAnsi="Courier New" w:cs="Courier New"/>
          <w:sz w:val="24"/>
          <w:szCs w:val="24"/>
        </w:rPr>
        <w:t>);</w:t>
      </w:r>
    </w:p>
    <w:p w14:paraId="6E78E5EB" w14:textId="77777777" w:rsidR="00C74F91" w:rsidRPr="00FB3C07" w:rsidRDefault="00C74F91" w:rsidP="00C74F91">
      <w:pPr>
        <w:pStyle w:val="PlainText"/>
        <w:rPr>
          <w:rFonts w:ascii="Courier New" w:hAnsi="Courier New" w:cs="Courier New"/>
          <w:sz w:val="24"/>
          <w:szCs w:val="24"/>
        </w:rPr>
      </w:pP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2F1953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799D51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0,75,639,445);</w:t>
      </w:r>
    </w:p>
    <w:p w14:paraId="234942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4C8141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15CB76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100,100+i,500,100+i);</w:t>
      </w:r>
    </w:p>
    <w:p w14:paraId="3987E5D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2D8A053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22F7A0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10CB55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line(500+i,100,500+i,422);</w:t>
      </w:r>
    </w:p>
    <w:p w14:paraId="6396F8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31B8C8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18E0577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7187826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100,420+i,500,420+i);</w:t>
      </w:r>
    </w:p>
    <w:p w14:paraId="76A1DED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3AEFA87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171EB18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0F8D48C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line(100+i,100,100+i,300);</w:t>
      </w:r>
    </w:p>
    <w:p w14:paraId="3A2DF8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1093AFF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&lt;3;i++)</w:t>
      </w:r>
    </w:p>
    <w:p w14:paraId="0CD1C11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65E951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line(100+i,380,100+i,420);</w:t>
      </w:r>
    </w:p>
    <w:p w14:paraId="42EBFD9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
    <w:p w14:paraId="726BC39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1,0,4);</w:t>
      </w:r>
    </w:p>
    <w:p w14:paraId="2B3AA9B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65,300,"APRIL");</w:t>
      </w:r>
    </w:p>
    <w:p w14:paraId="048D4D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230,155,"Game of");</w:t>
      </w:r>
    </w:p>
    <w:p w14:paraId="3BDD9CA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385,170,"3.0");</w:t>
      </w:r>
    </w:p>
    <w:p w14:paraId="3FCEE7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1,0,6);</w:t>
      </w:r>
    </w:p>
    <w:p w14:paraId="7F8EC5E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230,180,"CODES");</w:t>
      </w:r>
    </w:p>
    <w:p w14:paraId="234C31E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2,0,4);</w:t>
      </w:r>
    </w:p>
    <w:p w14:paraId="3D240B5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250,233,"ONLINE CODING");</w:t>
      </w:r>
    </w:p>
    <w:p w14:paraId="2AD3017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250,260,250,390);</w:t>
      </w:r>
    </w:p>
    <w:p w14:paraId="7BEAE57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260,260,"PRIZE MONEY");</w:t>
      </w:r>
    </w:p>
    <w:p w14:paraId="7D715CB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260,330,"STUDENT ID    : BTCMCI02979");</w:t>
      </w:r>
    </w:p>
    <w:p w14:paraId="00FEE71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260,345,"NAME          : SHRUTI");</w:t>
      </w:r>
    </w:p>
    <w:p w14:paraId="4DF36A7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260,360,"CONTACT       : 9424400620");</w:t>
      </w:r>
    </w:p>
    <w:p w14:paraId="0E492C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260,375,"VENUE         : SVVV-PROGRAMMING LAB");</w:t>
      </w:r>
    </w:p>
    <w:p w14:paraId="282FCB4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80,365,"10pm-1pm");</w:t>
      </w:r>
    </w:p>
    <w:p w14:paraId="4C9741D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1,0,5);</w:t>
      </w:r>
    </w:p>
    <w:p w14:paraId="61C561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260,270,"5K");</w:t>
      </w:r>
    </w:p>
    <w:p w14:paraId="6C41B0E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90,322,"3");</w:t>
      </w:r>
    </w:p>
    <w:p w14:paraId="2F2D1D9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70D5B56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535,80,"BASED ON");</w:t>
      </w:r>
    </w:p>
    <w:p w14:paraId="519DE29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1,1,8);</w:t>
      </w:r>
    </w:p>
    <w:p w14:paraId="310A027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520,105,"PYTHON");</w:t>
      </w:r>
    </w:p>
    <w:p w14:paraId="680C3E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  </w:t>
      </w:r>
      <w:proofErr w:type="gramStart"/>
      <w:r w:rsidRPr="00FB3C07">
        <w:rPr>
          <w:rFonts w:ascii="Courier New" w:hAnsi="Courier New" w:cs="Courier New"/>
          <w:sz w:val="24"/>
          <w:szCs w:val="24"/>
        </w:rPr>
        <w:t>back(</w:t>
      </w:r>
      <w:proofErr w:type="gramEnd"/>
      <w:r w:rsidRPr="00FB3C07">
        <w:rPr>
          <w:rFonts w:ascii="Courier New" w:hAnsi="Courier New" w:cs="Courier New"/>
          <w:sz w:val="24"/>
          <w:szCs w:val="24"/>
        </w:rPr>
        <w:t>);</w:t>
      </w:r>
    </w:p>
    <w:p w14:paraId="306A0F39" w14:textId="084A6217" w:rsidR="00C74F91" w:rsidRPr="00FB3C07" w:rsidRDefault="00C74F91" w:rsidP="00F44B06">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6FD6C8D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DE480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if(c==0)</w:t>
      </w:r>
    </w:p>
    <w:p w14:paraId="623113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0FC1295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while</w:t>
      </w:r>
      <w:proofErr w:type="gramStart"/>
      <w:r w:rsidRPr="00FB3C07">
        <w:rPr>
          <w:rFonts w:ascii="Courier New" w:hAnsi="Courier New" w:cs="Courier New"/>
          <w:sz w:val="24"/>
          <w:szCs w:val="24"/>
        </w:rPr>
        <w:t>(!</w:t>
      </w:r>
      <w:proofErr w:type="spellStart"/>
      <w:r w:rsidRPr="00FB3C07">
        <w:rPr>
          <w:rFonts w:ascii="Courier New" w:hAnsi="Courier New" w:cs="Courier New"/>
          <w:sz w:val="24"/>
          <w:szCs w:val="24"/>
        </w:rPr>
        <w:t>kbhit</w:t>
      </w:r>
      <w:proofErr w:type="spellEnd"/>
      <w:proofErr w:type="gramEnd"/>
      <w:r w:rsidRPr="00FB3C07">
        <w:rPr>
          <w:rFonts w:ascii="Courier New" w:hAnsi="Courier New" w:cs="Courier New"/>
          <w:sz w:val="24"/>
          <w:szCs w:val="24"/>
        </w:rPr>
        <w:t>())</w:t>
      </w:r>
    </w:p>
    <w:p w14:paraId="005B8B7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5301B85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RED);</w:t>
      </w:r>
    </w:p>
    <w:p w14:paraId="040A65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1DE03F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3EE3EA9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200);</w:t>
      </w:r>
    </w:p>
    <w:p w14:paraId="48AAEBB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6021649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2,0,5);</w:t>
      </w:r>
    </w:p>
    <w:p w14:paraId="7C1C7C3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230,360,"INCORRECT ID OR PASSWORD");</w:t>
      </w:r>
    </w:p>
    <w:p w14:paraId="6BD582B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 xml:space="preserve"> </w:t>
      </w:r>
      <w:proofErr w:type="gramStart"/>
      <w:r w:rsidRPr="00FB3C07">
        <w:rPr>
          <w:rFonts w:ascii="Courier New" w:hAnsi="Courier New" w:cs="Courier New"/>
          <w:sz w:val="24"/>
          <w:szCs w:val="24"/>
        </w:rPr>
        <w:t>delay(</w:t>
      </w:r>
      <w:proofErr w:type="gramEnd"/>
      <w:r w:rsidRPr="00FB3C07">
        <w:rPr>
          <w:rFonts w:ascii="Courier New" w:hAnsi="Courier New" w:cs="Courier New"/>
          <w:sz w:val="24"/>
          <w:szCs w:val="24"/>
        </w:rPr>
        <w:t>100);</w:t>
      </w:r>
    </w:p>
    <w:p w14:paraId="7904D71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49BC45C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r w:rsidRPr="00FB3C07">
        <w:rPr>
          <w:rFonts w:ascii="Courier New" w:hAnsi="Courier New" w:cs="Courier New"/>
          <w:sz w:val="24"/>
          <w:szCs w:val="24"/>
        </w:rPr>
        <w:t>goto</w:t>
      </w:r>
      <w:proofErr w:type="spellEnd"/>
      <w:r w:rsidRPr="00FB3C07">
        <w:rPr>
          <w:rFonts w:ascii="Courier New" w:hAnsi="Courier New" w:cs="Courier New"/>
          <w:sz w:val="24"/>
          <w:szCs w:val="24"/>
        </w:rPr>
        <w:t xml:space="preserve"> k;</w:t>
      </w:r>
    </w:p>
    <w:p w14:paraId="56CDB4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t>}</w:t>
      </w:r>
    </w:p>
    <w:p w14:paraId="2C95E1C5" w14:textId="77777777" w:rsidR="00C74F91" w:rsidRPr="00FB3C07" w:rsidRDefault="00C74F91" w:rsidP="00C74F91">
      <w:pPr>
        <w:pStyle w:val="PlainText"/>
        <w:rPr>
          <w:rFonts w:ascii="Courier New" w:hAnsi="Courier New" w:cs="Courier New"/>
          <w:sz w:val="24"/>
          <w:szCs w:val="24"/>
        </w:rPr>
      </w:pPr>
    </w:p>
    <w:p w14:paraId="0D02FF0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f.close</w:t>
      </w:r>
      <w:proofErr w:type="spellEnd"/>
      <w:proofErr w:type="gramEnd"/>
      <w:r w:rsidRPr="00FB3C07">
        <w:rPr>
          <w:rFonts w:ascii="Courier New" w:hAnsi="Courier New" w:cs="Courier New"/>
          <w:sz w:val="24"/>
          <w:szCs w:val="24"/>
        </w:rPr>
        <w:t>();}</w:t>
      </w:r>
    </w:p>
    <w:p w14:paraId="46FEC62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37047D64" w14:textId="0892C506" w:rsidR="00F44B06" w:rsidRPr="00FB3C07" w:rsidRDefault="00C74F91" w:rsidP="00F44B06">
      <w:pPr>
        <w:pStyle w:val="PlainText"/>
        <w:rPr>
          <w:rFonts w:ascii="Courier New" w:hAnsi="Courier New" w:cs="Courier New"/>
          <w:sz w:val="24"/>
          <w:szCs w:val="24"/>
        </w:rPr>
      </w:pPr>
      <w:r w:rsidRPr="00FB3C07">
        <w:rPr>
          <w:rFonts w:ascii="Courier New" w:hAnsi="Courier New" w:cs="Courier New"/>
          <w:sz w:val="24"/>
          <w:szCs w:val="24"/>
        </w:rPr>
        <w:tab/>
      </w:r>
      <w:r w:rsidRPr="00FB3C07">
        <w:rPr>
          <w:rFonts w:ascii="Courier New" w:hAnsi="Courier New" w:cs="Courier New"/>
          <w:sz w:val="24"/>
          <w:szCs w:val="24"/>
        </w:rPr>
        <w:tab/>
        <w:t xml:space="preserve">    </w:t>
      </w:r>
    </w:p>
    <w:p w14:paraId="58E7122F" w14:textId="73ED8CD7" w:rsidR="00C74F91" w:rsidRPr="00FB3C07" w:rsidRDefault="00C74F91" w:rsidP="00C74F91">
      <w:pPr>
        <w:pStyle w:val="PlainText"/>
        <w:rPr>
          <w:rFonts w:ascii="Courier New" w:hAnsi="Courier New" w:cs="Courier New"/>
          <w:sz w:val="24"/>
          <w:szCs w:val="24"/>
        </w:rPr>
      </w:pPr>
    </w:p>
    <w:p w14:paraId="33B189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3CFDEA6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7415797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76E15EC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clrscr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EFD2FF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gd</w:t>
      </w:r>
      <w:proofErr w:type="spellEnd"/>
      <w:r w:rsidRPr="00FB3C07">
        <w:rPr>
          <w:rFonts w:ascii="Courier New" w:hAnsi="Courier New" w:cs="Courier New"/>
          <w:sz w:val="24"/>
          <w:szCs w:val="24"/>
        </w:rPr>
        <w:t>=</w:t>
      </w:r>
      <w:proofErr w:type="spellStart"/>
      <w:proofErr w:type="gramStart"/>
      <w:r w:rsidRPr="00FB3C07">
        <w:rPr>
          <w:rFonts w:ascii="Courier New" w:hAnsi="Courier New" w:cs="Courier New"/>
          <w:sz w:val="24"/>
          <w:szCs w:val="24"/>
        </w:rPr>
        <w:t>DETECT,gm</w:t>
      </w:r>
      <w:proofErr w:type="spellEnd"/>
      <w:proofErr w:type="gramEnd"/>
      <w:r w:rsidRPr="00FB3C07">
        <w:rPr>
          <w:rFonts w:ascii="Courier New" w:hAnsi="Courier New" w:cs="Courier New"/>
          <w:sz w:val="24"/>
          <w:szCs w:val="24"/>
        </w:rPr>
        <w:t>;</w:t>
      </w:r>
    </w:p>
    <w:p w14:paraId="1226CBF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initgraph</w:t>
      </w:r>
      <w:proofErr w:type="spellEnd"/>
      <w:r w:rsidRPr="00FB3C07">
        <w:rPr>
          <w:rFonts w:ascii="Courier New" w:hAnsi="Courier New" w:cs="Courier New"/>
          <w:sz w:val="24"/>
          <w:szCs w:val="24"/>
        </w:rPr>
        <w:t>(&amp;</w:t>
      </w:r>
      <w:proofErr w:type="spellStart"/>
      <w:proofErr w:type="gramStart"/>
      <w:r w:rsidRPr="00FB3C07">
        <w:rPr>
          <w:rFonts w:ascii="Courier New" w:hAnsi="Courier New" w:cs="Courier New"/>
          <w:sz w:val="24"/>
          <w:szCs w:val="24"/>
        </w:rPr>
        <w:t>gd</w:t>
      </w:r>
      <w:proofErr w:type="spellEnd"/>
      <w:r w:rsidRPr="00FB3C07">
        <w:rPr>
          <w:rFonts w:ascii="Courier New" w:hAnsi="Courier New" w:cs="Courier New"/>
          <w:sz w:val="24"/>
          <w:szCs w:val="24"/>
        </w:rPr>
        <w:t>,&amp;</w:t>
      </w:r>
      <w:proofErr w:type="spellStart"/>
      <w:proofErr w:type="gramEnd"/>
      <w:r w:rsidRPr="00FB3C07">
        <w:rPr>
          <w:rFonts w:ascii="Courier New" w:hAnsi="Courier New" w:cs="Courier New"/>
          <w:sz w:val="24"/>
          <w:szCs w:val="24"/>
        </w:rPr>
        <w:t>gm,"c</w:t>
      </w:r>
      <w:proofErr w:type="spellEnd"/>
      <w:r w:rsidRPr="00FB3C07">
        <w:rPr>
          <w:rFonts w:ascii="Courier New" w:hAnsi="Courier New" w:cs="Courier New"/>
          <w:sz w:val="24"/>
          <w:szCs w:val="24"/>
        </w:rPr>
        <w:t>:\\turboc3\\bgi");</w:t>
      </w:r>
    </w:p>
    <w:p w14:paraId="756B68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w:t>
      </w:r>
    </w:p>
    <w:p w14:paraId="3483595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0,0,639,175);</w:t>
      </w:r>
    </w:p>
    <w:p w14:paraId="2E08503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1,WHITE</w:t>
      </w:r>
      <w:proofErr w:type="gramEnd"/>
      <w:r w:rsidRPr="00FB3C07">
        <w:rPr>
          <w:rFonts w:ascii="Courier New" w:hAnsi="Courier New" w:cs="Courier New"/>
          <w:sz w:val="24"/>
          <w:szCs w:val="24"/>
        </w:rPr>
        <w:t>);</w:t>
      </w:r>
    </w:p>
    <w:p w14:paraId="0FFA9C3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SOLID_FILL,BLACK);</w:t>
      </w:r>
    </w:p>
    <w:p w14:paraId="1C468C1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0,175,639,285);</w:t>
      </w:r>
    </w:p>
    <w:p w14:paraId="597A3AF5"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1,181,BLACK);</w:t>
      </w:r>
    </w:p>
    <w:p w14:paraId="41349D9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SOLID_FILL,RED);</w:t>
      </w:r>
    </w:p>
    <w:p w14:paraId="1A8ED33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rectangle(</w:t>
      </w:r>
      <w:proofErr w:type="gramEnd"/>
      <w:r w:rsidRPr="00FB3C07">
        <w:rPr>
          <w:rFonts w:ascii="Courier New" w:hAnsi="Courier New" w:cs="Courier New"/>
          <w:sz w:val="24"/>
          <w:szCs w:val="24"/>
        </w:rPr>
        <w:t>0,285,639,480);</w:t>
      </w:r>
    </w:p>
    <w:p w14:paraId="7448EC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1,350,WHITE);</w:t>
      </w:r>
    </w:p>
    <w:p w14:paraId="2C973BA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40D7455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0,60,213,60);</w:t>
      </w:r>
    </w:p>
    <w:p w14:paraId="1D8CCB4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213,60,185,87);</w:t>
      </w:r>
    </w:p>
    <w:p w14:paraId="3D5EB84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185,87,213,114);</w:t>
      </w:r>
    </w:p>
    <w:p w14:paraId="75D188E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0,114,213,114);</w:t>
      </w:r>
    </w:p>
    <w:p w14:paraId="027E472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(1,</w:t>
      </w:r>
      <w:proofErr w:type="gramStart"/>
      <w:r w:rsidRPr="00FB3C07">
        <w:rPr>
          <w:rFonts w:ascii="Courier New" w:hAnsi="Courier New" w:cs="Courier New"/>
          <w:sz w:val="24"/>
          <w:szCs w:val="24"/>
        </w:rPr>
        <w:t>70,WHITE</w:t>
      </w:r>
      <w:proofErr w:type="gramEnd"/>
      <w:r w:rsidRPr="00FB3C07">
        <w:rPr>
          <w:rFonts w:ascii="Courier New" w:hAnsi="Courier New" w:cs="Courier New"/>
          <w:sz w:val="24"/>
          <w:szCs w:val="24"/>
        </w:rPr>
        <w:t>);</w:t>
      </w:r>
    </w:p>
    <w:p w14:paraId="417CB4C1" w14:textId="77777777" w:rsidR="00C74F91" w:rsidRPr="00FB3C07" w:rsidRDefault="00C74F91" w:rsidP="00C74F91">
      <w:pPr>
        <w:pStyle w:val="PlainText"/>
        <w:rPr>
          <w:rFonts w:ascii="Courier New" w:hAnsi="Courier New" w:cs="Courier New"/>
          <w:sz w:val="24"/>
          <w:szCs w:val="24"/>
        </w:rPr>
      </w:pPr>
    </w:p>
    <w:p w14:paraId="682F272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73FF031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426,60,939,60);</w:t>
      </w:r>
    </w:p>
    <w:p w14:paraId="1926CB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454,87,426,60);</w:t>
      </w:r>
    </w:p>
    <w:p w14:paraId="0065126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454,87,426,114);</w:t>
      </w:r>
    </w:p>
    <w:p w14:paraId="407EA85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426,114,639,114);</w:t>
      </w:r>
    </w:p>
    <w:p w14:paraId="560E008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floodfill</w:t>
      </w:r>
      <w:proofErr w:type="spellEnd"/>
      <w:r w:rsidRPr="00FB3C07">
        <w:rPr>
          <w:rFonts w:ascii="Courier New" w:hAnsi="Courier New" w:cs="Courier New"/>
          <w:sz w:val="24"/>
          <w:szCs w:val="24"/>
        </w:rPr>
        <w:t>(638,</w:t>
      </w:r>
      <w:proofErr w:type="gramStart"/>
      <w:r w:rsidRPr="00FB3C07">
        <w:rPr>
          <w:rFonts w:ascii="Courier New" w:hAnsi="Courier New" w:cs="Courier New"/>
          <w:sz w:val="24"/>
          <w:szCs w:val="24"/>
        </w:rPr>
        <w:t>79,WHITE</w:t>
      </w:r>
      <w:proofErr w:type="gramEnd"/>
      <w:r w:rsidRPr="00FB3C07">
        <w:rPr>
          <w:rFonts w:ascii="Courier New" w:hAnsi="Courier New" w:cs="Courier New"/>
          <w:sz w:val="24"/>
          <w:szCs w:val="24"/>
        </w:rPr>
        <w:t>);</w:t>
      </w:r>
    </w:p>
    <w:p w14:paraId="72373639" w14:textId="77777777" w:rsidR="00C74F91" w:rsidRPr="00FB3C07" w:rsidRDefault="00C74F91" w:rsidP="00C74F91">
      <w:pPr>
        <w:pStyle w:val="PlainText"/>
        <w:rPr>
          <w:rFonts w:ascii="Courier New" w:hAnsi="Courier New" w:cs="Courier New"/>
          <w:sz w:val="24"/>
          <w:szCs w:val="24"/>
        </w:rPr>
      </w:pPr>
    </w:p>
    <w:p w14:paraId="4B281A3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5C82DDB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426,345,639,345);</w:t>
      </w:r>
    </w:p>
    <w:p w14:paraId="23817E1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426,345,454,372);</w:t>
      </w:r>
    </w:p>
    <w:p w14:paraId="39D0124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454,372,426,399);</w:t>
      </w:r>
    </w:p>
    <w:p w14:paraId="7E5ADFC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426,399,639,399);</w:t>
      </w:r>
    </w:p>
    <w:p w14:paraId="7F488E6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638,398,WHITE);</w:t>
      </w:r>
    </w:p>
    <w:p w14:paraId="1D8C7BB6" w14:textId="77777777" w:rsidR="00C74F91" w:rsidRPr="00FB3C07" w:rsidRDefault="00C74F91" w:rsidP="00C74F91">
      <w:pPr>
        <w:pStyle w:val="PlainText"/>
        <w:rPr>
          <w:rFonts w:ascii="Courier New" w:hAnsi="Courier New" w:cs="Courier New"/>
          <w:sz w:val="24"/>
          <w:szCs w:val="24"/>
        </w:rPr>
      </w:pPr>
    </w:p>
    <w:p w14:paraId="3172AAB1"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SOLID_FILL,YELLOW);</w:t>
      </w:r>
    </w:p>
    <w:p w14:paraId="170B1D4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0,345,213,345);</w:t>
      </w:r>
    </w:p>
    <w:p w14:paraId="206EB92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0,399,213,399);</w:t>
      </w:r>
    </w:p>
    <w:p w14:paraId="52C20C3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lastRenderedPageBreak/>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185,372,213,345);</w:t>
      </w:r>
    </w:p>
    <w:p w14:paraId="795CA91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line(</w:t>
      </w:r>
      <w:proofErr w:type="gramEnd"/>
      <w:r w:rsidRPr="00FB3C07">
        <w:rPr>
          <w:rFonts w:ascii="Courier New" w:hAnsi="Courier New" w:cs="Courier New"/>
          <w:sz w:val="24"/>
          <w:szCs w:val="24"/>
        </w:rPr>
        <w:t>185,372,213,399);</w:t>
      </w:r>
    </w:p>
    <w:p w14:paraId="72D0FB1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floodfill</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2,350,WHITE);</w:t>
      </w:r>
    </w:p>
    <w:p w14:paraId="563E039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BLACK);</w:t>
      </w:r>
    </w:p>
    <w:p w14:paraId="241B938A"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1,0,3);</w:t>
      </w:r>
    </w:p>
    <w:p w14:paraId="50F7E20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(30,72,"STUDENT");</w:t>
      </w:r>
    </w:p>
    <w:p w14:paraId="50A64E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r w:rsidRPr="00FB3C07">
        <w:rPr>
          <w:rFonts w:ascii="Courier New" w:hAnsi="Courier New" w:cs="Courier New"/>
          <w:sz w:val="24"/>
          <w:szCs w:val="24"/>
        </w:rPr>
        <w:t>outtextxy</w:t>
      </w:r>
      <w:proofErr w:type="spellEnd"/>
      <w:r w:rsidRPr="00FB3C07">
        <w:rPr>
          <w:rFonts w:ascii="Courier New" w:hAnsi="Courier New" w:cs="Courier New"/>
          <w:sz w:val="24"/>
          <w:szCs w:val="24"/>
        </w:rPr>
        <w:t>(490,72,"EMPLOYEE");</w:t>
      </w:r>
    </w:p>
    <w:p w14:paraId="171E74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30,355,"ADMIN");</w:t>
      </w:r>
    </w:p>
    <w:p w14:paraId="06603B6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520,355,"FEST");</w:t>
      </w:r>
    </w:p>
    <w:p w14:paraId="34D30C2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setcolor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WHITE);</w:t>
      </w:r>
    </w:p>
    <w:p w14:paraId="1F85D6B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settextstyle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2,0,6);</w:t>
      </w:r>
    </w:p>
    <w:p w14:paraId="6C8AD3D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125,175,"McLaren College of Information Technology");</w:t>
      </w:r>
    </w:p>
    <w:p w14:paraId="24EDC323"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outtextxy</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255,260,"Experience IT");</w:t>
      </w:r>
    </w:p>
    <w:p w14:paraId="5063DC1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setfillstyle</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SOLID_FILL,WHITE);</w:t>
      </w:r>
    </w:p>
    <w:p w14:paraId="21FE8DE2"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 xml:space="preserve">int </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
    <w:p w14:paraId="3D95ED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&lt;9;i++)</w:t>
      </w:r>
    </w:p>
    <w:p w14:paraId="3BD064A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44B247B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line(240+i,202,240+i,255);</w:t>
      </w:r>
    </w:p>
    <w:p w14:paraId="06750FC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line(272+i,202,272+i,255);</w:t>
      </w:r>
    </w:p>
    <w:p w14:paraId="53EBA4F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1224060D"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&lt;12;i++)</w:t>
      </w:r>
    </w:p>
    <w:p w14:paraId="0B08D9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6D84F16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line(249+i,202+i,249+i,220+i);</w:t>
      </w:r>
    </w:p>
    <w:p w14:paraId="202DF07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line(272-i,202+i,272-i,220+i);</w:t>
      </w:r>
    </w:p>
    <w:p w14:paraId="1D6F867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5A86264C"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&lt;11;i++)</w:t>
      </w:r>
    </w:p>
    <w:p w14:paraId="67780BB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03678BF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line(317+i,202,317+i,255);</w:t>
      </w:r>
    </w:p>
    <w:p w14:paraId="367018B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05718DA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&lt;34;i++)</w:t>
      </w:r>
    </w:p>
    <w:p w14:paraId="70544A0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6CAA0E18"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line(366+i,202,366+i,210);</w:t>
      </w:r>
    </w:p>
    <w:p w14:paraId="52EB973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33160E59"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for(</w:t>
      </w:r>
      <w:proofErr w:type="spellStart"/>
      <w:r w:rsidRPr="00FB3C07">
        <w:rPr>
          <w:rFonts w:ascii="Courier New" w:hAnsi="Courier New" w:cs="Courier New"/>
          <w:sz w:val="24"/>
          <w:szCs w:val="24"/>
        </w:rPr>
        <w:t>i</w:t>
      </w:r>
      <w:proofErr w:type="spellEnd"/>
      <w:r w:rsidRPr="00FB3C07">
        <w:rPr>
          <w:rFonts w:ascii="Courier New" w:hAnsi="Courier New" w:cs="Courier New"/>
          <w:sz w:val="24"/>
          <w:szCs w:val="24"/>
        </w:rPr>
        <w:t>=</w:t>
      </w:r>
      <w:proofErr w:type="gramStart"/>
      <w:r w:rsidRPr="00FB3C07">
        <w:rPr>
          <w:rFonts w:ascii="Courier New" w:hAnsi="Courier New" w:cs="Courier New"/>
          <w:sz w:val="24"/>
          <w:szCs w:val="24"/>
        </w:rPr>
        <w:t>0;i</w:t>
      </w:r>
      <w:proofErr w:type="gramEnd"/>
      <w:r w:rsidRPr="00FB3C07">
        <w:rPr>
          <w:rFonts w:ascii="Courier New" w:hAnsi="Courier New" w:cs="Courier New"/>
          <w:sz w:val="24"/>
          <w:szCs w:val="24"/>
        </w:rPr>
        <w:t>&lt;9;i++)</w:t>
      </w:r>
    </w:p>
    <w:p w14:paraId="70314A9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2E077007"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line(378+i,210,378+i,255);</w:t>
      </w:r>
    </w:p>
    <w:p w14:paraId="6E61890B"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t>}</w:t>
      </w:r>
    </w:p>
    <w:p w14:paraId="1C0FB1B8" w14:textId="6D050068" w:rsidR="00C74F91" w:rsidRPr="00FB3C07" w:rsidRDefault="00C74F91" w:rsidP="00F44B06">
      <w:pPr>
        <w:pStyle w:val="PlainText"/>
        <w:rPr>
          <w:rFonts w:ascii="Courier New" w:hAnsi="Courier New" w:cs="Courier New"/>
          <w:sz w:val="24"/>
          <w:szCs w:val="24"/>
        </w:rPr>
      </w:pPr>
      <w:r w:rsidRPr="00FB3C07">
        <w:rPr>
          <w:rFonts w:ascii="Courier New" w:hAnsi="Courier New" w:cs="Courier New"/>
          <w:sz w:val="24"/>
          <w:szCs w:val="24"/>
        </w:rPr>
        <w:tab/>
      </w:r>
    </w:p>
    <w:p w14:paraId="2121B0FE"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248FCF4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 xml:space="preserve">void </w:t>
      </w:r>
      <w:proofErr w:type="gramStart"/>
      <w:r w:rsidRPr="00FB3C07">
        <w:rPr>
          <w:rFonts w:ascii="Courier New" w:hAnsi="Courier New" w:cs="Courier New"/>
          <w:sz w:val="24"/>
          <w:szCs w:val="24"/>
        </w:rPr>
        <w:t>main(</w:t>
      </w:r>
      <w:proofErr w:type="gramEnd"/>
      <w:r w:rsidRPr="00FB3C07">
        <w:rPr>
          <w:rFonts w:ascii="Courier New" w:hAnsi="Courier New" w:cs="Courier New"/>
          <w:sz w:val="24"/>
          <w:szCs w:val="24"/>
        </w:rPr>
        <w:t>)</w:t>
      </w:r>
    </w:p>
    <w:p w14:paraId="3C0E8EF6"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158F3C80"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clrscr</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3310B8C4"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gramStart"/>
      <w:r w:rsidRPr="00FB3C07">
        <w:rPr>
          <w:rFonts w:ascii="Courier New" w:hAnsi="Courier New" w:cs="Courier New"/>
          <w:sz w:val="24"/>
          <w:szCs w:val="24"/>
        </w:rPr>
        <w:t>home(</w:t>
      </w:r>
      <w:proofErr w:type="gramEnd"/>
      <w:r w:rsidRPr="00FB3C07">
        <w:rPr>
          <w:rFonts w:ascii="Courier New" w:hAnsi="Courier New" w:cs="Courier New"/>
          <w:sz w:val="24"/>
          <w:szCs w:val="24"/>
        </w:rPr>
        <w:t>);</w:t>
      </w:r>
    </w:p>
    <w:p w14:paraId="238D0EDF" w14:textId="77777777" w:rsidR="00C74F91" w:rsidRPr="00FB3C07" w:rsidRDefault="00C74F91" w:rsidP="00C74F91">
      <w:pPr>
        <w:pStyle w:val="PlainText"/>
        <w:rPr>
          <w:rFonts w:ascii="Courier New" w:hAnsi="Courier New" w:cs="Courier New"/>
          <w:sz w:val="24"/>
          <w:szCs w:val="24"/>
        </w:rPr>
      </w:pPr>
      <w:r w:rsidRPr="00FB3C07">
        <w:rPr>
          <w:rFonts w:ascii="Courier New" w:hAnsi="Courier New" w:cs="Courier New"/>
          <w:sz w:val="24"/>
          <w:szCs w:val="24"/>
        </w:rPr>
        <w:tab/>
      </w:r>
      <w:proofErr w:type="spellStart"/>
      <w:proofErr w:type="gramStart"/>
      <w:r w:rsidRPr="00FB3C07">
        <w:rPr>
          <w:rFonts w:ascii="Courier New" w:hAnsi="Courier New" w:cs="Courier New"/>
          <w:sz w:val="24"/>
          <w:szCs w:val="24"/>
        </w:rPr>
        <w:t>getch</w:t>
      </w:r>
      <w:proofErr w:type="spellEnd"/>
      <w:r w:rsidRPr="00FB3C07">
        <w:rPr>
          <w:rFonts w:ascii="Courier New" w:hAnsi="Courier New" w:cs="Courier New"/>
          <w:sz w:val="24"/>
          <w:szCs w:val="24"/>
        </w:rPr>
        <w:t>(</w:t>
      </w:r>
      <w:proofErr w:type="gramEnd"/>
      <w:r w:rsidRPr="00FB3C07">
        <w:rPr>
          <w:rFonts w:ascii="Courier New" w:hAnsi="Courier New" w:cs="Courier New"/>
          <w:sz w:val="24"/>
          <w:szCs w:val="24"/>
        </w:rPr>
        <w:t>);</w:t>
      </w:r>
    </w:p>
    <w:p w14:paraId="7580486A" w14:textId="55670EAE" w:rsidR="00C74F91" w:rsidRDefault="00C74F91" w:rsidP="00C74F91">
      <w:pPr>
        <w:pStyle w:val="PlainText"/>
        <w:rPr>
          <w:rFonts w:ascii="Courier New" w:hAnsi="Courier New" w:cs="Courier New"/>
          <w:sz w:val="24"/>
          <w:szCs w:val="24"/>
        </w:rPr>
      </w:pPr>
      <w:r w:rsidRPr="00FB3C07">
        <w:rPr>
          <w:rFonts w:ascii="Courier New" w:hAnsi="Courier New" w:cs="Courier New"/>
          <w:sz w:val="24"/>
          <w:szCs w:val="24"/>
        </w:rPr>
        <w:t>}</w:t>
      </w:r>
    </w:p>
    <w:p w14:paraId="6DAB12EF" w14:textId="57023FFA" w:rsidR="00C74F91" w:rsidRDefault="00C74F91" w:rsidP="00C74F91">
      <w:pPr>
        <w:pStyle w:val="PlainText"/>
        <w:rPr>
          <w:rFonts w:ascii="Courier New" w:hAnsi="Courier New" w:cs="Courier New"/>
          <w:sz w:val="24"/>
          <w:szCs w:val="24"/>
        </w:rPr>
      </w:pPr>
    </w:p>
    <w:p w14:paraId="0C5D3C0E" w14:textId="6FD59D94" w:rsidR="00C74F91" w:rsidRDefault="00C74F91" w:rsidP="00C74F91">
      <w:pPr>
        <w:pStyle w:val="PlainText"/>
        <w:rPr>
          <w:rFonts w:ascii="Courier New" w:hAnsi="Courier New" w:cs="Courier New"/>
          <w:sz w:val="24"/>
          <w:szCs w:val="24"/>
        </w:rPr>
      </w:pPr>
    </w:p>
    <w:p w14:paraId="710B3551" w14:textId="56095CAF" w:rsidR="00C74F91" w:rsidRDefault="00C74F91" w:rsidP="00C74F91">
      <w:pPr>
        <w:pStyle w:val="PlainText"/>
        <w:rPr>
          <w:rFonts w:ascii="Courier New" w:hAnsi="Courier New" w:cs="Courier New"/>
          <w:sz w:val="24"/>
          <w:szCs w:val="24"/>
        </w:rPr>
      </w:pPr>
    </w:p>
    <w:p w14:paraId="403593F2" w14:textId="627973BE" w:rsidR="00C74F91" w:rsidRDefault="00C74F91" w:rsidP="00C74F91">
      <w:pPr>
        <w:pStyle w:val="PlainText"/>
        <w:rPr>
          <w:rFonts w:ascii="Courier New" w:hAnsi="Courier New" w:cs="Courier New"/>
          <w:sz w:val="24"/>
          <w:szCs w:val="24"/>
        </w:rPr>
      </w:pPr>
    </w:p>
    <w:p w14:paraId="685A2F24" w14:textId="66CF603A" w:rsidR="00C74F91" w:rsidRDefault="00C74F91" w:rsidP="00C74F91">
      <w:pPr>
        <w:pStyle w:val="PlainText"/>
        <w:rPr>
          <w:rFonts w:ascii="Courier New" w:hAnsi="Courier New" w:cs="Courier New"/>
          <w:sz w:val="24"/>
          <w:szCs w:val="24"/>
        </w:rPr>
      </w:pPr>
    </w:p>
    <w:p w14:paraId="3CAB7D58" w14:textId="19F45E81" w:rsidR="00C74F91" w:rsidRDefault="00C74F91" w:rsidP="00C74F91">
      <w:pPr>
        <w:pStyle w:val="PlainText"/>
        <w:rPr>
          <w:rFonts w:ascii="Courier New" w:hAnsi="Courier New" w:cs="Courier New"/>
          <w:sz w:val="24"/>
          <w:szCs w:val="24"/>
        </w:rPr>
      </w:pPr>
    </w:p>
    <w:p w14:paraId="4EDA43EB" w14:textId="266C6C09" w:rsidR="00C74F91" w:rsidRDefault="00C74F91" w:rsidP="00C74F91">
      <w:pPr>
        <w:pStyle w:val="PlainText"/>
        <w:rPr>
          <w:rFonts w:ascii="Courier New" w:hAnsi="Courier New" w:cs="Courier New"/>
          <w:sz w:val="24"/>
          <w:szCs w:val="24"/>
        </w:rPr>
      </w:pPr>
    </w:p>
    <w:p w14:paraId="28794AB2" w14:textId="503355B2" w:rsidR="00C74F91" w:rsidRDefault="00C74F91" w:rsidP="00C74F91">
      <w:pPr>
        <w:pStyle w:val="PlainText"/>
        <w:rPr>
          <w:rFonts w:ascii="Courier New" w:hAnsi="Courier New" w:cs="Courier New"/>
          <w:sz w:val="24"/>
          <w:szCs w:val="24"/>
        </w:rPr>
      </w:pPr>
    </w:p>
    <w:p w14:paraId="5C6B6EFF" w14:textId="208E049B" w:rsidR="00C74F91" w:rsidRDefault="00C74F91" w:rsidP="00C74F91">
      <w:pPr>
        <w:pStyle w:val="PlainText"/>
        <w:rPr>
          <w:rFonts w:ascii="Courier New" w:hAnsi="Courier New" w:cs="Courier New"/>
          <w:sz w:val="24"/>
          <w:szCs w:val="24"/>
        </w:rPr>
      </w:pPr>
    </w:p>
    <w:p w14:paraId="03536B3B" w14:textId="32455D66" w:rsidR="00C74F91" w:rsidRDefault="00C74F91" w:rsidP="00C74F91">
      <w:pPr>
        <w:pStyle w:val="PlainText"/>
        <w:rPr>
          <w:rFonts w:ascii="Courier New" w:hAnsi="Courier New" w:cs="Courier New"/>
          <w:sz w:val="24"/>
          <w:szCs w:val="24"/>
        </w:rPr>
      </w:pPr>
    </w:p>
    <w:p w14:paraId="2A1CD6EB" w14:textId="2F6DBD14" w:rsidR="00C74F91" w:rsidRDefault="00C74F91" w:rsidP="00C74F91">
      <w:pPr>
        <w:pStyle w:val="PlainText"/>
        <w:rPr>
          <w:rFonts w:ascii="Courier New" w:hAnsi="Courier New" w:cs="Courier New"/>
          <w:sz w:val="24"/>
          <w:szCs w:val="24"/>
        </w:rPr>
      </w:pPr>
    </w:p>
    <w:p w14:paraId="1FFB7B97" w14:textId="0DC102BC" w:rsidR="00C74F91" w:rsidRDefault="00C74F91" w:rsidP="00C74F91">
      <w:pPr>
        <w:pStyle w:val="PlainText"/>
        <w:rPr>
          <w:rFonts w:ascii="Courier New" w:hAnsi="Courier New" w:cs="Courier New"/>
          <w:sz w:val="24"/>
          <w:szCs w:val="24"/>
        </w:rPr>
      </w:pPr>
    </w:p>
    <w:p w14:paraId="4092A696" w14:textId="550D9C7C" w:rsidR="00C74F91" w:rsidRDefault="00C74F91" w:rsidP="00C74F91">
      <w:pPr>
        <w:pStyle w:val="PlainText"/>
        <w:rPr>
          <w:rFonts w:ascii="Courier New" w:hAnsi="Courier New" w:cs="Courier New"/>
          <w:sz w:val="24"/>
          <w:szCs w:val="24"/>
        </w:rPr>
      </w:pPr>
    </w:p>
    <w:p w14:paraId="063932A4" w14:textId="5B587F24" w:rsidR="00C74F91" w:rsidRDefault="00C74F91" w:rsidP="00C74F91">
      <w:pPr>
        <w:pStyle w:val="PlainText"/>
        <w:rPr>
          <w:rFonts w:ascii="Courier New" w:hAnsi="Courier New" w:cs="Courier New"/>
          <w:sz w:val="24"/>
          <w:szCs w:val="24"/>
        </w:rPr>
      </w:pPr>
    </w:p>
    <w:p w14:paraId="6D125F71" w14:textId="74E46A4F" w:rsidR="00C74F91" w:rsidRDefault="00C74F91" w:rsidP="00C74F91">
      <w:pPr>
        <w:pStyle w:val="PlainText"/>
        <w:rPr>
          <w:rFonts w:ascii="Courier New" w:hAnsi="Courier New" w:cs="Courier New"/>
          <w:sz w:val="24"/>
          <w:szCs w:val="24"/>
        </w:rPr>
      </w:pPr>
    </w:p>
    <w:p w14:paraId="79CF4711" w14:textId="1FE64672" w:rsidR="00C74F91" w:rsidRDefault="00C74F91" w:rsidP="00C74F91">
      <w:pPr>
        <w:pStyle w:val="PlainText"/>
        <w:rPr>
          <w:rFonts w:ascii="Courier New" w:hAnsi="Courier New" w:cs="Courier New"/>
          <w:sz w:val="24"/>
          <w:szCs w:val="24"/>
        </w:rPr>
      </w:pPr>
    </w:p>
    <w:p w14:paraId="60295336" w14:textId="2C6A299E" w:rsidR="00C74F91" w:rsidRDefault="00C74F91" w:rsidP="00C74F91">
      <w:pPr>
        <w:pStyle w:val="PlainText"/>
        <w:rPr>
          <w:rFonts w:ascii="Courier New" w:hAnsi="Courier New" w:cs="Courier New"/>
          <w:sz w:val="24"/>
          <w:szCs w:val="24"/>
        </w:rPr>
      </w:pPr>
    </w:p>
    <w:p w14:paraId="7FCB548E" w14:textId="3677DAB3" w:rsidR="00C74F91" w:rsidRDefault="00C74F91" w:rsidP="00C74F91">
      <w:pPr>
        <w:pStyle w:val="PlainText"/>
        <w:rPr>
          <w:rFonts w:ascii="Courier New" w:hAnsi="Courier New" w:cs="Courier New"/>
          <w:sz w:val="24"/>
          <w:szCs w:val="24"/>
        </w:rPr>
      </w:pPr>
    </w:p>
    <w:p w14:paraId="2F0DDC78" w14:textId="41CFC075" w:rsidR="00C74F91" w:rsidRDefault="00C74F91" w:rsidP="00C74F91">
      <w:pPr>
        <w:pStyle w:val="PlainText"/>
        <w:rPr>
          <w:rFonts w:ascii="Courier New" w:hAnsi="Courier New" w:cs="Courier New"/>
          <w:sz w:val="24"/>
          <w:szCs w:val="24"/>
        </w:rPr>
      </w:pPr>
    </w:p>
    <w:p w14:paraId="5A1732AD" w14:textId="46FFFF73" w:rsidR="00C74F91" w:rsidRDefault="00C74F91" w:rsidP="00C74F91">
      <w:pPr>
        <w:pStyle w:val="PlainText"/>
        <w:rPr>
          <w:rFonts w:ascii="Courier New" w:hAnsi="Courier New" w:cs="Courier New"/>
          <w:sz w:val="24"/>
          <w:szCs w:val="24"/>
        </w:rPr>
      </w:pPr>
    </w:p>
    <w:p w14:paraId="65F7A821" w14:textId="68F9F385" w:rsidR="00C74F91" w:rsidRDefault="00C74F91" w:rsidP="00C74F91">
      <w:pPr>
        <w:pStyle w:val="PlainText"/>
        <w:rPr>
          <w:rFonts w:ascii="Courier New" w:hAnsi="Courier New" w:cs="Courier New"/>
          <w:sz w:val="24"/>
          <w:szCs w:val="24"/>
        </w:rPr>
      </w:pPr>
    </w:p>
    <w:p w14:paraId="580026FB" w14:textId="18E45A15" w:rsidR="00C74F91" w:rsidRDefault="00C74F91" w:rsidP="00C74F91">
      <w:pPr>
        <w:pStyle w:val="PlainText"/>
        <w:rPr>
          <w:rFonts w:ascii="Courier New" w:hAnsi="Courier New" w:cs="Courier New"/>
          <w:sz w:val="24"/>
          <w:szCs w:val="24"/>
        </w:rPr>
      </w:pPr>
    </w:p>
    <w:p w14:paraId="73454DB1" w14:textId="44C27949" w:rsidR="00C74F91" w:rsidRDefault="00C74F91" w:rsidP="00C74F91">
      <w:pPr>
        <w:pStyle w:val="PlainText"/>
        <w:rPr>
          <w:rFonts w:ascii="Courier New" w:hAnsi="Courier New" w:cs="Courier New"/>
          <w:sz w:val="24"/>
          <w:szCs w:val="24"/>
        </w:rPr>
      </w:pPr>
    </w:p>
    <w:p w14:paraId="73B3B444" w14:textId="5017913C" w:rsidR="00C74F91" w:rsidRDefault="00C74F91" w:rsidP="00C74F91">
      <w:pPr>
        <w:pStyle w:val="PlainText"/>
        <w:rPr>
          <w:rFonts w:ascii="Courier New" w:hAnsi="Courier New" w:cs="Courier New"/>
          <w:sz w:val="24"/>
          <w:szCs w:val="24"/>
        </w:rPr>
      </w:pPr>
    </w:p>
    <w:p w14:paraId="332B8071" w14:textId="26EB3A21" w:rsidR="00C74F91" w:rsidRDefault="00C74F91" w:rsidP="00C74F91">
      <w:pPr>
        <w:pStyle w:val="PlainText"/>
        <w:rPr>
          <w:rFonts w:ascii="Courier New" w:hAnsi="Courier New" w:cs="Courier New"/>
          <w:sz w:val="24"/>
          <w:szCs w:val="24"/>
        </w:rPr>
      </w:pPr>
    </w:p>
    <w:p w14:paraId="2921DDFB" w14:textId="134D9F6F" w:rsidR="00C74F91" w:rsidRDefault="00C74F91" w:rsidP="00C74F91">
      <w:pPr>
        <w:pStyle w:val="PlainText"/>
        <w:rPr>
          <w:rFonts w:ascii="Courier New" w:hAnsi="Courier New" w:cs="Courier New"/>
          <w:sz w:val="24"/>
          <w:szCs w:val="24"/>
        </w:rPr>
      </w:pPr>
    </w:p>
    <w:p w14:paraId="23EA101C" w14:textId="6578D125" w:rsidR="00C74F91" w:rsidRDefault="00C74F91" w:rsidP="00C74F91">
      <w:pPr>
        <w:pStyle w:val="PlainText"/>
        <w:rPr>
          <w:rFonts w:ascii="Courier New" w:hAnsi="Courier New" w:cs="Courier New"/>
          <w:sz w:val="24"/>
          <w:szCs w:val="24"/>
        </w:rPr>
      </w:pPr>
    </w:p>
    <w:p w14:paraId="66FC6383" w14:textId="7B828814" w:rsidR="00C74F91" w:rsidRDefault="00C74F91" w:rsidP="00C74F91">
      <w:pPr>
        <w:pStyle w:val="PlainText"/>
        <w:rPr>
          <w:rFonts w:ascii="Courier New" w:hAnsi="Courier New" w:cs="Courier New"/>
          <w:sz w:val="24"/>
          <w:szCs w:val="24"/>
        </w:rPr>
      </w:pPr>
    </w:p>
    <w:p w14:paraId="59AB7242" w14:textId="214B25B8" w:rsidR="00C74F91" w:rsidRDefault="00C74F91" w:rsidP="00C74F91">
      <w:pPr>
        <w:pStyle w:val="PlainText"/>
        <w:rPr>
          <w:rFonts w:ascii="Courier New" w:hAnsi="Courier New" w:cs="Courier New"/>
          <w:sz w:val="24"/>
          <w:szCs w:val="24"/>
        </w:rPr>
      </w:pPr>
    </w:p>
    <w:p w14:paraId="5AF2D238" w14:textId="30778809" w:rsidR="00C74F91" w:rsidRDefault="00C74F91" w:rsidP="00C74F91">
      <w:pPr>
        <w:pStyle w:val="PlainText"/>
        <w:rPr>
          <w:rFonts w:ascii="Courier New" w:hAnsi="Courier New" w:cs="Courier New"/>
          <w:sz w:val="24"/>
          <w:szCs w:val="24"/>
        </w:rPr>
      </w:pPr>
    </w:p>
    <w:p w14:paraId="74AA8500" w14:textId="4CBD58FF" w:rsidR="00C74F91" w:rsidRDefault="00C74F91" w:rsidP="00C74F91">
      <w:pPr>
        <w:pStyle w:val="PlainText"/>
        <w:rPr>
          <w:rFonts w:ascii="Courier New" w:hAnsi="Courier New" w:cs="Courier New"/>
          <w:sz w:val="24"/>
          <w:szCs w:val="24"/>
        </w:rPr>
      </w:pPr>
    </w:p>
    <w:p w14:paraId="170BFC31" w14:textId="41D69734" w:rsidR="00C74F91" w:rsidRDefault="00C74F91" w:rsidP="00C74F91">
      <w:pPr>
        <w:pStyle w:val="PlainText"/>
        <w:rPr>
          <w:rFonts w:ascii="Courier New" w:hAnsi="Courier New" w:cs="Courier New"/>
          <w:sz w:val="24"/>
          <w:szCs w:val="24"/>
        </w:rPr>
      </w:pPr>
    </w:p>
    <w:p w14:paraId="31F745ED" w14:textId="2B34B21E" w:rsidR="00C74F91" w:rsidRPr="00C74F91" w:rsidRDefault="00C74F91" w:rsidP="00C74F91">
      <w:pPr>
        <w:pStyle w:val="PlainText"/>
        <w:rPr>
          <w:rFonts w:ascii="Courier New" w:hAnsi="Courier New" w:cs="Courier New"/>
          <w:b/>
          <w:sz w:val="96"/>
          <w:szCs w:val="24"/>
          <w:u w:val="single"/>
        </w:rPr>
      </w:pPr>
      <w:r>
        <w:rPr>
          <w:rFonts w:ascii="Courier New" w:hAnsi="Courier New" w:cs="Courier New"/>
          <w:sz w:val="24"/>
          <w:szCs w:val="24"/>
        </w:rPr>
        <w:t xml:space="preserve">    </w:t>
      </w:r>
      <w:r w:rsidRPr="00C74F91">
        <w:rPr>
          <w:rFonts w:ascii="Courier New" w:hAnsi="Courier New" w:cs="Courier New"/>
          <w:b/>
          <w:sz w:val="96"/>
          <w:szCs w:val="24"/>
          <w:u w:val="single"/>
        </w:rPr>
        <w:t>PROJECT OUTPUT</w:t>
      </w:r>
    </w:p>
    <w:p w14:paraId="2969558B" w14:textId="1FA1E452" w:rsidR="00C74F91" w:rsidRDefault="00C74F91">
      <w:pPr>
        <w:rPr>
          <w:b/>
          <w:sz w:val="24"/>
          <w:szCs w:val="28"/>
          <w:u w:val="single"/>
        </w:rPr>
      </w:pPr>
    </w:p>
    <w:p w14:paraId="20C0D2D7" w14:textId="20654CA9" w:rsidR="00C74F91" w:rsidRDefault="00C74F91">
      <w:pPr>
        <w:rPr>
          <w:b/>
          <w:sz w:val="24"/>
          <w:szCs w:val="28"/>
          <w:u w:val="single"/>
        </w:rPr>
      </w:pPr>
    </w:p>
    <w:p w14:paraId="693ABEF7" w14:textId="0DBD0631" w:rsidR="00C74F91" w:rsidRDefault="00C74F91">
      <w:pPr>
        <w:rPr>
          <w:b/>
          <w:sz w:val="24"/>
          <w:szCs w:val="28"/>
          <w:u w:val="single"/>
        </w:rPr>
      </w:pPr>
    </w:p>
    <w:p w14:paraId="27A32DF7" w14:textId="3A271DFE" w:rsidR="00C74F91" w:rsidRDefault="00C74F91">
      <w:pPr>
        <w:rPr>
          <w:b/>
          <w:sz w:val="24"/>
          <w:szCs w:val="28"/>
          <w:u w:val="single"/>
        </w:rPr>
      </w:pPr>
    </w:p>
    <w:p w14:paraId="09B67B22" w14:textId="389E835F" w:rsidR="00C74F91" w:rsidRDefault="00C74F91">
      <w:pPr>
        <w:rPr>
          <w:b/>
          <w:sz w:val="24"/>
          <w:szCs w:val="28"/>
          <w:u w:val="single"/>
        </w:rPr>
      </w:pPr>
    </w:p>
    <w:p w14:paraId="342299F2" w14:textId="2E78A8DD" w:rsidR="00C74F91" w:rsidRDefault="00C74F91">
      <w:pPr>
        <w:rPr>
          <w:b/>
          <w:sz w:val="24"/>
          <w:szCs w:val="28"/>
          <w:u w:val="single"/>
        </w:rPr>
      </w:pPr>
    </w:p>
    <w:p w14:paraId="65F2F8DB" w14:textId="3541C9D8" w:rsidR="00C74F91" w:rsidRDefault="00C74F91">
      <w:pPr>
        <w:rPr>
          <w:b/>
          <w:sz w:val="24"/>
          <w:szCs w:val="28"/>
          <w:u w:val="single"/>
        </w:rPr>
      </w:pPr>
    </w:p>
    <w:p w14:paraId="37E9269B" w14:textId="067AD890" w:rsidR="00C74F91" w:rsidRDefault="00C74F91">
      <w:pPr>
        <w:rPr>
          <w:b/>
          <w:sz w:val="24"/>
          <w:szCs w:val="28"/>
          <w:u w:val="single"/>
        </w:rPr>
      </w:pPr>
    </w:p>
    <w:p w14:paraId="31D2AE08" w14:textId="7A6B38B4" w:rsidR="00C74F91" w:rsidRDefault="00C74F91">
      <w:pPr>
        <w:rPr>
          <w:b/>
          <w:sz w:val="24"/>
          <w:szCs w:val="28"/>
          <w:u w:val="single"/>
        </w:rPr>
      </w:pPr>
    </w:p>
    <w:p w14:paraId="7E6B3C62" w14:textId="72F88A7D" w:rsidR="00C74F91" w:rsidRDefault="00C74F91">
      <w:pPr>
        <w:rPr>
          <w:b/>
          <w:sz w:val="24"/>
          <w:szCs w:val="28"/>
          <w:u w:val="single"/>
        </w:rPr>
      </w:pPr>
    </w:p>
    <w:p w14:paraId="43E5C63C" w14:textId="60F2CA21" w:rsidR="00C74F91" w:rsidRDefault="00C74F91">
      <w:pPr>
        <w:rPr>
          <w:b/>
          <w:sz w:val="24"/>
          <w:szCs w:val="28"/>
          <w:u w:val="single"/>
        </w:rPr>
      </w:pPr>
    </w:p>
    <w:p w14:paraId="5D414820" w14:textId="2C78E24C" w:rsidR="00C74F91" w:rsidRDefault="00C74F91">
      <w:pPr>
        <w:rPr>
          <w:b/>
          <w:sz w:val="24"/>
          <w:szCs w:val="28"/>
          <w:u w:val="single"/>
        </w:rPr>
      </w:pPr>
    </w:p>
    <w:p w14:paraId="348E3BF3" w14:textId="4F9EB7E9" w:rsidR="00C74F91" w:rsidRDefault="00C74F91">
      <w:pPr>
        <w:rPr>
          <w:b/>
          <w:sz w:val="24"/>
          <w:szCs w:val="28"/>
          <w:u w:val="single"/>
        </w:rPr>
      </w:pPr>
    </w:p>
    <w:p w14:paraId="17024F4C" w14:textId="4EA8CE6E" w:rsidR="00C74F91" w:rsidRDefault="00C74F91">
      <w:pPr>
        <w:rPr>
          <w:b/>
          <w:sz w:val="24"/>
          <w:szCs w:val="28"/>
          <w:u w:val="single"/>
        </w:rPr>
      </w:pPr>
    </w:p>
    <w:p w14:paraId="3D04382A" w14:textId="65EB73CE" w:rsidR="00C74F91" w:rsidRDefault="00C74F91">
      <w:pPr>
        <w:rPr>
          <w:b/>
          <w:sz w:val="24"/>
          <w:szCs w:val="28"/>
          <w:u w:val="single"/>
        </w:rPr>
      </w:pPr>
    </w:p>
    <w:p w14:paraId="14C689CB" w14:textId="1FA0F010" w:rsidR="00C74F91" w:rsidRDefault="00C74F91">
      <w:pPr>
        <w:rPr>
          <w:b/>
          <w:sz w:val="24"/>
          <w:szCs w:val="28"/>
          <w:u w:val="single"/>
        </w:rPr>
      </w:pPr>
    </w:p>
    <w:p w14:paraId="4848AF68" w14:textId="77777777" w:rsidR="001D43DB" w:rsidRDefault="001D43DB">
      <w:pPr>
        <w:rPr>
          <w:b/>
          <w:sz w:val="24"/>
          <w:szCs w:val="28"/>
          <w:u w:val="single"/>
        </w:rPr>
      </w:pPr>
    </w:p>
    <w:p w14:paraId="76B2B8D3" w14:textId="41695C68" w:rsidR="00C74F91" w:rsidRDefault="00C74F91">
      <w:pPr>
        <w:rPr>
          <w:b/>
          <w:sz w:val="24"/>
          <w:szCs w:val="28"/>
          <w:u w:val="single"/>
        </w:rPr>
      </w:pPr>
    </w:p>
    <w:p w14:paraId="020ACF09" w14:textId="73B54A28" w:rsidR="00C74F91" w:rsidRDefault="00C74F91">
      <w:pPr>
        <w:rPr>
          <w:b/>
          <w:sz w:val="24"/>
          <w:szCs w:val="28"/>
          <w:u w:val="single"/>
        </w:rPr>
      </w:pPr>
    </w:p>
    <w:p w14:paraId="0CEAE217" w14:textId="29F032A5" w:rsidR="00C74F91" w:rsidRDefault="00C74F91">
      <w:pPr>
        <w:rPr>
          <w:b/>
          <w:sz w:val="24"/>
          <w:szCs w:val="28"/>
          <w:u w:val="single"/>
        </w:rPr>
      </w:pPr>
    </w:p>
    <w:p w14:paraId="7ED3B6CF" w14:textId="1B191F5C" w:rsidR="00C74F91" w:rsidRDefault="00C74F91">
      <w:pPr>
        <w:rPr>
          <w:b/>
          <w:sz w:val="24"/>
          <w:szCs w:val="28"/>
          <w:u w:val="single"/>
        </w:rPr>
      </w:pPr>
    </w:p>
    <w:p w14:paraId="2DD4BF26" w14:textId="55B5ED85" w:rsidR="00C74F91" w:rsidRDefault="00C74F91">
      <w:pPr>
        <w:rPr>
          <w:b/>
          <w:sz w:val="24"/>
          <w:szCs w:val="28"/>
          <w:u w:val="single"/>
        </w:rPr>
      </w:pPr>
    </w:p>
    <w:p w14:paraId="3BACF917" w14:textId="77777777" w:rsidR="00C74F91" w:rsidRDefault="00C74F91">
      <w:pPr>
        <w:rPr>
          <w:b/>
          <w:sz w:val="24"/>
          <w:szCs w:val="28"/>
          <w:u w:val="single"/>
        </w:rPr>
      </w:pPr>
      <w:r>
        <w:rPr>
          <w:b/>
          <w:noProof/>
          <w:sz w:val="24"/>
          <w:szCs w:val="28"/>
          <w:u w:val="single"/>
        </w:rPr>
        <w:drawing>
          <wp:inline distT="0" distB="0" distL="0" distR="0" wp14:anchorId="443C137D" wp14:editId="2A94F71B">
            <wp:extent cx="4412362" cy="330736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1">
                      <a:extLst>
                        <a:ext uri="{28A0092B-C50C-407E-A947-70E740481C1C}">
                          <a14:useLocalDpi xmlns:a14="http://schemas.microsoft.com/office/drawing/2010/main" val="0"/>
                        </a:ext>
                      </a:extLst>
                    </a:blip>
                    <a:stretch>
                      <a:fillRect/>
                    </a:stretch>
                  </pic:blipFill>
                  <pic:spPr>
                    <a:xfrm>
                      <a:off x="0" y="0"/>
                      <a:ext cx="4412362" cy="3307367"/>
                    </a:xfrm>
                    <a:prstGeom prst="rect">
                      <a:avLst/>
                    </a:prstGeom>
                  </pic:spPr>
                </pic:pic>
              </a:graphicData>
            </a:graphic>
          </wp:inline>
        </w:drawing>
      </w:r>
    </w:p>
    <w:p w14:paraId="2FAD5B31" w14:textId="77777777" w:rsidR="00C74F91" w:rsidRDefault="00C74F91">
      <w:pPr>
        <w:rPr>
          <w:b/>
          <w:sz w:val="24"/>
          <w:szCs w:val="28"/>
          <w:u w:val="single"/>
        </w:rPr>
      </w:pPr>
    </w:p>
    <w:p w14:paraId="408E2AF1" w14:textId="77777777" w:rsidR="00C74F91" w:rsidRDefault="00C74F91">
      <w:pPr>
        <w:rPr>
          <w:b/>
          <w:sz w:val="24"/>
          <w:szCs w:val="28"/>
          <w:u w:val="single"/>
        </w:rPr>
      </w:pPr>
      <w:r>
        <w:rPr>
          <w:b/>
          <w:noProof/>
          <w:sz w:val="24"/>
          <w:szCs w:val="28"/>
          <w:u w:val="single"/>
        </w:rPr>
        <w:lastRenderedPageBreak/>
        <w:drawing>
          <wp:inline distT="0" distB="0" distL="0" distR="0" wp14:anchorId="166FBFFB" wp14:editId="2FD89AE1">
            <wp:extent cx="4397121" cy="329212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32">
                      <a:extLst>
                        <a:ext uri="{28A0092B-C50C-407E-A947-70E740481C1C}">
                          <a14:useLocalDpi xmlns:a14="http://schemas.microsoft.com/office/drawing/2010/main" val="0"/>
                        </a:ext>
                      </a:extLst>
                    </a:blip>
                    <a:stretch>
                      <a:fillRect/>
                    </a:stretch>
                  </pic:blipFill>
                  <pic:spPr>
                    <a:xfrm>
                      <a:off x="0" y="0"/>
                      <a:ext cx="4397121" cy="3292125"/>
                    </a:xfrm>
                    <a:prstGeom prst="rect">
                      <a:avLst/>
                    </a:prstGeom>
                  </pic:spPr>
                </pic:pic>
              </a:graphicData>
            </a:graphic>
          </wp:inline>
        </w:drawing>
      </w:r>
    </w:p>
    <w:p w14:paraId="398CD5E2" w14:textId="77777777" w:rsidR="00C74F91" w:rsidRDefault="00C74F91">
      <w:pPr>
        <w:rPr>
          <w:b/>
          <w:sz w:val="24"/>
          <w:szCs w:val="28"/>
          <w:u w:val="single"/>
        </w:rPr>
      </w:pPr>
      <w:r>
        <w:rPr>
          <w:b/>
          <w:noProof/>
          <w:sz w:val="24"/>
          <w:szCs w:val="28"/>
          <w:u w:val="single"/>
        </w:rPr>
        <w:drawing>
          <wp:inline distT="0" distB="0" distL="0" distR="0" wp14:anchorId="78DDEBF7" wp14:editId="23BA7BF0">
            <wp:extent cx="4412362" cy="3284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33">
                      <a:extLst>
                        <a:ext uri="{28A0092B-C50C-407E-A947-70E740481C1C}">
                          <a14:useLocalDpi xmlns:a14="http://schemas.microsoft.com/office/drawing/2010/main" val="0"/>
                        </a:ext>
                      </a:extLst>
                    </a:blip>
                    <a:stretch>
                      <a:fillRect/>
                    </a:stretch>
                  </pic:blipFill>
                  <pic:spPr>
                    <a:xfrm>
                      <a:off x="0" y="0"/>
                      <a:ext cx="4412362" cy="3284505"/>
                    </a:xfrm>
                    <a:prstGeom prst="rect">
                      <a:avLst/>
                    </a:prstGeom>
                  </pic:spPr>
                </pic:pic>
              </a:graphicData>
            </a:graphic>
          </wp:inline>
        </w:drawing>
      </w:r>
    </w:p>
    <w:p w14:paraId="7C44BCF2" w14:textId="77777777" w:rsidR="00C74F91" w:rsidRDefault="00C74F91">
      <w:pPr>
        <w:rPr>
          <w:b/>
          <w:sz w:val="24"/>
          <w:szCs w:val="28"/>
          <w:u w:val="single"/>
        </w:rPr>
      </w:pPr>
      <w:r>
        <w:rPr>
          <w:b/>
          <w:noProof/>
          <w:sz w:val="24"/>
          <w:szCs w:val="28"/>
          <w:u w:val="single"/>
        </w:rPr>
        <w:lastRenderedPageBreak/>
        <w:drawing>
          <wp:inline distT="0" distB="0" distL="0" distR="0" wp14:anchorId="2C98CC5F" wp14:editId="443163A1">
            <wp:extent cx="440474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34">
                      <a:extLst>
                        <a:ext uri="{28A0092B-C50C-407E-A947-70E740481C1C}">
                          <a14:useLocalDpi xmlns:a14="http://schemas.microsoft.com/office/drawing/2010/main" val="0"/>
                        </a:ext>
                      </a:extLst>
                    </a:blip>
                    <a:stretch>
                      <a:fillRect/>
                    </a:stretch>
                  </pic:blipFill>
                  <pic:spPr>
                    <a:xfrm>
                      <a:off x="0" y="0"/>
                      <a:ext cx="4404742" cy="3292125"/>
                    </a:xfrm>
                    <a:prstGeom prst="rect">
                      <a:avLst/>
                    </a:prstGeom>
                  </pic:spPr>
                </pic:pic>
              </a:graphicData>
            </a:graphic>
          </wp:inline>
        </w:drawing>
      </w:r>
    </w:p>
    <w:p w14:paraId="610C1E0F" w14:textId="77777777" w:rsidR="00C74F91" w:rsidRDefault="00C74F91">
      <w:pPr>
        <w:rPr>
          <w:b/>
          <w:sz w:val="24"/>
          <w:szCs w:val="28"/>
          <w:u w:val="single"/>
        </w:rPr>
      </w:pPr>
      <w:r>
        <w:rPr>
          <w:b/>
          <w:noProof/>
          <w:sz w:val="24"/>
          <w:szCs w:val="28"/>
          <w:u w:val="single"/>
        </w:rPr>
        <w:drawing>
          <wp:inline distT="0" distB="0" distL="0" distR="0" wp14:anchorId="3A8A56BF" wp14:editId="6940FC0A">
            <wp:extent cx="4404742" cy="3284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35">
                      <a:extLst>
                        <a:ext uri="{28A0092B-C50C-407E-A947-70E740481C1C}">
                          <a14:useLocalDpi xmlns:a14="http://schemas.microsoft.com/office/drawing/2010/main" val="0"/>
                        </a:ext>
                      </a:extLst>
                    </a:blip>
                    <a:stretch>
                      <a:fillRect/>
                    </a:stretch>
                  </pic:blipFill>
                  <pic:spPr>
                    <a:xfrm>
                      <a:off x="0" y="0"/>
                      <a:ext cx="4404742" cy="3284505"/>
                    </a:xfrm>
                    <a:prstGeom prst="rect">
                      <a:avLst/>
                    </a:prstGeom>
                  </pic:spPr>
                </pic:pic>
              </a:graphicData>
            </a:graphic>
          </wp:inline>
        </w:drawing>
      </w:r>
    </w:p>
    <w:p w14:paraId="34160A01" w14:textId="77777777" w:rsidR="00C74F91" w:rsidRDefault="00C74F91">
      <w:pPr>
        <w:rPr>
          <w:b/>
          <w:sz w:val="24"/>
          <w:szCs w:val="28"/>
          <w:u w:val="single"/>
        </w:rPr>
      </w:pPr>
      <w:r>
        <w:rPr>
          <w:b/>
          <w:noProof/>
          <w:sz w:val="24"/>
          <w:szCs w:val="28"/>
          <w:u w:val="single"/>
        </w:rPr>
        <w:lastRenderedPageBreak/>
        <w:drawing>
          <wp:inline distT="0" distB="0" distL="0" distR="0" wp14:anchorId="3F57EC58" wp14:editId="35C7EF3B">
            <wp:extent cx="4397121" cy="3292125"/>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36">
                      <a:extLst>
                        <a:ext uri="{28A0092B-C50C-407E-A947-70E740481C1C}">
                          <a14:useLocalDpi xmlns:a14="http://schemas.microsoft.com/office/drawing/2010/main" val="0"/>
                        </a:ext>
                      </a:extLst>
                    </a:blip>
                    <a:stretch>
                      <a:fillRect/>
                    </a:stretch>
                  </pic:blipFill>
                  <pic:spPr>
                    <a:xfrm>
                      <a:off x="0" y="0"/>
                      <a:ext cx="4397121" cy="3292125"/>
                    </a:xfrm>
                    <a:prstGeom prst="rect">
                      <a:avLst/>
                    </a:prstGeom>
                  </pic:spPr>
                </pic:pic>
              </a:graphicData>
            </a:graphic>
          </wp:inline>
        </w:drawing>
      </w:r>
    </w:p>
    <w:p w14:paraId="7BC2CA7A" w14:textId="77777777" w:rsidR="00C74F91" w:rsidRDefault="00C74F91">
      <w:pPr>
        <w:rPr>
          <w:b/>
          <w:sz w:val="24"/>
          <w:szCs w:val="28"/>
          <w:u w:val="single"/>
        </w:rPr>
      </w:pPr>
      <w:r>
        <w:rPr>
          <w:b/>
          <w:noProof/>
          <w:sz w:val="24"/>
          <w:szCs w:val="28"/>
          <w:u w:val="single"/>
        </w:rPr>
        <w:drawing>
          <wp:inline distT="0" distB="0" distL="0" distR="0" wp14:anchorId="67829708" wp14:editId="342CC9A8">
            <wp:extent cx="4389500" cy="32997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37">
                      <a:extLst>
                        <a:ext uri="{28A0092B-C50C-407E-A947-70E740481C1C}">
                          <a14:useLocalDpi xmlns:a14="http://schemas.microsoft.com/office/drawing/2010/main" val="0"/>
                        </a:ext>
                      </a:extLst>
                    </a:blip>
                    <a:stretch>
                      <a:fillRect/>
                    </a:stretch>
                  </pic:blipFill>
                  <pic:spPr>
                    <a:xfrm>
                      <a:off x="0" y="0"/>
                      <a:ext cx="4389500" cy="3299746"/>
                    </a:xfrm>
                    <a:prstGeom prst="rect">
                      <a:avLst/>
                    </a:prstGeom>
                  </pic:spPr>
                </pic:pic>
              </a:graphicData>
            </a:graphic>
          </wp:inline>
        </w:drawing>
      </w:r>
    </w:p>
    <w:p w14:paraId="488EC777" w14:textId="77777777" w:rsidR="00C74F91" w:rsidRDefault="00C74F91">
      <w:pPr>
        <w:rPr>
          <w:b/>
          <w:sz w:val="24"/>
          <w:szCs w:val="28"/>
          <w:u w:val="single"/>
        </w:rPr>
      </w:pPr>
      <w:r>
        <w:rPr>
          <w:b/>
          <w:noProof/>
          <w:sz w:val="24"/>
          <w:szCs w:val="28"/>
          <w:u w:val="single"/>
        </w:rPr>
        <w:lastRenderedPageBreak/>
        <w:drawing>
          <wp:inline distT="0" distB="0" distL="0" distR="0" wp14:anchorId="647245FE" wp14:editId="523178CF">
            <wp:extent cx="4389500" cy="329212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38">
                      <a:extLst>
                        <a:ext uri="{28A0092B-C50C-407E-A947-70E740481C1C}">
                          <a14:useLocalDpi xmlns:a14="http://schemas.microsoft.com/office/drawing/2010/main" val="0"/>
                        </a:ext>
                      </a:extLst>
                    </a:blip>
                    <a:stretch>
                      <a:fillRect/>
                    </a:stretch>
                  </pic:blipFill>
                  <pic:spPr>
                    <a:xfrm>
                      <a:off x="0" y="0"/>
                      <a:ext cx="4389500" cy="3292125"/>
                    </a:xfrm>
                    <a:prstGeom prst="rect">
                      <a:avLst/>
                    </a:prstGeom>
                  </pic:spPr>
                </pic:pic>
              </a:graphicData>
            </a:graphic>
          </wp:inline>
        </w:drawing>
      </w:r>
    </w:p>
    <w:p w14:paraId="5CEF5950" w14:textId="77777777" w:rsidR="00C74F91" w:rsidRDefault="00C74F91">
      <w:pPr>
        <w:rPr>
          <w:b/>
          <w:sz w:val="24"/>
          <w:szCs w:val="28"/>
          <w:u w:val="single"/>
        </w:rPr>
      </w:pPr>
    </w:p>
    <w:p w14:paraId="39DCA916" w14:textId="77777777" w:rsidR="00C74F91" w:rsidRDefault="00C74F91">
      <w:pPr>
        <w:rPr>
          <w:b/>
          <w:sz w:val="24"/>
          <w:szCs w:val="28"/>
          <w:u w:val="single"/>
        </w:rPr>
      </w:pPr>
      <w:r>
        <w:rPr>
          <w:b/>
          <w:noProof/>
          <w:sz w:val="24"/>
          <w:szCs w:val="28"/>
          <w:u w:val="single"/>
        </w:rPr>
        <w:drawing>
          <wp:inline distT="0" distB="0" distL="0" distR="0" wp14:anchorId="675F9065" wp14:editId="4EF476E3">
            <wp:extent cx="4397121" cy="331498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39">
                      <a:extLst>
                        <a:ext uri="{28A0092B-C50C-407E-A947-70E740481C1C}">
                          <a14:useLocalDpi xmlns:a14="http://schemas.microsoft.com/office/drawing/2010/main" val="0"/>
                        </a:ext>
                      </a:extLst>
                    </a:blip>
                    <a:stretch>
                      <a:fillRect/>
                    </a:stretch>
                  </pic:blipFill>
                  <pic:spPr>
                    <a:xfrm>
                      <a:off x="0" y="0"/>
                      <a:ext cx="4397121" cy="3314987"/>
                    </a:xfrm>
                    <a:prstGeom prst="rect">
                      <a:avLst/>
                    </a:prstGeom>
                  </pic:spPr>
                </pic:pic>
              </a:graphicData>
            </a:graphic>
          </wp:inline>
        </w:drawing>
      </w:r>
    </w:p>
    <w:p w14:paraId="429C69EA" w14:textId="77777777" w:rsidR="00C74F91" w:rsidRDefault="00C74F91">
      <w:pPr>
        <w:rPr>
          <w:b/>
          <w:sz w:val="24"/>
          <w:szCs w:val="28"/>
          <w:u w:val="single"/>
        </w:rPr>
      </w:pPr>
      <w:r>
        <w:rPr>
          <w:b/>
          <w:noProof/>
          <w:sz w:val="24"/>
          <w:szCs w:val="28"/>
          <w:u w:val="single"/>
        </w:rPr>
        <w:lastRenderedPageBreak/>
        <w:drawing>
          <wp:inline distT="0" distB="0" distL="0" distR="0" wp14:anchorId="26E4024A" wp14:editId="1381CC91">
            <wp:extent cx="4397121" cy="331498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39">
                      <a:extLst>
                        <a:ext uri="{28A0092B-C50C-407E-A947-70E740481C1C}">
                          <a14:useLocalDpi xmlns:a14="http://schemas.microsoft.com/office/drawing/2010/main" val="0"/>
                        </a:ext>
                      </a:extLst>
                    </a:blip>
                    <a:stretch>
                      <a:fillRect/>
                    </a:stretch>
                  </pic:blipFill>
                  <pic:spPr>
                    <a:xfrm>
                      <a:off x="0" y="0"/>
                      <a:ext cx="4397121" cy="3314987"/>
                    </a:xfrm>
                    <a:prstGeom prst="rect">
                      <a:avLst/>
                    </a:prstGeom>
                  </pic:spPr>
                </pic:pic>
              </a:graphicData>
            </a:graphic>
          </wp:inline>
        </w:drawing>
      </w:r>
    </w:p>
    <w:p w14:paraId="35B608BB" w14:textId="77777777" w:rsidR="00C74F91" w:rsidRDefault="00C74F91">
      <w:pPr>
        <w:rPr>
          <w:b/>
          <w:sz w:val="24"/>
          <w:szCs w:val="28"/>
          <w:u w:val="single"/>
        </w:rPr>
      </w:pPr>
      <w:r>
        <w:rPr>
          <w:b/>
          <w:noProof/>
          <w:sz w:val="24"/>
          <w:szCs w:val="28"/>
          <w:u w:val="single"/>
        </w:rPr>
        <w:drawing>
          <wp:inline distT="0" distB="0" distL="0" distR="0" wp14:anchorId="5A2A5134" wp14:editId="759191F1">
            <wp:extent cx="4389500" cy="329212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a:blip r:embed="rId40">
                      <a:extLst>
                        <a:ext uri="{28A0092B-C50C-407E-A947-70E740481C1C}">
                          <a14:useLocalDpi xmlns:a14="http://schemas.microsoft.com/office/drawing/2010/main" val="0"/>
                        </a:ext>
                      </a:extLst>
                    </a:blip>
                    <a:stretch>
                      <a:fillRect/>
                    </a:stretch>
                  </pic:blipFill>
                  <pic:spPr>
                    <a:xfrm>
                      <a:off x="0" y="0"/>
                      <a:ext cx="4389500" cy="3292125"/>
                    </a:xfrm>
                    <a:prstGeom prst="rect">
                      <a:avLst/>
                    </a:prstGeom>
                  </pic:spPr>
                </pic:pic>
              </a:graphicData>
            </a:graphic>
          </wp:inline>
        </w:drawing>
      </w:r>
    </w:p>
    <w:p w14:paraId="0E2BF40F" w14:textId="77777777" w:rsidR="00C74F91" w:rsidRDefault="00C74F91">
      <w:pPr>
        <w:rPr>
          <w:b/>
          <w:sz w:val="24"/>
          <w:szCs w:val="28"/>
          <w:u w:val="single"/>
        </w:rPr>
      </w:pPr>
    </w:p>
    <w:p w14:paraId="47A98E56" w14:textId="77777777" w:rsidR="00C74F91" w:rsidRDefault="00C74F91">
      <w:pPr>
        <w:rPr>
          <w:b/>
          <w:sz w:val="24"/>
          <w:szCs w:val="28"/>
          <w:u w:val="single"/>
        </w:rPr>
      </w:pPr>
      <w:r>
        <w:rPr>
          <w:b/>
          <w:noProof/>
          <w:sz w:val="24"/>
          <w:szCs w:val="28"/>
          <w:u w:val="single"/>
        </w:rPr>
        <w:lastRenderedPageBreak/>
        <w:drawing>
          <wp:inline distT="0" distB="0" distL="0" distR="0" wp14:anchorId="5658E70D" wp14:editId="6C98BE63">
            <wp:extent cx="4397121" cy="329974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41">
                      <a:extLst>
                        <a:ext uri="{28A0092B-C50C-407E-A947-70E740481C1C}">
                          <a14:useLocalDpi xmlns:a14="http://schemas.microsoft.com/office/drawing/2010/main" val="0"/>
                        </a:ext>
                      </a:extLst>
                    </a:blip>
                    <a:stretch>
                      <a:fillRect/>
                    </a:stretch>
                  </pic:blipFill>
                  <pic:spPr>
                    <a:xfrm>
                      <a:off x="0" y="0"/>
                      <a:ext cx="4397121" cy="3299746"/>
                    </a:xfrm>
                    <a:prstGeom prst="rect">
                      <a:avLst/>
                    </a:prstGeom>
                  </pic:spPr>
                </pic:pic>
              </a:graphicData>
            </a:graphic>
          </wp:inline>
        </w:drawing>
      </w:r>
    </w:p>
    <w:p w14:paraId="2C2B7EBF" w14:textId="77777777" w:rsidR="00C74F91" w:rsidRDefault="00C74F91">
      <w:pPr>
        <w:rPr>
          <w:b/>
          <w:sz w:val="24"/>
          <w:szCs w:val="28"/>
          <w:u w:val="single"/>
        </w:rPr>
      </w:pPr>
      <w:r>
        <w:rPr>
          <w:b/>
          <w:noProof/>
          <w:sz w:val="24"/>
          <w:szCs w:val="28"/>
          <w:u w:val="single"/>
        </w:rPr>
        <w:drawing>
          <wp:inline distT="0" distB="0" distL="0" distR="0" wp14:anchorId="566C9681" wp14:editId="3ACCD546">
            <wp:extent cx="4359018" cy="328450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png"/>
                    <pic:cNvPicPr/>
                  </pic:nvPicPr>
                  <pic:blipFill>
                    <a:blip r:embed="rId42">
                      <a:extLst>
                        <a:ext uri="{28A0092B-C50C-407E-A947-70E740481C1C}">
                          <a14:useLocalDpi xmlns:a14="http://schemas.microsoft.com/office/drawing/2010/main" val="0"/>
                        </a:ext>
                      </a:extLst>
                    </a:blip>
                    <a:stretch>
                      <a:fillRect/>
                    </a:stretch>
                  </pic:blipFill>
                  <pic:spPr>
                    <a:xfrm>
                      <a:off x="0" y="0"/>
                      <a:ext cx="4359018" cy="3284505"/>
                    </a:xfrm>
                    <a:prstGeom prst="rect">
                      <a:avLst/>
                    </a:prstGeom>
                  </pic:spPr>
                </pic:pic>
              </a:graphicData>
            </a:graphic>
          </wp:inline>
        </w:drawing>
      </w:r>
    </w:p>
    <w:p w14:paraId="6C00B47C" w14:textId="77777777" w:rsidR="00C74F91" w:rsidRDefault="00C74F91">
      <w:pPr>
        <w:rPr>
          <w:b/>
          <w:sz w:val="24"/>
          <w:szCs w:val="28"/>
          <w:u w:val="single"/>
        </w:rPr>
      </w:pPr>
      <w:r>
        <w:rPr>
          <w:b/>
          <w:noProof/>
          <w:sz w:val="24"/>
          <w:szCs w:val="28"/>
          <w:u w:val="single"/>
        </w:rPr>
        <w:lastRenderedPageBreak/>
        <w:drawing>
          <wp:inline distT="0" distB="0" distL="0" distR="0" wp14:anchorId="644224F7" wp14:editId="5F1EBB44">
            <wp:extent cx="4397121" cy="3292125"/>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png"/>
                    <pic:cNvPicPr/>
                  </pic:nvPicPr>
                  <pic:blipFill>
                    <a:blip r:embed="rId43">
                      <a:extLst>
                        <a:ext uri="{28A0092B-C50C-407E-A947-70E740481C1C}">
                          <a14:useLocalDpi xmlns:a14="http://schemas.microsoft.com/office/drawing/2010/main" val="0"/>
                        </a:ext>
                      </a:extLst>
                    </a:blip>
                    <a:stretch>
                      <a:fillRect/>
                    </a:stretch>
                  </pic:blipFill>
                  <pic:spPr>
                    <a:xfrm>
                      <a:off x="0" y="0"/>
                      <a:ext cx="4397121" cy="3292125"/>
                    </a:xfrm>
                    <a:prstGeom prst="rect">
                      <a:avLst/>
                    </a:prstGeom>
                  </pic:spPr>
                </pic:pic>
              </a:graphicData>
            </a:graphic>
          </wp:inline>
        </w:drawing>
      </w:r>
    </w:p>
    <w:p w14:paraId="3EB810B1" w14:textId="77777777" w:rsidR="00C74F91" w:rsidRDefault="00C74F91">
      <w:pPr>
        <w:rPr>
          <w:b/>
          <w:sz w:val="24"/>
          <w:szCs w:val="28"/>
          <w:u w:val="single"/>
        </w:rPr>
      </w:pPr>
      <w:r>
        <w:rPr>
          <w:b/>
          <w:noProof/>
          <w:sz w:val="24"/>
          <w:szCs w:val="28"/>
          <w:u w:val="single"/>
        </w:rPr>
        <w:drawing>
          <wp:inline distT="0" distB="0" distL="0" distR="0" wp14:anchorId="2C7A334D" wp14:editId="77CDD2C5">
            <wp:extent cx="4389500" cy="33226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a:blip r:embed="rId44">
                      <a:extLst>
                        <a:ext uri="{28A0092B-C50C-407E-A947-70E740481C1C}">
                          <a14:useLocalDpi xmlns:a14="http://schemas.microsoft.com/office/drawing/2010/main" val="0"/>
                        </a:ext>
                      </a:extLst>
                    </a:blip>
                    <a:stretch>
                      <a:fillRect/>
                    </a:stretch>
                  </pic:blipFill>
                  <pic:spPr>
                    <a:xfrm>
                      <a:off x="0" y="0"/>
                      <a:ext cx="4389500" cy="3322608"/>
                    </a:xfrm>
                    <a:prstGeom prst="rect">
                      <a:avLst/>
                    </a:prstGeom>
                  </pic:spPr>
                </pic:pic>
              </a:graphicData>
            </a:graphic>
          </wp:inline>
        </w:drawing>
      </w:r>
    </w:p>
    <w:p w14:paraId="64929420" w14:textId="77777777" w:rsidR="00C74F91" w:rsidRDefault="00C74F91">
      <w:pPr>
        <w:rPr>
          <w:b/>
          <w:sz w:val="24"/>
          <w:szCs w:val="28"/>
          <w:u w:val="single"/>
        </w:rPr>
      </w:pPr>
      <w:r>
        <w:rPr>
          <w:b/>
          <w:noProof/>
          <w:sz w:val="24"/>
          <w:szCs w:val="28"/>
          <w:u w:val="single"/>
        </w:rPr>
        <w:lastRenderedPageBreak/>
        <w:drawing>
          <wp:inline distT="0" distB="0" distL="0" distR="0" wp14:anchorId="20CEF90B" wp14:editId="2E1BCE46">
            <wp:extent cx="4389500" cy="32997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6.png"/>
                    <pic:cNvPicPr/>
                  </pic:nvPicPr>
                  <pic:blipFill>
                    <a:blip r:embed="rId45">
                      <a:extLst>
                        <a:ext uri="{28A0092B-C50C-407E-A947-70E740481C1C}">
                          <a14:useLocalDpi xmlns:a14="http://schemas.microsoft.com/office/drawing/2010/main" val="0"/>
                        </a:ext>
                      </a:extLst>
                    </a:blip>
                    <a:stretch>
                      <a:fillRect/>
                    </a:stretch>
                  </pic:blipFill>
                  <pic:spPr>
                    <a:xfrm>
                      <a:off x="0" y="0"/>
                      <a:ext cx="4389500" cy="3299746"/>
                    </a:xfrm>
                    <a:prstGeom prst="rect">
                      <a:avLst/>
                    </a:prstGeom>
                  </pic:spPr>
                </pic:pic>
              </a:graphicData>
            </a:graphic>
          </wp:inline>
        </w:drawing>
      </w:r>
    </w:p>
    <w:p w14:paraId="2C5C6981" w14:textId="77777777" w:rsidR="00C74F91" w:rsidRDefault="00C74F91">
      <w:pPr>
        <w:rPr>
          <w:b/>
          <w:sz w:val="24"/>
          <w:szCs w:val="28"/>
          <w:u w:val="single"/>
        </w:rPr>
      </w:pPr>
    </w:p>
    <w:p w14:paraId="1E6198DD" w14:textId="77777777" w:rsidR="00C74F91" w:rsidRDefault="00C74F91">
      <w:pPr>
        <w:rPr>
          <w:b/>
          <w:sz w:val="24"/>
          <w:szCs w:val="28"/>
          <w:u w:val="single"/>
        </w:rPr>
      </w:pPr>
      <w:r>
        <w:rPr>
          <w:b/>
          <w:noProof/>
          <w:sz w:val="24"/>
          <w:szCs w:val="28"/>
          <w:u w:val="single"/>
        </w:rPr>
        <w:drawing>
          <wp:inline distT="0" distB="0" distL="0" distR="0" wp14:anchorId="3BA0EC25" wp14:editId="7BC50CE5">
            <wp:extent cx="4900085" cy="36807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7.PNG"/>
                    <pic:cNvPicPr/>
                  </pic:nvPicPr>
                  <pic:blipFill>
                    <a:blip r:embed="rId46">
                      <a:extLst>
                        <a:ext uri="{28A0092B-C50C-407E-A947-70E740481C1C}">
                          <a14:useLocalDpi xmlns:a14="http://schemas.microsoft.com/office/drawing/2010/main" val="0"/>
                        </a:ext>
                      </a:extLst>
                    </a:blip>
                    <a:stretch>
                      <a:fillRect/>
                    </a:stretch>
                  </pic:blipFill>
                  <pic:spPr>
                    <a:xfrm>
                      <a:off x="0" y="0"/>
                      <a:ext cx="4900085" cy="3680779"/>
                    </a:xfrm>
                    <a:prstGeom prst="rect">
                      <a:avLst/>
                    </a:prstGeom>
                  </pic:spPr>
                </pic:pic>
              </a:graphicData>
            </a:graphic>
          </wp:inline>
        </w:drawing>
      </w:r>
    </w:p>
    <w:p w14:paraId="18EF4108" w14:textId="77777777" w:rsidR="00C74F91" w:rsidRDefault="00C74F91">
      <w:pPr>
        <w:rPr>
          <w:b/>
          <w:sz w:val="24"/>
          <w:szCs w:val="28"/>
          <w:u w:val="single"/>
        </w:rPr>
      </w:pPr>
      <w:r>
        <w:rPr>
          <w:b/>
          <w:noProof/>
          <w:sz w:val="24"/>
          <w:szCs w:val="28"/>
          <w:u w:val="single"/>
        </w:rPr>
        <w:lastRenderedPageBreak/>
        <w:drawing>
          <wp:inline distT="0" distB="0" distL="0" distR="0" wp14:anchorId="5FBDA580" wp14:editId="3902FB91">
            <wp:extent cx="4907705" cy="3680779"/>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8.PNG"/>
                    <pic:cNvPicPr/>
                  </pic:nvPicPr>
                  <pic:blipFill>
                    <a:blip r:embed="rId47">
                      <a:extLst>
                        <a:ext uri="{28A0092B-C50C-407E-A947-70E740481C1C}">
                          <a14:useLocalDpi xmlns:a14="http://schemas.microsoft.com/office/drawing/2010/main" val="0"/>
                        </a:ext>
                      </a:extLst>
                    </a:blip>
                    <a:stretch>
                      <a:fillRect/>
                    </a:stretch>
                  </pic:blipFill>
                  <pic:spPr>
                    <a:xfrm>
                      <a:off x="0" y="0"/>
                      <a:ext cx="4907705" cy="3680779"/>
                    </a:xfrm>
                    <a:prstGeom prst="rect">
                      <a:avLst/>
                    </a:prstGeom>
                  </pic:spPr>
                </pic:pic>
              </a:graphicData>
            </a:graphic>
          </wp:inline>
        </w:drawing>
      </w:r>
    </w:p>
    <w:p w14:paraId="34E3DB1F" w14:textId="77777777" w:rsidR="00C74F91" w:rsidRDefault="00C74F91">
      <w:pPr>
        <w:rPr>
          <w:b/>
          <w:sz w:val="24"/>
          <w:szCs w:val="28"/>
          <w:u w:val="single"/>
        </w:rPr>
      </w:pPr>
      <w:r>
        <w:rPr>
          <w:b/>
          <w:noProof/>
          <w:sz w:val="24"/>
          <w:szCs w:val="28"/>
          <w:u w:val="single"/>
        </w:rPr>
        <w:drawing>
          <wp:inline distT="0" distB="0" distL="0" distR="0" wp14:anchorId="1C4E7BA0" wp14:editId="4279B7AD">
            <wp:extent cx="4907705" cy="368840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PNG"/>
                    <pic:cNvPicPr/>
                  </pic:nvPicPr>
                  <pic:blipFill>
                    <a:blip r:embed="rId48">
                      <a:extLst>
                        <a:ext uri="{28A0092B-C50C-407E-A947-70E740481C1C}">
                          <a14:useLocalDpi xmlns:a14="http://schemas.microsoft.com/office/drawing/2010/main" val="0"/>
                        </a:ext>
                      </a:extLst>
                    </a:blip>
                    <a:stretch>
                      <a:fillRect/>
                    </a:stretch>
                  </pic:blipFill>
                  <pic:spPr>
                    <a:xfrm>
                      <a:off x="0" y="0"/>
                      <a:ext cx="4907705" cy="3688400"/>
                    </a:xfrm>
                    <a:prstGeom prst="rect">
                      <a:avLst/>
                    </a:prstGeom>
                  </pic:spPr>
                </pic:pic>
              </a:graphicData>
            </a:graphic>
          </wp:inline>
        </w:drawing>
      </w:r>
    </w:p>
    <w:p w14:paraId="2A21780E" w14:textId="77777777" w:rsidR="00C74F91" w:rsidRDefault="00C74F91">
      <w:pPr>
        <w:rPr>
          <w:b/>
          <w:sz w:val="24"/>
          <w:szCs w:val="28"/>
          <w:u w:val="single"/>
        </w:rPr>
      </w:pPr>
      <w:r>
        <w:rPr>
          <w:b/>
          <w:noProof/>
          <w:sz w:val="24"/>
          <w:szCs w:val="28"/>
          <w:u w:val="single"/>
        </w:rPr>
        <w:lastRenderedPageBreak/>
        <w:drawing>
          <wp:inline distT="0" distB="0" distL="0" distR="0" wp14:anchorId="709E5ED9" wp14:editId="5288450F">
            <wp:extent cx="4907705" cy="3680779"/>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PNG"/>
                    <pic:cNvPicPr/>
                  </pic:nvPicPr>
                  <pic:blipFill>
                    <a:blip r:embed="rId49">
                      <a:extLst>
                        <a:ext uri="{28A0092B-C50C-407E-A947-70E740481C1C}">
                          <a14:useLocalDpi xmlns:a14="http://schemas.microsoft.com/office/drawing/2010/main" val="0"/>
                        </a:ext>
                      </a:extLst>
                    </a:blip>
                    <a:stretch>
                      <a:fillRect/>
                    </a:stretch>
                  </pic:blipFill>
                  <pic:spPr>
                    <a:xfrm>
                      <a:off x="0" y="0"/>
                      <a:ext cx="4907705" cy="3680779"/>
                    </a:xfrm>
                    <a:prstGeom prst="rect">
                      <a:avLst/>
                    </a:prstGeom>
                  </pic:spPr>
                </pic:pic>
              </a:graphicData>
            </a:graphic>
          </wp:inline>
        </w:drawing>
      </w:r>
    </w:p>
    <w:p w14:paraId="7769CEC9" w14:textId="77777777" w:rsidR="00C74F91" w:rsidRDefault="00C74F91">
      <w:pPr>
        <w:rPr>
          <w:b/>
          <w:sz w:val="24"/>
          <w:szCs w:val="28"/>
          <w:u w:val="single"/>
        </w:rPr>
      </w:pPr>
      <w:r>
        <w:rPr>
          <w:b/>
          <w:noProof/>
          <w:sz w:val="24"/>
          <w:szCs w:val="28"/>
          <w:u w:val="single"/>
        </w:rPr>
        <w:drawing>
          <wp:inline distT="0" distB="0" distL="0" distR="0" wp14:anchorId="09E47633" wp14:editId="50CE28CA">
            <wp:extent cx="4892464" cy="366553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1.PNG"/>
                    <pic:cNvPicPr/>
                  </pic:nvPicPr>
                  <pic:blipFill>
                    <a:blip r:embed="rId50">
                      <a:extLst>
                        <a:ext uri="{28A0092B-C50C-407E-A947-70E740481C1C}">
                          <a14:useLocalDpi xmlns:a14="http://schemas.microsoft.com/office/drawing/2010/main" val="0"/>
                        </a:ext>
                      </a:extLst>
                    </a:blip>
                    <a:stretch>
                      <a:fillRect/>
                    </a:stretch>
                  </pic:blipFill>
                  <pic:spPr>
                    <a:xfrm>
                      <a:off x="0" y="0"/>
                      <a:ext cx="4892464" cy="3665538"/>
                    </a:xfrm>
                    <a:prstGeom prst="rect">
                      <a:avLst/>
                    </a:prstGeom>
                  </pic:spPr>
                </pic:pic>
              </a:graphicData>
            </a:graphic>
          </wp:inline>
        </w:drawing>
      </w:r>
    </w:p>
    <w:p w14:paraId="72235635" w14:textId="77777777" w:rsidR="00C74F91" w:rsidRDefault="00C74F91">
      <w:pPr>
        <w:rPr>
          <w:b/>
          <w:sz w:val="24"/>
          <w:szCs w:val="28"/>
          <w:u w:val="single"/>
        </w:rPr>
      </w:pPr>
      <w:r>
        <w:rPr>
          <w:b/>
          <w:noProof/>
          <w:sz w:val="24"/>
          <w:szCs w:val="28"/>
          <w:u w:val="single"/>
        </w:rPr>
        <w:lastRenderedPageBreak/>
        <w:drawing>
          <wp:inline distT="0" distB="0" distL="0" distR="0" wp14:anchorId="3D50CEF0" wp14:editId="0FFFAD25">
            <wp:extent cx="4907705" cy="3657917"/>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2.PNG"/>
                    <pic:cNvPicPr/>
                  </pic:nvPicPr>
                  <pic:blipFill>
                    <a:blip r:embed="rId51">
                      <a:extLst>
                        <a:ext uri="{28A0092B-C50C-407E-A947-70E740481C1C}">
                          <a14:useLocalDpi xmlns:a14="http://schemas.microsoft.com/office/drawing/2010/main" val="0"/>
                        </a:ext>
                      </a:extLst>
                    </a:blip>
                    <a:stretch>
                      <a:fillRect/>
                    </a:stretch>
                  </pic:blipFill>
                  <pic:spPr>
                    <a:xfrm>
                      <a:off x="0" y="0"/>
                      <a:ext cx="4907705" cy="3657917"/>
                    </a:xfrm>
                    <a:prstGeom prst="rect">
                      <a:avLst/>
                    </a:prstGeom>
                  </pic:spPr>
                </pic:pic>
              </a:graphicData>
            </a:graphic>
          </wp:inline>
        </w:drawing>
      </w:r>
    </w:p>
    <w:p w14:paraId="6C9F831B" w14:textId="77777777" w:rsidR="00C74F91" w:rsidRDefault="00C74F91">
      <w:pPr>
        <w:rPr>
          <w:b/>
          <w:sz w:val="24"/>
          <w:szCs w:val="28"/>
          <w:u w:val="single"/>
        </w:rPr>
      </w:pPr>
      <w:r>
        <w:rPr>
          <w:b/>
          <w:noProof/>
          <w:sz w:val="24"/>
          <w:szCs w:val="28"/>
          <w:u w:val="single"/>
        </w:rPr>
        <w:drawing>
          <wp:inline distT="0" distB="0" distL="0" distR="0" wp14:anchorId="2F69889E" wp14:editId="5EA21D29">
            <wp:extent cx="4892464" cy="3673158"/>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3.PNG"/>
                    <pic:cNvPicPr/>
                  </pic:nvPicPr>
                  <pic:blipFill>
                    <a:blip r:embed="rId52">
                      <a:extLst>
                        <a:ext uri="{28A0092B-C50C-407E-A947-70E740481C1C}">
                          <a14:useLocalDpi xmlns:a14="http://schemas.microsoft.com/office/drawing/2010/main" val="0"/>
                        </a:ext>
                      </a:extLst>
                    </a:blip>
                    <a:stretch>
                      <a:fillRect/>
                    </a:stretch>
                  </pic:blipFill>
                  <pic:spPr>
                    <a:xfrm>
                      <a:off x="0" y="0"/>
                      <a:ext cx="4892464" cy="3673158"/>
                    </a:xfrm>
                    <a:prstGeom prst="rect">
                      <a:avLst/>
                    </a:prstGeom>
                  </pic:spPr>
                </pic:pic>
              </a:graphicData>
            </a:graphic>
          </wp:inline>
        </w:drawing>
      </w:r>
    </w:p>
    <w:p w14:paraId="413524D6" w14:textId="77777777" w:rsidR="00C74F91" w:rsidRDefault="00C74F91">
      <w:pPr>
        <w:rPr>
          <w:b/>
          <w:sz w:val="24"/>
          <w:szCs w:val="28"/>
          <w:u w:val="single"/>
        </w:rPr>
      </w:pPr>
      <w:r>
        <w:rPr>
          <w:b/>
          <w:noProof/>
          <w:sz w:val="24"/>
          <w:szCs w:val="28"/>
          <w:u w:val="single"/>
        </w:rPr>
        <w:lastRenderedPageBreak/>
        <w:drawing>
          <wp:inline distT="0" distB="0" distL="0" distR="0" wp14:anchorId="3A57750A" wp14:editId="0C459AFE">
            <wp:extent cx="4907705" cy="3665538"/>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4.PNG"/>
                    <pic:cNvPicPr/>
                  </pic:nvPicPr>
                  <pic:blipFill>
                    <a:blip r:embed="rId53">
                      <a:extLst>
                        <a:ext uri="{28A0092B-C50C-407E-A947-70E740481C1C}">
                          <a14:useLocalDpi xmlns:a14="http://schemas.microsoft.com/office/drawing/2010/main" val="0"/>
                        </a:ext>
                      </a:extLst>
                    </a:blip>
                    <a:stretch>
                      <a:fillRect/>
                    </a:stretch>
                  </pic:blipFill>
                  <pic:spPr>
                    <a:xfrm>
                      <a:off x="0" y="0"/>
                      <a:ext cx="4907705" cy="3665538"/>
                    </a:xfrm>
                    <a:prstGeom prst="rect">
                      <a:avLst/>
                    </a:prstGeom>
                  </pic:spPr>
                </pic:pic>
              </a:graphicData>
            </a:graphic>
          </wp:inline>
        </w:drawing>
      </w:r>
    </w:p>
    <w:p w14:paraId="6E47F872" w14:textId="77777777" w:rsidR="00C74F91" w:rsidRDefault="00C74F91">
      <w:pPr>
        <w:rPr>
          <w:b/>
          <w:sz w:val="24"/>
          <w:szCs w:val="28"/>
          <w:u w:val="single"/>
        </w:rPr>
      </w:pPr>
      <w:r>
        <w:rPr>
          <w:b/>
          <w:noProof/>
          <w:sz w:val="24"/>
          <w:szCs w:val="28"/>
          <w:u w:val="single"/>
        </w:rPr>
        <w:drawing>
          <wp:inline distT="0" distB="0" distL="0" distR="0" wp14:anchorId="4A3DE890" wp14:editId="6557C7BB">
            <wp:extent cx="4907705" cy="3665538"/>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5.PNG"/>
                    <pic:cNvPicPr/>
                  </pic:nvPicPr>
                  <pic:blipFill>
                    <a:blip r:embed="rId54">
                      <a:extLst>
                        <a:ext uri="{28A0092B-C50C-407E-A947-70E740481C1C}">
                          <a14:useLocalDpi xmlns:a14="http://schemas.microsoft.com/office/drawing/2010/main" val="0"/>
                        </a:ext>
                      </a:extLst>
                    </a:blip>
                    <a:stretch>
                      <a:fillRect/>
                    </a:stretch>
                  </pic:blipFill>
                  <pic:spPr>
                    <a:xfrm>
                      <a:off x="0" y="0"/>
                      <a:ext cx="4907705" cy="3665538"/>
                    </a:xfrm>
                    <a:prstGeom prst="rect">
                      <a:avLst/>
                    </a:prstGeom>
                  </pic:spPr>
                </pic:pic>
              </a:graphicData>
            </a:graphic>
          </wp:inline>
        </w:drawing>
      </w:r>
    </w:p>
    <w:p w14:paraId="2CB5B8FA" w14:textId="77777777" w:rsidR="00C74F91" w:rsidRDefault="00C74F91">
      <w:pPr>
        <w:rPr>
          <w:b/>
          <w:sz w:val="24"/>
          <w:szCs w:val="28"/>
          <w:u w:val="single"/>
        </w:rPr>
      </w:pPr>
      <w:r>
        <w:rPr>
          <w:b/>
          <w:noProof/>
          <w:sz w:val="24"/>
          <w:szCs w:val="28"/>
          <w:u w:val="single"/>
        </w:rPr>
        <w:lastRenderedPageBreak/>
        <w:drawing>
          <wp:inline distT="0" distB="0" distL="0" distR="0" wp14:anchorId="526C7BE3" wp14:editId="0633B3EA">
            <wp:extent cx="4915326" cy="3680779"/>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26.PNG"/>
                    <pic:cNvPicPr/>
                  </pic:nvPicPr>
                  <pic:blipFill>
                    <a:blip r:embed="rId55">
                      <a:extLst>
                        <a:ext uri="{28A0092B-C50C-407E-A947-70E740481C1C}">
                          <a14:useLocalDpi xmlns:a14="http://schemas.microsoft.com/office/drawing/2010/main" val="0"/>
                        </a:ext>
                      </a:extLst>
                    </a:blip>
                    <a:stretch>
                      <a:fillRect/>
                    </a:stretch>
                  </pic:blipFill>
                  <pic:spPr>
                    <a:xfrm>
                      <a:off x="0" y="0"/>
                      <a:ext cx="4915326" cy="3680779"/>
                    </a:xfrm>
                    <a:prstGeom prst="rect">
                      <a:avLst/>
                    </a:prstGeom>
                  </pic:spPr>
                </pic:pic>
              </a:graphicData>
            </a:graphic>
          </wp:inline>
        </w:drawing>
      </w:r>
    </w:p>
    <w:p w14:paraId="3F65E38E" w14:textId="111341C4" w:rsidR="00C74F91" w:rsidRDefault="00C74F91">
      <w:pPr>
        <w:rPr>
          <w:b/>
          <w:sz w:val="24"/>
          <w:szCs w:val="28"/>
          <w:u w:val="single"/>
        </w:rPr>
      </w:pPr>
      <w:r>
        <w:rPr>
          <w:b/>
          <w:noProof/>
          <w:sz w:val="24"/>
          <w:szCs w:val="28"/>
          <w:u w:val="single"/>
        </w:rPr>
        <w:drawing>
          <wp:inline distT="0" distB="0" distL="0" distR="0" wp14:anchorId="0DED950A" wp14:editId="73963961">
            <wp:extent cx="4915326" cy="3673158"/>
            <wp:effectExtent l="0" t="0" r="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27.PNG"/>
                    <pic:cNvPicPr/>
                  </pic:nvPicPr>
                  <pic:blipFill>
                    <a:blip r:embed="rId56">
                      <a:extLst>
                        <a:ext uri="{28A0092B-C50C-407E-A947-70E740481C1C}">
                          <a14:useLocalDpi xmlns:a14="http://schemas.microsoft.com/office/drawing/2010/main" val="0"/>
                        </a:ext>
                      </a:extLst>
                    </a:blip>
                    <a:stretch>
                      <a:fillRect/>
                    </a:stretch>
                  </pic:blipFill>
                  <pic:spPr>
                    <a:xfrm>
                      <a:off x="0" y="0"/>
                      <a:ext cx="4915326" cy="3673158"/>
                    </a:xfrm>
                    <a:prstGeom prst="rect">
                      <a:avLst/>
                    </a:prstGeom>
                  </pic:spPr>
                </pic:pic>
              </a:graphicData>
            </a:graphic>
          </wp:inline>
        </w:drawing>
      </w:r>
    </w:p>
    <w:p w14:paraId="2ACEB12E" w14:textId="566FF54C" w:rsidR="001D43DB" w:rsidRDefault="001D43DB">
      <w:pPr>
        <w:rPr>
          <w:b/>
          <w:sz w:val="24"/>
          <w:szCs w:val="28"/>
          <w:u w:val="single"/>
        </w:rPr>
      </w:pPr>
    </w:p>
    <w:p w14:paraId="2022384E" w14:textId="5BD6DE0D" w:rsidR="001D43DB" w:rsidRDefault="001D43DB">
      <w:pPr>
        <w:rPr>
          <w:b/>
          <w:sz w:val="24"/>
          <w:szCs w:val="28"/>
          <w:u w:val="single"/>
        </w:rPr>
      </w:pPr>
    </w:p>
    <w:p w14:paraId="5D119122" w14:textId="05F99B39" w:rsidR="001D43DB" w:rsidRDefault="001D43DB">
      <w:pPr>
        <w:rPr>
          <w:b/>
          <w:sz w:val="24"/>
          <w:szCs w:val="28"/>
          <w:u w:val="single"/>
        </w:rPr>
      </w:pPr>
    </w:p>
    <w:p w14:paraId="53C49353" w14:textId="3754CB24" w:rsidR="001D43DB" w:rsidRDefault="001D43DB">
      <w:pPr>
        <w:rPr>
          <w:b/>
          <w:sz w:val="24"/>
          <w:szCs w:val="28"/>
          <w:u w:val="single"/>
        </w:rPr>
      </w:pPr>
    </w:p>
    <w:p w14:paraId="4B0204CF" w14:textId="1F6A2093" w:rsidR="00816CE7" w:rsidRDefault="00816CE7">
      <w:pPr>
        <w:rPr>
          <w:b/>
          <w:sz w:val="24"/>
          <w:szCs w:val="28"/>
          <w:u w:val="single"/>
        </w:rPr>
      </w:pPr>
    </w:p>
    <w:p w14:paraId="1F773F4D" w14:textId="31B602CD" w:rsidR="00F44B06" w:rsidRDefault="00F44B06" w:rsidP="00F44B06">
      <w:pPr>
        <w:ind w:firstLine="360"/>
        <w:rPr>
          <w:b/>
          <w:sz w:val="56"/>
          <w:szCs w:val="56"/>
          <w:u w:val="single"/>
        </w:rPr>
      </w:pPr>
      <w:r w:rsidRPr="00816CE7">
        <w:rPr>
          <w:b/>
          <w:sz w:val="56"/>
          <w:szCs w:val="56"/>
          <w:u w:val="single"/>
        </w:rPr>
        <w:lastRenderedPageBreak/>
        <w:t>CONCLUSIO</w:t>
      </w:r>
      <w:bookmarkStart w:id="4" w:name="_GoBack"/>
      <w:bookmarkEnd w:id="4"/>
      <w:r w:rsidRPr="00816CE7">
        <w:rPr>
          <w:b/>
          <w:sz w:val="56"/>
          <w:szCs w:val="56"/>
          <w:u w:val="single"/>
        </w:rPr>
        <w:t>N:</w:t>
      </w:r>
    </w:p>
    <w:p w14:paraId="3CC42F96" w14:textId="77777777" w:rsidR="00F44B06" w:rsidRPr="00816CE7" w:rsidRDefault="00F44B06" w:rsidP="00F44B06">
      <w:pPr>
        <w:spacing w:line="360" w:lineRule="auto"/>
        <w:jc w:val="both"/>
        <w:rPr>
          <w:b/>
          <w:sz w:val="56"/>
          <w:szCs w:val="56"/>
          <w:u w:val="single"/>
        </w:rPr>
      </w:pPr>
    </w:p>
    <w:p w14:paraId="1289A818" w14:textId="11FCAC51" w:rsidR="00BE2B3E" w:rsidRPr="00BE2B3E" w:rsidRDefault="00F44B06" w:rsidP="00BE2B3E">
      <w:pPr>
        <w:spacing w:line="360" w:lineRule="auto"/>
        <w:ind w:left="360"/>
        <w:jc w:val="both"/>
        <w:rPr>
          <w:sz w:val="36"/>
          <w:szCs w:val="36"/>
        </w:rPr>
      </w:pPr>
      <w:r w:rsidRPr="00816CE7">
        <w:rPr>
          <w:sz w:val="36"/>
          <w:szCs w:val="36"/>
          <w:lang w:val="en-GB"/>
        </w:rPr>
        <w:t xml:space="preserve">This project was a successful attempt for the College Management System. We came across very knowledgeable experience while working on this project. The project enhanced our programming part and polished our mental approach. It helped us to develop </w:t>
      </w:r>
      <w:r>
        <w:rPr>
          <w:sz w:val="36"/>
          <w:szCs w:val="36"/>
          <w:lang w:val="en-GB"/>
        </w:rPr>
        <w:t>p</w:t>
      </w:r>
      <w:r w:rsidRPr="00816CE7">
        <w:rPr>
          <w:sz w:val="36"/>
          <w:szCs w:val="36"/>
          <w:lang w:val="en-GB"/>
        </w:rPr>
        <w:t>roblem solving attitude. This project made us practically sound and improve our saturation level.</w:t>
      </w:r>
      <w:r w:rsidR="00BE2B3E">
        <w:rPr>
          <w:b/>
          <w:sz w:val="28"/>
          <w:szCs w:val="28"/>
          <w:u w:val="single"/>
        </w:rPr>
        <w:t xml:space="preserve">   </w:t>
      </w:r>
    </w:p>
    <w:p w14:paraId="666FA547" w14:textId="77777777" w:rsidR="00BE2B3E" w:rsidRPr="00816CE7" w:rsidRDefault="00BE2B3E">
      <w:pPr>
        <w:rPr>
          <w:b/>
          <w:sz w:val="28"/>
          <w:szCs w:val="28"/>
          <w:u w:val="single"/>
        </w:rPr>
      </w:pPr>
    </w:p>
    <w:sectPr w:rsidR="00BE2B3E" w:rsidRPr="00816CE7" w:rsidSect="00FE08B8">
      <w:headerReference w:type="even" r:id="rId57"/>
      <w:headerReference w:type="default" r:id="rId58"/>
      <w:footerReference w:type="default" r:id="rId59"/>
      <w:headerReference w:type="first" r:id="rId60"/>
      <w:pgSz w:w="11906" w:h="16838"/>
      <w:pgMar w:top="1134" w:right="1440" w:bottom="28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A39E0" w14:textId="77777777" w:rsidR="005A41DC" w:rsidRDefault="005A41DC" w:rsidP="00E11FF0">
      <w:pPr>
        <w:spacing w:after="0" w:line="240" w:lineRule="auto"/>
      </w:pPr>
      <w:r>
        <w:separator/>
      </w:r>
    </w:p>
  </w:endnote>
  <w:endnote w:type="continuationSeparator" w:id="0">
    <w:p w14:paraId="580844DC" w14:textId="77777777" w:rsidR="005A41DC" w:rsidRDefault="005A41DC" w:rsidP="00E1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C83C" w14:textId="4F6E4980" w:rsidR="00623B27" w:rsidRDefault="00623B27" w:rsidP="00773F15">
    <w:pPr>
      <w:pStyle w:val="Footer"/>
      <w:rPr>
        <w:caps/>
        <w:noProof/>
        <w:color w:val="4472C4" w:themeColor="accent1"/>
      </w:rPr>
    </w:pP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22</w:t>
    </w:r>
    <w:r>
      <w:rPr>
        <w:caps/>
        <w:noProof/>
        <w:color w:val="4472C4" w:themeColor="accent1"/>
      </w:rPr>
      <w:fldChar w:fldCharType="end"/>
    </w:r>
  </w:p>
  <w:p w14:paraId="3766D6E0" w14:textId="77777777" w:rsidR="00623B27" w:rsidRDefault="00623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852A9" w14:textId="77777777" w:rsidR="005A41DC" w:rsidRDefault="005A41DC" w:rsidP="00E11FF0">
      <w:pPr>
        <w:spacing w:after="0" w:line="240" w:lineRule="auto"/>
      </w:pPr>
      <w:r>
        <w:separator/>
      </w:r>
    </w:p>
  </w:footnote>
  <w:footnote w:type="continuationSeparator" w:id="0">
    <w:p w14:paraId="4183B0EB" w14:textId="77777777" w:rsidR="005A41DC" w:rsidRDefault="005A41DC" w:rsidP="00E11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EF9E9" w14:textId="7FBF4EFC" w:rsidR="00623B27" w:rsidRDefault="00623B27">
    <w:pPr>
      <w:pStyle w:val="Header"/>
    </w:pPr>
    <w:r>
      <w:rPr>
        <w:noProof/>
      </w:rPr>
      <w:pict w14:anchorId="0668DB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126" o:spid="_x0000_s2051" type="#_x0000_t136" style="position:absolute;margin-left:0;margin-top:0;width:551.45pt;height:84.8pt;rotation:315;z-index:-251655168;mso-position-horizontal:center;mso-position-horizontal-relative:margin;mso-position-vertical:center;mso-position-vertical-relative:margin" o:allowincell="f" fillcolor="#e7e6e6 [3214]" stroked="f">
          <v:fill opacity=".5"/>
          <v:textpath style="font-family:&quot;Times New Roman&quot;;font-size:1pt" string="SVVV (IBM-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78E4" w14:textId="003A00EE" w:rsidR="00623B27" w:rsidRPr="00E11FF0" w:rsidRDefault="00623B27" w:rsidP="00E11FF0">
    <w:pPr>
      <w:pStyle w:val="Header"/>
      <w:ind w:left="-709" w:hanging="142"/>
      <w:rPr>
        <w:rFonts w:ascii="Arial" w:hAnsi="Arial" w:cs="Arial"/>
        <w:i/>
        <w:color w:val="808080" w:themeColor="background1" w:themeShade="80"/>
        <w:sz w:val="24"/>
        <w:szCs w:val="24"/>
      </w:rPr>
    </w:pPr>
    <w:r>
      <w:rPr>
        <w:noProof/>
      </w:rPr>
      <w:pict w14:anchorId="3A7A48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127" o:spid="_x0000_s2052" type="#_x0000_t136" style="position:absolute;left:0;text-align:left;margin-left:0;margin-top:0;width:551.45pt;height:84.8pt;rotation:315;z-index:-251653120;mso-position-horizontal:center;mso-position-horizontal-relative:margin;mso-position-vertical:center;mso-position-vertical-relative:margin" o:allowincell="f" fillcolor="#e7e6e6 [3214]" stroked="f">
          <v:fill opacity=".5"/>
          <v:textpath style="font-family:&quot;Times New Roman&quot;;font-size:1pt" string="SVVV (IBM-4)"/>
          <w10:wrap anchorx="margin" anchory="margin"/>
        </v:shape>
      </w:pict>
    </w:r>
    <w:r w:rsidRPr="00E11FF0">
      <w:rPr>
        <w:rFonts w:ascii="Arial" w:hAnsi="Arial" w:cs="Arial"/>
        <w:i/>
        <w:color w:val="808080" w:themeColor="background1" w:themeShade="80"/>
        <w:sz w:val="24"/>
        <w:szCs w:val="24"/>
      </w:rPr>
      <w:t>Project Design Document</w:t>
    </w:r>
  </w:p>
  <w:p w14:paraId="5A3E9345" w14:textId="77777777" w:rsidR="00623B27" w:rsidRPr="00E11FF0" w:rsidRDefault="00623B27">
    <w:pPr>
      <w:pStyle w:val="Header"/>
      <w:rPr>
        <w:rFonts w:ascii="Arial" w:hAnsi="Arial" w:cs="Arial"/>
        <w:color w:val="808080" w:themeColor="background1" w:themeShade="8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2A86C" w14:textId="1F58DE6E" w:rsidR="00623B27" w:rsidRDefault="00623B27">
    <w:pPr>
      <w:pStyle w:val="Header"/>
    </w:pPr>
    <w:r>
      <w:rPr>
        <w:noProof/>
      </w:rPr>
      <w:pict w14:anchorId="417ACE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125" o:spid="_x0000_s2050" type="#_x0000_t136" style="position:absolute;margin-left:0;margin-top:0;width:551.45pt;height:84.8pt;rotation:315;z-index:-251657216;mso-position-horizontal:center;mso-position-horizontal-relative:margin;mso-position-vertical:center;mso-position-vertical-relative:margin" o:allowincell="f" fillcolor="#e7e6e6 [3214]" stroked="f">
          <v:fill opacity=".5"/>
          <v:textpath style="font-family:&quot;Times New Roman&quot;;font-size:1pt" string="SVVV (IBM-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Number List 1"/>
    <w:lvl w:ilvl="0">
      <w:start w:val="1"/>
      <w:numFmt w:val="decimal"/>
      <w:pStyle w:val="1Heading1"/>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name w:val="Number List 2"/>
    <w:lvl w:ilvl="0">
      <w:start w:val="1"/>
      <w:numFmt w:val="decimal"/>
      <w:lvlText w:val="%1"/>
      <w:lvlJc w:val="left"/>
      <w:pPr>
        <w:tabs>
          <w:tab w:val="num" w:pos="283"/>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2" w15:restartNumberingAfterBreak="0">
    <w:nsid w:val="00000007"/>
    <w:multiLevelType w:val="multilevel"/>
    <w:tmpl w:val="00000007"/>
    <w:lvl w:ilvl="0">
      <w:start w:val="1"/>
      <w:numFmt w:val="lowerLetter"/>
      <w:lvlText w:val="%1)"/>
      <w:lvlJc w:val="left"/>
      <w:pPr>
        <w:tabs>
          <w:tab w:val="num" w:pos="283"/>
        </w:tabs>
        <w:ind w:left="283" w:hanging="283"/>
      </w:pPr>
    </w:lvl>
    <w:lvl w:ilvl="1">
      <w:start w:val="1"/>
      <w:numFmt w:val="lowerLetter"/>
      <w:lvlText w:val="%2)"/>
      <w:lvlJc w:val="left"/>
      <w:pPr>
        <w:tabs>
          <w:tab w:val="num" w:pos="567"/>
        </w:tabs>
        <w:ind w:left="567" w:hanging="283"/>
      </w:pPr>
    </w:lvl>
    <w:lvl w:ilvl="2">
      <w:start w:val="1"/>
      <w:numFmt w:val="lowerLetter"/>
      <w:lvlText w:val="%3)"/>
      <w:lvlJc w:val="left"/>
      <w:pPr>
        <w:tabs>
          <w:tab w:val="num" w:pos="850"/>
        </w:tabs>
        <w:ind w:left="850" w:hanging="283"/>
      </w:pPr>
    </w:lvl>
    <w:lvl w:ilvl="3">
      <w:start w:val="1"/>
      <w:numFmt w:val="lowerLetter"/>
      <w:lvlText w:val="%4)"/>
      <w:lvlJc w:val="left"/>
      <w:pPr>
        <w:tabs>
          <w:tab w:val="num" w:pos="1134"/>
        </w:tabs>
        <w:ind w:left="1134" w:hanging="283"/>
      </w:pPr>
    </w:lvl>
    <w:lvl w:ilvl="4">
      <w:start w:val="1"/>
      <w:numFmt w:val="lowerLetter"/>
      <w:lvlText w:val="%5)"/>
      <w:lvlJc w:val="left"/>
      <w:pPr>
        <w:tabs>
          <w:tab w:val="num" w:pos="1417"/>
        </w:tabs>
        <w:ind w:left="1417" w:hanging="283"/>
      </w:pPr>
    </w:lvl>
    <w:lvl w:ilvl="5">
      <w:start w:val="1"/>
      <w:numFmt w:val="lowerLetter"/>
      <w:lvlText w:val="%6)"/>
      <w:lvlJc w:val="left"/>
      <w:pPr>
        <w:tabs>
          <w:tab w:val="num" w:pos="1701"/>
        </w:tabs>
        <w:ind w:left="1701" w:hanging="283"/>
      </w:pPr>
    </w:lvl>
    <w:lvl w:ilvl="6">
      <w:start w:val="1"/>
      <w:numFmt w:val="lowerLetter"/>
      <w:lvlText w:val="%7)"/>
      <w:lvlJc w:val="left"/>
      <w:pPr>
        <w:tabs>
          <w:tab w:val="num" w:pos="1984"/>
        </w:tabs>
        <w:ind w:left="1984" w:hanging="283"/>
      </w:pPr>
    </w:lvl>
    <w:lvl w:ilvl="7">
      <w:start w:val="1"/>
      <w:numFmt w:val="lowerLetter"/>
      <w:lvlText w:val="%8)"/>
      <w:lvlJc w:val="left"/>
      <w:pPr>
        <w:tabs>
          <w:tab w:val="num" w:pos="2268"/>
        </w:tabs>
        <w:ind w:left="2268" w:hanging="283"/>
      </w:pPr>
    </w:lvl>
    <w:lvl w:ilvl="8">
      <w:start w:val="1"/>
      <w:numFmt w:val="lowerLetter"/>
      <w:lvlText w:val="%9)"/>
      <w:lvlJc w:val="left"/>
      <w:pPr>
        <w:tabs>
          <w:tab w:val="num" w:pos="2551"/>
        </w:tabs>
        <w:ind w:left="2551" w:hanging="283"/>
      </w:pPr>
    </w:lvl>
  </w:abstractNum>
  <w:abstractNum w:abstractNumId="3" w15:restartNumberingAfterBreak="0">
    <w:nsid w:val="00000008"/>
    <w:multiLevelType w:val="multilevel"/>
    <w:tmpl w:val="00000008"/>
    <w:lvl w:ilvl="0">
      <w:start w:val="1"/>
      <w:numFmt w:val="lowerLetter"/>
      <w:lvlText w:val="%1)"/>
      <w:lvlJc w:val="left"/>
      <w:pPr>
        <w:tabs>
          <w:tab w:val="num" w:pos="283"/>
        </w:tabs>
        <w:ind w:left="283" w:hanging="283"/>
      </w:pPr>
    </w:lvl>
    <w:lvl w:ilvl="1">
      <w:start w:val="1"/>
      <w:numFmt w:val="lowerLetter"/>
      <w:lvlText w:val="%2)"/>
      <w:lvlJc w:val="left"/>
      <w:pPr>
        <w:tabs>
          <w:tab w:val="num" w:pos="567"/>
        </w:tabs>
        <w:ind w:left="567" w:hanging="283"/>
      </w:pPr>
    </w:lvl>
    <w:lvl w:ilvl="2">
      <w:start w:val="1"/>
      <w:numFmt w:val="lowerLetter"/>
      <w:lvlText w:val="%3)"/>
      <w:lvlJc w:val="left"/>
      <w:pPr>
        <w:tabs>
          <w:tab w:val="num" w:pos="850"/>
        </w:tabs>
        <w:ind w:left="850" w:hanging="283"/>
      </w:pPr>
    </w:lvl>
    <w:lvl w:ilvl="3">
      <w:start w:val="1"/>
      <w:numFmt w:val="lowerLetter"/>
      <w:lvlText w:val="%4)"/>
      <w:lvlJc w:val="left"/>
      <w:pPr>
        <w:tabs>
          <w:tab w:val="num" w:pos="1134"/>
        </w:tabs>
        <w:ind w:left="1134" w:hanging="283"/>
      </w:pPr>
    </w:lvl>
    <w:lvl w:ilvl="4">
      <w:start w:val="1"/>
      <w:numFmt w:val="lowerLetter"/>
      <w:lvlText w:val="%5)"/>
      <w:lvlJc w:val="left"/>
      <w:pPr>
        <w:tabs>
          <w:tab w:val="num" w:pos="1417"/>
        </w:tabs>
        <w:ind w:left="1417" w:hanging="283"/>
      </w:pPr>
    </w:lvl>
    <w:lvl w:ilvl="5">
      <w:start w:val="1"/>
      <w:numFmt w:val="lowerLetter"/>
      <w:lvlText w:val="%6)"/>
      <w:lvlJc w:val="left"/>
      <w:pPr>
        <w:tabs>
          <w:tab w:val="num" w:pos="1701"/>
        </w:tabs>
        <w:ind w:left="1701" w:hanging="283"/>
      </w:pPr>
    </w:lvl>
    <w:lvl w:ilvl="6">
      <w:start w:val="1"/>
      <w:numFmt w:val="lowerLetter"/>
      <w:lvlText w:val="%7)"/>
      <w:lvlJc w:val="left"/>
      <w:pPr>
        <w:tabs>
          <w:tab w:val="num" w:pos="1984"/>
        </w:tabs>
        <w:ind w:left="1984" w:hanging="283"/>
      </w:pPr>
    </w:lvl>
    <w:lvl w:ilvl="7">
      <w:start w:val="1"/>
      <w:numFmt w:val="lowerLetter"/>
      <w:lvlText w:val="%8)"/>
      <w:lvlJc w:val="left"/>
      <w:pPr>
        <w:tabs>
          <w:tab w:val="num" w:pos="2268"/>
        </w:tabs>
        <w:ind w:left="2268" w:hanging="283"/>
      </w:pPr>
    </w:lvl>
    <w:lvl w:ilvl="8">
      <w:start w:val="1"/>
      <w:numFmt w:val="lowerLetter"/>
      <w:lvlText w:val="%9)"/>
      <w:lvlJc w:val="left"/>
      <w:pPr>
        <w:tabs>
          <w:tab w:val="num" w:pos="2551"/>
        </w:tabs>
        <w:ind w:left="2551" w:hanging="283"/>
      </w:pPr>
    </w:lvl>
  </w:abstractNum>
  <w:abstractNum w:abstractNumId="4" w15:restartNumberingAfterBreak="0">
    <w:nsid w:val="00000009"/>
    <w:multiLevelType w:val="multilevel"/>
    <w:tmpl w:val="C6E6F0AA"/>
    <w:lvl w:ilvl="0">
      <w:start w:val="1"/>
      <w:numFmt w:val="bullet"/>
      <w:lvlText w:val=""/>
      <w:lvlJc w:val="left"/>
      <w:pPr>
        <w:tabs>
          <w:tab w:val="num" w:pos="283"/>
        </w:tabs>
        <w:ind w:left="283" w:hanging="283"/>
      </w:pPr>
      <w:rPr>
        <w:rFonts w:ascii="Wingdings" w:hAnsi="Wingdings" w:hint="default"/>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20022AFD"/>
    <w:multiLevelType w:val="hybridMultilevel"/>
    <w:tmpl w:val="C89EE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8149FA"/>
    <w:multiLevelType w:val="hybridMultilevel"/>
    <w:tmpl w:val="9E4AF02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5A747BA"/>
    <w:multiLevelType w:val="hybridMultilevel"/>
    <w:tmpl w:val="74AC4482"/>
    <w:lvl w:ilvl="0" w:tplc="4009000F">
      <w:start w:val="1"/>
      <w:numFmt w:val="decimal"/>
      <w:pStyle w:val="1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623C82"/>
    <w:multiLevelType w:val="hybridMultilevel"/>
    <w:tmpl w:val="39B68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DE20DA"/>
    <w:multiLevelType w:val="hybridMultilevel"/>
    <w:tmpl w:val="124E78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157DEB"/>
    <w:multiLevelType w:val="hybridMultilevel"/>
    <w:tmpl w:val="E5C44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FC0F0C"/>
    <w:multiLevelType w:val="hybridMultilevel"/>
    <w:tmpl w:val="E856D7FE"/>
    <w:lvl w:ilvl="0" w:tplc="E6225436">
      <w:start w:val="1"/>
      <w:numFmt w:val="bullet"/>
      <w:lvlText w:val="•"/>
      <w:lvlJc w:val="left"/>
      <w:pPr>
        <w:tabs>
          <w:tab w:val="num" w:pos="720"/>
        </w:tabs>
        <w:ind w:left="720" w:hanging="360"/>
      </w:pPr>
      <w:rPr>
        <w:rFonts w:ascii="Arial" w:hAnsi="Arial" w:hint="default"/>
      </w:rPr>
    </w:lvl>
    <w:lvl w:ilvl="1" w:tplc="FE42EC62" w:tentative="1">
      <w:start w:val="1"/>
      <w:numFmt w:val="bullet"/>
      <w:lvlText w:val="•"/>
      <w:lvlJc w:val="left"/>
      <w:pPr>
        <w:tabs>
          <w:tab w:val="num" w:pos="1440"/>
        </w:tabs>
        <w:ind w:left="1440" w:hanging="360"/>
      </w:pPr>
      <w:rPr>
        <w:rFonts w:ascii="Arial" w:hAnsi="Arial" w:hint="default"/>
      </w:rPr>
    </w:lvl>
    <w:lvl w:ilvl="2" w:tplc="F2CE8644" w:tentative="1">
      <w:start w:val="1"/>
      <w:numFmt w:val="bullet"/>
      <w:lvlText w:val="•"/>
      <w:lvlJc w:val="left"/>
      <w:pPr>
        <w:tabs>
          <w:tab w:val="num" w:pos="2160"/>
        </w:tabs>
        <w:ind w:left="2160" w:hanging="360"/>
      </w:pPr>
      <w:rPr>
        <w:rFonts w:ascii="Arial" w:hAnsi="Arial" w:hint="default"/>
      </w:rPr>
    </w:lvl>
    <w:lvl w:ilvl="3" w:tplc="62664D12" w:tentative="1">
      <w:start w:val="1"/>
      <w:numFmt w:val="bullet"/>
      <w:lvlText w:val="•"/>
      <w:lvlJc w:val="left"/>
      <w:pPr>
        <w:tabs>
          <w:tab w:val="num" w:pos="2880"/>
        </w:tabs>
        <w:ind w:left="2880" w:hanging="360"/>
      </w:pPr>
      <w:rPr>
        <w:rFonts w:ascii="Arial" w:hAnsi="Arial" w:hint="default"/>
      </w:rPr>
    </w:lvl>
    <w:lvl w:ilvl="4" w:tplc="2394426C" w:tentative="1">
      <w:start w:val="1"/>
      <w:numFmt w:val="bullet"/>
      <w:lvlText w:val="•"/>
      <w:lvlJc w:val="left"/>
      <w:pPr>
        <w:tabs>
          <w:tab w:val="num" w:pos="3600"/>
        </w:tabs>
        <w:ind w:left="3600" w:hanging="360"/>
      </w:pPr>
      <w:rPr>
        <w:rFonts w:ascii="Arial" w:hAnsi="Arial" w:hint="default"/>
      </w:rPr>
    </w:lvl>
    <w:lvl w:ilvl="5" w:tplc="B19C50EA" w:tentative="1">
      <w:start w:val="1"/>
      <w:numFmt w:val="bullet"/>
      <w:lvlText w:val="•"/>
      <w:lvlJc w:val="left"/>
      <w:pPr>
        <w:tabs>
          <w:tab w:val="num" w:pos="4320"/>
        </w:tabs>
        <w:ind w:left="4320" w:hanging="360"/>
      </w:pPr>
      <w:rPr>
        <w:rFonts w:ascii="Arial" w:hAnsi="Arial" w:hint="default"/>
      </w:rPr>
    </w:lvl>
    <w:lvl w:ilvl="6" w:tplc="B33CAECC" w:tentative="1">
      <w:start w:val="1"/>
      <w:numFmt w:val="bullet"/>
      <w:lvlText w:val="•"/>
      <w:lvlJc w:val="left"/>
      <w:pPr>
        <w:tabs>
          <w:tab w:val="num" w:pos="5040"/>
        </w:tabs>
        <w:ind w:left="5040" w:hanging="360"/>
      </w:pPr>
      <w:rPr>
        <w:rFonts w:ascii="Arial" w:hAnsi="Arial" w:hint="default"/>
      </w:rPr>
    </w:lvl>
    <w:lvl w:ilvl="7" w:tplc="63622EE4" w:tentative="1">
      <w:start w:val="1"/>
      <w:numFmt w:val="bullet"/>
      <w:lvlText w:val="•"/>
      <w:lvlJc w:val="left"/>
      <w:pPr>
        <w:tabs>
          <w:tab w:val="num" w:pos="5760"/>
        </w:tabs>
        <w:ind w:left="5760" w:hanging="360"/>
      </w:pPr>
      <w:rPr>
        <w:rFonts w:ascii="Arial" w:hAnsi="Arial" w:hint="default"/>
      </w:rPr>
    </w:lvl>
    <w:lvl w:ilvl="8" w:tplc="6D34D9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847266"/>
    <w:multiLevelType w:val="hybridMultilevel"/>
    <w:tmpl w:val="F4724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920463"/>
    <w:multiLevelType w:val="hybridMultilevel"/>
    <w:tmpl w:val="0192B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6"/>
  </w:num>
  <w:num w:numId="5">
    <w:abstractNumId w:val="5"/>
  </w:num>
  <w:num w:numId="6">
    <w:abstractNumId w:val="13"/>
  </w:num>
  <w:num w:numId="7">
    <w:abstractNumId w:val="12"/>
  </w:num>
  <w:num w:numId="8">
    <w:abstractNumId w:val="1"/>
  </w:num>
  <w:num w:numId="9">
    <w:abstractNumId w:val="2"/>
  </w:num>
  <w:num w:numId="10">
    <w:abstractNumId w:val="3"/>
  </w:num>
  <w:num w:numId="11">
    <w:abstractNumId w:val="8"/>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0D3"/>
    <w:rsid w:val="00024DB1"/>
    <w:rsid w:val="000272CB"/>
    <w:rsid w:val="00053581"/>
    <w:rsid w:val="0008273E"/>
    <w:rsid w:val="00085866"/>
    <w:rsid w:val="000A77D3"/>
    <w:rsid w:val="000C166B"/>
    <w:rsid w:val="00153668"/>
    <w:rsid w:val="0019353B"/>
    <w:rsid w:val="001D43DB"/>
    <w:rsid w:val="001D6A0D"/>
    <w:rsid w:val="002367DE"/>
    <w:rsid w:val="00262506"/>
    <w:rsid w:val="002F3611"/>
    <w:rsid w:val="0032681C"/>
    <w:rsid w:val="003C43F9"/>
    <w:rsid w:val="00431C95"/>
    <w:rsid w:val="00441521"/>
    <w:rsid w:val="00473828"/>
    <w:rsid w:val="004A03FC"/>
    <w:rsid w:val="004C0562"/>
    <w:rsid w:val="00502365"/>
    <w:rsid w:val="0051475C"/>
    <w:rsid w:val="0051629F"/>
    <w:rsid w:val="00545B9B"/>
    <w:rsid w:val="00584598"/>
    <w:rsid w:val="00586865"/>
    <w:rsid w:val="005A41DC"/>
    <w:rsid w:val="00607D8F"/>
    <w:rsid w:val="00623B27"/>
    <w:rsid w:val="006441CF"/>
    <w:rsid w:val="00645BF9"/>
    <w:rsid w:val="00651F31"/>
    <w:rsid w:val="00676E5B"/>
    <w:rsid w:val="006E728C"/>
    <w:rsid w:val="0072165E"/>
    <w:rsid w:val="00734A79"/>
    <w:rsid w:val="00740E38"/>
    <w:rsid w:val="00773F15"/>
    <w:rsid w:val="007804FF"/>
    <w:rsid w:val="007A4559"/>
    <w:rsid w:val="007A606B"/>
    <w:rsid w:val="007B519D"/>
    <w:rsid w:val="007D4324"/>
    <w:rsid w:val="00816CE7"/>
    <w:rsid w:val="00820D0A"/>
    <w:rsid w:val="00835DE0"/>
    <w:rsid w:val="00884E0E"/>
    <w:rsid w:val="008D1ACF"/>
    <w:rsid w:val="008F0016"/>
    <w:rsid w:val="00A4170B"/>
    <w:rsid w:val="00A72103"/>
    <w:rsid w:val="00A750D3"/>
    <w:rsid w:val="00A771FF"/>
    <w:rsid w:val="00AA1CB6"/>
    <w:rsid w:val="00AC6C7F"/>
    <w:rsid w:val="00AD2060"/>
    <w:rsid w:val="00B228D3"/>
    <w:rsid w:val="00B24125"/>
    <w:rsid w:val="00B97D00"/>
    <w:rsid w:val="00BD62B1"/>
    <w:rsid w:val="00BE2B3E"/>
    <w:rsid w:val="00C112C9"/>
    <w:rsid w:val="00C25ECE"/>
    <w:rsid w:val="00C578CB"/>
    <w:rsid w:val="00C70A65"/>
    <w:rsid w:val="00C74A41"/>
    <w:rsid w:val="00C74F91"/>
    <w:rsid w:val="00C949E7"/>
    <w:rsid w:val="00D115D9"/>
    <w:rsid w:val="00DA7B01"/>
    <w:rsid w:val="00DC60DF"/>
    <w:rsid w:val="00DD3448"/>
    <w:rsid w:val="00DD48B1"/>
    <w:rsid w:val="00DF389D"/>
    <w:rsid w:val="00E11FF0"/>
    <w:rsid w:val="00E6376E"/>
    <w:rsid w:val="00E654B5"/>
    <w:rsid w:val="00E734F8"/>
    <w:rsid w:val="00EA3626"/>
    <w:rsid w:val="00EA38EC"/>
    <w:rsid w:val="00EF2FC5"/>
    <w:rsid w:val="00F020D3"/>
    <w:rsid w:val="00F319B0"/>
    <w:rsid w:val="00F44B06"/>
    <w:rsid w:val="00FE0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04AC9B4"/>
  <w15:chartTrackingRefBased/>
  <w15:docId w15:val="{405CB10B-77C7-4A49-9CC5-3A82B6C4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FF0"/>
  </w:style>
  <w:style w:type="paragraph" w:styleId="Footer">
    <w:name w:val="footer"/>
    <w:basedOn w:val="Normal"/>
    <w:link w:val="FooterChar"/>
    <w:uiPriority w:val="99"/>
    <w:unhideWhenUsed/>
    <w:rsid w:val="00E11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FF0"/>
  </w:style>
  <w:style w:type="paragraph" w:customStyle="1" w:styleId="Normal1">
    <w:name w:val="Normal1"/>
    <w:basedOn w:val="Normal"/>
    <w:rsid w:val="00E11FF0"/>
    <w:pPr>
      <w:widowControl w:val="0"/>
      <w:suppressAutoHyphens/>
      <w:spacing w:after="0" w:line="360" w:lineRule="auto"/>
    </w:pPr>
    <w:rPr>
      <w:rFonts w:ascii="Arial" w:eastAsia="Arial" w:hAnsi="Arial" w:cs="Times New Roman"/>
      <w:sz w:val="24"/>
      <w:szCs w:val="24"/>
      <w:lang w:val="en-US" w:eastAsia="ar-SA"/>
    </w:rPr>
  </w:style>
  <w:style w:type="paragraph" w:customStyle="1" w:styleId="ContentsHeading">
    <w:name w:val="Contents Heading"/>
    <w:basedOn w:val="Normal"/>
    <w:rsid w:val="00E11FF0"/>
    <w:pPr>
      <w:keepNext/>
      <w:widowControl w:val="0"/>
      <w:suppressLineNumbers/>
      <w:suppressAutoHyphens/>
      <w:spacing w:before="240" w:after="120" w:line="240" w:lineRule="auto"/>
    </w:pPr>
    <w:rPr>
      <w:rFonts w:ascii="Arial" w:eastAsia="SimSun" w:hAnsi="Arial" w:cs="Tahoma"/>
      <w:b/>
      <w:bCs/>
      <w:sz w:val="32"/>
      <w:szCs w:val="32"/>
      <w:lang w:val="en-US"/>
    </w:rPr>
  </w:style>
  <w:style w:type="paragraph" w:styleId="TOC1">
    <w:name w:val="toc 1"/>
    <w:basedOn w:val="Normal"/>
    <w:semiHidden/>
    <w:rsid w:val="00E11FF0"/>
    <w:pPr>
      <w:widowControl w:val="0"/>
      <w:suppressLineNumbers/>
      <w:tabs>
        <w:tab w:val="left" w:pos="0"/>
        <w:tab w:val="right" w:leader="dot" w:pos="8640"/>
      </w:tabs>
      <w:suppressAutoHyphens/>
      <w:spacing w:after="0" w:line="240" w:lineRule="auto"/>
    </w:pPr>
    <w:rPr>
      <w:rFonts w:ascii="Arial" w:eastAsia="Arial" w:hAnsi="Arial" w:cs="Tahoma"/>
      <w:sz w:val="24"/>
      <w:szCs w:val="24"/>
      <w:lang w:val="en-US"/>
    </w:rPr>
  </w:style>
  <w:style w:type="paragraph" w:styleId="TOC2">
    <w:name w:val="toc 2"/>
    <w:basedOn w:val="Normal"/>
    <w:semiHidden/>
    <w:rsid w:val="00E11FF0"/>
    <w:pPr>
      <w:widowControl w:val="0"/>
      <w:suppressLineNumbers/>
      <w:tabs>
        <w:tab w:val="right" w:leader="dot" w:pos="8357"/>
      </w:tabs>
      <w:suppressAutoHyphens/>
      <w:spacing w:after="0" w:line="240" w:lineRule="auto"/>
      <w:ind w:left="283"/>
    </w:pPr>
    <w:rPr>
      <w:rFonts w:ascii="Arial" w:eastAsia="Arial" w:hAnsi="Arial" w:cs="Tahoma"/>
      <w:sz w:val="24"/>
      <w:szCs w:val="24"/>
      <w:lang w:val="en-US"/>
    </w:rPr>
  </w:style>
  <w:style w:type="paragraph" w:customStyle="1" w:styleId="1Heading1">
    <w:name w:val="1.Heading 1"/>
    <w:basedOn w:val="Normal"/>
    <w:next w:val="BodyText"/>
    <w:rsid w:val="00E11FF0"/>
    <w:pPr>
      <w:keepNext/>
      <w:widowControl w:val="0"/>
      <w:numPr>
        <w:numId w:val="1"/>
      </w:numPr>
      <w:suppressAutoHyphens/>
      <w:spacing w:before="240" w:after="120" w:line="240" w:lineRule="auto"/>
    </w:pPr>
    <w:rPr>
      <w:rFonts w:ascii="Arial" w:eastAsia="SimSun" w:hAnsi="Arial" w:cs="Tahoma"/>
      <w:b/>
      <w:bCs/>
      <w:sz w:val="32"/>
      <w:szCs w:val="32"/>
      <w:lang w:val="en-US"/>
    </w:rPr>
  </w:style>
  <w:style w:type="paragraph" w:customStyle="1" w:styleId="SIMS">
    <w:name w:val="SIMS"/>
    <w:basedOn w:val="Normal1"/>
    <w:rsid w:val="00E11FF0"/>
    <w:pPr>
      <w:autoSpaceDE w:val="0"/>
      <w:jc w:val="both"/>
    </w:pPr>
  </w:style>
  <w:style w:type="paragraph" w:styleId="BodyText">
    <w:name w:val="Body Text"/>
    <w:basedOn w:val="Normal"/>
    <w:link w:val="BodyTextChar"/>
    <w:uiPriority w:val="99"/>
    <w:semiHidden/>
    <w:unhideWhenUsed/>
    <w:rsid w:val="00E11FF0"/>
    <w:pPr>
      <w:spacing w:after="120"/>
    </w:pPr>
  </w:style>
  <w:style w:type="character" w:customStyle="1" w:styleId="BodyTextChar">
    <w:name w:val="Body Text Char"/>
    <w:basedOn w:val="DefaultParagraphFont"/>
    <w:link w:val="BodyText"/>
    <w:uiPriority w:val="99"/>
    <w:semiHidden/>
    <w:rsid w:val="00E11FF0"/>
  </w:style>
  <w:style w:type="character" w:styleId="CommentReference">
    <w:name w:val="annotation reference"/>
    <w:basedOn w:val="DefaultParagraphFont"/>
    <w:uiPriority w:val="99"/>
    <w:semiHidden/>
    <w:unhideWhenUsed/>
    <w:rsid w:val="00E11FF0"/>
    <w:rPr>
      <w:sz w:val="16"/>
      <w:szCs w:val="16"/>
    </w:rPr>
  </w:style>
  <w:style w:type="paragraph" w:styleId="CommentText">
    <w:name w:val="annotation text"/>
    <w:basedOn w:val="Normal"/>
    <w:link w:val="CommentTextChar"/>
    <w:uiPriority w:val="99"/>
    <w:semiHidden/>
    <w:unhideWhenUsed/>
    <w:rsid w:val="00E11FF0"/>
    <w:pPr>
      <w:spacing w:line="240" w:lineRule="auto"/>
    </w:pPr>
    <w:rPr>
      <w:sz w:val="20"/>
      <w:szCs w:val="20"/>
    </w:rPr>
  </w:style>
  <w:style w:type="character" w:customStyle="1" w:styleId="CommentTextChar">
    <w:name w:val="Comment Text Char"/>
    <w:basedOn w:val="DefaultParagraphFont"/>
    <w:link w:val="CommentText"/>
    <w:uiPriority w:val="99"/>
    <w:semiHidden/>
    <w:rsid w:val="00E11FF0"/>
    <w:rPr>
      <w:sz w:val="20"/>
      <w:szCs w:val="20"/>
    </w:rPr>
  </w:style>
  <w:style w:type="paragraph" w:styleId="CommentSubject">
    <w:name w:val="annotation subject"/>
    <w:basedOn w:val="CommentText"/>
    <w:next w:val="CommentText"/>
    <w:link w:val="CommentSubjectChar"/>
    <w:uiPriority w:val="99"/>
    <w:semiHidden/>
    <w:unhideWhenUsed/>
    <w:rsid w:val="00E11FF0"/>
    <w:rPr>
      <w:b/>
      <w:bCs/>
    </w:rPr>
  </w:style>
  <w:style w:type="character" w:customStyle="1" w:styleId="CommentSubjectChar">
    <w:name w:val="Comment Subject Char"/>
    <w:basedOn w:val="CommentTextChar"/>
    <w:link w:val="CommentSubject"/>
    <w:uiPriority w:val="99"/>
    <w:semiHidden/>
    <w:rsid w:val="00E11FF0"/>
    <w:rPr>
      <w:b/>
      <w:bCs/>
      <w:sz w:val="20"/>
      <w:szCs w:val="20"/>
    </w:rPr>
  </w:style>
  <w:style w:type="paragraph" w:styleId="BalloonText">
    <w:name w:val="Balloon Text"/>
    <w:basedOn w:val="Normal"/>
    <w:link w:val="BalloonTextChar"/>
    <w:uiPriority w:val="99"/>
    <w:semiHidden/>
    <w:unhideWhenUsed/>
    <w:rsid w:val="00E11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F0"/>
    <w:rPr>
      <w:rFonts w:ascii="Segoe UI" w:hAnsi="Segoe UI" w:cs="Segoe UI"/>
      <w:sz w:val="18"/>
      <w:szCs w:val="18"/>
    </w:rPr>
  </w:style>
  <w:style w:type="paragraph" w:styleId="ListParagraph">
    <w:name w:val="List Paragraph"/>
    <w:basedOn w:val="Normal"/>
    <w:uiPriority w:val="34"/>
    <w:qFormat/>
    <w:rsid w:val="00E11FF0"/>
    <w:pPr>
      <w:widowControl w:val="0"/>
      <w:suppressAutoHyphens/>
      <w:spacing w:after="0" w:line="240" w:lineRule="auto"/>
      <w:ind w:left="720"/>
    </w:pPr>
    <w:rPr>
      <w:rFonts w:ascii="Arial" w:eastAsia="Arial" w:hAnsi="Arial" w:cs="Times New Roman"/>
      <w:sz w:val="24"/>
      <w:szCs w:val="24"/>
      <w:lang w:val="en-US"/>
    </w:rPr>
  </w:style>
  <w:style w:type="paragraph" w:customStyle="1" w:styleId="heading2d0ff2acf-a9e9-414b-97bf-6fa2ca416708">
    <w:name w:val="heading 2_d0ff2acf-a9e9-414b-97bf-6fa2ca416708"/>
    <w:basedOn w:val="Normal1"/>
    <w:next w:val="Normal1"/>
    <w:rsid w:val="007804FF"/>
    <w:pPr>
      <w:keepNext/>
      <w:spacing w:before="240" w:after="60"/>
      <w:outlineLvl w:val="1"/>
    </w:pPr>
    <w:rPr>
      <w:b/>
      <w:bCs/>
      <w:i/>
      <w:iCs/>
      <w:sz w:val="28"/>
      <w:szCs w:val="28"/>
    </w:rPr>
  </w:style>
  <w:style w:type="paragraph" w:customStyle="1" w:styleId="1Heading2">
    <w:name w:val="1.Heading 2"/>
    <w:basedOn w:val="Normal"/>
    <w:next w:val="BodyText"/>
    <w:rsid w:val="00E734F8"/>
    <w:pPr>
      <w:keepNext/>
      <w:widowControl w:val="0"/>
      <w:numPr>
        <w:numId w:val="2"/>
      </w:numPr>
      <w:suppressAutoHyphens/>
      <w:spacing w:before="240" w:after="120" w:line="240" w:lineRule="auto"/>
    </w:pPr>
    <w:rPr>
      <w:rFonts w:ascii="Arial" w:eastAsia="SimSun" w:hAnsi="Arial" w:cs="Tahoma"/>
      <w:b/>
      <w:bCs/>
      <w:i/>
      <w:iCs/>
      <w:sz w:val="28"/>
      <w:szCs w:val="28"/>
      <w:lang w:val="en-US"/>
    </w:rPr>
  </w:style>
  <w:style w:type="paragraph" w:customStyle="1" w:styleId="Heading21">
    <w:name w:val="Heading 21"/>
    <w:basedOn w:val="Normal1"/>
    <w:next w:val="Normal1"/>
    <w:rsid w:val="002367DE"/>
    <w:pPr>
      <w:keepNext/>
      <w:spacing w:before="240" w:after="60"/>
      <w:outlineLvl w:val="1"/>
    </w:pPr>
    <w:rPr>
      <w:b/>
      <w:bCs/>
      <w:i/>
      <w:iCs/>
      <w:sz w:val="28"/>
      <w:szCs w:val="28"/>
    </w:rPr>
  </w:style>
  <w:style w:type="paragraph" w:styleId="NoSpacing">
    <w:name w:val="No Spacing"/>
    <w:link w:val="NoSpacingChar"/>
    <w:uiPriority w:val="1"/>
    <w:qFormat/>
    <w:rsid w:val="000535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3581"/>
    <w:rPr>
      <w:rFonts w:eastAsiaTheme="minorEastAsia"/>
      <w:lang w:val="en-US"/>
    </w:rPr>
  </w:style>
  <w:style w:type="paragraph" w:customStyle="1" w:styleId="TableContents">
    <w:name w:val="Table Contents"/>
    <w:basedOn w:val="Normal"/>
    <w:rsid w:val="0051475C"/>
    <w:pPr>
      <w:widowControl w:val="0"/>
      <w:suppressLineNumbers/>
      <w:suppressAutoHyphens/>
      <w:spacing w:after="120" w:line="240" w:lineRule="auto"/>
    </w:pPr>
    <w:rPr>
      <w:rFonts w:ascii="Arial" w:eastAsia="Arial" w:hAnsi="Arial" w:cs="Times New Roman"/>
      <w:sz w:val="24"/>
      <w:szCs w:val="24"/>
      <w:lang w:val="en-US"/>
    </w:rPr>
  </w:style>
  <w:style w:type="paragraph" w:customStyle="1" w:styleId="TableHeading">
    <w:name w:val="Table Heading"/>
    <w:basedOn w:val="TableContents"/>
    <w:rsid w:val="0051475C"/>
    <w:pPr>
      <w:jc w:val="center"/>
    </w:pPr>
    <w:rPr>
      <w:b/>
      <w:bCs/>
      <w:i/>
      <w:iCs/>
    </w:rPr>
  </w:style>
  <w:style w:type="table" w:styleId="TableGrid">
    <w:name w:val="Table Grid"/>
    <w:basedOn w:val="TableNormal"/>
    <w:uiPriority w:val="39"/>
    <w:rsid w:val="00C7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74F9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4F9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20622">
      <w:bodyDiv w:val="1"/>
      <w:marLeft w:val="0"/>
      <w:marRight w:val="0"/>
      <w:marTop w:val="0"/>
      <w:marBottom w:val="0"/>
      <w:divBdr>
        <w:top w:val="none" w:sz="0" w:space="0" w:color="auto"/>
        <w:left w:val="none" w:sz="0" w:space="0" w:color="auto"/>
        <w:bottom w:val="none" w:sz="0" w:space="0" w:color="auto"/>
        <w:right w:val="none" w:sz="0" w:space="0" w:color="auto"/>
      </w:divBdr>
      <w:divsChild>
        <w:div w:id="672687358">
          <w:marLeft w:val="547"/>
          <w:marRight w:val="0"/>
          <w:marTop w:val="115"/>
          <w:marBottom w:val="0"/>
          <w:divBdr>
            <w:top w:val="none" w:sz="0" w:space="0" w:color="auto"/>
            <w:left w:val="none" w:sz="0" w:space="0" w:color="auto"/>
            <w:bottom w:val="none" w:sz="0" w:space="0" w:color="auto"/>
            <w:right w:val="none" w:sz="0" w:space="0" w:color="auto"/>
          </w:divBdr>
        </w:div>
      </w:divsChild>
    </w:div>
    <w:div w:id="1660574519">
      <w:bodyDiv w:val="1"/>
      <w:marLeft w:val="0"/>
      <w:marRight w:val="0"/>
      <w:marTop w:val="0"/>
      <w:marBottom w:val="0"/>
      <w:divBdr>
        <w:top w:val="none" w:sz="0" w:space="0" w:color="auto"/>
        <w:left w:val="none" w:sz="0" w:space="0" w:color="auto"/>
        <w:bottom w:val="none" w:sz="0" w:space="0" w:color="auto"/>
        <w:right w:val="none" w:sz="0" w:space="0" w:color="auto"/>
      </w:divBdr>
      <w:divsChild>
        <w:div w:id="20532615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header" Target="header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image" Target="media/image1.jpe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911151-9167-4ADE-89A4-E56B7C4E0ADE}" type="doc">
      <dgm:prSet loTypeId="urn:microsoft.com/office/officeart/2005/8/layout/radial6" loCatId="relationship" qsTypeId="urn:microsoft.com/office/officeart/2005/8/quickstyle/simple1" qsCatId="simple" csTypeId="urn:microsoft.com/office/officeart/2005/8/colors/accent1_2" csCatId="accent1" phldr="1"/>
      <dgm:spPr/>
    </dgm:pt>
    <dgm:pt modelId="{5E8603AE-3ABE-4508-A90E-CF366E28F7AF}">
      <dgm:prSet custT="1"/>
      <dgm:spPr>
        <a:ln w="22225"/>
      </dgm:spPr>
      <dgm:t>
        <a:bodyPr/>
        <a:lstStyle/>
        <a:p>
          <a:pPr marR="0" algn="ctr" rtl="0"/>
          <a:r>
            <a:rPr lang="en-IN" sz="1600" b="0" i="0" u="none" strike="noStrike" baseline="0">
              <a:latin typeface="Calibri" panose="020F0502020204030204" pitchFamily="34" charset="0"/>
            </a:rPr>
            <a:t>COLLEGE MANAGEMENT </a:t>
          </a:r>
        </a:p>
      </dgm:t>
    </dgm:pt>
    <dgm:pt modelId="{5354FB36-045E-4B52-842F-29D8B2277308}" type="parTrans" cxnId="{BC5481CE-0221-4699-B8CB-105F1BFA1CC6}">
      <dgm:prSet/>
      <dgm:spPr/>
      <dgm:t>
        <a:bodyPr/>
        <a:lstStyle/>
        <a:p>
          <a:endParaRPr lang="en-IN"/>
        </a:p>
      </dgm:t>
    </dgm:pt>
    <dgm:pt modelId="{118B3F72-DAFF-43D7-89E6-C811E372DFA2}" type="sibTrans" cxnId="{BC5481CE-0221-4699-B8CB-105F1BFA1CC6}">
      <dgm:prSet/>
      <dgm:spPr/>
      <dgm:t>
        <a:bodyPr/>
        <a:lstStyle/>
        <a:p>
          <a:endParaRPr lang="en-IN"/>
        </a:p>
      </dgm:t>
    </dgm:pt>
    <dgm:pt modelId="{57B89A08-C7AA-4769-9793-B2EC09FED7D3}">
      <dgm:prSet/>
      <dgm:spPr>
        <a:ln w="22225"/>
      </dgm:spPr>
      <dgm:t>
        <a:bodyPr/>
        <a:lstStyle/>
        <a:p>
          <a:pPr marR="0" algn="ctr" rtl="0"/>
          <a:r>
            <a:rPr lang="en-IN" b="0" i="0" u="none" strike="noStrike" baseline="0">
              <a:latin typeface="Calibri" panose="020F0502020204030204" pitchFamily="34" charset="0"/>
            </a:rPr>
            <a:t>STUDENT</a:t>
          </a:r>
          <a:endParaRPr lang="en-IN"/>
        </a:p>
      </dgm:t>
    </dgm:pt>
    <dgm:pt modelId="{E6898DE2-5492-4881-8E7A-35F90503370D}" type="parTrans" cxnId="{028A8202-89FA-4DE2-8465-04BA0482666D}">
      <dgm:prSet/>
      <dgm:spPr/>
      <dgm:t>
        <a:bodyPr/>
        <a:lstStyle/>
        <a:p>
          <a:endParaRPr lang="en-IN"/>
        </a:p>
      </dgm:t>
    </dgm:pt>
    <dgm:pt modelId="{094E518F-FAC0-4173-8A7D-404E2B3FFA85}" type="sibTrans" cxnId="{028A8202-89FA-4DE2-8465-04BA0482666D}">
      <dgm:prSet/>
      <dgm:spPr/>
      <dgm:t>
        <a:bodyPr/>
        <a:lstStyle/>
        <a:p>
          <a:endParaRPr lang="en-IN"/>
        </a:p>
      </dgm:t>
    </dgm:pt>
    <dgm:pt modelId="{3ED7140A-12E2-4220-A6B2-B98513CE4963}">
      <dgm:prSet/>
      <dgm:spPr>
        <a:ln w="22225"/>
      </dgm:spPr>
      <dgm:t>
        <a:bodyPr/>
        <a:lstStyle/>
        <a:p>
          <a:pPr marR="0" algn="ctr" rtl="0"/>
          <a:r>
            <a:rPr lang="en-IN" b="0" i="0" u="none" strike="noStrike" baseline="0">
              <a:latin typeface="Calibri" panose="020F0502020204030204" pitchFamily="34" charset="0"/>
            </a:rPr>
            <a:t>FEST</a:t>
          </a:r>
          <a:endParaRPr lang="en-IN"/>
        </a:p>
      </dgm:t>
    </dgm:pt>
    <dgm:pt modelId="{E0658EB6-029E-47F9-A7AD-AD10EB1994E0}" type="parTrans" cxnId="{E6121E04-4378-4E5B-86F7-0335EC5F1CED}">
      <dgm:prSet/>
      <dgm:spPr/>
      <dgm:t>
        <a:bodyPr/>
        <a:lstStyle/>
        <a:p>
          <a:endParaRPr lang="en-IN"/>
        </a:p>
      </dgm:t>
    </dgm:pt>
    <dgm:pt modelId="{413AAD95-28B4-4815-955A-61FC8BD820F5}" type="sibTrans" cxnId="{E6121E04-4378-4E5B-86F7-0335EC5F1CED}">
      <dgm:prSet/>
      <dgm:spPr/>
      <dgm:t>
        <a:bodyPr/>
        <a:lstStyle/>
        <a:p>
          <a:endParaRPr lang="en-IN"/>
        </a:p>
      </dgm:t>
    </dgm:pt>
    <dgm:pt modelId="{09300126-8F11-4D4E-BAD7-F1EC22FF671E}">
      <dgm:prSet/>
      <dgm:spPr>
        <a:ln w="22225"/>
      </dgm:spPr>
      <dgm:t>
        <a:bodyPr/>
        <a:lstStyle/>
        <a:p>
          <a:pPr marR="0" algn="ctr" rtl="0"/>
          <a:r>
            <a:rPr lang="en-IN" b="0" i="0" u="none" strike="noStrike" baseline="0">
              <a:latin typeface="Calibri" panose="020F0502020204030204" pitchFamily="34" charset="0"/>
            </a:rPr>
            <a:t>EMPLOYEE</a:t>
          </a:r>
          <a:endParaRPr lang="en-IN"/>
        </a:p>
      </dgm:t>
    </dgm:pt>
    <dgm:pt modelId="{E60C5CFE-CCF8-49B6-B5A6-C72F6F19FC95}" type="parTrans" cxnId="{B6923E44-29FC-4E3F-8F92-DB312F8E7BEC}">
      <dgm:prSet/>
      <dgm:spPr/>
      <dgm:t>
        <a:bodyPr/>
        <a:lstStyle/>
        <a:p>
          <a:endParaRPr lang="en-IN"/>
        </a:p>
      </dgm:t>
    </dgm:pt>
    <dgm:pt modelId="{189C0323-3745-4B24-9A25-1A6E8A723814}" type="sibTrans" cxnId="{B6923E44-29FC-4E3F-8F92-DB312F8E7BEC}">
      <dgm:prSet/>
      <dgm:spPr/>
      <dgm:t>
        <a:bodyPr/>
        <a:lstStyle/>
        <a:p>
          <a:endParaRPr lang="en-IN"/>
        </a:p>
      </dgm:t>
    </dgm:pt>
    <dgm:pt modelId="{DA27B04A-4F75-413F-B747-D31B56ABE39F}">
      <dgm:prSet/>
      <dgm:spPr>
        <a:ln w="22225"/>
      </dgm:spPr>
      <dgm:t>
        <a:bodyPr/>
        <a:lstStyle/>
        <a:p>
          <a:pPr marR="0" algn="ctr" rtl="0"/>
          <a:r>
            <a:rPr lang="en-IN"/>
            <a:t>ADMIN</a:t>
          </a:r>
        </a:p>
      </dgm:t>
    </dgm:pt>
    <dgm:pt modelId="{9249A15E-11E5-468A-9186-D7A60989B409}" type="parTrans" cxnId="{7A936AFE-46ED-41EB-8583-87A76E189B3E}">
      <dgm:prSet/>
      <dgm:spPr/>
      <dgm:t>
        <a:bodyPr/>
        <a:lstStyle/>
        <a:p>
          <a:endParaRPr lang="en-US"/>
        </a:p>
      </dgm:t>
    </dgm:pt>
    <dgm:pt modelId="{9CEC960C-A41C-494C-B906-C9BE675D9C78}" type="sibTrans" cxnId="{7A936AFE-46ED-41EB-8583-87A76E189B3E}">
      <dgm:prSet/>
      <dgm:spPr/>
      <dgm:t>
        <a:bodyPr/>
        <a:lstStyle/>
        <a:p>
          <a:endParaRPr lang="en-US"/>
        </a:p>
      </dgm:t>
    </dgm:pt>
    <dgm:pt modelId="{73979A40-1703-4422-8678-19DFCDB492F4}" type="pres">
      <dgm:prSet presAssocID="{44911151-9167-4ADE-89A4-E56B7C4E0ADE}" presName="Name0" presStyleCnt="0">
        <dgm:presLayoutVars>
          <dgm:chMax val="1"/>
          <dgm:dir/>
          <dgm:animLvl val="ctr"/>
          <dgm:resizeHandles val="exact"/>
        </dgm:presLayoutVars>
      </dgm:prSet>
      <dgm:spPr/>
    </dgm:pt>
    <dgm:pt modelId="{3C6F5ED1-A6C6-4C12-95B4-4BC01CB5E98E}" type="pres">
      <dgm:prSet presAssocID="{5E8603AE-3ABE-4508-A90E-CF366E28F7AF}" presName="centerShape" presStyleLbl="node0" presStyleIdx="0" presStyleCnt="1" custScaleX="108672" custScaleY="107946" custLinFactNeighborY="3170"/>
      <dgm:spPr/>
    </dgm:pt>
    <dgm:pt modelId="{43909BB0-A7B9-410B-95D9-6D4656F71742}" type="pres">
      <dgm:prSet presAssocID="{57B89A08-C7AA-4769-9793-B2EC09FED7D3}" presName="node" presStyleLbl="node1" presStyleIdx="0" presStyleCnt="4">
        <dgm:presLayoutVars>
          <dgm:bulletEnabled val="1"/>
        </dgm:presLayoutVars>
      </dgm:prSet>
      <dgm:spPr/>
    </dgm:pt>
    <dgm:pt modelId="{866C5527-837F-4769-88F1-A6E9398AF2B4}" type="pres">
      <dgm:prSet presAssocID="{57B89A08-C7AA-4769-9793-B2EC09FED7D3}" presName="dummy" presStyleCnt="0"/>
      <dgm:spPr/>
    </dgm:pt>
    <dgm:pt modelId="{1300BE76-AEB9-42C6-8A17-ECB4692AB8C5}" type="pres">
      <dgm:prSet presAssocID="{094E518F-FAC0-4173-8A7D-404E2B3FFA85}" presName="sibTrans" presStyleLbl="sibTrans2D1" presStyleIdx="0" presStyleCnt="4"/>
      <dgm:spPr/>
    </dgm:pt>
    <dgm:pt modelId="{579A8DB2-60CB-40E4-8F20-8AE26DBE4D7B}" type="pres">
      <dgm:prSet presAssocID="{3ED7140A-12E2-4220-A6B2-B98513CE4963}" presName="node" presStyleLbl="node1" presStyleIdx="1" presStyleCnt="4">
        <dgm:presLayoutVars>
          <dgm:bulletEnabled val="1"/>
        </dgm:presLayoutVars>
      </dgm:prSet>
      <dgm:spPr/>
    </dgm:pt>
    <dgm:pt modelId="{51B216F0-E562-4C7F-9ABB-2E7C13649324}" type="pres">
      <dgm:prSet presAssocID="{3ED7140A-12E2-4220-A6B2-B98513CE4963}" presName="dummy" presStyleCnt="0"/>
      <dgm:spPr/>
    </dgm:pt>
    <dgm:pt modelId="{79692DDC-490A-49A7-B64E-ED877DA0AE34}" type="pres">
      <dgm:prSet presAssocID="{413AAD95-28B4-4815-955A-61FC8BD820F5}" presName="sibTrans" presStyleLbl="sibTrans2D1" presStyleIdx="1" presStyleCnt="4"/>
      <dgm:spPr/>
    </dgm:pt>
    <dgm:pt modelId="{E629F172-19CF-459E-8A10-00F0DE21DFDA}" type="pres">
      <dgm:prSet presAssocID="{09300126-8F11-4D4E-BAD7-F1EC22FF671E}" presName="node" presStyleLbl="node1" presStyleIdx="2" presStyleCnt="4">
        <dgm:presLayoutVars>
          <dgm:bulletEnabled val="1"/>
        </dgm:presLayoutVars>
      </dgm:prSet>
      <dgm:spPr/>
    </dgm:pt>
    <dgm:pt modelId="{D59D3EC0-B7C0-4D65-9C3E-EE633F2F65E2}" type="pres">
      <dgm:prSet presAssocID="{09300126-8F11-4D4E-BAD7-F1EC22FF671E}" presName="dummy" presStyleCnt="0"/>
      <dgm:spPr/>
    </dgm:pt>
    <dgm:pt modelId="{4459E595-0D99-4938-BC10-EE62EE0BE737}" type="pres">
      <dgm:prSet presAssocID="{189C0323-3745-4B24-9A25-1A6E8A723814}" presName="sibTrans" presStyleLbl="sibTrans2D1" presStyleIdx="2" presStyleCnt="4"/>
      <dgm:spPr/>
    </dgm:pt>
    <dgm:pt modelId="{338F1F1B-A880-4023-84DD-8235D4B7500B}" type="pres">
      <dgm:prSet presAssocID="{DA27B04A-4F75-413F-B747-D31B56ABE39F}" presName="node" presStyleLbl="node1" presStyleIdx="3" presStyleCnt="4">
        <dgm:presLayoutVars>
          <dgm:bulletEnabled val="1"/>
        </dgm:presLayoutVars>
      </dgm:prSet>
      <dgm:spPr/>
    </dgm:pt>
    <dgm:pt modelId="{EBD8F56F-B634-474B-8E81-0730A6A635CC}" type="pres">
      <dgm:prSet presAssocID="{DA27B04A-4F75-413F-B747-D31B56ABE39F}" presName="dummy" presStyleCnt="0"/>
      <dgm:spPr/>
    </dgm:pt>
    <dgm:pt modelId="{C430D6D6-3E7B-4EBA-B33B-32F49BFEE68F}" type="pres">
      <dgm:prSet presAssocID="{9CEC960C-A41C-494C-B906-C9BE675D9C78}" presName="sibTrans" presStyleLbl="sibTrans2D1" presStyleIdx="3" presStyleCnt="4"/>
      <dgm:spPr/>
    </dgm:pt>
  </dgm:ptLst>
  <dgm:cxnLst>
    <dgm:cxn modelId="{028A8202-89FA-4DE2-8465-04BA0482666D}" srcId="{5E8603AE-3ABE-4508-A90E-CF366E28F7AF}" destId="{57B89A08-C7AA-4769-9793-B2EC09FED7D3}" srcOrd="0" destOrd="0" parTransId="{E6898DE2-5492-4881-8E7A-35F90503370D}" sibTransId="{094E518F-FAC0-4173-8A7D-404E2B3FFA85}"/>
    <dgm:cxn modelId="{E6121E04-4378-4E5B-86F7-0335EC5F1CED}" srcId="{5E8603AE-3ABE-4508-A90E-CF366E28F7AF}" destId="{3ED7140A-12E2-4220-A6B2-B98513CE4963}" srcOrd="1" destOrd="0" parTransId="{E0658EB6-029E-47F9-A7AD-AD10EB1994E0}" sibTransId="{413AAD95-28B4-4815-955A-61FC8BD820F5}"/>
    <dgm:cxn modelId="{F532660C-4587-4315-B660-B0A58B02DE0A}" type="presOf" srcId="{5E8603AE-3ABE-4508-A90E-CF366E28F7AF}" destId="{3C6F5ED1-A6C6-4C12-95B4-4BC01CB5E98E}" srcOrd="0" destOrd="0" presId="urn:microsoft.com/office/officeart/2005/8/layout/radial6"/>
    <dgm:cxn modelId="{B7F49332-CBB3-4790-8421-DFF1C9C3FCFC}" type="presOf" srcId="{413AAD95-28B4-4815-955A-61FC8BD820F5}" destId="{79692DDC-490A-49A7-B64E-ED877DA0AE34}" srcOrd="0" destOrd="0" presId="urn:microsoft.com/office/officeart/2005/8/layout/radial6"/>
    <dgm:cxn modelId="{2F9C3260-EDFB-400B-B2B7-9FA3AC468F20}" type="presOf" srcId="{189C0323-3745-4B24-9A25-1A6E8A723814}" destId="{4459E595-0D99-4938-BC10-EE62EE0BE737}" srcOrd="0" destOrd="0" presId="urn:microsoft.com/office/officeart/2005/8/layout/radial6"/>
    <dgm:cxn modelId="{54D08B61-518F-4B99-9E4B-AE0606E85FFD}" type="presOf" srcId="{57B89A08-C7AA-4769-9793-B2EC09FED7D3}" destId="{43909BB0-A7B9-410B-95D9-6D4656F71742}" srcOrd="0" destOrd="0" presId="urn:microsoft.com/office/officeart/2005/8/layout/radial6"/>
    <dgm:cxn modelId="{B6923E44-29FC-4E3F-8F92-DB312F8E7BEC}" srcId="{5E8603AE-3ABE-4508-A90E-CF366E28F7AF}" destId="{09300126-8F11-4D4E-BAD7-F1EC22FF671E}" srcOrd="2" destOrd="0" parTransId="{E60C5CFE-CCF8-49B6-B5A6-C72F6F19FC95}" sibTransId="{189C0323-3745-4B24-9A25-1A6E8A723814}"/>
    <dgm:cxn modelId="{0AFD906F-1151-4149-AE03-67228B429F3D}" type="presOf" srcId="{9CEC960C-A41C-494C-B906-C9BE675D9C78}" destId="{C430D6D6-3E7B-4EBA-B33B-32F49BFEE68F}" srcOrd="0" destOrd="0" presId="urn:microsoft.com/office/officeart/2005/8/layout/radial6"/>
    <dgm:cxn modelId="{2485A371-62F5-4413-8F76-3432CFDA3FF0}" type="presOf" srcId="{094E518F-FAC0-4173-8A7D-404E2B3FFA85}" destId="{1300BE76-AEB9-42C6-8A17-ECB4692AB8C5}" srcOrd="0" destOrd="0" presId="urn:microsoft.com/office/officeart/2005/8/layout/radial6"/>
    <dgm:cxn modelId="{FCA8D652-6105-4D00-A0FC-FFEF1311663A}" type="presOf" srcId="{DA27B04A-4F75-413F-B747-D31B56ABE39F}" destId="{338F1F1B-A880-4023-84DD-8235D4B7500B}" srcOrd="0" destOrd="0" presId="urn:microsoft.com/office/officeart/2005/8/layout/radial6"/>
    <dgm:cxn modelId="{CCB79C7E-6C42-4A8A-B57C-457B2B23EC62}" type="presOf" srcId="{44911151-9167-4ADE-89A4-E56B7C4E0ADE}" destId="{73979A40-1703-4422-8678-19DFCDB492F4}" srcOrd="0" destOrd="0" presId="urn:microsoft.com/office/officeart/2005/8/layout/radial6"/>
    <dgm:cxn modelId="{BC5481CE-0221-4699-B8CB-105F1BFA1CC6}" srcId="{44911151-9167-4ADE-89A4-E56B7C4E0ADE}" destId="{5E8603AE-3ABE-4508-A90E-CF366E28F7AF}" srcOrd="0" destOrd="0" parTransId="{5354FB36-045E-4B52-842F-29D8B2277308}" sibTransId="{118B3F72-DAFF-43D7-89E6-C811E372DFA2}"/>
    <dgm:cxn modelId="{A48C1DD0-EF0B-4369-ADEC-7866F0E0FC8D}" type="presOf" srcId="{3ED7140A-12E2-4220-A6B2-B98513CE4963}" destId="{579A8DB2-60CB-40E4-8F20-8AE26DBE4D7B}" srcOrd="0" destOrd="0" presId="urn:microsoft.com/office/officeart/2005/8/layout/radial6"/>
    <dgm:cxn modelId="{664B73EF-CD50-41C6-8CE3-6C5FF71B612E}" type="presOf" srcId="{09300126-8F11-4D4E-BAD7-F1EC22FF671E}" destId="{E629F172-19CF-459E-8A10-00F0DE21DFDA}" srcOrd="0" destOrd="0" presId="urn:microsoft.com/office/officeart/2005/8/layout/radial6"/>
    <dgm:cxn modelId="{7A936AFE-46ED-41EB-8583-87A76E189B3E}" srcId="{5E8603AE-3ABE-4508-A90E-CF366E28F7AF}" destId="{DA27B04A-4F75-413F-B747-D31B56ABE39F}" srcOrd="3" destOrd="0" parTransId="{9249A15E-11E5-468A-9186-D7A60989B409}" sibTransId="{9CEC960C-A41C-494C-B906-C9BE675D9C78}"/>
    <dgm:cxn modelId="{E733B6FD-9D03-40CC-AAAB-37A47F3D7D89}" type="presParOf" srcId="{73979A40-1703-4422-8678-19DFCDB492F4}" destId="{3C6F5ED1-A6C6-4C12-95B4-4BC01CB5E98E}" srcOrd="0" destOrd="0" presId="urn:microsoft.com/office/officeart/2005/8/layout/radial6"/>
    <dgm:cxn modelId="{B6805535-3B49-4DB1-8961-24D259575FB9}" type="presParOf" srcId="{73979A40-1703-4422-8678-19DFCDB492F4}" destId="{43909BB0-A7B9-410B-95D9-6D4656F71742}" srcOrd="1" destOrd="0" presId="urn:microsoft.com/office/officeart/2005/8/layout/radial6"/>
    <dgm:cxn modelId="{D63AC06A-242B-4404-BCBB-F551DB8B6D1A}" type="presParOf" srcId="{73979A40-1703-4422-8678-19DFCDB492F4}" destId="{866C5527-837F-4769-88F1-A6E9398AF2B4}" srcOrd="2" destOrd="0" presId="urn:microsoft.com/office/officeart/2005/8/layout/radial6"/>
    <dgm:cxn modelId="{3DF15ADE-F90B-4BD9-AAA2-37D07E7785E3}" type="presParOf" srcId="{73979A40-1703-4422-8678-19DFCDB492F4}" destId="{1300BE76-AEB9-42C6-8A17-ECB4692AB8C5}" srcOrd="3" destOrd="0" presId="urn:microsoft.com/office/officeart/2005/8/layout/radial6"/>
    <dgm:cxn modelId="{20E9BA06-D0D5-4EE7-86FF-E1BA447C0DE8}" type="presParOf" srcId="{73979A40-1703-4422-8678-19DFCDB492F4}" destId="{579A8DB2-60CB-40E4-8F20-8AE26DBE4D7B}" srcOrd="4" destOrd="0" presId="urn:microsoft.com/office/officeart/2005/8/layout/radial6"/>
    <dgm:cxn modelId="{232903B4-6C81-4001-9899-48691FB71984}" type="presParOf" srcId="{73979A40-1703-4422-8678-19DFCDB492F4}" destId="{51B216F0-E562-4C7F-9ABB-2E7C13649324}" srcOrd="5" destOrd="0" presId="urn:microsoft.com/office/officeart/2005/8/layout/radial6"/>
    <dgm:cxn modelId="{F28EC257-023F-4CA2-8173-4594922CFB08}" type="presParOf" srcId="{73979A40-1703-4422-8678-19DFCDB492F4}" destId="{79692DDC-490A-49A7-B64E-ED877DA0AE34}" srcOrd="6" destOrd="0" presId="urn:microsoft.com/office/officeart/2005/8/layout/radial6"/>
    <dgm:cxn modelId="{A036F330-8C22-4E65-BA24-592D19E9793D}" type="presParOf" srcId="{73979A40-1703-4422-8678-19DFCDB492F4}" destId="{E629F172-19CF-459E-8A10-00F0DE21DFDA}" srcOrd="7" destOrd="0" presId="urn:microsoft.com/office/officeart/2005/8/layout/radial6"/>
    <dgm:cxn modelId="{7503DA5B-949A-4EF8-BC7F-BC732D086E29}" type="presParOf" srcId="{73979A40-1703-4422-8678-19DFCDB492F4}" destId="{D59D3EC0-B7C0-4D65-9C3E-EE633F2F65E2}" srcOrd="8" destOrd="0" presId="urn:microsoft.com/office/officeart/2005/8/layout/radial6"/>
    <dgm:cxn modelId="{8D8B379D-E8B1-41EC-B70B-BE40343C65C7}" type="presParOf" srcId="{73979A40-1703-4422-8678-19DFCDB492F4}" destId="{4459E595-0D99-4938-BC10-EE62EE0BE737}" srcOrd="9" destOrd="0" presId="urn:microsoft.com/office/officeart/2005/8/layout/radial6"/>
    <dgm:cxn modelId="{E541EF52-0094-4602-9E48-506301FB3D01}" type="presParOf" srcId="{73979A40-1703-4422-8678-19DFCDB492F4}" destId="{338F1F1B-A880-4023-84DD-8235D4B7500B}" srcOrd="10" destOrd="0" presId="urn:microsoft.com/office/officeart/2005/8/layout/radial6"/>
    <dgm:cxn modelId="{D1E9B535-7301-462F-B0A8-B40068BCE17C}" type="presParOf" srcId="{73979A40-1703-4422-8678-19DFCDB492F4}" destId="{EBD8F56F-B634-474B-8E81-0730A6A635CC}" srcOrd="11" destOrd="0" presId="urn:microsoft.com/office/officeart/2005/8/layout/radial6"/>
    <dgm:cxn modelId="{39B0A2CC-EA1E-4E09-9DD3-AE93DCB91587}" type="presParOf" srcId="{73979A40-1703-4422-8678-19DFCDB492F4}" destId="{C430D6D6-3E7B-4EBA-B33B-32F49BFEE68F}" srcOrd="12" destOrd="0" presId="urn:microsoft.com/office/officeart/2005/8/layout/radial6"/>
  </dgm:cxnLst>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027AF5-D756-4D43-BED5-F1A420B79CE2}" type="doc">
      <dgm:prSet loTypeId="urn:microsoft.com/office/officeart/2005/8/layout/orgChart1" loCatId="hierarchy" qsTypeId="urn:microsoft.com/office/officeart/2005/8/quickstyle/simple1" qsCatId="simple" csTypeId="urn:microsoft.com/office/officeart/2005/8/colors/accent1_2" csCatId="accent1" phldr="1"/>
      <dgm:spPr/>
    </dgm:pt>
    <dgm:pt modelId="{93073F34-2F14-49D9-9211-8E379F35E937}">
      <dgm:prSet custT="1"/>
      <dgm:spPr>
        <a:solidFill>
          <a:schemeClr val="bg1"/>
        </a:solidFill>
        <a:ln w="28575">
          <a:solidFill>
            <a:schemeClr val="accent1"/>
          </a:solidFill>
        </a:ln>
      </dgm:spPr>
      <dgm:t>
        <a:bodyPr/>
        <a:lstStyle/>
        <a:p>
          <a:pPr marR="0" algn="ctr" rtl="0"/>
          <a:r>
            <a:rPr lang="en-IN" sz="2200">
              <a:ln w="3175">
                <a:noFill/>
              </a:ln>
              <a:solidFill>
                <a:schemeClr val="tx1">
                  <a:lumMod val="95000"/>
                  <a:lumOff val="5000"/>
                </a:schemeClr>
              </a:solidFill>
              <a:latin typeface="+mn-lt"/>
              <a:cs typeface="Times New Roman" panose="02020603050405020304" pitchFamily="18" charset="0"/>
            </a:rPr>
            <a:t>Student Management</a:t>
          </a:r>
        </a:p>
      </dgm:t>
    </dgm:pt>
    <dgm:pt modelId="{05D28A42-735F-4664-8F4F-1935B5877D03}" type="parTrans" cxnId="{55CEC50F-E35F-4534-9186-5AF97BA9FB5A}">
      <dgm:prSet/>
      <dgm:spPr/>
      <dgm:t>
        <a:bodyPr/>
        <a:lstStyle/>
        <a:p>
          <a:endParaRPr lang="en-IN"/>
        </a:p>
      </dgm:t>
    </dgm:pt>
    <dgm:pt modelId="{736A079C-1550-4BEE-8ED2-3FC2BC5CB7EC}" type="sibTrans" cxnId="{55CEC50F-E35F-4534-9186-5AF97BA9FB5A}">
      <dgm:prSet/>
      <dgm:spPr/>
      <dgm:t>
        <a:bodyPr/>
        <a:lstStyle/>
        <a:p>
          <a:endParaRPr lang="en-IN"/>
        </a:p>
      </dgm:t>
    </dgm:pt>
    <dgm:pt modelId="{5A8CEC51-8830-457A-A7E5-4D3263F7657D}">
      <dgm:prSet/>
      <dgm:spPr>
        <a:noFill/>
        <a:ln w="28575">
          <a:solidFill>
            <a:schemeClr val="accent1"/>
          </a:solidFill>
        </a:ln>
      </dgm:spPr>
      <dgm:t>
        <a:bodyPr/>
        <a:lstStyle/>
        <a:p>
          <a:pPr marR="0" algn="ctr" rtl="0"/>
          <a:r>
            <a:rPr lang="en-IN" b="0" i="0" u="none" strike="noStrike" baseline="0">
              <a:solidFill>
                <a:schemeClr val="tx1"/>
              </a:solidFill>
              <a:latin typeface="Calibri" panose="020F0502020204030204" pitchFamily="34" charset="0"/>
            </a:rPr>
            <a:t>Student Account</a:t>
          </a:r>
          <a:endParaRPr lang="en-IN">
            <a:solidFill>
              <a:schemeClr val="tx1"/>
            </a:solidFill>
          </a:endParaRPr>
        </a:p>
      </dgm:t>
    </dgm:pt>
    <dgm:pt modelId="{9EC1DA66-366F-45E8-9881-5A5667724422}" type="parTrans" cxnId="{BF20ED8A-80F2-40EC-BC54-2A225A0386C0}">
      <dgm:prSet/>
      <dgm:spPr/>
      <dgm:t>
        <a:bodyPr/>
        <a:lstStyle/>
        <a:p>
          <a:endParaRPr lang="en-IN"/>
        </a:p>
      </dgm:t>
    </dgm:pt>
    <dgm:pt modelId="{ED8378E2-7A0B-4FC1-BEEB-48E29A8DBB99}" type="sibTrans" cxnId="{BF20ED8A-80F2-40EC-BC54-2A225A0386C0}">
      <dgm:prSet/>
      <dgm:spPr/>
      <dgm:t>
        <a:bodyPr/>
        <a:lstStyle/>
        <a:p>
          <a:endParaRPr lang="en-IN"/>
        </a:p>
      </dgm:t>
    </dgm:pt>
    <dgm:pt modelId="{BD4BA2E7-B8F4-40CD-AAD2-2C55AD06AF87}">
      <dgm:prSet/>
      <dgm:spPr>
        <a:solidFill>
          <a:schemeClr val="bg1"/>
        </a:solidFill>
        <a:ln w="28575">
          <a:solidFill>
            <a:srgbClr val="0070C0"/>
          </a:solidFill>
        </a:ln>
      </dgm:spPr>
      <dgm:t>
        <a:bodyPr/>
        <a:lstStyle/>
        <a:p>
          <a:pPr marR="0" algn="ctr" rtl="0"/>
          <a:r>
            <a:rPr lang="en-IN">
              <a:solidFill>
                <a:schemeClr val="tx1"/>
              </a:solidFill>
            </a:rPr>
            <a:t>Login</a:t>
          </a:r>
        </a:p>
      </dgm:t>
    </dgm:pt>
    <dgm:pt modelId="{57C6118E-C124-4234-BBF1-CFB051C37DF0}" type="parTrans" cxnId="{535853AF-8F66-471F-8771-0316A56831CB}">
      <dgm:prSet/>
      <dgm:spPr/>
      <dgm:t>
        <a:bodyPr/>
        <a:lstStyle/>
        <a:p>
          <a:endParaRPr lang="en-IN"/>
        </a:p>
      </dgm:t>
    </dgm:pt>
    <dgm:pt modelId="{9A80C584-4941-44B4-9437-3FF01251B5BA}" type="sibTrans" cxnId="{535853AF-8F66-471F-8771-0316A56831CB}">
      <dgm:prSet/>
      <dgm:spPr/>
      <dgm:t>
        <a:bodyPr/>
        <a:lstStyle/>
        <a:p>
          <a:endParaRPr lang="en-IN"/>
        </a:p>
      </dgm:t>
    </dgm:pt>
    <dgm:pt modelId="{B1B535EE-D7E4-4B0C-9F4D-6AB38E7F596A}">
      <dgm:prSet/>
      <dgm:spPr>
        <a:solidFill>
          <a:schemeClr val="bg1"/>
        </a:solidFill>
        <a:ln w="28575">
          <a:solidFill>
            <a:srgbClr val="0070C0"/>
          </a:solidFill>
        </a:ln>
      </dgm:spPr>
      <dgm:t>
        <a:bodyPr/>
        <a:lstStyle/>
        <a:p>
          <a:pPr marR="0" algn="ctr" rtl="0"/>
          <a:r>
            <a:rPr lang="en-IN">
              <a:solidFill>
                <a:schemeClr val="tx1"/>
              </a:solidFill>
            </a:rPr>
            <a:t>LOGIN</a:t>
          </a:r>
        </a:p>
      </dgm:t>
    </dgm:pt>
    <dgm:pt modelId="{934432D0-0983-4678-A988-234EBFE5B206}" type="parTrans" cxnId="{48192073-18F0-498C-9D0C-6E4010B3E1A7}">
      <dgm:prSet/>
      <dgm:spPr/>
      <dgm:t>
        <a:bodyPr/>
        <a:lstStyle/>
        <a:p>
          <a:endParaRPr lang="en-IN"/>
        </a:p>
      </dgm:t>
    </dgm:pt>
    <dgm:pt modelId="{5A1948F0-3F9B-4FCC-9A8E-45E4D74ECC67}" type="sibTrans" cxnId="{48192073-18F0-498C-9D0C-6E4010B3E1A7}">
      <dgm:prSet/>
      <dgm:spPr/>
      <dgm:t>
        <a:bodyPr/>
        <a:lstStyle/>
        <a:p>
          <a:endParaRPr lang="en-IN"/>
        </a:p>
      </dgm:t>
    </dgm:pt>
    <dgm:pt modelId="{1F377848-BF3E-42A1-B19D-F63F8217D37C}">
      <dgm:prSet/>
      <dgm:spPr>
        <a:solidFill>
          <a:schemeClr val="bg1"/>
        </a:solidFill>
        <a:ln w="28575">
          <a:solidFill>
            <a:srgbClr val="0070C0"/>
          </a:solidFill>
        </a:ln>
      </dgm:spPr>
      <dgm:t>
        <a:bodyPr/>
        <a:lstStyle/>
        <a:p>
          <a:pPr marR="0" algn="ctr" rtl="0"/>
          <a:r>
            <a:rPr lang="en-IN" b="0" i="0" u="none" strike="noStrike" baseline="0">
              <a:solidFill>
                <a:schemeClr val="tx1"/>
              </a:solidFill>
              <a:latin typeface="Calibri" panose="020F0502020204030204" pitchFamily="34" charset="0"/>
            </a:rPr>
            <a:t>Personal Details</a:t>
          </a:r>
          <a:endParaRPr lang="en-IN">
            <a:solidFill>
              <a:schemeClr val="tx1"/>
            </a:solidFill>
          </a:endParaRPr>
        </a:p>
      </dgm:t>
    </dgm:pt>
    <dgm:pt modelId="{E2682D4A-4EFE-4A34-A35B-E71C3124C997}" type="parTrans" cxnId="{9E5BA88C-702C-46FC-B994-A6341C325EAF}">
      <dgm:prSet/>
      <dgm:spPr/>
      <dgm:t>
        <a:bodyPr/>
        <a:lstStyle/>
        <a:p>
          <a:endParaRPr lang="en-IN"/>
        </a:p>
      </dgm:t>
    </dgm:pt>
    <dgm:pt modelId="{76526E79-E9EA-42AA-8AA7-E3A12FB94037}" type="sibTrans" cxnId="{9E5BA88C-702C-46FC-B994-A6341C325EAF}">
      <dgm:prSet/>
      <dgm:spPr/>
      <dgm:t>
        <a:bodyPr/>
        <a:lstStyle/>
        <a:p>
          <a:endParaRPr lang="en-IN"/>
        </a:p>
      </dgm:t>
    </dgm:pt>
    <dgm:pt modelId="{B04E9ACF-B5D3-4A31-8A59-765EAF98386E}">
      <dgm:prSet/>
      <dgm:spPr>
        <a:solidFill>
          <a:schemeClr val="bg1"/>
        </a:solidFill>
        <a:ln w="28575">
          <a:solidFill>
            <a:srgbClr val="0070C0"/>
          </a:solidFill>
        </a:ln>
      </dgm:spPr>
      <dgm:t>
        <a:bodyPr/>
        <a:lstStyle/>
        <a:p>
          <a:pPr marR="0" algn="ctr" rtl="0"/>
          <a:r>
            <a:rPr lang="en-IN" b="0" i="0" u="none" strike="noStrike" baseline="0">
              <a:solidFill>
                <a:schemeClr val="tx1"/>
              </a:solidFill>
              <a:latin typeface="Calibri" panose="020F0502020204030204" pitchFamily="34" charset="0"/>
            </a:rPr>
            <a:t>Academic Section</a:t>
          </a:r>
          <a:endParaRPr lang="en-IN">
            <a:solidFill>
              <a:schemeClr val="tx1"/>
            </a:solidFill>
          </a:endParaRPr>
        </a:p>
      </dgm:t>
    </dgm:pt>
    <dgm:pt modelId="{59927411-2390-4565-9349-DDEB9695531D}" type="parTrans" cxnId="{E18159EE-66DD-494B-974B-60CBEC3FF3D1}">
      <dgm:prSet/>
      <dgm:spPr/>
      <dgm:t>
        <a:bodyPr/>
        <a:lstStyle/>
        <a:p>
          <a:endParaRPr lang="en-IN"/>
        </a:p>
      </dgm:t>
    </dgm:pt>
    <dgm:pt modelId="{0047F328-8CD5-45DC-8447-E7E09EAFFB71}" type="sibTrans" cxnId="{E18159EE-66DD-494B-974B-60CBEC3FF3D1}">
      <dgm:prSet/>
      <dgm:spPr/>
      <dgm:t>
        <a:bodyPr/>
        <a:lstStyle/>
        <a:p>
          <a:endParaRPr lang="en-IN"/>
        </a:p>
      </dgm:t>
    </dgm:pt>
    <dgm:pt modelId="{F4112B4C-6B50-4654-BCD8-325EC83088F0}">
      <dgm:prSet/>
      <dgm:spPr>
        <a:solidFill>
          <a:schemeClr val="bg1"/>
        </a:solidFill>
        <a:ln w="28575">
          <a:solidFill>
            <a:srgbClr val="0070C0"/>
          </a:solidFill>
        </a:ln>
      </dgm:spPr>
      <dgm:t>
        <a:bodyPr/>
        <a:lstStyle/>
        <a:p>
          <a:pPr marR="0" algn="ctr" rtl="0"/>
          <a:r>
            <a:rPr lang="en-IN">
              <a:solidFill>
                <a:schemeClr val="tx1"/>
              </a:solidFill>
            </a:rPr>
            <a:t>Marks</a:t>
          </a:r>
        </a:p>
      </dgm:t>
    </dgm:pt>
    <dgm:pt modelId="{CCA6DB79-6105-4173-A55A-B33439AF2946}" type="parTrans" cxnId="{4F29C495-817C-4F87-939A-5462E624D66E}">
      <dgm:prSet/>
      <dgm:spPr/>
      <dgm:t>
        <a:bodyPr/>
        <a:lstStyle/>
        <a:p>
          <a:endParaRPr lang="en-IN"/>
        </a:p>
      </dgm:t>
    </dgm:pt>
    <dgm:pt modelId="{929306D0-920C-4820-A94F-339468EA272D}" type="sibTrans" cxnId="{4F29C495-817C-4F87-939A-5462E624D66E}">
      <dgm:prSet/>
      <dgm:spPr/>
      <dgm:t>
        <a:bodyPr/>
        <a:lstStyle/>
        <a:p>
          <a:endParaRPr lang="en-IN"/>
        </a:p>
      </dgm:t>
    </dgm:pt>
    <dgm:pt modelId="{7C4358F2-36F7-426C-9707-7D774F13356C}">
      <dgm:prSet/>
      <dgm:spPr>
        <a:solidFill>
          <a:schemeClr val="bg1"/>
        </a:solidFill>
        <a:ln w="28575">
          <a:solidFill>
            <a:srgbClr val="0070C0"/>
          </a:solidFill>
        </a:ln>
      </dgm:spPr>
      <dgm:t>
        <a:bodyPr/>
        <a:lstStyle/>
        <a:p>
          <a:pPr marR="0" algn="ctr" rtl="0"/>
          <a:r>
            <a:rPr lang="en-IN">
              <a:solidFill>
                <a:schemeClr val="tx1"/>
              </a:solidFill>
            </a:rPr>
            <a:t>Attendance</a:t>
          </a:r>
        </a:p>
      </dgm:t>
    </dgm:pt>
    <dgm:pt modelId="{B095B4BA-CCF3-4DDA-A795-2CA03AD8EBEA}" type="parTrans" cxnId="{36FB8184-1117-45D6-A8D3-F469A8E817A9}">
      <dgm:prSet/>
      <dgm:spPr/>
      <dgm:t>
        <a:bodyPr/>
        <a:lstStyle/>
        <a:p>
          <a:endParaRPr lang="en-IN"/>
        </a:p>
      </dgm:t>
    </dgm:pt>
    <dgm:pt modelId="{CB05EBF2-FFC3-4C0E-AEF2-D8B21D21645B}" type="sibTrans" cxnId="{36FB8184-1117-45D6-A8D3-F469A8E817A9}">
      <dgm:prSet/>
      <dgm:spPr/>
      <dgm:t>
        <a:bodyPr/>
        <a:lstStyle/>
        <a:p>
          <a:endParaRPr lang="en-IN"/>
        </a:p>
      </dgm:t>
    </dgm:pt>
    <dgm:pt modelId="{67D4CFF9-A90B-4955-85B5-C6F79DD23026}" type="pres">
      <dgm:prSet presAssocID="{CE027AF5-D756-4D43-BED5-F1A420B79CE2}" presName="hierChild1" presStyleCnt="0">
        <dgm:presLayoutVars>
          <dgm:orgChart val="1"/>
          <dgm:chPref val="1"/>
          <dgm:dir/>
          <dgm:animOne val="branch"/>
          <dgm:animLvl val="lvl"/>
          <dgm:resizeHandles/>
        </dgm:presLayoutVars>
      </dgm:prSet>
      <dgm:spPr/>
    </dgm:pt>
    <dgm:pt modelId="{B4B3C555-D218-47E3-A26B-F6423D2AE0C9}" type="pres">
      <dgm:prSet presAssocID="{93073F34-2F14-49D9-9211-8E379F35E937}" presName="hierRoot1" presStyleCnt="0">
        <dgm:presLayoutVars>
          <dgm:hierBranch/>
        </dgm:presLayoutVars>
      </dgm:prSet>
      <dgm:spPr/>
    </dgm:pt>
    <dgm:pt modelId="{7CE1CA69-D085-4586-B3A6-0A0638DCC04B}" type="pres">
      <dgm:prSet presAssocID="{93073F34-2F14-49D9-9211-8E379F35E937}" presName="rootComposite1" presStyleCnt="0"/>
      <dgm:spPr/>
    </dgm:pt>
    <dgm:pt modelId="{60B72BD8-59FA-456F-92E1-B2D6264DE6DC}" type="pres">
      <dgm:prSet presAssocID="{93073F34-2F14-49D9-9211-8E379F35E937}" presName="rootText1" presStyleLbl="node0" presStyleIdx="0" presStyleCnt="2" custScaleX="124319" custScaleY="116434" custLinFactNeighborX="22300" custLinFactNeighborY="-91431">
        <dgm:presLayoutVars>
          <dgm:chPref val="3"/>
        </dgm:presLayoutVars>
      </dgm:prSet>
      <dgm:spPr/>
    </dgm:pt>
    <dgm:pt modelId="{F769B6DA-CE29-44D9-BF01-D9FE944DCDB3}" type="pres">
      <dgm:prSet presAssocID="{93073F34-2F14-49D9-9211-8E379F35E937}" presName="rootConnector1" presStyleLbl="node1" presStyleIdx="0" presStyleCnt="0"/>
      <dgm:spPr/>
    </dgm:pt>
    <dgm:pt modelId="{A33AC999-1725-4956-8106-31A9FA2B27A9}" type="pres">
      <dgm:prSet presAssocID="{93073F34-2F14-49D9-9211-8E379F35E937}" presName="hierChild2" presStyleCnt="0"/>
      <dgm:spPr/>
    </dgm:pt>
    <dgm:pt modelId="{F4EF866F-BE67-458E-8905-43E3EA6C483D}" type="pres">
      <dgm:prSet presAssocID="{9EC1DA66-366F-45E8-9881-5A5667724422}" presName="Name35" presStyleLbl="parChTrans1D2" presStyleIdx="0" presStyleCnt="3"/>
      <dgm:spPr/>
    </dgm:pt>
    <dgm:pt modelId="{E6043BA7-6D1A-4CAF-8B14-F96DABE64C4A}" type="pres">
      <dgm:prSet presAssocID="{5A8CEC51-8830-457A-A7E5-4D3263F7657D}" presName="hierRoot2" presStyleCnt="0">
        <dgm:presLayoutVars>
          <dgm:hierBranch/>
        </dgm:presLayoutVars>
      </dgm:prSet>
      <dgm:spPr/>
    </dgm:pt>
    <dgm:pt modelId="{52A51086-8E35-4FF0-B29C-C9CE7D296C91}" type="pres">
      <dgm:prSet presAssocID="{5A8CEC51-8830-457A-A7E5-4D3263F7657D}" presName="rootComposite" presStyleCnt="0"/>
      <dgm:spPr/>
    </dgm:pt>
    <dgm:pt modelId="{80D00FDD-06B7-4F11-9615-DB3BA4DBAA7B}" type="pres">
      <dgm:prSet presAssocID="{5A8CEC51-8830-457A-A7E5-4D3263F7657D}" presName="rootText" presStyleLbl="node2" presStyleIdx="0" presStyleCnt="3" custLinFactY="-9271" custLinFactNeighborX="23973" custLinFactNeighborY="-100000">
        <dgm:presLayoutVars>
          <dgm:chPref val="3"/>
        </dgm:presLayoutVars>
      </dgm:prSet>
      <dgm:spPr/>
    </dgm:pt>
    <dgm:pt modelId="{DDD406C3-A010-4445-B0E3-9914DA6BEFBC}" type="pres">
      <dgm:prSet presAssocID="{5A8CEC51-8830-457A-A7E5-4D3263F7657D}" presName="rootConnector" presStyleLbl="node2" presStyleIdx="0" presStyleCnt="3"/>
      <dgm:spPr/>
    </dgm:pt>
    <dgm:pt modelId="{2CDE7142-539C-463C-AF60-737CC5BAA8F3}" type="pres">
      <dgm:prSet presAssocID="{5A8CEC51-8830-457A-A7E5-4D3263F7657D}" presName="hierChild4" presStyleCnt="0"/>
      <dgm:spPr/>
    </dgm:pt>
    <dgm:pt modelId="{814023FB-7207-4F9D-A25B-4E59F45F7572}" type="pres">
      <dgm:prSet presAssocID="{57C6118E-C124-4234-BBF1-CFB051C37DF0}" presName="Name35" presStyleLbl="parChTrans1D3" presStyleIdx="0" presStyleCnt="3"/>
      <dgm:spPr/>
    </dgm:pt>
    <dgm:pt modelId="{AA140CA1-5819-4FEA-9FBD-492F1F7BC0F0}" type="pres">
      <dgm:prSet presAssocID="{BD4BA2E7-B8F4-40CD-AAD2-2C55AD06AF87}" presName="hierRoot2" presStyleCnt="0">
        <dgm:presLayoutVars>
          <dgm:hierBranch val="r"/>
        </dgm:presLayoutVars>
      </dgm:prSet>
      <dgm:spPr/>
    </dgm:pt>
    <dgm:pt modelId="{E95ADE79-88E7-4565-815E-F53F0EF40A4A}" type="pres">
      <dgm:prSet presAssocID="{BD4BA2E7-B8F4-40CD-AAD2-2C55AD06AF87}" presName="rootComposite" presStyleCnt="0"/>
      <dgm:spPr/>
    </dgm:pt>
    <dgm:pt modelId="{25AD97E1-701E-47C6-ABBA-C3DEBD29E987}" type="pres">
      <dgm:prSet presAssocID="{BD4BA2E7-B8F4-40CD-AAD2-2C55AD06AF87}" presName="rootText" presStyleLbl="node3" presStyleIdx="0" presStyleCnt="3" custLinFactY="-12616" custLinFactNeighborX="22859" custLinFactNeighborY="-100000">
        <dgm:presLayoutVars>
          <dgm:chPref val="3"/>
        </dgm:presLayoutVars>
      </dgm:prSet>
      <dgm:spPr/>
    </dgm:pt>
    <dgm:pt modelId="{FE201A49-D650-434C-93FC-820F41F81544}" type="pres">
      <dgm:prSet presAssocID="{BD4BA2E7-B8F4-40CD-AAD2-2C55AD06AF87}" presName="rootConnector" presStyleLbl="node3" presStyleIdx="0" presStyleCnt="3"/>
      <dgm:spPr/>
    </dgm:pt>
    <dgm:pt modelId="{08BF2518-B244-48A8-BE4C-C99DF19C0873}" type="pres">
      <dgm:prSet presAssocID="{BD4BA2E7-B8F4-40CD-AAD2-2C55AD06AF87}" presName="hierChild4" presStyleCnt="0"/>
      <dgm:spPr/>
    </dgm:pt>
    <dgm:pt modelId="{2DF47C60-8163-443F-BD94-F91D5383E9A0}" type="pres">
      <dgm:prSet presAssocID="{BD4BA2E7-B8F4-40CD-AAD2-2C55AD06AF87}" presName="hierChild5" presStyleCnt="0"/>
      <dgm:spPr/>
    </dgm:pt>
    <dgm:pt modelId="{27BC80E6-DB41-4EFF-A4E4-20097092F927}" type="pres">
      <dgm:prSet presAssocID="{5A8CEC51-8830-457A-A7E5-4D3263F7657D}" presName="hierChild5" presStyleCnt="0"/>
      <dgm:spPr/>
    </dgm:pt>
    <dgm:pt modelId="{677BF91C-70F0-4FD2-9E0C-1ED6D2992AC0}" type="pres">
      <dgm:prSet presAssocID="{93073F34-2F14-49D9-9211-8E379F35E937}" presName="hierChild3" presStyleCnt="0"/>
      <dgm:spPr/>
    </dgm:pt>
    <dgm:pt modelId="{24DD22B5-B2EE-4017-94F4-63FAB9258172}" type="pres">
      <dgm:prSet presAssocID="{B1B535EE-D7E4-4B0C-9F4D-6AB38E7F596A}" presName="hierRoot1" presStyleCnt="0">
        <dgm:presLayoutVars>
          <dgm:hierBranch val="init"/>
        </dgm:presLayoutVars>
      </dgm:prSet>
      <dgm:spPr/>
    </dgm:pt>
    <dgm:pt modelId="{1B588E83-BA0F-4D6E-BFDC-E34C154D31EF}" type="pres">
      <dgm:prSet presAssocID="{B1B535EE-D7E4-4B0C-9F4D-6AB38E7F596A}" presName="rootComposite1" presStyleCnt="0"/>
      <dgm:spPr/>
    </dgm:pt>
    <dgm:pt modelId="{B1FFCE27-2130-4987-956F-990AF98B207A}" type="pres">
      <dgm:prSet presAssocID="{B1B535EE-D7E4-4B0C-9F4D-6AB38E7F596A}" presName="rootText1" presStyleLbl="node0" presStyleIdx="1" presStyleCnt="2" custLinFactNeighborX="45159" custLinFactNeighborY="-86971">
        <dgm:presLayoutVars>
          <dgm:chPref val="3"/>
        </dgm:presLayoutVars>
      </dgm:prSet>
      <dgm:spPr/>
    </dgm:pt>
    <dgm:pt modelId="{F8837DE1-453E-4B64-BABB-632870932995}" type="pres">
      <dgm:prSet presAssocID="{B1B535EE-D7E4-4B0C-9F4D-6AB38E7F596A}" presName="rootConnector1" presStyleLbl="node1" presStyleIdx="0" presStyleCnt="0"/>
      <dgm:spPr/>
    </dgm:pt>
    <dgm:pt modelId="{22881986-D3AF-4917-8803-5E2C979A67DF}" type="pres">
      <dgm:prSet presAssocID="{B1B535EE-D7E4-4B0C-9F4D-6AB38E7F596A}" presName="hierChild2" presStyleCnt="0"/>
      <dgm:spPr/>
    </dgm:pt>
    <dgm:pt modelId="{2DE04133-4471-427A-82CE-22C27BB73DF0}" type="pres">
      <dgm:prSet presAssocID="{E2682D4A-4EFE-4A34-A35B-E71C3124C997}" presName="Name37" presStyleLbl="parChTrans1D2" presStyleIdx="1" presStyleCnt="3"/>
      <dgm:spPr/>
    </dgm:pt>
    <dgm:pt modelId="{185428D1-1F4E-4D31-A86D-1CE9B78486C2}" type="pres">
      <dgm:prSet presAssocID="{1F377848-BF3E-42A1-B19D-F63F8217D37C}" presName="hierRoot2" presStyleCnt="0">
        <dgm:presLayoutVars>
          <dgm:hierBranch/>
        </dgm:presLayoutVars>
      </dgm:prSet>
      <dgm:spPr/>
    </dgm:pt>
    <dgm:pt modelId="{FA98553F-AA3E-481D-83FC-F36CD9B8118A}" type="pres">
      <dgm:prSet presAssocID="{1F377848-BF3E-42A1-B19D-F63F8217D37C}" presName="rootComposite" presStyleCnt="0"/>
      <dgm:spPr/>
    </dgm:pt>
    <dgm:pt modelId="{633077B2-5BE4-4167-891D-03BB395697B9}" type="pres">
      <dgm:prSet presAssocID="{1F377848-BF3E-42A1-B19D-F63F8217D37C}" presName="rootText" presStyleLbl="node2" presStyleIdx="1" presStyleCnt="3" custLinFactNeighborX="39584" custLinFactNeighborY="-91431">
        <dgm:presLayoutVars>
          <dgm:chPref val="3"/>
        </dgm:presLayoutVars>
      </dgm:prSet>
      <dgm:spPr/>
    </dgm:pt>
    <dgm:pt modelId="{5793BF6F-694D-4AF1-87B0-D4B55E3410FC}" type="pres">
      <dgm:prSet presAssocID="{1F377848-BF3E-42A1-B19D-F63F8217D37C}" presName="rootConnector" presStyleLbl="node2" presStyleIdx="1" presStyleCnt="3"/>
      <dgm:spPr/>
    </dgm:pt>
    <dgm:pt modelId="{6C1CB9BE-348B-4D43-BEC9-E5D486F4DA96}" type="pres">
      <dgm:prSet presAssocID="{1F377848-BF3E-42A1-B19D-F63F8217D37C}" presName="hierChild4" presStyleCnt="0"/>
      <dgm:spPr/>
    </dgm:pt>
    <dgm:pt modelId="{6CE7CD4A-3E4E-4546-A06E-62B26C1FF35A}" type="pres">
      <dgm:prSet presAssocID="{1F377848-BF3E-42A1-B19D-F63F8217D37C}" presName="hierChild5" presStyleCnt="0"/>
      <dgm:spPr/>
    </dgm:pt>
    <dgm:pt modelId="{56587C6A-0D99-4EB9-8D8C-C02320FD51D5}" type="pres">
      <dgm:prSet presAssocID="{59927411-2390-4565-9349-DDEB9695531D}" presName="Name37" presStyleLbl="parChTrans1D2" presStyleIdx="2" presStyleCnt="3"/>
      <dgm:spPr/>
    </dgm:pt>
    <dgm:pt modelId="{A86B7CAB-7202-4C73-A7E0-C41A3E213D0F}" type="pres">
      <dgm:prSet presAssocID="{B04E9ACF-B5D3-4A31-8A59-765EAF98386E}" presName="hierRoot2" presStyleCnt="0">
        <dgm:presLayoutVars>
          <dgm:hierBranch/>
        </dgm:presLayoutVars>
      </dgm:prSet>
      <dgm:spPr/>
    </dgm:pt>
    <dgm:pt modelId="{BEE3A44B-765B-4790-A514-DF16ABFEBD10}" type="pres">
      <dgm:prSet presAssocID="{B04E9ACF-B5D3-4A31-8A59-765EAF98386E}" presName="rootComposite" presStyleCnt="0"/>
      <dgm:spPr/>
    </dgm:pt>
    <dgm:pt modelId="{6DA50D58-B59F-448F-9FCF-745CCE0F60F5}" type="pres">
      <dgm:prSet presAssocID="{B04E9ACF-B5D3-4A31-8A59-765EAF98386E}" presName="rootText" presStyleLbl="node2" presStyleIdx="2" presStyleCnt="3" custLinFactNeighborX="40140" custLinFactNeighborY="-92546">
        <dgm:presLayoutVars>
          <dgm:chPref val="3"/>
        </dgm:presLayoutVars>
      </dgm:prSet>
      <dgm:spPr/>
    </dgm:pt>
    <dgm:pt modelId="{95E32733-6A84-4F55-A594-B964CDCA7689}" type="pres">
      <dgm:prSet presAssocID="{B04E9ACF-B5D3-4A31-8A59-765EAF98386E}" presName="rootConnector" presStyleLbl="node2" presStyleIdx="2" presStyleCnt="3"/>
      <dgm:spPr/>
    </dgm:pt>
    <dgm:pt modelId="{830BD706-EC70-4490-ADDE-28CCEEB74A27}" type="pres">
      <dgm:prSet presAssocID="{B04E9ACF-B5D3-4A31-8A59-765EAF98386E}" presName="hierChild4" presStyleCnt="0"/>
      <dgm:spPr/>
    </dgm:pt>
    <dgm:pt modelId="{8693B61E-96F5-4B5A-A952-B60DA1973D27}" type="pres">
      <dgm:prSet presAssocID="{CCA6DB79-6105-4173-A55A-B33439AF2946}" presName="Name35" presStyleLbl="parChTrans1D3" presStyleIdx="1" presStyleCnt="3"/>
      <dgm:spPr/>
    </dgm:pt>
    <dgm:pt modelId="{F7265609-C273-4D0E-B3BA-4D89C453D6EE}" type="pres">
      <dgm:prSet presAssocID="{F4112B4C-6B50-4654-BCD8-325EC83088F0}" presName="hierRoot2" presStyleCnt="0">
        <dgm:presLayoutVars>
          <dgm:hierBranch val="r"/>
        </dgm:presLayoutVars>
      </dgm:prSet>
      <dgm:spPr/>
    </dgm:pt>
    <dgm:pt modelId="{C3558F58-65DC-4EC2-BE7C-65DD53D1286E}" type="pres">
      <dgm:prSet presAssocID="{F4112B4C-6B50-4654-BCD8-325EC83088F0}" presName="rootComposite" presStyleCnt="0"/>
      <dgm:spPr/>
    </dgm:pt>
    <dgm:pt modelId="{4353AC51-99F8-4336-AFC4-1C5A34A63852}" type="pres">
      <dgm:prSet presAssocID="{F4112B4C-6B50-4654-BCD8-325EC83088F0}" presName="rootText" presStyleLbl="node3" presStyleIdx="1" presStyleCnt="3" custLinFactNeighborX="3903" custLinFactNeighborY="-94776">
        <dgm:presLayoutVars>
          <dgm:chPref val="3"/>
        </dgm:presLayoutVars>
      </dgm:prSet>
      <dgm:spPr/>
    </dgm:pt>
    <dgm:pt modelId="{EF58DAFB-07E7-4E3E-B8D4-617103441A3A}" type="pres">
      <dgm:prSet presAssocID="{F4112B4C-6B50-4654-BCD8-325EC83088F0}" presName="rootConnector" presStyleLbl="node3" presStyleIdx="1" presStyleCnt="3"/>
      <dgm:spPr/>
    </dgm:pt>
    <dgm:pt modelId="{EEE0314A-CA38-48DC-A414-3670B0E8DB4A}" type="pres">
      <dgm:prSet presAssocID="{F4112B4C-6B50-4654-BCD8-325EC83088F0}" presName="hierChild4" presStyleCnt="0"/>
      <dgm:spPr/>
    </dgm:pt>
    <dgm:pt modelId="{D3F8B7BC-E07F-4E21-9ACB-530EA4A51E12}" type="pres">
      <dgm:prSet presAssocID="{F4112B4C-6B50-4654-BCD8-325EC83088F0}" presName="hierChild5" presStyleCnt="0"/>
      <dgm:spPr/>
    </dgm:pt>
    <dgm:pt modelId="{25488631-97A0-4944-AC4E-916B285171A5}" type="pres">
      <dgm:prSet presAssocID="{B095B4BA-CCF3-4DDA-A795-2CA03AD8EBEA}" presName="Name35" presStyleLbl="parChTrans1D3" presStyleIdx="2" presStyleCnt="3"/>
      <dgm:spPr/>
    </dgm:pt>
    <dgm:pt modelId="{A74C83C4-BBF9-4807-B1A6-A07CF0547344}" type="pres">
      <dgm:prSet presAssocID="{7C4358F2-36F7-426C-9707-7D774F13356C}" presName="hierRoot2" presStyleCnt="0">
        <dgm:presLayoutVars>
          <dgm:hierBranch/>
        </dgm:presLayoutVars>
      </dgm:prSet>
      <dgm:spPr/>
    </dgm:pt>
    <dgm:pt modelId="{FF1FAA37-375E-453E-96B3-A172A28A7218}" type="pres">
      <dgm:prSet presAssocID="{7C4358F2-36F7-426C-9707-7D774F13356C}" presName="rootComposite" presStyleCnt="0"/>
      <dgm:spPr/>
    </dgm:pt>
    <dgm:pt modelId="{4FBCE592-8519-43D4-9654-CAD09DFD0BED}" type="pres">
      <dgm:prSet presAssocID="{7C4358F2-36F7-426C-9707-7D774F13356C}" presName="rootText" presStyleLbl="node3" presStyleIdx="2" presStyleCnt="3" custLinFactNeighborX="-3345" custLinFactNeighborY="-94776">
        <dgm:presLayoutVars>
          <dgm:chPref val="3"/>
        </dgm:presLayoutVars>
      </dgm:prSet>
      <dgm:spPr/>
    </dgm:pt>
    <dgm:pt modelId="{08C2AFC2-A5D7-4415-8CF2-BFA7667B80BA}" type="pres">
      <dgm:prSet presAssocID="{7C4358F2-36F7-426C-9707-7D774F13356C}" presName="rootConnector" presStyleLbl="node3" presStyleIdx="2" presStyleCnt="3"/>
      <dgm:spPr/>
    </dgm:pt>
    <dgm:pt modelId="{33917201-3D3A-4C8C-8C2A-5243EBFF66BA}" type="pres">
      <dgm:prSet presAssocID="{7C4358F2-36F7-426C-9707-7D774F13356C}" presName="hierChild4" presStyleCnt="0"/>
      <dgm:spPr/>
    </dgm:pt>
    <dgm:pt modelId="{9D55B8A7-4538-44CE-B641-281BEC2CAAB4}" type="pres">
      <dgm:prSet presAssocID="{7C4358F2-36F7-426C-9707-7D774F13356C}" presName="hierChild5" presStyleCnt="0"/>
      <dgm:spPr/>
    </dgm:pt>
    <dgm:pt modelId="{F2E085FF-1A5F-490E-B1B9-B9BB02462BB7}" type="pres">
      <dgm:prSet presAssocID="{B04E9ACF-B5D3-4A31-8A59-765EAF98386E}" presName="hierChild5" presStyleCnt="0"/>
      <dgm:spPr/>
    </dgm:pt>
    <dgm:pt modelId="{D5E2F722-E512-4E25-9321-777894F8EBDA}" type="pres">
      <dgm:prSet presAssocID="{B1B535EE-D7E4-4B0C-9F4D-6AB38E7F596A}" presName="hierChild3" presStyleCnt="0"/>
      <dgm:spPr/>
    </dgm:pt>
  </dgm:ptLst>
  <dgm:cxnLst>
    <dgm:cxn modelId="{55CEC50F-E35F-4534-9186-5AF97BA9FB5A}" srcId="{CE027AF5-D756-4D43-BED5-F1A420B79CE2}" destId="{93073F34-2F14-49D9-9211-8E379F35E937}" srcOrd="0" destOrd="0" parTransId="{05D28A42-735F-4664-8F4F-1935B5877D03}" sibTransId="{736A079C-1550-4BEE-8ED2-3FC2BC5CB7EC}"/>
    <dgm:cxn modelId="{62090218-5C10-4798-9EFB-135649E1F9C6}" type="presOf" srcId="{B04E9ACF-B5D3-4A31-8A59-765EAF98386E}" destId="{95E32733-6A84-4F55-A594-B964CDCA7689}" srcOrd="1" destOrd="0" presId="urn:microsoft.com/office/officeart/2005/8/layout/orgChart1"/>
    <dgm:cxn modelId="{BD80C723-0B08-4D2D-907F-AFF6DB225322}" type="presOf" srcId="{7C4358F2-36F7-426C-9707-7D774F13356C}" destId="{08C2AFC2-A5D7-4415-8CF2-BFA7667B80BA}" srcOrd="1" destOrd="0" presId="urn:microsoft.com/office/officeart/2005/8/layout/orgChart1"/>
    <dgm:cxn modelId="{19124C40-61C1-490C-B648-DF3265A677AA}" type="presOf" srcId="{B1B535EE-D7E4-4B0C-9F4D-6AB38E7F596A}" destId="{B1FFCE27-2130-4987-956F-990AF98B207A}" srcOrd="0" destOrd="0" presId="urn:microsoft.com/office/officeart/2005/8/layout/orgChart1"/>
    <dgm:cxn modelId="{CE76195B-3B65-4B55-82B2-696948B2A79C}" type="presOf" srcId="{BD4BA2E7-B8F4-40CD-AAD2-2C55AD06AF87}" destId="{FE201A49-D650-434C-93FC-820F41F81544}" srcOrd="1" destOrd="0" presId="urn:microsoft.com/office/officeart/2005/8/layout/orgChart1"/>
    <dgm:cxn modelId="{B743336C-8EB6-407A-8688-22584E33EC75}" type="presOf" srcId="{E2682D4A-4EFE-4A34-A35B-E71C3124C997}" destId="{2DE04133-4471-427A-82CE-22C27BB73DF0}" srcOrd="0" destOrd="0" presId="urn:microsoft.com/office/officeart/2005/8/layout/orgChart1"/>
    <dgm:cxn modelId="{753AAC70-8C5E-4B58-83F3-7E9D6B019C02}" type="presOf" srcId="{9EC1DA66-366F-45E8-9881-5A5667724422}" destId="{F4EF866F-BE67-458E-8905-43E3EA6C483D}" srcOrd="0" destOrd="0" presId="urn:microsoft.com/office/officeart/2005/8/layout/orgChart1"/>
    <dgm:cxn modelId="{48192073-18F0-498C-9D0C-6E4010B3E1A7}" srcId="{CE027AF5-D756-4D43-BED5-F1A420B79CE2}" destId="{B1B535EE-D7E4-4B0C-9F4D-6AB38E7F596A}" srcOrd="1" destOrd="0" parTransId="{934432D0-0983-4678-A988-234EBFE5B206}" sibTransId="{5A1948F0-3F9B-4FCC-9A8E-45E4D74ECC67}"/>
    <dgm:cxn modelId="{36FB8184-1117-45D6-A8D3-F469A8E817A9}" srcId="{B04E9ACF-B5D3-4A31-8A59-765EAF98386E}" destId="{7C4358F2-36F7-426C-9707-7D774F13356C}" srcOrd="1" destOrd="0" parTransId="{B095B4BA-CCF3-4DDA-A795-2CA03AD8EBEA}" sibTransId="{CB05EBF2-FFC3-4C0E-AEF2-D8B21D21645B}"/>
    <dgm:cxn modelId="{BF20ED8A-80F2-40EC-BC54-2A225A0386C0}" srcId="{93073F34-2F14-49D9-9211-8E379F35E937}" destId="{5A8CEC51-8830-457A-A7E5-4D3263F7657D}" srcOrd="0" destOrd="0" parTransId="{9EC1DA66-366F-45E8-9881-5A5667724422}" sibTransId="{ED8378E2-7A0B-4FC1-BEEB-48E29A8DBB99}"/>
    <dgm:cxn modelId="{9E5BA88C-702C-46FC-B994-A6341C325EAF}" srcId="{B1B535EE-D7E4-4B0C-9F4D-6AB38E7F596A}" destId="{1F377848-BF3E-42A1-B19D-F63F8217D37C}" srcOrd="0" destOrd="0" parTransId="{E2682D4A-4EFE-4A34-A35B-E71C3124C997}" sibTransId="{76526E79-E9EA-42AA-8AA7-E3A12FB94037}"/>
    <dgm:cxn modelId="{73D93B95-B996-4110-A0D7-74A27732A0AE}" type="presOf" srcId="{57C6118E-C124-4234-BBF1-CFB051C37DF0}" destId="{814023FB-7207-4F9D-A25B-4E59F45F7572}" srcOrd="0" destOrd="0" presId="urn:microsoft.com/office/officeart/2005/8/layout/orgChart1"/>
    <dgm:cxn modelId="{4F29C495-817C-4F87-939A-5462E624D66E}" srcId="{B04E9ACF-B5D3-4A31-8A59-765EAF98386E}" destId="{F4112B4C-6B50-4654-BCD8-325EC83088F0}" srcOrd="0" destOrd="0" parTransId="{CCA6DB79-6105-4173-A55A-B33439AF2946}" sibTransId="{929306D0-920C-4820-A94F-339468EA272D}"/>
    <dgm:cxn modelId="{2F00209A-5090-4D44-AC26-35B9E2A08A52}" type="presOf" srcId="{B095B4BA-CCF3-4DDA-A795-2CA03AD8EBEA}" destId="{25488631-97A0-4944-AC4E-916B285171A5}" srcOrd="0" destOrd="0" presId="urn:microsoft.com/office/officeart/2005/8/layout/orgChart1"/>
    <dgm:cxn modelId="{03CE019C-BA0B-4885-84B0-BC9126FA394A}" type="presOf" srcId="{CE027AF5-D756-4D43-BED5-F1A420B79CE2}" destId="{67D4CFF9-A90B-4955-85B5-C6F79DD23026}" srcOrd="0" destOrd="0" presId="urn:microsoft.com/office/officeart/2005/8/layout/orgChart1"/>
    <dgm:cxn modelId="{6919FBA2-990C-4153-8E11-D447E5161C7E}" type="presOf" srcId="{5A8CEC51-8830-457A-A7E5-4D3263F7657D}" destId="{80D00FDD-06B7-4F11-9615-DB3BA4DBAA7B}" srcOrd="0" destOrd="0" presId="urn:microsoft.com/office/officeart/2005/8/layout/orgChart1"/>
    <dgm:cxn modelId="{80E4AFA8-DC5C-44F0-8C6E-C8634BBB0A17}" type="presOf" srcId="{B1B535EE-D7E4-4B0C-9F4D-6AB38E7F596A}" destId="{F8837DE1-453E-4B64-BABB-632870932995}" srcOrd="1" destOrd="0" presId="urn:microsoft.com/office/officeart/2005/8/layout/orgChart1"/>
    <dgm:cxn modelId="{535853AF-8F66-471F-8771-0316A56831CB}" srcId="{5A8CEC51-8830-457A-A7E5-4D3263F7657D}" destId="{BD4BA2E7-B8F4-40CD-AAD2-2C55AD06AF87}" srcOrd="0" destOrd="0" parTransId="{57C6118E-C124-4234-BBF1-CFB051C37DF0}" sibTransId="{9A80C584-4941-44B4-9437-3FF01251B5BA}"/>
    <dgm:cxn modelId="{63326BB0-6227-4F89-BA0B-761820441670}" type="presOf" srcId="{CCA6DB79-6105-4173-A55A-B33439AF2946}" destId="{8693B61E-96F5-4B5A-A952-B60DA1973D27}" srcOrd="0" destOrd="0" presId="urn:microsoft.com/office/officeart/2005/8/layout/orgChart1"/>
    <dgm:cxn modelId="{25F928B2-CE34-4D64-B9B0-BD2CCB6EBF34}" type="presOf" srcId="{F4112B4C-6B50-4654-BCD8-325EC83088F0}" destId="{EF58DAFB-07E7-4E3E-B8D4-617103441A3A}" srcOrd="1" destOrd="0" presId="urn:microsoft.com/office/officeart/2005/8/layout/orgChart1"/>
    <dgm:cxn modelId="{88E5E1BF-4556-4542-90E0-FD749A327BB5}" type="presOf" srcId="{93073F34-2F14-49D9-9211-8E379F35E937}" destId="{60B72BD8-59FA-456F-92E1-B2D6264DE6DC}" srcOrd="0" destOrd="0" presId="urn:microsoft.com/office/officeart/2005/8/layout/orgChart1"/>
    <dgm:cxn modelId="{7B6A64C6-DC89-4DBD-804B-AAA7F591621F}" type="presOf" srcId="{1F377848-BF3E-42A1-B19D-F63F8217D37C}" destId="{5793BF6F-694D-4AF1-87B0-D4B55E3410FC}" srcOrd="1" destOrd="0" presId="urn:microsoft.com/office/officeart/2005/8/layout/orgChart1"/>
    <dgm:cxn modelId="{5DEEFDD0-5ADC-4E59-B55A-F77E9C1DBEBE}" type="presOf" srcId="{BD4BA2E7-B8F4-40CD-AAD2-2C55AD06AF87}" destId="{25AD97E1-701E-47C6-ABBA-C3DEBD29E987}" srcOrd="0" destOrd="0" presId="urn:microsoft.com/office/officeart/2005/8/layout/orgChart1"/>
    <dgm:cxn modelId="{DBD5F3DD-28C6-4CA3-B7CD-CBE21C6F4CEE}" type="presOf" srcId="{B04E9ACF-B5D3-4A31-8A59-765EAF98386E}" destId="{6DA50D58-B59F-448F-9FCF-745CCE0F60F5}" srcOrd="0" destOrd="0" presId="urn:microsoft.com/office/officeart/2005/8/layout/orgChart1"/>
    <dgm:cxn modelId="{AC035BDF-D5F8-4CA3-A767-06ABE255340A}" type="presOf" srcId="{F4112B4C-6B50-4654-BCD8-325EC83088F0}" destId="{4353AC51-99F8-4336-AFC4-1C5A34A63852}" srcOrd="0" destOrd="0" presId="urn:microsoft.com/office/officeart/2005/8/layout/orgChart1"/>
    <dgm:cxn modelId="{DF3B68ED-52AE-4F9A-B961-5CA9831F00BA}" type="presOf" srcId="{93073F34-2F14-49D9-9211-8E379F35E937}" destId="{F769B6DA-CE29-44D9-BF01-D9FE944DCDB3}" srcOrd="1" destOrd="0" presId="urn:microsoft.com/office/officeart/2005/8/layout/orgChart1"/>
    <dgm:cxn modelId="{B75D04EE-2FD2-4D6B-A12D-F9A279D8A0CA}" type="presOf" srcId="{5A8CEC51-8830-457A-A7E5-4D3263F7657D}" destId="{DDD406C3-A010-4445-B0E3-9914DA6BEFBC}" srcOrd="1" destOrd="0" presId="urn:microsoft.com/office/officeart/2005/8/layout/orgChart1"/>
    <dgm:cxn modelId="{E18159EE-66DD-494B-974B-60CBEC3FF3D1}" srcId="{B1B535EE-D7E4-4B0C-9F4D-6AB38E7F596A}" destId="{B04E9ACF-B5D3-4A31-8A59-765EAF98386E}" srcOrd="1" destOrd="0" parTransId="{59927411-2390-4565-9349-DDEB9695531D}" sibTransId="{0047F328-8CD5-45DC-8447-E7E09EAFFB71}"/>
    <dgm:cxn modelId="{F85592EF-DC97-4413-9E30-399B4EBA3B6F}" type="presOf" srcId="{7C4358F2-36F7-426C-9707-7D774F13356C}" destId="{4FBCE592-8519-43D4-9654-CAD09DFD0BED}" srcOrd="0" destOrd="0" presId="urn:microsoft.com/office/officeart/2005/8/layout/orgChart1"/>
    <dgm:cxn modelId="{36BFCEF8-6388-497B-B1A8-8D5BBD25CBC1}" type="presOf" srcId="{1F377848-BF3E-42A1-B19D-F63F8217D37C}" destId="{633077B2-5BE4-4167-891D-03BB395697B9}" srcOrd="0" destOrd="0" presId="urn:microsoft.com/office/officeart/2005/8/layout/orgChart1"/>
    <dgm:cxn modelId="{AD5B41FD-0843-47A0-96D7-33AA5DEC47E6}" type="presOf" srcId="{59927411-2390-4565-9349-DDEB9695531D}" destId="{56587C6A-0D99-4EB9-8D8C-C02320FD51D5}" srcOrd="0" destOrd="0" presId="urn:microsoft.com/office/officeart/2005/8/layout/orgChart1"/>
    <dgm:cxn modelId="{8BCB8479-0C3E-46FA-82DB-3E11722F7292}" type="presParOf" srcId="{67D4CFF9-A90B-4955-85B5-C6F79DD23026}" destId="{B4B3C555-D218-47E3-A26B-F6423D2AE0C9}" srcOrd="0" destOrd="0" presId="urn:microsoft.com/office/officeart/2005/8/layout/orgChart1"/>
    <dgm:cxn modelId="{02CB4EE1-64B3-4BEB-A532-202C0BD8C6CD}" type="presParOf" srcId="{B4B3C555-D218-47E3-A26B-F6423D2AE0C9}" destId="{7CE1CA69-D085-4586-B3A6-0A0638DCC04B}" srcOrd="0" destOrd="0" presId="urn:microsoft.com/office/officeart/2005/8/layout/orgChart1"/>
    <dgm:cxn modelId="{0EBA6FB7-C5A8-4588-AB32-EDA64E6CBB13}" type="presParOf" srcId="{7CE1CA69-D085-4586-B3A6-0A0638DCC04B}" destId="{60B72BD8-59FA-456F-92E1-B2D6264DE6DC}" srcOrd="0" destOrd="0" presId="urn:microsoft.com/office/officeart/2005/8/layout/orgChart1"/>
    <dgm:cxn modelId="{0E061CFA-4166-4363-A218-BED176A73423}" type="presParOf" srcId="{7CE1CA69-D085-4586-B3A6-0A0638DCC04B}" destId="{F769B6DA-CE29-44D9-BF01-D9FE944DCDB3}" srcOrd="1" destOrd="0" presId="urn:microsoft.com/office/officeart/2005/8/layout/orgChart1"/>
    <dgm:cxn modelId="{1E2A2A21-B0F6-42B7-B991-81E2E0163AE6}" type="presParOf" srcId="{B4B3C555-D218-47E3-A26B-F6423D2AE0C9}" destId="{A33AC999-1725-4956-8106-31A9FA2B27A9}" srcOrd="1" destOrd="0" presId="urn:microsoft.com/office/officeart/2005/8/layout/orgChart1"/>
    <dgm:cxn modelId="{57AA45F5-ADD7-48DD-91AF-14D71B39D40C}" type="presParOf" srcId="{A33AC999-1725-4956-8106-31A9FA2B27A9}" destId="{F4EF866F-BE67-458E-8905-43E3EA6C483D}" srcOrd="0" destOrd="0" presId="urn:microsoft.com/office/officeart/2005/8/layout/orgChart1"/>
    <dgm:cxn modelId="{3B2E0881-B961-4C5D-87AB-D3D52B2C6B9E}" type="presParOf" srcId="{A33AC999-1725-4956-8106-31A9FA2B27A9}" destId="{E6043BA7-6D1A-4CAF-8B14-F96DABE64C4A}" srcOrd="1" destOrd="0" presId="urn:microsoft.com/office/officeart/2005/8/layout/orgChart1"/>
    <dgm:cxn modelId="{CF9C446B-E732-4FFF-A336-C24DA639CC09}" type="presParOf" srcId="{E6043BA7-6D1A-4CAF-8B14-F96DABE64C4A}" destId="{52A51086-8E35-4FF0-B29C-C9CE7D296C91}" srcOrd="0" destOrd="0" presId="urn:microsoft.com/office/officeart/2005/8/layout/orgChart1"/>
    <dgm:cxn modelId="{ABA3389E-D74F-43C2-8BB8-BAE5B21595D6}" type="presParOf" srcId="{52A51086-8E35-4FF0-B29C-C9CE7D296C91}" destId="{80D00FDD-06B7-4F11-9615-DB3BA4DBAA7B}" srcOrd="0" destOrd="0" presId="urn:microsoft.com/office/officeart/2005/8/layout/orgChart1"/>
    <dgm:cxn modelId="{35AF4760-187E-4E76-B3D8-4E05063923D0}" type="presParOf" srcId="{52A51086-8E35-4FF0-B29C-C9CE7D296C91}" destId="{DDD406C3-A010-4445-B0E3-9914DA6BEFBC}" srcOrd="1" destOrd="0" presId="urn:microsoft.com/office/officeart/2005/8/layout/orgChart1"/>
    <dgm:cxn modelId="{BA65087A-AEBA-4251-AEF1-5DBB546BF2E8}" type="presParOf" srcId="{E6043BA7-6D1A-4CAF-8B14-F96DABE64C4A}" destId="{2CDE7142-539C-463C-AF60-737CC5BAA8F3}" srcOrd="1" destOrd="0" presId="urn:microsoft.com/office/officeart/2005/8/layout/orgChart1"/>
    <dgm:cxn modelId="{0C904CCC-CBFA-46A4-835B-16E462855D31}" type="presParOf" srcId="{2CDE7142-539C-463C-AF60-737CC5BAA8F3}" destId="{814023FB-7207-4F9D-A25B-4E59F45F7572}" srcOrd="0" destOrd="0" presId="urn:microsoft.com/office/officeart/2005/8/layout/orgChart1"/>
    <dgm:cxn modelId="{B914ADAB-4F2B-4BB9-AD07-6D12E51AF50D}" type="presParOf" srcId="{2CDE7142-539C-463C-AF60-737CC5BAA8F3}" destId="{AA140CA1-5819-4FEA-9FBD-492F1F7BC0F0}" srcOrd="1" destOrd="0" presId="urn:microsoft.com/office/officeart/2005/8/layout/orgChart1"/>
    <dgm:cxn modelId="{12CAFB41-6041-485C-BD54-F07452231D90}" type="presParOf" srcId="{AA140CA1-5819-4FEA-9FBD-492F1F7BC0F0}" destId="{E95ADE79-88E7-4565-815E-F53F0EF40A4A}" srcOrd="0" destOrd="0" presId="urn:microsoft.com/office/officeart/2005/8/layout/orgChart1"/>
    <dgm:cxn modelId="{21BBA182-2F74-44A7-AD4D-C72DCE889770}" type="presParOf" srcId="{E95ADE79-88E7-4565-815E-F53F0EF40A4A}" destId="{25AD97E1-701E-47C6-ABBA-C3DEBD29E987}" srcOrd="0" destOrd="0" presId="urn:microsoft.com/office/officeart/2005/8/layout/orgChart1"/>
    <dgm:cxn modelId="{98A8901A-AA30-4504-9F7C-FA97864353F6}" type="presParOf" srcId="{E95ADE79-88E7-4565-815E-F53F0EF40A4A}" destId="{FE201A49-D650-434C-93FC-820F41F81544}" srcOrd="1" destOrd="0" presId="urn:microsoft.com/office/officeart/2005/8/layout/orgChart1"/>
    <dgm:cxn modelId="{78B09F90-B21A-4B52-A8D5-394B27C6F6EF}" type="presParOf" srcId="{AA140CA1-5819-4FEA-9FBD-492F1F7BC0F0}" destId="{08BF2518-B244-48A8-BE4C-C99DF19C0873}" srcOrd="1" destOrd="0" presId="urn:microsoft.com/office/officeart/2005/8/layout/orgChart1"/>
    <dgm:cxn modelId="{7E1DA50D-4F80-4DC2-B27C-715FF805D8AD}" type="presParOf" srcId="{AA140CA1-5819-4FEA-9FBD-492F1F7BC0F0}" destId="{2DF47C60-8163-443F-BD94-F91D5383E9A0}" srcOrd="2" destOrd="0" presId="urn:microsoft.com/office/officeart/2005/8/layout/orgChart1"/>
    <dgm:cxn modelId="{6463D3BD-AFC5-48CE-ACC4-9A2561BE7324}" type="presParOf" srcId="{E6043BA7-6D1A-4CAF-8B14-F96DABE64C4A}" destId="{27BC80E6-DB41-4EFF-A4E4-20097092F927}" srcOrd="2" destOrd="0" presId="urn:microsoft.com/office/officeart/2005/8/layout/orgChart1"/>
    <dgm:cxn modelId="{E1E526D6-E1C1-48DC-96FE-5154366BD2C9}" type="presParOf" srcId="{B4B3C555-D218-47E3-A26B-F6423D2AE0C9}" destId="{677BF91C-70F0-4FD2-9E0C-1ED6D2992AC0}" srcOrd="2" destOrd="0" presId="urn:microsoft.com/office/officeart/2005/8/layout/orgChart1"/>
    <dgm:cxn modelId="{A0BDA29A-88A8-4CAA-961C-39EE199A6976}" type="presParOf" srcId="{67D4CFF9-A90B-4955-85B5-C6F79DD23026}" destId="{24DD22B5-B2EE-4017-94F4-63FAB9258172}" srcOrd="1" destOrd="0" presId="urn:microsoft.com/office/officeart/2005/8/layout/orgChart1"/>
    <dgm:cxn modelId="{FC4AF2B2-2383-429C-A4D4-BDB3C21A1FD2}" type="presParOf" srcId="{24DD22B5-B2EE-4017-94F4-63FAB9258172}" destId="{1B588E83-BA0F-4D6E-BFDC-E34C154D31EF}" srcOrd="0" destOrd="0" presId="urn:microsoft.com/office/officeart/2005/8/layout/orgChart1"/>
    <dgm:cxn modelId="{6192ECED-0131-4CAF-8347-4605E4FB75EA}" type="presParOf" srcId="{1B588E83-BA0F-4D6E-BFDC-E34C154D31EF}" destId="{B1FFCE27-2130-4987-956F-990AF98B207A}" srcOrd="0" destOrd="0" presId="urn:microsoft.com/office/officeart/2005/8/layout/orgChart1"/>
    <dgm:cxn modelId="{492880D8-1564-40BC-964C-821E7D177913}" type="presParOf" srcId="{1B588E83-BA0F-4D6E-BFDC-E34C154D31EF}" destId="{F8837DE1-453E-4B64-BABB-632870932995}" srcOrd="1" destOrd="0" presId="urn:microsoft.com/office/officeart/2005/8/layout/orgChart1"/>
    <dgm:cxn modelId="{97BC812B-8DF6-46C0-8010-E970DBAF4E23}" type="presParOf" srcId="{24DD22B5-B2EE-4017-94F4-63FAB9258172}" destId="{22881986-D3AF-4917-8803-5E2C979A67DF}" srcOrd="1" destOrd="0" presId="urn:microsoft.com/office/officeart/2005/8/layout/orgChart1"/>
    <dgm:cxn modelId="{E5DB5FCC-AD74-460F-A4E6-3DB5423A3C86}" type="presParOf" srcId="{22881986-D3AF-4917-8803-5E2C979A67DF}" destId="{2DE04133-4471-427A-82CE-22C27BB73DF0}" srcOrd="0" destOrd="0" presId="urn:microsoft.com/office/officeart/2005/8/layout/orgChart1"/>
    <dgm:cxn modelId="{9DF896E9-4D93-43D8-B2BA-3231E86EB655}" type="presParOf" srcId="{22881986-D3AF-4917-8803-5E2C979A67DF}" destId="{185428D1-1F4E-4D31-A86D-1CE9B78486C2}" srcOrd="1" destOrd="0" presId="urn:microsoft.com/office/officeart/2005/8/layout/orgChart1"/>
    <dgm:cxn modelId="{58A5B1F1-0AA4-47BA-B77A-82B90B89D1A8}" type="presParOf" srcId="{185428D1-1F4E-4D31-A86D-1CE9B78486C2}" destId="{FA98553F-AA3E-481D-83FC-F36CD9B8118A}" srcOrd="0" destOrd="0" presId="urn:microsoft.com/office/officeart/2005/8/layout/orgChart1"/>
    <dgm:cxn modelId="{FA5FAA45-8A2C-44B3-B261-0BEA99FD7092}" type="presParOf" srcId="{FA98553F-AA3E-481D-83FC-F36CD9B8118A}" destId="{633077B2-5BE4-4167-891D-03BB395697B9}" srcOrd="0" destOrd="0" presId="urn:microsoft.com/office/officeart/2005/8/layout/orgChart1"/>
    <dgm:cxn modelId="{5D0C0241-13A3-4BE5-AA24-B5F9C67A3E82}" type="presParOf" srcId="{FA98553F-AA3E-481D-83FC-F36CD9B8118A}" destId="{5793BF6F-694D-4AF1-87B0-D4B55E3410FC}" srcOrd="1" destOrd="0" presId="urn:microsoft.com/office/officeart/2005/8/layout/orgChart1"/>
    <dgm:cxn modelId="{14170AE8-DA42-489C-8FD8-FE6F58967B04}" type="presParOf" srcId="{185428D1-1F4E-4D31-A86D-1CE9B78486C2}" destId="{6C1CB9BE-348B-4D43-BEC9-E5D486F4DA96}" srcOrd="1" destOrd="0" presId="urn:microsoft.com/office/officeart/2005/8/layout/orgChart1"/>
    <dgm:cxn modelId="{855111DD-4F1F-45C8-880A-1C1CAA6EE001}" type="presParOf" srcId="{185428D1-1F4E-4D31-A86D-1CE9B78486C2}" destId="{6CE7CD4A-3E4E-4546-A06E-62B26C1FF35A}" srcOrd="2" destOrd="0" presId="urn:microsoft.com/office/officeart/2005/8/layout/orgChart1"/>
    <dgm:cxn modelId="{BF681858-B014-448A-8D29-CD7EB5C41E8B}" type="presParOf" srcId="{22881986-D3AF-4917-8803-5E2C979A67DF}" destId="{56587C6A-0D99-4EB9-8D8C-C02320FD51D5}" srcOrd="2" destOrd="0" presId="urn:microsoft.com/office/officeart/2005/8/layout/orgChart1"/>
    <dgm:cxn modelId="{C977ADE1-9F86-4C8E-A3F7-95A66BC5C903}" type="presParOf" srcId="{22881986-D3AF-4917-8803-5E2C979A67DF}" destId="{A86B7CAB-7202-4C73-A7E0-C41A3E213D0F}" srcOrd="3" destOrd="0" presId="urn:microsoft.com/office/officeart/2005/8/layout/orgChart1"/>
    <dgm:cxn modelId="{7BD1AFBD-2FCF-45ED-9160-37C2FF3B6B46}" type="presParOf" srcId="{A86B7CAB-7202-4C73-A7E0-C41A3E213D0F}" destId="{BEE3A44B-765B-4790-A514-DF16ABFEBD10}" srcOrd="0" destOrd="0" presId="urn:microsoft.com/office/officeart/2005/8/layout/orgChart1"/>
    <dgm:cxn modelId="{AB5ED656-BF75-4D30-B562-5C74989EA983}" type="presParOf" srcId="{BEE3A44B-765B-4790-A514-DF16ABFEBD10}" destId="{6DA50D58-B59F-448F-9FCF-745CCE0F60F5}" srcOrd="0" destOrd="0" presId="urn:microsoft.com/office/officeart/2005/8/layout/orgChart1"/>
    <dgm:cxn modelId="{ADDD9A12-1F20-46D0-9167-726A4B89948A}" type="presParOf" srcId="{BEE3A44B-765B-4790-A514-DF16ABFEBD10}" destId="{95E32733-6A84-4F55-A594-B964CDCA7689}" srcOrd="1" destOrd="0" presId="urn:microsoft.com/office/officeart/2005/8/layout/orgChart1"/>
    <dgm:cxn modelId="{273699A8-8F2B-4207-8FAD-1458FFA8E47F}" type="presParOf" srcId="{A86B7CAB-7202-4C73-A7E0-C41A3E213D0F}" destId="{830BD706-EC70-4490-ADDE-28CCEEB74A27}" srcOrd="1" destOrd="0" presId="urn:microsoft.com/office/officeart/2005/8/layout/orgChart1"/>
    <dgm:cxn modelId="{0407A31E-511A-4B07-BF7A-445A3096AAF3}" type="presParOf" srcId="{830BD706-EC70-4490-ADDE-28CCEEB74A27}" destId="{8693B61E-96F5-4B5A-A952-B60DA1973D27}" srcOrd="0" destOrd="0" presId="urn:microsoft.com/office/officeart/2005/8/layout/orgChart1"/>
    <dgm:cxn modelId="{C1C90C4A-3C80-4CBF-BA96-34CD9D358229}" type="presParOf" srcId="{830BD706-EC70-4490-ADDE-28CCEEB74A27}" destId="{F7265609-C273-4D0E-B3BA-4D89C453D6EE}" srcOrd="1" destOrd="0" presId="urn:microsoft.com/office/officeart/2005/8/layout/orgChart1"/>
    <dgm:cxn modelId="{57A7C432-9D57-4D75-BA0A-60EE2D09B8B4}" type="presParOf" srcId="{F7265609-C273-4D0E-B3BA-4D89C453D6EE}" destId="{C3558F58-65DC-4EC2-BE7C-65DD53D1286E}" srcOrd="0" destOrd="0" presId="urn:microsoft.com/office/officeart/2005/8/layout/orgChart1"/>
    <dgm:cxn modelId="{280743A6-6D6C-4230-B4F1-B00508A23765}" type="presParOf" srcId="{C3558F58-65DC-4EC2-BE7C-65DD53D1286E}" destId="{4353AC51-99F8-4336-AFC4-1C5A34A63852}" srcOrd="0" destOrd="0" presId="urn:microsoft.com/office/officeart/2005/8/layout/orgChart1"/>
    <dgm:cxn modelId="{395D7998-2F71-4A6B-BA3E-22259551BE45}" type="presParOf" srcId="{C3558F58-65DC-4EC2-BE7C-65DD53D1286E}" destId="{EF58DAFB-07E7-4E3E-B8D4-617103441A3A}" srcOrd="1" destOrd="0" presId="urn:microsoft.com/office/officeart/2005/8/layout/orgChart1"/>
    <dgm:cxn modelId="{EA368C0D-B23B-42B2-8AE3-D4C76B01E488}" type="presParOf" srcId="{F7265609-C273-4D0E-B3BA-4D89C453D6EE}" destId="{EEE0314A-CA38-48DC-A414-3670B0E8DB4A}" srcOrd="1" destOrd="0" presId="urn:microsoft.com/office/officeart/2005/8/layout/orgChart1"/>
    <dgm:cxn modelId="{2BC7D93A-6672-4A64-A122-044CD7A55D94}" type="presParOf" srcId="{F7265609-C273-4D0E-B3BA-4D89C453D6EE}" destId="{D3F8B7BC-E07F-4E21-9ACB-530EA4A51E12}" srcOrd="2" destOrd="0" presId="urn:microsoft.com/office/officeart/2005/8/layout/orgChart1"/>
    <dgm:cxn modelId="{1A84CA21-351B-4D20-870D-F86210DC11ED}" type="presParOf" srcId="{830BD706-EC70-4490-ADDE-28CCEEB74A27}" destId="{25488631-97A0-4944-AC4E-916B285171A5}" srcOrd="2" destOrd="0" presId="urn:microsoft.com/office/officeart/2005/8/layout/orgChart1"/>
    <dgm:cxn modelId="{FED0509C-1254-4E38-8C7A-4F2F499D122F}" type="presParOf" srcId="{830BD706-EC70-4490-ADDE-28CCEEB74A27}" destId="{A74C83C4-BBF9-4807-B1A6-A07CF0547344}" srcOrd="3" destOrd="0" presId="urn:microsoft.com/office/officeart/2005/8/layout/orgChart1"/>
    <dgm:cxn modelId="{85805562-3489-4B73-8537-CC4B11D6C996}" type="presParOf" srcId="{A74C83C4-BBF9-4807-B1A6-A07CF0547344}" destId="{FF1FAA37-375E-453E-96B3-A172A28A7218}" srcOrd="0" destOrd="0" presId="urn:microsoft.com/office/officeart/2005/8/layout/orgChart1"/>
    <dgm:cxn modelId="{3C6C2163-8873-4FF0-97A2-B65E0BCD2F2F}" type="presParOf" srcId="{FF1FAA37-375E-453E-96B3-A172A28A7218}" destId="{4FBCE592-8519-43D4-9654-CAD09DFD0BED}" srcOrd="0" destOrd="0" presId="urn:microsoft.com/office/officeart/2005/8/layout/orgChart1"/>
    <dgm:cxn modelId="{BF3801D1-2205-4876-B3DE-70980E17199A}" type="presParOf" srcId="{FF1FAA37-375E-453E-96B3-A172A28A7218}" destId="{08C2AFC2-A5D7-4415-8CF2-BFA7667B80BA}" srcOrd="1" destOrd="0" presId="urn:microsoft.com/office/officeart/2005/8/layout/orgChart1"/>
    <dgm:cxn modelId="{5305579C-0343-4AAB-9F56-C39C723DF76E}" type="presParOf" srcId="{A74C83C4-BBF9-4807-B1A6-A07CF0547344}" destId="{33917201-3D3A-4C8C-8C2A-5243EBFF66BA}" srcOrd="1" destOrd="0" presId="urn:microsoft.com/office/officeart/2005/8/layout/orgChart1"/>
    <dgm:cxn modelId="{215C4D3C-8765-453C-9348-005D93977693}" type="presParOf" srcId="{A74C83C4-BBF9-4807-B1A6-A07CF0547344}" destId="{9D55B8A7-4538-44CE-B641-281BEC2CAAB4}" srcOrd="2" destOrd="0" presId="urn:microsoft.com/office/officeart/2005/8/layout/orgChart1"/>
    <dgm:cxn modelId="{0184D696-5701-4548-B407-394BE1F75E56}" type="presParOf" srcId="{A86B7CAB-7202-4C73-A7E0-C41A3E213D0F}" destId="{F2E085FF-1A5F-490E-B1B9-B9BB02462BB7}" srcOrd="2" destOrd="0" presId="urn:microsoft.com/office/officeart/2005/8/layout/orgChart1"/>
    <dgm:cxn modelId="{6B8C023B-6716-457C-96CD-5F0EF4576FED}" type="presParOf" srcId="{24DD22B5-B2EE-4017-94F4-63FAB9258172}" destId="{D5E2F722-E512-4E25-9321-777894F8EBDA}" srcOrd="2" destOrd="0" presId="urn:microsoft.com/office/officeart/2005/8/layout/orgChart1"/>
  </dgm:cxnLst>
  <dgm:bg>
    <a:solidFill>
      <a:schemeClr val="bg1"/>
    </a:solidFill>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6A5743-C618-4037-BB5C-4916C92D301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08D5FBCF-BF4B-4D09-B5B6-9E25EEAA3D58}">
      <dgm:prSet phldrT="[Text]"/>
      <dgm:spPr/>
      <dgm:t>
        <a:bodyPr/>
        <a:lstStyle/>
        <a:p>
          <a:r>
            <a:rPr lang="en-US"/>
            <a:t>EMPLOYEE</a:t>
          </a:r>
        </a:p>
      </dgm:t>
    </dgm:pt>
    <dgm:pt modelId="{480E8BEC-3B61-4012-9ADD-803A3C58F640}" type="parTrans" cxnId="{9A2183F7-A318-4FFF-AF26-C050E998EB3F}">
      <dgm:prSet/>
      <dgm:spPr/>
      <dgm:t>
        <a:bodyPr/>
        <a:lstStyle/>
        <a:p>
          <a:endParaRPr lang="en-US"/>
        </a:p>
      </dgm:t>
    </dgm:pt>
    <dgm:pt modelId="{03CCF7A4-B45C-4973-A85A-55261DC6AFBF}" type="sibTrans" cxnId="{9A2183F7-A318-4FFF-AF26-C050E998EB3F}">
      <dgm:prSet/>
      <dgm:spPr/>
      <dgm:t>
        <a:bodyPr/>
        <a:lstStyle/>
        <a:p>
          <a:endParaRPr lang="en-US"/>
        </a:p>
      </dgm:t>
    </dgm:pt>
    <dgm:pt modelId="{8F3C6ADB-B83A-4A66-BABC-EF5BD60E014B}">
      <dgm:prSet phldrT="[Text]"/>
      <dgm:spPr/>
      <dgm:t>
        <a:bodyPr/>
        <a:lstStyle/>
        <a:p>
          <a:r>
            <a:rPr lang="en-US"/>
            <a:t>LOGIN</a:t>
          </a:r>
        </a:p>
      </dgm:t>
    </dgm:pt>
    <dgm:pt modelId="{A55A5285-CA82-4717-AA40-B76243890D8A}" type="parTrans" cxnId="{E3928288-0975-4537-B5B3-428D82D48C9B}">
      <dgm:prSet/>
      <dgm:spPr/>
      <dgm:t>
        <a:bodyPr/>
        <a:lstStyle/>
        <a:p>
          <a:endParaRPr lang="en-US"/>
        </a:p>
      </dgm:t>
    </dgm:pt>
    <dgm:pt modelId="{38986A36-7892-4205-B615-6F450678CB66}" type="sibTrans" cxnId="{E3928288-0975-4537-B5B3-428D82D48C9B}">
      <dgm:prSet/>
      <dgm:spPr/>
      <dgm:t>
        <a:bodyPr/>
        <a:lstStyle/>
        <a:p>
          <a:endParaRPr lang="en-US"/>
        </a:p>
      </dgm:t>
    </dgm:pt>
    <dgm:pt modelId="{597968A8-BA0F-430C-880A-188DA52868A5}">
      <dgm:prSet phldrT="[Text]"/>
      <dgm:spPr/>
      <dgm:t>
        <a:bodyPr/>
        <a:lstStyle/>
        <a:p>
          <a:r>
            <a:rPr lang="en-US"/>
            <a:t>Personal Details</a:t>
          </a:r>
        </a:p>
      </dgm:t>
    </dgm:pt>
    <dgm:pt modelId="{759113D2-2296-46C7-9276-375CFD1FF627}" type="parTrans" cxnId="{75CB5678-0319-4026-84E5-1D834BFB5FA9}">
      <dgm:prSet/>
      <dgm:spPr/>
      <dgm:t>
        <a:bodyPr/>
        <a:lstStyle/>
        <a:p>
          <a:endParaRPr lang="en-US"/>
        </a:p>
      </dgm:t>
    </dgm:pt>
    <dgm:pt modelId="{FE2BC4C5-0935-4D79-8FB6-8D2C16BEACB0}" type="sibTrans" cxnId="{75CB5678-0319-4026-84E5-1D834BFB5FA9}">
      <dgm:prSet/>
      <dgm:spPr/>
      <dgm:t>
        <a:bodyPr/>
        <a:lstStyle/>
        <a:p>
          <a:endParaRPr lang="en-US"/>
        </a:p>
      </dgm:t>
    </dgm:pt>
    <dgm:pt modelId="{79C4D5DE-F1D7-464D-A957-0C950841A62D}">
      <dgm:prSet phldrT="[Text]"/>
      <dgm:spPr/>
      <dgm:t>
        <a:bodyPr/>
        <a:lstStyle/>
        <a:p>
          <a:r>
            <a:rPr lang="en-US"/>
            <a:t>Subject</a:t>
          </a:r>
        </a:p>
      </dgm:t>
    </dgm:pt>
    <dgm:pt modelId="{1DEB4409-9415-4723-8C16-575D893B90A2}" type="parTrans" cxnId="{888C88AC-664C-40A5-8163-F904D074BFA2}">
      <dgm:prSet/>
      <dgm:spPr/>
      <dgm:t>
        <a:bodyPr/>
        <a:lstStyle/>
        <a:p>
          <a:endParaRPr lang="en-US"/>
        </a:p>
      </dgm:t>
    </dgm:pt>
    <dgm:pt modelId="{4BD5DCC9-1F37-4FBF-996E-6F4A6818A96C}" type="sibTrans" cxnId="{888C88AC-664C-40A5-8163-F904D074BFA2}">
      <dgm:prSet/>
      <dgm:spPr/>
      <dgm:t>
        <a:bodyPr/>
        <a:lstStyle/>
        <a:p>
          <a:endParaRPr lang="en-US"/>
        </a:p>
      </dgm:t>
    </dgm:pt>
    <dgm:pt modelId="{8F574187-A823-4837-B2F9-A96627A8817A}">
      <dgm:prSet phldrT="[Text]"/>
      <dgm:spPr/>
      <dgm:t>
        <a:bodyPr/>
        <a:lstStyle/>
        <a:p>
          <a:pPr rtl="0"/>
          <a:r>
            <a:rPr lang="en-IN" b="0" i="0" u="none" strike="noStrike" cap="none" spc="0" baseline="0">
              <a:ln w="0"/>
              <a:solidFill>
                <a:schemeClr val="bg1"/>
              </a:solidFill>
              <a:effectLst>
                <a:outerShdw blurRad="38100" dist="19050" dir="2700000" algn="tl" rotWithShape="0">
                  <a:schemeClr val="dk1">
                    <a:alpha val="40000"/>
                  </a:schemeClr>
                </a:outerShdw>
              </a:effectLst>
              <a:latin typeface="Calibri" panose="020F0502020204030204" pitchFamily="34" charset="0"/>
            </a:rPr>
            <a:t>Academic Section</a:t>
          </a:r>
          <a:endParaRPr lang="en-US" b="0" cap="none" spc="0">
            <a:ln w="0"/>
            <a:solidFill>
              <a:schemeClr val="bg1"/>
            </a:solidFill>
            <a:effectLst>
              <a:outerShdw blurRad="38100" dist="19050" dir="2700000" algn="tl" rotWithShape="0">
                <a:schemeClr val="dk1">
                  <a:alpha val="40000"/>
                </a:schemeClr>
              </a:outerShdw>
            </a:effectLst>
          </a:endParaRPr>
        </a:p>
      </dgm:t>
    </dgm:pt>
    <dgm:pt modelId="{A9A824B9-D0F1-48AE-A0DB-0B7BFB45A7C4}" type="parTrans" cxnId="{F2AA77C2-D4C4-4D3E-8842-70FBD6342A67}">
      <dgm:prSet/>
      <dgm:spPr/>
      <dgm:t>
        <a:bodyPr/>
        <a:lstStyle/>
        <a:p>
          <a:endParaRPr lang="en-US"/>
        </a:p>
      </dgm:t>
    </dgm:pt>
    <dgm:pt modelId="{4ABA6FCE-5A6C-475E-98EA-3B46DB409219}" type="sibTrans" cxnId="{F2AA77C2-D4C4-4D3E-8842-70FBD6342A67}">
      <dgm:prSet/>
      <dgm:spPr/>
      <dgm:t>
        <a:bodyPr/>
        <a:lstStyle/>
        <a:p>
          <a:endParaRPr lang="en-US"/>
        </a:p>
      </dgm:t>
    </dgm:pt>
    <dgm:pt modelId="{C38A86E5-852E-43DE-977C-FB2A2C5E03C7}">
      <dgm:prSet phldrT="[Text]"/>
      <dgm:spPr/>
      <dgm:t>
        <a:bodyPr/>
        <a:lstStyle/>
        <a:p>
          <a:r>
            <a:rPr lang="en-US"/>
            <a:t>Update Marks</a:t>
          </a:r>
        </a:p>
      </dgm:t>
    </dgm:pt>
    <dgm:pt modelId="{5235CC20-C9E4-433F-988D-EC3B853D25BB}" type="parTrans" cxnId="{09F65AF2-985E-49C8-8FCF-50D7E2A80F42}">
      <dgm:prSet/>
      <dgm:spPr/>
      <dgm:t>
        <a:bodyPr/>
        <a:lstStyle/>
        <a:p>
          <a:endParaRPr lang="en-US"/>
        </a:p>
      </dgm:t>
    </dgm:pt>
    <dgm:pt modelId="{04E5AE65-4760-474E-B7BC-73257A90A59E}" type="sibTrans" cxnId="{09F65AF2-985E-49C8-8FCF-50D7E2A80F42}">
      <dgm:prSet/>
      <dgm:spPr/>
      <dgm:t>
        <a:bodyPr/>
        <a:lstStyle/>
        <a:p>
          <a:endParaRPr lang="en-US"/>
        </a:p>
      </dgm:t>
    </dgm:pt>
    <dgm:pt modelId="{F6A501EC-D641-4A6C-9B44-E0EB62D5B3D6}">
      <dgm:prSet phldrT="[Text]"/>
      <dgm:spPr/>
      <dgm:t>
        <a:bodyPr/>
        <a:lstStyle/>
        <a:p>
          <a:r>
            <a:rPr lang="en-US"/>
            <a:t>Update Attendance</a:t>
          </a:r>
        </a:p>
      </dgm:t>
    </dgm:pt>
    <dgm:pt modelId="{ED9D2A06-0882-4186-90B5-57FA7061331B}" type="parTrans" cxnId="{86ECC93A-22C1-40DC-9196-B53B8910C7FA}">
      <dgm:prSet/>
      <dgm:spPr/>
      <dgm:t>
        <a:bodyPr/>
        <a:lstStyle/>
        <a:p>
          <a:endParaRPr lang="en-US"/>
        </a:p>
      </dgm:t>
    </dgm:pt>
    <dgm:pt modelId="{83A85360-2CA4-4287-8C2E-EED32BB73FEA}" type="sibTrans" cxnId="{86ECC93A-22C1-40DC-9196-B53B8910C7FA}">
      <dgm:prSet/>
      <dgm:spPr/>
      <dgm:t>
        <a:bodyPr/>
        <a:lstStyle/>
        <a:p>
          <a:endParaRPr lang="en-US"/>
        </a:p>
      </dgm:t>
    </dgm:pt>
    <dgm:pt modelId="{EA478F59-A1FC-4BEC-B5D7-A3D16FBE6965}" type="pres">
      <dgm:prSet presAssocID="{B66A5743-C618-4037-BB5C-4916C92D301F}" presName="diagram" presStyleCnt="0">
        <dgm:presLayoutVars>
          <dgm:chPref val="1"/>
          <dgm:dir/>
          <dgm:animOne val="branch"/>
          <dgm:animLvl val="lvl"/>
          <dgm:resizeHandles val="exact"/>
        </dgm:presLayoutVars>
      </dgm:prSet>
      <dgm:spPr/>
    </dgm:pt>
    <dgm:pt modelId="{5878C19F-5750-46BE-8E21-A7DB4866A9F0}" type="pres">
      <dgm:prSet presAssocID="{08D5FBCF-BF4B-4D09-B5B6-9E25EEAA3D58}" presName="root1" presStyleCnt="0"/>
      <dgm:spPr/>
    </dgm:pt>
    <dgm:pt modelId="{5A40FCCF-EF76-4141-B147-3CC4B9D26AE0}" type="pres">
      <dgm:prSet presAssocID="{08D5FBCF-BF4B-4D09-B5B6-9E25EEAA3D58}" presName="LevelOneTextNode" presStyleLbl="node0" presStyleIdx="0" presStyleCnt="1">
        <dgm:presLayoutVars>
          <dgm:chPref val="3"/>
        </dgm:presLayoutVars>
      </dgm:prSet>
      <dgm:spPr/>
    </dgm:pt>
    <dgm:pt modelId="{6CF44650-8162-47E6-B68F-59AE987AC0A3}" type="pres">
      <dgm:prSet presAssocID="{08D5FBCF-BF4B-4D09-B5B6-9E25EEAA3D58}" presName="level2hierChild" presStyleCnt="0"/>
      <dgm:spPr/>
    </dgm:pt>
    <dgm:pt modelId="{4527D230-9A68-4C78-85E5-E5E21E441BDA}" type="pres">
      <dgm:prSet presAssocID="{A55A5285-CA82-4717-AA40-B76243890D8A}" presName="conn2-1" presStyleLbl="parChTrans1D2" presStyleIdx="0" presStyleCnt="2"/>
      <dgm:spPr/>
    </dgm:pt>
    <dgm:pt modelId="{5FF82093-CD37-4EF1-B3B6-0ED6DD73FCD2}" type="pres">
      <dgm:prSet presAssocID="{A55A5285-CA82-4717-AA40-B76243890D8A}" presName="connTx" presStyleLbl="parChTrans1D2" presStyleIdx="0" presStyleCnt="2"/>
      <dgm:spPr/>
    </dgm:pt>
    <dgm:pt modelId="{D3A21912-7ABA-4E56-8FA5-1DEF8AFD0AE0}" type="pres">
      <dgm:prSet presAssocID="{8F3C6ADB-B83A-4A66-BABC-EF5BD60E014B}" presName="root2" presStyleCnt="0"/>
      <dgm:spPr/>
    </dgm:pt>
    <dgm:pt modelId="{4ED94819-92A0-42BF-9CDB-DB7DED9DAEAD}" type="pres">
      <dgm:prSet presAssocID="{8F3C6ADB-B83A-4A66-BABC-EF5BD60E014B}" presName="LevelTwoTextNode" presStyleLbl="node2" presStyleIdx="0" presStyleCnt="2">
        <dgm:presLayoutVars>
          <dgm:chPref val="3"/>
        </dgm:presLayoutVars>
      </dgm:prSet>
      <dgm:spPr/>
    </dgm:pt>
    <dgm:pt modelId="{C7E7DB35-19D7-483C-9B3F-24FF580A3C4F}" type="pres">
      <dgm:prSet presAssocID="{8F3C6ADB-B83A-4A66-BABC-EF5BD60E014B}" presName="level3hierChild" presStyleCnt="0"/>
      <dgm:spPr/>
    </dgm:pt>
    <dgm:pt modelId="{7466F38B-DBCC-4A83-B9DF-4BABE9DEE2B5}" type="pres">
      <dgm:prSet presAssocID="{759113D2-2296-46C7-9276-375CFD1FF627}" presName="conn2-1" presStyleLbl="parChTrans1D3" presStyleIdx="0" presStyleCnt="4"/>
      <dgm:spPr/>
    </dgm:pt>
    <dgm:pt modelId="{2E476068-B83D-4A0D-BA45-E8CDF6E26B73}" type="pres">
      <dgm:prSet presAssocID="{759113D2-2296-46C7-9276-375CFD1FF627}" presName="connTx" presStyleLbl="parChTrans1D3" presStyleIdx="0" presStyleCnt="4"/>
      <dgm:spPr/>
    </dgm:pt>
    <dgm:pt modelId="{69A1C6AF-DF39-4B6A-AF72-CF226A6AB08E}" type="pres">
      <dgm:prSet presAssocID="{597968A8-BA0F-430C-880A-188DA52868A5}" presName="root2" presStyleCnt="0"/>
      <dgm:spPr/>
    </dgm:pt>
    <dgm:pt modelId="{20D6D07C-21D6-4EC1-9EF4-B4038DFDBD0E}" type="pres">
      <dgm:prSet presAssocID="{597968A8-BA0F-430C-880A-188DA52868A5}" presName="LevelTwoTextNode" presStyleLbl="node3" presStyleIdx="0" presStyleCnt="4">
        <dgm:presLayoutVars>
          <dgm:chPref val="3"/>
        </dgm:presLayoutVars>
      </dgm:prSet>
      <dgm:spPr/>
    </dgm:pt>
    <dgm:pt modelId="{A67EF512-2615-495E-9ED1-1651CD6E3AD4}" type="pres">
      <dgm:prSet presAssocID="{597968A8-BA0F-430C-880A-188DA52868A5}" presName="level3hierChild" presStyleCnt="0"/>
      <dgm:spPr/>
    </dgm:pt>
    <dgm:pt modelId="{15BFC8F8-2205-4019-B5E9-DB9173894FAB}" type="pres">
      <dgm:prSet presAssocID="{1DEB4409-9415-4723-8C16-575D893B90A2}" presName="conn2-1" presStyleLbl="parChTrans1D3" presStyleIdx="1" presStyleCnt="4"/>
      <dgm:spPr/>
    </dgm:pt>
    <dgm:pt modelId="{5A6C2234-DD38-4FEE-897F-262DB29098A2}" type="pres">
      <dgm:prSet presAssocID="{1DEB4409-9415-4723-8C16-575D893B90A2}" presName="connTx" presStyleLbl="parChTrans1D3" presStyleIdx="1" presStyleCnt="4"/>
      <dgm:spPr/>
    </dgm:pt>
    <dgm:pt modelId="{4858129C-48E0-4023-9E17-F1D4C37BDFA9}" type="pres">
      <dgm:prSet presAssocID="{79C4D5DE-F1D7-464D-A957-0C950841A62D}" presName="root2" presStyleCnt="0"/>
      <dgm:spPr/>
    </dgm:pt>
    <dgm:pt modelId="{54BAE9C1-C3E4-485B-BF74-6BC933BE1773}" type="pres">
      <dgm:prSet presAssocID="{79C4D5DE-F1D7-464D-A957-0C950841A62D}" presName="LevelTwoTextNode" presStyleLbl="node3" presStyleIdx="1" presStyleCnt="4">
        <dgm:presLayoutVars>
          <dgm:chPref val="3"/>
        </dgm:presLayoutVars>
      </dgm:prSet>
      <dgm:spPr/>
    </dgm:pt>
    <dgm:pt modelId="{58893099-67BE-40A2-AF95-45010752362D}" type="pres">
      <dgm:prSet presAssocID="{79C4D5DE-F1D7-464D-A957-0C950841A62D}" presName="level3hierChild" presStyleCnt="0"/>
      <dgm:spPr/>
    </dgm:pt>
    <dgm:pt modelId="{F075BA13-4C08-413F-9723-D740CFE47174}" type="pres">
      <dgm:prSet presAssocID="{A9A824B9-D0F1-48AE-A0DB-0B7BFB45A7C4}" presName="conn2-1" presStyleLbl="parChTrans1D2" presStyleIdx="1" presStyleCnt="2"/>
      <dgm:spPr/>
    </dgm:pt>
    <dgm:pt modelId="{BC37DDBE-473E-4A55-B71C-8C01E4C06094}" type="pres">
      <dgm:prSet presAssocID="{A9A824B9-D0F1-48AE-A0DB-0B7BFB45A7C4}" presName="connTx" presStyleLbl="parChTrans1D2" presStyleIdx="1" presStyleCnt="2"/>
      <dgm:spPr/>
    </dgm:pt>
    <dgm:pt modelId="{E841BE52-A74C-4F6E-BAB4-3D50C6D833F6}" type="pres">
      <dgm:prSet presAssocID="{8F574187-A823-4837-B2F9-A96627A8817A}" presName="root2" presStyleCnt="0"/>
      <dgm:spPr/>
    </dgm:pt>
    <dgm:pt modelId="{5036F8AF-AEA6-4DD2-B56D-16D407CC0F58}" type="pres">
      <dgm:prSet presAssocID="{8F574187-A823-4837-B2F9-A96627A8817A}" presName="LevelTwoTextNode" presStyleLbl="node2" presStyleIdx="1" presStyleCnt="2">
        <dgm:presLayoutVars>
          <dgm:chPref val="3"/>
        </dgm:presLayoutVars>
      </dgm:prSet>
      <dgm:spPr/>
    </dgm:pt>
    <dgm:pt modelId="{86EF4B71-B51D-4C7E-98E5-85F9D320C89D}" type="pres">
      <dgm:prSet presAssocID="{8F574187-A823-4837-B2F9-A96627A8817A}" presName="level3hierChild" presStyleCnt="0"/>
      <dgm:spPr/>
    </dgm:pt>
    <dgm:pt modelId="{96640C3A-2A21-479D-A06A-AA1419BF7095}" type="pres">
      <dgm:prSet presAssocID="{5235CC20-C9E4-433F-988D-EC3B853D25BB}" presName="conn2-1" presStyleLbl="parChTrans1D3" presStyleIdx="2" presStyleCnt="4"/>
      <dgm:spPr/>
    </dgm:pt>
    <dgm:pt modelId="{4FE2F56E-9032-4115-9969-5E81E1D0C8DA}" type="pres">
      <dgm:prSet presAssocID="{5235CC20-C9E4-433F-988D-EC3B853D25BB}" presName="connTx" presStyleLbl="parChTrans1D3" presStyleIdx="2" presStyleCnt="4"/>
      <dgm:spPr/>
    </dgm:pt>
    <dgm:pt modelId="{BF0C5971-75AE-4765-BD80-71DA3F777513}" type="pres">
      <dgm:prSet presAssocID="{C38A86E5-852E-43DE-977C-FB2A2C5E03C7}" presName="root2" presStyleCnt="0"/>
      <dgm:spPr/>
    </dgm:pt>
    <dgm:pt modelId="{07697C5B-741C-47DC-9720-834649B405A6}" type="pres">
      <dgm:prSet presAssocID="{C38A86E5-852E-43DE-977C-FB2A2C5E03C7}" presName="LevelTwoTextNode" presStyleLbl="node3" presStyleIdx="2" presStyleCnt="4">
        <dgm:presLayoutVars>
          <dgm:chPref val="3"/>
        </dgm:presLayoutVars>
      </dgm:prSet>
      <dgm:spPr/>
    </dgm:pt>
    <dgm:pt modelId="{2838B9D9-1DA0-44A7-9058-73CFEEE004DC}" type="pres">
      <dgm:prSet presAssocID="{C38A86E5-852E-43DE-977C-FB2A2C5E03C7}" presName="level3hierChild" presStyleCnt="0"/>
      <dgm:spPr/>
    </dgm:pt>
    <dgm:pt modelId="{AC47DE0D-0A49-4C6C-B519-EE05F11E627B}" type="pres">
      <dgm:prSet presAssocID="{ED9D2A06-0882-4186-90B5-57FA7061331B}" presName="conn2-1" presStyleLbl="parChTrans1D3" presStyleIdx="3" presStyleCnt="4"/>
      <dgm:spPr/>
    </dgm:pt>
    <dgm:pt modelId="{0AF57632-640F-44B2-90F6-AA7F8700D42D}" type="pres">
      <dgm:prSet presAssocID="{ED9D2A06-0882-4186-90B5-57FA7061331B}" presName="connTx" presStyleLbl="parChTrans1D3" presStyleIdx="3" presStyleCnt="4"/>
      <dgm:spPr/>
    </dgm:pt>
    <dgm:pt modelId="{E77ADC58-582A-405C-A433-ECBC687C8A69}" type="pres">
      <dgm:prSet presAssocID="{F6A501EC-D641-4A6C-9B44-E0EB62D5B3D6}" presName="root2" presStyleCnt="0"/>
      <dgm:spPr/>
    </dgm:pt>
    <dgm:pt modelId="{E771D576-DA67-4A02-9CAF-85A48B8F0037}" type="pres">
      <dgm:prSet presAssocID="{F6A501EC-D641-4A6C-9B44-E0EB62D5B3D6}" presName="LevelTwoTextNode" presStyleLbl="node3" presStyleIdx="3" presStyleCnt="4" custScaleX="103843" custScaleY="103770">
        <dgm:presLayoutVars>
          <dgm:chPref val="3"/>
        </dgm:presLayoutVars>
      </dgm:prSet>
      <dgm:spPr/>
    </dgm:pt>
    <dgm:pt modelId="{DC9545C7-1BF0-4135-8623-932E7AC264E9}" type="pres">
      <dgm:prSet presAssocID="{F6A501EC-D641-4A6C-9B44-E0EB62D5B3D6}" presName="level3hierChild" presStyleCnt="0"/>
      <dgm:spPr/>
    </dgm:pt>
  </dgm:ptLst>
  <dgm:cxnLst>
    <dgm:cxn modelId="{EEEEAE1C-6C99-4D90-947E-E3F3F32FE0C7}" type="presOf" srcId="{597968A8-BA0F-430C-880A-188DA52868A5}" destId="{20D6D07C-21D6-4EC1-9EF4-B4038DFDBD0E}" srcOrd="0" destOrd="0" presId="urn:microsoft.com/office/officeart/2005/8/layout/hierarchy2"/>
    <dgm:cxn modelId="{86ECC93A-22C1-40DC-9196-B53B8910C7FA}" srcId="{8F574187-A823-4837-B2F9-A96627A8817A}" destId="{F6A501EC-D641-4A6C-9B44-E0EB62D5B3D6}" srcOrd="1" destOrd="0" parTransId="{ED9D2A06-0882-4186-90B5-57FA7061331B}" sibTransId="{83A85360-2CA4-4287-8C2E-EED32BB73FEA}"/>
    <dgm:cxn modelId="{07819F3F-8353-48B8-9305-86E183457385}" type="presOf" srcId="{759113D2-2296-46C7-9276-375CFD1FF627}" destId="{7466F38B-DBCC-4A83-B9DF-4BABE9DEE2B5}" srcOrd="0" destOrd="0" presId="urn:microsoft.com/office/officeart/2005/8/layout/hierarchy2"/>
    <dgm:cxn modelId="{FCC74163-B933-4619-B1B8-23E0A077A053}" type="presOf" srcId="{A9A824B9-D0F1-48AE-A0DB-0B7BFB45A7C4}" destId="{F075BA13-4C08-413F-9723-D740CFE47174}" srcOrd="0" destOrd="0" presId="urn:microsoft.com/office/officeart/2005/8/layout/hierarchy2"/>
    <dgm:cxn modelId="{FDF12C45-AF27-4BE6-836C-FA11700EB3C7}" type="presOf" srcId="{A55A5285-CA82-4717-AA40-B76243890D8A}" destId="{4527D230-9A68-4C78-85E5-E5E21E441BDA}" srcOrd="0" destOrd="0" presId="urn:microsoft.com/office/officeart/2005/8/layout/hierarchy2"/>
    <dgm:cxn modelId="{14903247-69A0-443B-BA1F-44C24D709A02}" type="presOf" srcId="{08D5FBCF-BF4B-4D09-B5B6-9E25EEAA3D58}" destId="{5A40FCCF-EF76-4141-B147-3CC4B9D26AE0}" srcOrd="0" destOrd="0" presId="urn:microsoft.com/office/officeart/2005/8/layout/hierarchy2"/>
    <dgm:cxn modelId="{50495A53-E2B4-4F0F-966F-B6D3CFD9EA18}" type="presOf" srcId="{5235CC20-C9E4-433F-988D-EC3B853D25BB}" destId="{96640C3A-2A21-479D-A06A-AA1419BF7095}" srcOrd="0" destOrd="0" presId="urn:microsoft.com/office/officeart/2005/8/layout/hierarchy2"/>
    <dgm:cxn modelId="{6CC72575-89E3-4A8E-9D97-D5B64AB1F88B}" type="presOf" srcId="{ED9D2A06-0882-4186-90B5-57FA7061331B}" destId="{AC47DE0D-0A49-4C6C-B519-EE05F11E627B}" srcOrd="0" destOrd="0" presId="urn:microsoft.com/office/officeart/2005/8/layout/hierarchy2"/>
    <dgm:cxn modelId="{DBE41677-D73E-4C2A-975D-9692CA31424A}" type="presOf" srcId="{A9A824B9-D0F1-48AE-A0DB-0B7BFB45A7C4}" destId="{BC37DDBE-473E-4A55-B71C-8C01E4C06094}" srcOrd="1" destOrd="0" presId="urn:microsoft.com/office/officeart/2005/8/layout/hierarchy2"/>
    <dgm:cxn modelId="{75CB5678-0319-4026-84E5-1D834BFB5FA9}" srcId="{8F3C6ADB-B83A-4A66-BABC-EF5BD60E014B}" destId="{597968A8-BA0F-430C-880A-188DA52868A5}" srcOrd="0" destOrd="0" parTransId="{759113D2-2296-46C7-9276-375CFD1FF627}" sibTransId="{FE2BC4C5-0935-4D79-8FB6-8D2C16BEACB0}"/>
    <dgm:cxn modelId="{02937878-7CBA-45D8-906B-269682259042}" type="presOf" srcId="{5235CC20-C9E4-433F-988D-EC3B853D25BB}" destId="{4FE2F56E-9032-4115-9969-5E81E1D0C8DA}" srcOrd="1" destOrd="0" presId="urn:microsoft.com/office/officeart/2005/8/layout/hierarchy2"/>
    <dgm:cxn modelId="{E3928288-0975-4537-B5B3-428D82D48C9B}" srcId="{08D5FBCF-BF4B-4D09-B5B6-9E25EEAA3D58}" destId="{8F3C6ADB-B83A-4A66-BABC-EF5BD60E014B}" srcOrd="0" destOrd="0" parTransId="{A55A5285-CA82-4717-AA40-B76243890D8A}" sibTransId="{38986A36-7892-4205-B615-6F450678CB66}"/>
    <dgm:cxn modelId="{0214A394-1C31-44E4-BB3D-866A7EDB4DFE}" type="presOf" srcId="{B66A5743-C618-4037-BB5C-4916C92D301F}" destId="{EA478F59-A1FC-4BEC-B5D7-A3D16FBE6965}" srcOrd="0" destOrd="0" presId="urn:microsoft.com/office/officeart/2005/8/layout/hierarchy2"/>
    <dgm:cxn modelId="{FFBC0FAB-2144-4DAC-973F-BAA19C089F7E}" type="presOf" srcId="{1DEB4409-9415-4723-8C16-575D893B90A2}" destId="{15BFC8F8-2205-4019-B5E9-DB9173894FAB}" srcOrd="0" destOrd="0" presId="urn:microsoft.com/office/officeart/2005/8/layout/hierarchy2"/>
    <dgm:cxn modelId="{888C88AC-664C-40A5-8163-F904D074BFA2}" srcId="{8F3C6ADB-B83A-4A66-BABC-EF5BD60E014B}" destId="{79C4D5DE-F1D7-464D-A957-0C950841A62D}" srcOrd="1" destOrd="0" parTransId="{1DEB4409-9415-4723-8C16-575D893B90A2}" sibTransId="{4BD5DCC9-1F37-4FBF-996E-6F4A6818A96C}"/>
    <dgm:cxn modelId="{F2AA77C2-D4C4-4D3E-8842-70FBD6342A67}" srcId="{08D5FBCF-BF4B-4D09-B5B6-9E25EEAA3D58}" destId="{8F574187-A823-4837-B2F9-A96627A8817A}" srcOrd="1" destOrd="0" parTransId="{A9A824B9-D0F1-48AE-A0DB-0B7BFB45A7C4}" sibTransId="{4ABA6FCE-5A6C-475E-98EA-3B46DB409219}"/>
    <dgm:cxn modelId="{5350CAC6-9501-4823-A940-24F80DE2D622}" type="presOf" srcId="{1DEB4409-9415-4723-8C16-575D893B90A2}" destId="{5A6C2234-DD38-4FEE-897F-262DB29098A2}" srcOrd="1" destOrd="0" presId="urn:microsoft.com/office/officeart/2005/8/layout/hierarchy2"/>
    <dgm:cxn modelId="{A5B9EBCC-249E-4592-8782-1556986395FB}" type="presOf" srcId="{759113D2-2296-46C7-9276-375CFD1FF627}" destId="{2E476068-B83D-4A0D-BA45-E8CDF6E26B73}" srcOrd="1" destOrd="0" presId="urn:microsoft.com/office/officeart/2005/8/layout/hierarchy2"/>
    <dgm:cxn modelId="{4DEA6CCD-DBC2-48EC-BE91-DDA72989C564}" type="presOf" srcId="{8F3C6ADB-B83A-4A66-BABC-EF5BD60E014B}" destId="{4ED94819-92A0-42BF-9CDB-DB7DED9DAEAD}" srcOrd="0" destOrd="0" presId="urn:microsoft.com/office/officeart/2005/8/layout/hierarchy2"/>
    <dgm:cxn modelId="{F3E56FDA-C323-4BFD-9D75-050A4FEF2958}" type="presOf" srcId="{F6A501EC-D641-4A6C-9B44-E0EB62D5B3D6}" destId="{E771D576-DA67-4A02-9CAF-85A48B8F0037}" srcOrd="0" destOrd="0" presId="urn:microsoft.com/office/officeart/2005/8/layout/hierarchy2"/>
    <dgm:cxn modelId="{DF050DDE-3063-45E0-BD09-127FA3D04ABD}" type="presOf" srcId="{A55A5285-CA82-4717-AA40-B76243890D8A}" destId="{5FF82093-CD37-4EF1-B3B6-0ED6DD73FCD2}" srcOrd="1" destOrd="0" presId="urn:microsoft.com/office/officeart/2005/8/layout/hierarchy2"/>
    <dgm:cxn modelId="{55FEAADF-21AB-47FF-A40F-47F7C416E70B}" type="presOf" srcId="{79C4D5DE-F1D7-464D-A957-0C950841A62D}" destId="{54BAE9C1-C3E4-485B-BF74-6BC933BE1773}" srcOrd="0" destOrd="0" presId="urn:microsoft.com/office/officeart/2005/8/layout/hierarchy2"/>
    <dgm:cxn modelId="{16A300E2-374E-46DA-A1EB-8939102AA7A2}" type="presOf" srcId="{C38A86E5-852E-43DE-977C-FB2A2C5E03C7}" destId="{07697C5B-741C-47DC-9720-834649B405A6}" srcOrd="0" destOrd="0" presId="urn:microsoft.com/office/officeart/2005/8/layout/hierarchy2"/>
    <dgm:cxn modelId="{E42DA4E3-3F7F-4FB9-83EE-64619D29DA62}" type="presOf" srcId="{8F574187-A823-4837-B2F9-A96627A8817A}" destId="{5036F8AF-AEA6-4DD2-B56D-16D407CC0F58}" srcOrd="0" destOrd="0" presId="urn:microsoft.com/office/officeart/2005/8/layout/hierarchy2"/>
    <dgm:cxn modelId="{731B20E4-D0F5-482E-8B74-BF51F04E1A7A}" type="presOf" srcId="{ED9D2A06-0882-4186-90B5-57FA7061331B}" destId="{0AF57632-640F-44B2-90F6-AA7F8700D42D}" srcOrd="1" destOrd="0" presId="urn:microsoft.com/office/officeart/2005/8/layout/hierarchy2"/>
    <dgm:cxn modelId="{09F65AF2-985E-49C8-8FCF-50D7E2A80F42}" srcId="{8F574187-A823-4837-B2F9-A96627A8817A}" destId="{C38A86E5-852E-43DE-977C-FB2A2C5E03C7}" srcOrd="0" destOrd="0" parTransId="{5235CC20-C9E4-433F-988D-EC3B853D25BB}" sibTransId="{04E5AE65-4760-474E-B7BC-73257A90A59E}"/>
    <dgm:cxn modelId="{9A2183F7-A318-4FFF-AF26-C050E998EB3F}" srcId="{B66A5743-C618-4037-BB5C-4916C92D301F}" destId="{08D5FBCF-BF4B-4D09-B5B6-9E25EEAA3D58}" srcOrd="0" destOrd="0" parTransId="{480E8BEC-3B61-4012-9ADD-803A3C58F640}" sibTransId="{03CCF7A4-B45C-4973-A85A-55261DC6AFBF}"/>
    <dgm:cxn modelId="{DBDEE81B-5ADA-46D5-A677-723A853485F2}" type="presParOf" srcId="{EA478F59-A1FC-4BEC-B5D7-A3D16FBE6965}" destId="{5878C19F-5750-46BE-8E21-A7DB4866A9F0}" srcOrd="0" destOrd="0" presId="urn:microsoft.com/office/officeart/2005/8/layout/hierarchy2"/>
    <dgm:cxn modelId="{E41F52EF-3C0E-4FDA-8DB5-48579B8AB8A6}" type="presParOf" srcId="{5878C19F-5750-46BE-8E21-A7DB4866A9F0}" destId="{5A40FCCF-EF76-4141-B147-3CC4B9D26AE0}" srcOrd="0" destOrd="0" presId="urn:microsoft.com/office/officeart/2005/8/layout/hierarchy2"/>
    <dgm:cxn modelId="{EFC9DB46-1A8A-48AA-9F77-11A48EBAA68E}" type="presParOf" srcId="{5878C19F-5750-46BE-8E21-A7DB4866A9F0}" destId="{6CF44650-8162-47E6-B68F-59AE987AC0A3}" srcOrd="1" destOrd="0" presId="urn:microsoft.com/office/officeart/2005/8/layout/hierarchy2"/>
    <dgm:cxn modelId="{3FEBD21F-6AF2-4854-9AD7-2DFAA2D242AB}" type="presParOf" srcId="{6CF44650-8162-47E6-B68F-59AE987AC0A3}" destId="{4527D230-9A68-4C78-85E5-E5E21E441BDA}" srcOrd="0" destOrd="0" presId="urn:microsoft.com/office/officeart/2005/8/layout/hierarchy2"/>
    <dgm:cxn modelId="{3599A7FB-FF41-44A8-9451-7D81D4415250}" type="presParOf" srcId="{4527D230-9A68-4C78-85E5-E5E21E441BDA}" destId="{5FF82093-CD37-4EF1-B3B6-0ED6DD73FCD2}" srcOrd="0" destOrd="0" presId="urn:microsoft.com/office/officeart/2005/8/layout/hierarchy2"/>
    <dgm:cxn modelId="{87B3049B-604F-4EF0-A445-00CFEAB794C6}" type="presParOf" srcId="{6CF44650-8162-47E6-B68F-59AE987AC0A3}" destId="{D3A21912-7ABA-4E56-8FA5-1DEF8AFD0AE0}" srcOrd="1" destOrd="0" presId="urn:microsoft.com/office/officeart/2005/8/layout/hierarchy2"/>
    <dgm:cxn modelId="{6EAB401A-716F-4AC1-98A6-828E41AB33E4}" type="presParOf" srcId="{D3A21912-7ABA-4E56-8FA5-1DEF8AFD0AE0}" destId="{4ED94819-92A0-42BF-9CDB-DB7DED9DAEAD}" srcOrd="0" destOrd="0" presId="urn:microsoft.com/office/officeart/2005/8/layout/hierarchy2"/>
    <dgm:cxn modelId="{2D0F7C3E-CC1B-45FF-918A-5753A01DD5D3}" type="presParOf" srcId="{D3A21912-7ABA-4E56-8FA5-1DEF8AFD0AE0}" destId="{C7E7DB35-19D7-483C-9B3F-24FF580A3C4F}" srcOrd="1" destOrd="0" presId="urn:microsoft.com/office/officeart/2005/8/layout/hierarchy2"/>
    <dgm:cxn modelId="{7F34A2DB-0FFF-46FD-9406-798DF05E45EF}" type="presParOf" srcId="{C7E7DB35-19D7-483C-9B3F-24FF580A3C4F}" destId="{7466F38B-DBCC-4A83-B9DF-4BABE9DEE2B5}" srcOrd="0" destOrd="0" presId="urn:microsoft.com/office/officeart/2005/8/layout/hierarchy2"/>
    <dgm:cxn modelId="{5F684670-3407-4BEA-A3E9-EC1EEE1D2FEC}" type="presParOf" srcId="{7466F38B-DBCC-4A83-B9DF-4BABE9DEE2B5}" destId="{2E476068-B83D-4A0D-BA45-E8CDF6E26B73}" srcOrd="0" destOrd="0" presId="urn:microsoft.com/office/officeart/2005/8/layout/hierarchy2"/>
    <dgm:cxn modelId="{6173515D-A653-4C54-BF43-B7284385B506}" type="presParOf" srcId="{C7E7DB35-19D7-483C-9B3F-24FF580A3C4F}" destId="{69A1C6AF-DF39-4B6A-AF72-CF226A6AB08E}" srcOrd="1" destOrd="0" presId="urn:microsoft.com/office/officeart/2005/8/layout/hierarchy2"/>
    <dgm:cxn modelId="{3D797949-BF71-4C08-821E-0E7631681F04}" type="presParOf" srcId="{69A1C6AF-DF39-4B6A-AF72-CF226A6AB08E}" destId="{20D6D07C-21D6-4EC1-9EF4-B4038DFDBD0E}" srcOrd="0" destOrd="0" presId="urn:microsoft.com/office/officeart/2005/8/layout/hierarchy2"/>
    <dgm:cxn modelId="{A580A913-11CF-4AB8-9DFD-801297628041}" type="presParOf" srcId="{69A1C6AF-DF39-4B6A-AF72-CF226A6AB08E}" destId="{A67EF512-2615-495E-9ED1-1651CD6E3AD4}" srcOrd="1" destOrd="0" presId="urn:microsoft.com/office/officeart/2005/8/layout/hierarchy2"/>
    <dgm:cxn modelId="{69045B36-3382-491B-ABB8-977C968A119C}" type="presParOf" srcId="{C7E7DB35-19D7-483C-9B3F-24FF580A3C4F}" destId="{15BFC8F8-2205-4019-B5E9-DB9173894FAB}" srcOrd="2" destOrd="0" presId="urn:microsoft.com/office/officeart/2005/8/layout/hierarchy2"/>
    <dgm:cxn modelId="{3187BEFB-D1EA-45EB-8977-29BA43D439C9}" type="presParOf" srcId="{15BFC8F8-2205-4019-B5E9-DB9173894FAB}" destId="{5A6C2234-DD38-4FEE-897F-262DB29098A2}" srcOrd="0" destOrd="0" presId="urn:microsoft.com/office/officeart/2005/8/layout/hierarchy2"/>
    <dgm:cxn modelId="{D4627121-7589-4FAA-82AD-FF3D5920A248}" type="presParOf" srcId="{C7E7DB35-19D7-483C-9B3F-24FF580A3C4F}" destId="{4858129C-48E0-4023-9E17-F1D4C37BDFA9}" srcOrd="3" destOrd="0" presId="urn:microsoft.com/office/officeart/2005/8/layout/hierarchy2"/>
    <dgm:cxn modelId="{5CED19FC-BDBA-47F7-9FF9-257038C75C04}" type="presParOf" srcId="{4858129C-48E0-4023-9E17-F1D4C37BDFA9}" destId="{54BAE9C1-C3E4-485B-BF74-6BC933BE1773}" srcOrd="0" destOrd="0" presId="urn:microsoft.com/office/officeart/2005/8/layout/hierarchy2"/>
    <dgm:cxn modelId="{CE1BE415-C910-4F10-8FF0-7DE9D4D64D00}" type="presParOf" srcId="{4858129C-48E0-4023-9E17-F1D4C37BDFA9}" destId="{58893099-67BE-40A2-AF95-45010752362D}" srcOrd="1" destOrd="0" presId="urn:microsoft.com/office/officeart/2005/8/layout/hierarchy2"/>
    <dgm:cxn modelId="{5820DC54-FA84-4D42-A9F4-B5206117962E}" type="presParOf" srcId="{6CF44650-8162-47E6-B68F-59AE987AC0A3}" destId="{F075BA13-4C08-413F-9723-D740CFE47174}" srcOrd="2" destOrd="0" presId="urn:microsoft.com/office/officeart/2005/8/layout/hierarchy2"/>
    <dgm:cxn modelId="{0E987A61-DAE4-43B5-A40C-49B17AA585F7}" type="presParOf" srcId="{F075BA13-4C08-413F-9723-D740CFE47174}" destId="{BC37DDBE-473E-4A55-B71C-8C01E4C06094}" srcOrd="0" destOrd="0" presId="urn:microsoft.com/office/officeart/2005/8/layout/hierarchy2"/>
    <dgm:cxn modelId="{ACA6DDA0-777B-4BC8-B164-41285F911DE8}" type="presParOf" srcId="{6CF44650-8162-47E6-B68F-59AE987AC0A3}" destId="{E841BE52-A74C-4F6E-BAB4-3D50C6D833F6}" srcOrd="3" destOrd="0" presId="urn:microsoft.com/office/officeart/2005/8/layout/hierarchy2"/>
    <dgm:cxn modelId="{744BA4F1-75B9-42C1-BEB9-B6E446833AA9}" type="presParOf" srcId="{E841BE52-A74C-4F6E-BAB4-3D50C6D833F6}" destId="{5036F8AF-AEA6-4DD2-B56D-16D407CC0F58}" srcOrd="0" destOrd="0" presId="urn:microsoft.com/office/officeart/2005/8/layout/hierarchy2"/>
    <dgm:cxn modelId="{669BDCBD-4BEE-4790-8C2D-82B41018F4AF}" type="presParOf" srcId="{E841BE52-A74C-4F6E-BAB4-3D50C6D833F6}" destId="{86EF4B71-B51D-4C7E-98E5-85F9D320C89D}" srcOrd="1" destOrd="0" presId="urn:microsoft.com/office/officeart/2005/8/layout/hierarchy2"/>
    <dgm:cxn modelId="{4F9E707D-C2C0-48FD-B33C-35CA7C7DC7EA}" type="presParOf" srcId="{86EF4B71-B51D-4C7E-98E5-85F9D320C89D}" destId="{96640C3A-2A21-479D-A06A-AA1419BF7095}" srcOrd="0" destOrd="0" presId="urn:microsoft.com/office/officeart/2005/8/layout/hierarchy2"/>
    <dgm:cxn modelId="{9302CE02-BF7C-4E3A-9B40-2FB23F853454}" type="presParOf" srcId="{96640C3A-2A21-479D-A06A-AA1419BF7095}" destId="{4FE2F56E-9032-4115-9969-5E81E1D0C8DA}" srcOrd="0" destOrd="0" presId="urn:microsoft.com/office/officeart/2005/8/layout/hierarchy2"/>
    <dgm:cxn modelId="{BAC1E658-E9E6-4A13-8FB8-B1F1F29AB813}" type="presParOf" srcId="{86EF4B71-B51D-4C7E-98E5-85F9D320C89D}" destId="{BF0C5971-75AE-4765-BD80-71DA3F777513}" srcOrd="1" destOrd="0" presId="urn:microsoft.com/office/officeart/2005/8/layout/hierarchy2"/>
    <dgm:cxn modelId="{4039C287-E84F-419B-B77F-24D4BD407AAA}" type="presParOf" srcId="{BF0C5971-75AE-4765-BD80-71DA3F777513}" destId="{07697C5B-741C-47DC-9720-834649B405A6}" srcOrd="0" destOrd="0" presId="urn:microsoft.com/office/officeart/2005/8/layout/hierarchy2"/>
    <dgm:cxn modelId="{9997509E-740E-4235-B614-3228B7976C0B}" type="presParOf" srcId="{BF0C5971-75AE-4765-BD80-71DA3F777513}" destId="{2838B9D9-1DA0-44A7-9058-73CFEEE004DC}" srcOrd="1" destOrd="0" presId="urn:microsoft.com/office/officeart/2005/8/layout/hierarchy2"/>
    <dgm:cxn modelId="{F2719626-89E4-42B1-B485-0A251A17953B}" type="presParOf" srcId="{86EF4B71-B51D-4C7E-98E5-85F9D320C89D}" destId="{AC47DE0D-0A49-4C6C-B519-EE05F11E627B}" srcOrd="2" destOrd="0" presId="urn:microsoft.com/office/officeart/2005/8/layout/hierarchy2"/>
    <dgm:cxn modelId="{28B3BFD1-377C-40DC-9A07-4AA068CD9EE9}" type="presParOf" srcId="{AC47DE0D-0A49-4C6C-B519-EE05F11E627B}" destId="{0AF57632-640F-44B2-90F6-AA7F8700D42D}" srcOrd="0" destOrd="0" presId="urn:microsoft.com/office/officeart/2005/8/layout/hierarchy2"/>
    <dgm:cxn modelId="{6C96CBAD-5616-4D1B-BAF6-96D193FCF55B}" type="presParOf" srcId="{86EF4B71-B51D-4C7E-98E5-85F9D320C89D}" destId="{E77ADC58-582A-405C-A433-ECBC687C8A69}" srcOrd="3" destOrd="0" presId="urn:microsoft.com/office/officeart/2005/8/layout/hierarchy2"/>
    <dgm:cxn modelId="{E61371B1-E3C6-42CA-9476-E2C060D9DDD3}" type="presParOf" srcId="{E77ADC58-582A-405C-A433-ECBC687C8A69}" destId="{E771D576-DA67-4A02-9CAF-85A48B8F0037}" srcOrd="0" destOrd="0" presId="urn:microsoft.com/office/officeart/2005/8/layout/hierarchy2"/>
    <dgm:cxn modelId="{8E1B186E-9665-4A92-A13A-444C581610CA}" type="presParOf" srcId="{E77ADC58-582A-405C-A433-ECBC687C8A69}" destId="{DC9545C7-1BF0-4135-8623-932E7AC264E9}"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810DD1D-450F-4951-9AF7-03E6CC99783A}" type="doc">
      <dgm:prSet loTypeId="urn:microsoft.com/office/officeart/2005/8/layout/orgChart1" loCatId="hierarchy" qsTypeId="urn:microsoft.com/office/officeart/2005/8/quickstyle/simple1" qsCatId="simple" csTypeId="urn:microsoft.com/office/officeart/2005/8/colors/accent1_2" csCatId="accent1" phldr="1"/>
      <dgm:spPr/>
    </dgm:pt>
    <dgm:pt modelId="{158917AE-E5F4-49D6-B38E-3349E8F1E2A2}">
      <dgm:prSet/>
      <dgm:spPr>
        <a:noFill/>
        <a:ln w="28575">
          <a:solidFill>
            <a:srgbClr val="0070C0"/>
          </a:solidFill>
        </a:ln>
      </dgm:spPr>
      <dgm:t>
        <a:bodyPr/>
        <a:lstStyle/>
        <a:p>
          <a:pPr marR="0" algn="ctr" rtl="0"/>
          <a:r>
            <a:rPr lang="en-IN">
              <a:solidFill>
                <a:sysClr val="windowText" lastClr="000000"/>
              </a:solidFill>
            </a:rPr>
            <a:t>EVENT</a:t>
          </a:r>
        </a:p>
      </dgm:t>
    </dgm:pt>
    <dgm:pt modelId="{78DE5E0A-01BE-4457-BB3A-C09B069C752C}" type="parTrans" cxnId="{D1053274-7F76-494F-B813-6B3CF234CBF5}">
      <dgm:prSet/>
      <dgm:spPr/>
      <dgm:t>
        <a:bodyPr/>
        <a:lstStyle/>
        <a:p>
          <a:endParaRPr lang="en-IN"/>
        </a:p>
      </dgm:t>
    </dgm:pt>
    <dgm:pt modelId="{A631AE57-387C-4099-8DF2-B12A0F808A0A}" type="sibTrans" cxnId="{D1053274-7F76-494F-B813-6B3CF234CBF5}">
      <dgm:prSet/>
      <dgm:spPr/>
      <dgm:t>
        <a:bodyPr/>
        <a:lstStyle/>
        <a:p>
          <a:endParaRPr lang="en-IN"/>
        </a:p>
      </dgm:t>
    </dgm:pt>
    <dgm:pt modelId="{03D8536A-8F0E-46B3-B87A-430B6038F689}">
      <dgm:prSet/>
      <dgm:spPr>
        <a:noFill/>
        <a:ln w="28575">
          <a:solidFill>
            <a:srgbClr val="0070C0"/>
          </a:solidFill>
        </a:ln>
      </dgm:spPr>
      <dgm:t>
        <a:bodyPr/>
        <a:lstStyle/>
        <a:p>
          <a:pPr marR="0" algn="ctr" rtl="0"/>
          <a:r>
            <a:rPr lang="en-IN" b="0" i="0" u="none" strike="noStrike" baseline="0">
              <a:solidFill>
                <a:sysClr val="windowText" lastClr="000000"/>
              </a:solidFill>
              <a:latin typeface="Calibri" panose="020F0502020204030204" pitchFamily="34" charset="0"/>
            </a:rPr>
            <a:t>CALENDER</a:t>
          </a:r>
          <a:endParaRPr lang="en-IN">
            <a:solidFill>
              <a:sysClr val="windowText" lastClr="000000"/>
            </a:solidFill>
          </a:endParaRPr>
        </a:p>
      </dgm:t>
    </dgm:pt>
    <dgm:pt modelId="{EEEC0981-ECB6-46E9-8047-7F946DDB8EFE}" type="parTrans" cxnId="{6588F259-76D9-4C96-BA44-C0515EBF62CF}">
      <dgm:prSet/>
      <dgm:spPr/>
      <dgm:t>
        <a:bodyPr/>
        <a:lstStyle/>
        <a:p>
          <a:endParaRPr lang="en-IN"/>
        </a:p>
      </dgm:t>
    </dgm:pt>
    <dgm:pt modelId="{B60C42EA-72F2-46A3-9BC4-D7C467859ED0}" type="sibTrans" cxnId="{6588F259-76D9-4C96-BA44-C0515EBF62CF}">
      <dgm:prSet/>
      <dgm:spPr/>
      <dgm:t>
        <a:bodyPr/>
        <a:lstStyle/>
        <a:p>
          <a:endParaRPr lang="en-IN"/>
        </a:p>
      </dgm:t>
    </dgm:pt>
    <dgm:pt modelId="{8E443B8D-2D9A-4082-AC6C-D241529DDB5C}">
      <dgm:prSet/>
      <dgm:spPr>
        <a:noFill/>
        <a:ln w="28575">
          <a:solidFill>
            <a:srgbClr val="0070C0"/>
          </a:solidFill>
        </a:ln>
      </dgm:spPr>
      <dgm:t>
        <a:bodyPr/>
        <a:lstStyle/>
        <a:p>
          <a:pPr marR="0" algn="ctr" rtl="0"/>
          <a:r>
            <a:rPr lang="en-IN" b="0" i="0" u="none" strike="noStrike" baseline="0">
              <a:solidFill>
                <a:sysClr val="windowText" lastClr="000000"/>
              </a:solidFill>
              <a:latin typeface="Calibri" panose="020F0502020204030204" pitchFamily="34" charset="0"/>
            </a:rPr>
            <a:t>RECRUITMENT</a:t>
          </a:r>
          <a:endParaRPr lang="en-IN">
            <a:solidFill>
              <a:sysClr val="windowText" lastClr="000000"/>
            </a:solidFill>
          </a:endParaRPr>
        </a:p>
      </dgm:t>
    </dgm:pt>
    <dgm:pt modelId="{A3BA5508-24CB-413B-BB18-D55F259F16E0}" type="parTrans" cxnId="{F7CD38B2-F561-446E-8B21-17DD7A6468AE}">
      <dgm:prSet/>
      <dgm:spPr/>
      <dgm:t>
        <a:bodyPr/>
        <a:lstStyle/>
        <a:p>
          <a:endParaRPr lang="en-IN"/>
        </a:p>
      </dgm:t>
    </dgm:pt>
    <dgm:pt modelId="{18D213D5-BF6C-4F31-B0F0-C26CD35E6BFA}" type="sibTrans" cxnId="{F7CD38B2-F561-446E-8B21-17DD7A6468AE}">
      <dgm:prSet/>
      <dgm:spPr/>
      <dgm:t>
        <a:bodyPr/>
        <a:lstStyle/>
        <a:p>
          <a:endParaRPr lang="en-IN"/>
        </a:p>
      </dgm:t>
    </dgm:pt>
    <dgm:pt modelId="{D60F17A6-3293-4257-8DB9-A9872939D378}">
      <dgm:prSet/>
      <dgm:spPr>
        <a:noFill/>
        <a:ln w="28575">
          <a:solidFill>
            <a:srgbClr val="0070C0"/>
          </a:solidFill>
        </a:ln>
      </dgm:spPr>
      <dgm:t>
        <a:bodyPr/>
        <a:lstStyle/>
        <a:p>
          <a:pPr marR="0" algn="ctr" rtl="0"/>
          <a:r>
            <a:rPr lang="en-IN" b="0" i="0" u="none" strike="noStrike" baseline="0">
              <a:solidFill>
                <a:sysClr val="windowText" lastClr="000000"/>
              </a:solidFill>
              <a:latin typeface="Calibri" panose="020F0502020204030204" pitchFamily="34" charset="0"/>
            </a:rPr>
            <a:t>ELIGIBILITY CRITERIA</a:t>
          </a:r>
          <a:endParaRPr lang="en-IN">
            <a:solidFill>
              <a:sysClr val="windowText" lastClr="000000"/>
            </a:solidFill>
          </a:endParaRPr>
        </a:p>
      </dgm:t>
    </dgm:pt>
    <dgm:pt modelId="{CDD0CFB9-7F40-4B40-A8EC-3B007E2C57CE}" type="parTrans" cxnId="{C9D24DEA-F257-49C0-AA87-7B664FE7A9D1}">
      <dgm:prSet/>
      <dgm:spPr/>
      <dgm:t>
        <a:bodyPr/>
        <a:lstStyle/>
        <a:p>
          <a:endParaRPr lang="en-IN"/>
        </a:p>
      </dgm:t>
    </dgm:pt>
    <dgm:pt modelId="{CE01C0FD-796B-4DCC-A61D-EAC2F83A47AE}" type="sibTrans" cxnId="{C9D24DEA-F257-49C0-AA87-7B664FE7A9D1}">
      <dgm:prSet/>
      <dgm:spPr/>
      <dgm:t>
        <a:bodyPr/>
        <a:lstStyle/>
        <a:p>
          <a:endParaRPr lang="en-IN"/>
        </a:p>
      </dgm:t>
    </dgm:pt>
    <dgm:pt modelId="{692F81CB-59CA-4FCD-8E03-A276184F5AA8}">
      <dgm:prSet/>
      <dgm:spPr>
        <a:noFill/>
        <a:ln w="28575">
          <a:solidFill>
            <a:srgbClr val="0070C0"/>
          </a:solidFill>
        </a:ln>
      </dgm:spPr>
      <dgm:t>
        <a:bodyPr/>
        <a:lstStyle/>
        <a:p>
          <a:pPr marR="0" algn="ctr" rtl="0"/>
          <a:r>
            <a:rPr lang="en-IN" b="0" i="0" u="none" strike="noStrike" baseline="0">
              <a:solidFill>
                <a:sysClr val="windowText" lastClr="000000"/>
              </a:solidFill>
              <a:latin typeface="Calibri" panose="020F0502020204030204" pitchFamily="34" charset="0"/>
            </a:rPr>
            <a:t>AUDITIONS</a:t>
          </a:r>
          <a:endParaRPr lang="en-IN">
            <a:solidFill>
              <a:sysClr val="windowText" lastClr="000000"/>
            </a:solidFill>
          </a:endParaRPr>
        </a:p>
      </dgm:t>
    </dgm:pt>
    <dgm:pt modelId="{38B34892-259D-4A61-A1A4-A7F0028E2601}" type="parTrans" cxnId="{395CFAE2-2891-4B36-8A29-F5A7D14C1253}">
      <dgm:prSet/>
      <dgm:spPr/>
      <dgm:t>
        <a:bodyPr/>
        <a:lstStyle/>
        <a:p>
          <a:endParaRPr lang="en-IN"/>
        </a:p>
      </dgm:t>
    </dgm:pt>
    <dgm:pt modelId="{E971549A-282C-4BB5-A508-F1FE87713CD8}" type="sibTrans" cxnId="{395CFAE2-2891-4B36-8A29-F5A7D14C1253}">
      <dgm:prSet/>
      <dgm:spPr/>
      <dgm:t>
        <a:bodyPr/>
        <a:lstStyle/>
        <a:p>
          <a:endParaRPr lang="en-IN"/>
        </a:p>
      </dgm:t>
    </dgm:pt>
    <dgm:pt modelId="{2F57A7DC-CA41-483E-88E7-14C4722DECAD}">
      <dgm:prSet/>
      <dgm:spPr>
        <a:noFill/>
        <a:ln w="28575">
          <a:solidFill>
            <a:srgbClr val="0070C0"/>
          </a:solidFill>
        </a:ln>
      </dgm:spPr>
      <dgm:t>
        <a:bodyPr/>
        <a:lstStyle/>
        <a:p>
          <a:pPr marR="0" algn="ctr" rtl="0"/>
          <a:r>
            <a:rPr lang="en-IN" b="0" i="0" u="none" strike="noStrike" baseline="0">
              <a:solidFill>
                <a:sysClr val="windowText" lastClr="000000"/>
              </a:solidFill>
              <a:latin typeface="Calibri" panose="020F0502020204030204" pitchFamily="34" charset="0"/>
            </a:rPr>
            <a:t>REGISTRATION FEE</a:t>
          </a:r>
          <a:endParaRPr lang="en-IN" b="0" i="0" u="none" strike="noStrike" baseline="0">
            <a:solidFill>
              <a:sysClr val="windowText" lastClr="000000"/>
            </a:solidFill>
            <a:latin typeface="Times New Roman" panose="02020603050405020304" pitchFamily="18" charset="0"/>
          </a:endParaRPr>
        </a:p>
      </dgm:t>
    </dgm:pt>
    <dgm:pt modelId="{64E93706-F663-499D-BAF9-2C81F4C6D5AC}" type="parTrans" cxnId="{2FEBBF88-B0C8-4BDB-8E10-E4F7DDD1A006}">
      <dgm:prSet/>
      <dgm:spPr/>
      <dgm:t>
        <a:bodyPr/>
        <a:lstStyle/>
        <a:p>
          <a:endParaRPr lang="en-IN"/>
        </a:p>
      </dgm:t>
    </dgm:pt>
    <dgm:pt modelId="{0FC34DF0-334A-4514-B784-F65590D4387E}" type="sibTrans" cxnId="{2FEBBF88-B0C8-4BDB-8E10-E4F7DDD1A006}">
      <dgm:prSet/>
      <dgm:spPr/>
      <dgm:t>
        <a:bodyPr/>
        <a:lstStyle/>
        <a:p>
          <a:endParaRPr lang="en-IN"/>
        </a:p>
      </dgm:t>
    </dgm:pt>
    <dgm:pt modelId="{1CF0A6A9-0A57-41B2-A25B-4B8ACC9B631E}" type="pres">
      <dgm:prSet presAssocID="{3810DD1D-450F-4951-9AF7-03E6CC99783A}" presName="hierChild1" presStyleCnt="0">
        <dgm:presLayoutVars>
          <dgm:orgChart val="1"/>
          <dgm:chPref val="1"/>
          <dgm:dir/>
          <dgm:animOne val="branch"/>
          <dgm:animLvl val="lvl"/>
          <dgm:resizeHandles/>
        </dgm:presLayoutVars>
      </dgm:prSet>
      <dgm:spPr/>
    </dgm:pt>
    <dgm:pt modelId="{5B812070-ADAB-4B67-809A-A5110BA1CFF3}" type="pres">
      <dgm:prSet presAssocID="{158917AE-E5F4-49D6-B38E-3349E8F1E2A2}" presName="hierRoot1" presStyleCnt="0">
        <dgm:presLayoutVars>
          <dgm:hierBranch/>
        </dgm:presLayoutVars>
      </dgm:prSet>
      <dgm:spPr/>
    </dgm:pt>
    <dgm:pt modelId="{A2E45C79-77A0-456B-B267-972CE32DF583}" type="pres">
      <dgm:prSet presAssocID="{158917AE-E5F4-49D6-B38E-3349E8F1E2A2}" presName="rootComposite1" presStyleCnt="0"/>
      <dgm:spPr/>
    </dgm:pt>
    <dgm:pt modelId="{5EF414D9-2794-4175-8CDA-7348C7382A57}" type="pres">
      <dgm:prSet presAssocID="{158917AE-E5F4-49D6-B38E-3349E8F1E2A2}" presName="rootText1" presStyleLbl="node0" presStyleIdx="0" presStyleCnt="1">
        <dgm:presLayoutVars>
          <dgm:chPref val="3"/>
        </dgm:presLayoutVars>
      </dgm:prSet>
      <dgm:spPr/>
    </dgm:pt>
    <dgm:pt modelId="{28EF72E7-E901-4FD9-B1BF-E9D5F0492ABB}" type="pres">
      <dgm:prSet presAssocID="{158917AE-E5F4-49D6-B38E-3349E8F1E2A2}" presName="rootConnector1" presStyleLbl="node1" presStyleIdx="0" presStyleCnt="0"/>
      <dgm:spPr/>
    </dgm:pt>
    <dgm:pt modelId="{BFB8BB9E-2628-45F8-A881-F4265DE0490D}" type="pres">
      <dgm:prSet presAssocID="{158917AE-E5F4-49D6-B38E-3349E8F1E2A2}" presName="hierChild2" presStyleCnt="0"/>
      <dgm:spPr/>
    </dgm:pt>
    <dgm:pt modelId="{9F94B582-DE61-4EAB-A6BA-A21C26703578}" type="pres">
      <dgm:prSet presAssocID="{EEEC0981-ECB6-46E9-8047-7F946DDB8EFE}" presName="Name35" presStyleLbl="parChTrans1D2" presStyleIdx="0" presStyleCnt="3"/>
      <dgm:spPr/>
    </dgm:pt>
    <dgm:pt modelId="{7215C3E4-7223-4C7E-A436-964BE9A311ED}" type="pres">
      <dgm:prSet presAssocID="{03D8536A-8F0E-46B3-B87A-430B6038F689}" presName="hierRoot2" presStyleCnt="0">
        <dgm:presLayoutVars>
          <dgm:hierBranch/>
        </dgm:presLayoutVars>
      </dgm:prSet>
      <dgm:spPr/>
    </dgm:pt>
    <dgm:pt modelId="{511CDDA5-F57C-4110-B4FB-DD4574653F9A}" type="pres">
      <dgm:prSet presAssocID="{03D8536A-8F0E-46B3-B87A-430B6038F689}" presName="rootComposite" presStyleCnt="0"/>
      <dgm:spPr/>
    </dgm:pt>
    <dgm:pt modelId="{75D0CCDA-F62D-4EA0-A035-D0E3A281FAAB}" type="pres">
      <dgm:prSet presAssocID="{03D8536A-8F0E-46B3-B87A-430B6038F689}" presName="rootText" presStyleLbl="node2" presStyleIdx="0" presStyleCnt="3">
        <dgm:presLayoutVars>
          <dgm:chPref val="3"/>
        </dgm:presLayoutVars>
      </dgm:prSet>
      <dgm:spPr/>
    </dgm:pt>
    <dgm:pt modelId="{82CFFE36-B286-45FB-858A-992BDBE766DC}" type="pres">
      <dgm:prSet presAssocID="{03D8536A-8F0E-46B3-B87A-430B6038F689}" presName="rootConnector" presStyleLbl="node2" presStyleIdx="0" presStyleCnt="3"/>
      <dgm:spPr/>
    </dgm:pt>
    <dgm:pt modelId="{BEC39522-EE7E-4A51-8FF9-762031953CF1}" type="pres">
      <dgm:prSet presAssocID="{03D8536A-8F0E-46B3-B87A-430B6038F689}" presName="hierChild4" presStyleCnt="0"/>
      <dgm:spPr/>
    </dgm:pt>
    <dgm:pt modelId="{DE014322-BFEB-4E24-864C-AC73AC312155}" type="pres">
      <dgm:prSet presAssocID="{03D8536A-8F0E-46B3-B87A-430B6038F689}" presName="hierChild5" presStyleCnt="0"/>
      <dgm:spPr/>
    </dgm:pt>
    <dgm:pt modelId="{CEF70F26-8F4E-4051-8771-7CDD857FF81D}" type="pres">
      <dgm:prSet presAssocID="{A3BA5508-24CB-413B-BB18-D55F259F16E0}" presName="Name35" presStyleLbl="parChTrans1D2" presStyleIdx="1" presStyleCnt="3"/>
      <dgm:spPr/>
    </dgm:pt>
    <dgm:pt modelId="{62D76ED1-61C2-4E00-9742-1500D4EC34BA}" type="pres">
      <dgm:prSet presAssocID="{8E443B8D-2D9A-4082-AC6C-D241529DDB5C}" presName="hierRoot2" presStyleCnt="0">
        <dgm:presLayoutVars>
          <dgm:hierBranch/>
        </dgm:presLayoutVars>
      </dgm:prSet>
      <dgm:spPr/>
    </dgm:pt>
    <dgm:pt modelId="{6CBFFD69-BE61-41A1-91C2-6D2291C46E44}" type="pres">
      <dgm:prSet presAssocID="{8E443B8D-2D9A-4082-AC6C-D241529DDB5C}" presName="rootComposite" presStyleCnt="0"/>
      <dgm:spPr/>
    </dgm:pt>
    <dgm:pt modelId="{9F4B36BF-9AD7-424F-9A50-440A662EE828}" type="pres">
      <dgm:prSet presAssocID="{8E443B8D-2D9A-4082-AC6C-D241529DDB5C}" presName="rootText" presStyleLbl="node2" presStyleIdx="1" presStyleCnt="3">
        <dgm:presLayoutVars>
          <dgm:chPref val="3"/>
        </dgm:presLayoutVars>
      </dgm:prSet>
      <dgm:spPr/>
    </dgm:pt>
    <dgm:pt modelId="{7117633F-8D56-4C71-8BFE-19017BFF12B4}" type="pres">
      <dgm:prSet presAssocID="{8E443B8D-2D9A-4082-AC6C-D241529DDB5C}" presName="rootConnector" presStyleLbl="node2" presStyleIdx="1" presStyleCnt="3"/>
      <dgm:spPr/>
    </dgm:pt>
    <dgm:pt modelId="{A97F41F9-1B84-45D4-8FC0-0052B560631F}" type="pres">
      <dgm:prSet presAssocID="{8E443B8D-2D9A-4082-AC6C-D241529DDB5C}" presName="hierChild4" presStyleCnt="0"/>
      <dgm:spPr/>
    </dgm:pt>
    <dgm:pt modelId="{CDE2D543-5B67-495D-A002-9F88FE7B8EB9}" type="pres">
      <dgm:prSet presAssocID="{CDD0CFB9-7F40-4B40-A8EC-3B007E2C57CE}" presName="Name35" presStyleLbl="parChTrans1D3" presStyleIdx="0" presStyleCnt="2"/>
      <dgm:spPr/>
    </dgm:pt>
    <dgm:pt modelId="{88DD790D-B370-417E-89FA-97F00B0EFC95}" type="pres">
      <dgm:prSet presAssocID="{D60F17A6-3293-4257-8DB9-A9872939D378}" presName="hierRoot2" presStyleCnt="0">
        <dgm:presLayoutVars>
          <dgm:hierBranch val="r"/>
        </dgm:presLayoutVars>
      </dgm:prSet>
      <dgm:spPr/>
    </dgm:pt>
    <dgm:pt modelId="{BE495D30-19F5-47CB-87F5-E6A979D1AA1C}" type="pres">
      <dgm:prSet presAssocID="{D60F17A6-3293-4257-8DB9-A9872939D378}" presName="rootComposite" presStyleCnt="0"/>
      <dgm:spPr/>
    </dgm:pt>
    <dgm:pt modelId="{D3BCBC6C-3A12-44DA-8D3D-C83E5B6EFA9C}" type="pres">
      <dgm:prSet presAssocID="{D60F17A6-3293-4257-8DB9-A9872939D378}" presName="rootText" presStyleLbl="node3" presStyleIdx="0" presStyleCnt="2">
        <dgm:presLayoutVars>
          <dgm:chPref val="3"/>
        </dgm:presLayoutVars>
      </dgm:prSet>
      <dgm:spPr/>
    </dgm:pt>
    <dgm:pt modelId="{52176316-A04C-4D97-837B-8545CEC9D412}" type="pres">
      <dgm:prSet presAssocID="{D60F17A6-3293-4257-8DB9-A9872939D378}" presName="rootConnector" presStyleLbl="node3" presStyleIdx="0" presStyleCnt="2"/>
      <dgm:spPr/>
    </dgm:pt>
    <dgm:pt modelId="{7ACC24BC-5813-47DB-B2E7-4B3FA363561A}" type="pres">
      <dgm:prSet presAssocID="{D60F17A6-3293-4257-8DB9-A9872939D378}" presName="hierChild4" presStyleCnt="0"/>
      <dgm:spPr/>
    </dgm:pt>
    <dgm:pt modelId="{8EA798AA-91FB-475E-B6BA-6AB77D6FCD18}" type="pres">
      <dgm:prSet presAssocID="{D60F17A6-3293-4257-8DB9-A9872939D378}" presName="hierChild5" presStyleCnt="0"/>
      <dgm:spPr/>
    </dgm:pt>
    <dgm:pt modelId="{DAD2B8BB-138F-44F3-B5A4-BC3685FA9E93}" type="pres">
      <dgm:prSet presAssocID="{38B34892-259D-4A61-A1A4-A7F0028E2601}" presName="Name35" presStyleLbl="parChTrans1D3" presStyleIdx="1" presStyleCnt="2"/>
      <dgm:spPr/>
    </dgm:pt>
    <dgm:pt modelId="{180A783B-67C8-4F54-AEEA-329A181EAA0B}" type="pres">
      <dgm:prSet presAssocID="{692F81CB-59CA-4FCD-8E03-A276184F5AA8}" presName="hierRoot2" presStyleCnt="0">
        <dgm:presLayoutVars>
          <dgm:hierBranch val="r"/>
        </dgm:presLayoutVars>
      </dgm:prSet>
      <dgm:spPr/>
    </dgm:pt>
    <dgm:pt modelId="{62BB38ED-5262-42FE-A542-A41A0C48D438}" type="pres">
      <dgm:prSet presAssocID="{692F81CB-59CA-4FCD-8E03-A276184F5AA8}" presName="rootComposite" presStyleCnt="0"/>
      <dgm:spPr/>
    </dgm:pt>
    <dgm:pt modelId="{846374B2-CCC7-47A4-A588-E04F9B6034B5}" type="pres">
      <dgm:prSet presAssocID="{692F81CB-59CA-4FCD-8E03-A276184F5AA8}" presName="rootText" presStyleLbl="node3" presStyleIdx="1" presStyleCnt="2">
        <dgm:presLayoutVars>
          <dgm:chPref val="3"/>
        </dgm:presLayoutVars>
      </dgm:prSet>
      <dgm:spPr/>
    </dgm:pt>
    <dgm:pt modelId="{A5E356A6-E2A2-42CB-8F1F-2B16A4A7EDC8}" type="pres">
      <dgm:prSet presAssocID="{692F81CB-59CA-4FCD-8E03-A276184F5AA8}" presName="rootConnector" presStyleLbl="node3" presStyleIdx="1" presStyleCnt="2"/>
      <dgm:spPr/>
    </dgm:pt>
    <dgm:pt modelId="{E252F81F-698D-443D-9787-5FDA04561086}" type="pres">
      <dgm:prSet presAssocID="{692F81CB-59CA-4FCD-8E03-A276184F5AA8}" presName="hierChild4" presStyleCnt="0"/>
      <dgm:spPr/>
    </dgm:pt>
    <dgm:pt modelId="{2E461FB4-91AB-4C4B-98F5-5910325F28EB}" type="pres">
      <dgm:prSet presAssocID="{692F81CB-59CA-4FCD-8E03-A276184F5AA8}" presName="hierChild5" presStyleCnt="0"/>
      <dgm:spPr/>
    </dgm:pt>
    <dgm:pt modelId="{8A30DB72-E033-487F-9E0C-6B5E23C1613C}" type="pres">
      <dgm:prSet presAssocID="{8E443B8D-2D9A-4082-AC6C-D241529DDB5C}" presName="hierChild5" presStyleCnt="0"/>
      <dgm:spPr/>
    </dgm:pt>
    <dgm:pt modelId="{450B6160-97A6-4A02-9DA4-C6CAF440CBA2}" type="pres">
      <dgm:prSet presAssocID="{64E93706-F663-499D-BAF9-2C81F4C6D5AC}" presName="Name35" presStyleLbl="parChTrans1D2" presStyleIdx="2" presStyleCnt="3"/>
      <dgm:spPr/>
    </dgm:pt>
    <dgm:pt modelId="{BA2E94D6-189A-408F-965D-170E02C537F7}" type="pres">
      <dgm:prSet presAssocID="{2F57A7DC-CA41-483E-88E7-14C4722DECAD}" presName="hierRoot2" presStyleCnt="0">
        <dgm:presLayoutVars>
          <dgm:hierBranch/>
        </dgm:presLayoutVars>
      </dgm:prSet>
      <dgm:spPr/>
    </dgm:pt>
    <dgm:pt modelId="{0D99799E-7347-4686-BD81-2E6561BABF85}" type="pres">
      <dgm:prSet presAssocID="{2F57A7DC-CA41-483E-88E7-14C4722DECAD}" presName="rootComposite" presStyleCnt="0"/>
      <dgm:spPr/>
    </dgm:pt>
    <dgm:pt modelId="{3F04C03A-94BA-4B0E-9E97-6F2C78CCA07C}" type="pres">
      <dgm:prSet presAssocID="{2F57A7DC-CA41-483E-88E7-14C4722DECAD}" presName="rootText" presStyleLbl="node2" presStyleIdx="2" presStyleCnt="3">
        <dgm:presLayoutVars>
          <dgm:chPref val="3"/>
        </dgm:presLayoutVars>
      </dgm:prSet>
      <dgm:spPr/>
    </dgm:pt>
    <dgm:pt modelId="{3E37A942-4547-4282-A60D-EB315A6E5E80}" type="pres">
      <dgm:prSet presAssocID="{2F57A7DC-CA41-483E-88E7-14C4722DECAD}" presName="rootConnector" presStyleLbl="node2" presStyleIdx="2" presStyleCnt="3"/>
      <dgm:spPr/>
    </dgm:pt>
    <dgm:pt modelId="{158CFED2-8379-40F9-9D11-4BE452D30586}" type="pres">
      <dgm:prSet presAssocID="{2F57A7DC-CA41-483E-88E7-14C4722DECAD}" presName="hierChild4" presStyleCnt="0"/>
      <dgm:spPr/>
    </dgm:pt>
    <dgm:pt modelId="{7517C1F2-24E1-430B-A063-CB950E7C899A}" type="pres">
      <dgm:prSet presAssocID="{2F57A7DC-CA41-483E-88E7-14C4722DECAD}" presName="hierChild5" presStyleCnt="0"/>
      <dgm:spPr/>
    </dgm:pt>
    <dgm:pt modelId="{28608857-5376-4E28-9F39-F5019288A27D}" type="pres">
      <dgm:prSet presAssocID="{158917AE-E5F4-49D6-B38E-3349E8F1E2A2}" presName="hierChild3" presStyleCnt="0"/>
      <dgm:spPr/>
    </dgm:pt>
  </dgm:ptLst>
  <dgm:cxnLst>
    <dgm:cxn modelId="{89BF3221-80EF-41F7-816F-415D514536DD}" type="presOf" srcId="{D60F17A6-3293-4257-8DB9-A9872939D378}" destId="{D3BCBC6C-3A12-44DA-8D3D-C83E5B6EFA9C}" srcOrd="0" destOrd="0" presId="urn:microsoft.com/office/officeart/2005/8/layout/orgChart1"/>
    <dgm:cxn modelId="{4D9F5421-6908-41C1-A2E8-903B8F933ECD}" type="presOf" srcId="{A3BA5508-24CB-413B-BB18-D55F259F16E0}" destId="{CEF70F26-8F4E-4051-8771-7CDD857FF81D}" srcOrd="0" destOrd="0" presId="urn:microsoft.com/office/officeart/2005/8/layout/orgChart1"/>
    <dgm:cxn modelId="{9BF23725-ED5B-4A1C-BD06-1CDC0B60C9AE}" type="presOf" srcId="{D60F17A6-3293-4257-8DB9-A9872939D378}" destId="{52176316-A04C-4D97-837B-8545CEC9D412}" srcOrd="1" destOrd="0" presId="urn:microsoft.com/office/officeart/2005/8/layout/orgChart1"/>
    <dgm:cxn modelId="{B52AB331-B212-445E-B637-57F8AE72ED5E}" type="presOf" srcId="{2F57A7DC-CA41-483E-88E7-14C4722DECAD}" destId="{3E37A942-4547-4282-A60D-EB315A6E5E80}" srcOrd="1" destOrd="0" presId="urn:microsoft.com/office/officeart/2005/8/layout/orgChart1"/>
    <dgm:cxn modelId="{0ACB3D44-C26D-496D-9031-87048775796B}" type="presOf" srcId="{158917AE-E5F4-49D6-B38E-3349E8F1E2A2}" destId="{5EF414D9-2794-4175-8CDA-7348C7382A57}" srcOrd="0" destOrd="0" presId="urn:microsoft.com/office/officeart/2005/8/layout/orgChart1"/>
    <dgm:cxn modelId="{EEE1BA69-CA1E-4E62-9AE7-1B6BD1314FBF}" type="presOf" srcId="{38B34892-259D-4A61-A1A4-A7F0028E2601}" destId="{DAD2B8BB-138F-44F3-B5A4-BC3685FA9E93}" srcOrd="0" destOrd="0" presId="urn:microsoft.com/office/officeart/2005/8/layout/orgChart1"/>
    <dgm:cxn modelId="{80F7C04E-E734-422C-8DF9-193AEAAA85E8}" type="presOf" srcId="{692F81CB-59CA-4FCD-8E03-A276184F5AA8}" destId="{A5E356A6-E2A2-42CB-8F1F-2B16A4A7EDC8}" srcOrd="1" destOrd="0" presId="urn:microsoft.com/office/officeart/2005/8/layout/orgChart1"/>
    <dgm:cxn modelId="{D1053274-7F76-494F-B813-6B3CF234CBF5}" srcId="{3810DD1D-450F-4951-9AF7-03E6CC99783A}" destId="{158917AE-E5F4-49D6-B38E-3349E8F1E2A2}" srcOrd="0" destOrd="0" parTransId="{78DE5E0A-01BE-4457-BB3A-C09B069C752C}" sibTransId="{A631AE57-387C-4099-8DF2-B12A0F808A0A}"/>
    <dgm:cxn modelId="{6588F259-76D9-4C96-BA44-C0515EBF62CF}" srcId="{158917AE-E5F4-49D6-B38E-3349E8F1E2A2}" destId="{03D8536A-8F0E-46B3-B87A-430B6038F689}" srcOrd="0" destOrd="0" parTransId="{EEEC0981-ECB6-46E9-8047-7F946DDB8EFE}" sibTransId="{B60C42EA-72F2-46A3-9BC4-D7C467859ED0}"/>
    <dgm:cxn modelId="{224A147B-E97C-4FFD-99B4-5D0F759536FE}" type="presOf" srcId="{8E443B8D-2D9A-4082-AC6C-D241529DDB5C}" destId="{9F4B36BF-9AD7-424F-9A50-440A662EE828}" srcOrd="0" destOrd="0" presId="urn:microsoft.com/office/officeart/2005/8/layout/orgChart1"/>
    <dgm:cxn modelId="{2214FF82-D32D-4B14-8DF2-F583954A1D3E}" type="presOf" srcId="{64E93706-F663-499D-BAF9-2C81F4C6D5AC}" destId="{450B6160-97A6-4A02-9DA4-C6CAF440CBA2}" srcOrd="0" destOrd="0" presId="urn:microsoft.com/office/officeart/2005/8/layout/orgChart1"/>
    <dgm:cxn modelId="{719DA986-A6C9-48D2-9FE5-92729EE2B840}" type="presOf" srcId="{CDD0CFB9-7F40-4B40-A8EC-3B007E2C57CE}" destId="{CDE2D543-5B67-495D-A002-9F88FE7B8EB9}" srcOrd="0" destOrd="0" presId="urn:microsoft.com/office/officeart/2005/8/layout/orgChart1"/>
    <dgm:cxn modelId="{F4CAA787-8A16-42C8-BD0A-D585E535E3C1}" type="presOf" srcId="{2F57A7DC-CA41-483E-88E7-14C4722DECAD}" destId="{3F04C03A-94BA-4B0E-9E97-6F2C78CCA07C}" srcOrd="0" destOrd="0" presId="urn:microsoft.com/office/officeart/2005/8/layout/orgChart1"/>
    <dgm:cxn modelId="{2FEBBF88-B0C8-4BDB-8E10-E4F7DDD1A006}" srcId="{158917AE-E5F4-49D6-B38E-3349E8F1E2A2}" destId="{2F57A7DC-CA41-483E-88E7-14C4722DECAD}" srcOrd="2" destOrd="0" parTransId="{64E93706-F663-499D-BAF9-2C81F4C6D5AC}" sibTransId="{0FC34DF0-334A-4514-B784-F65590D4387E}"/>
    <dgm:cxn modelId="{DB613296-03F9-44BE-91B1-53805AEFDC2E}" type="presOf" srcId="{8E443B8D-2D9A-4082-AC6C-D241529DDB5C}" destId="{7117633F-8D56-4C71-8BFE-19017BFF12B4}" srcOrd="1" destOrd="0" presId="urn:microsoft.com/office/officeart/2005/8/layout/orgChart1"/>
    <dgm:cxn modelId="{8019B8A2-0839-434C-B2AD-9A08EE31D5DA}" type="presOf" srcId="{03D8536A-8F0E-46B3-B87A-430B6038F689}" destId="{82CFFE36-B286-45FB-858A-992BDBE766DC}" srcOrd="1" destOrd="0" presId="urn:microsoft.com/office/officeart/2005/8/layout/orgChart1"/>
    <dgm:cxn modelId="{E7C7CAA3-E5ED-41CC-A20B-A1F4DFAE7C6C}" type="presOf" srcId="{692F81CB-59CA-4FCD-8E03-A276184F5AA8}" destId="{846374B2-CCC7-47A4-A588-E04F9B6034B5}" srcOrd="0" destOrd="0" presId="urn:microsoft.com/office/officeart/2005/8/layout/orgChart1"/>
    <dgm:cxn modelId="{F7CD38B2-F561-446E-8B21-17DD7A6468AE}" srcId="{158917AE-E5F4-49D6-B38E-3349E8F1E2A2}" destId="{8E443B8D-2D9A-4082-AC6C-D241529DDB5C}" srcOrd="1" destOrd="0" parTransId="{A3BA5508-24CB-413B-BB18-D55F259F16E0}" sibTransId="{18D213D5-BF6C-4F31-B0F0-C26CD35E6BFA}"/>
    <dgm:cxn modelId="{5BF923D5-4932-4B3C-9AED-3D66320893BA}" type="presOf" srcId="{3810DD1D-450F-4951-9AF7-03E6CC99783A}" destId="{1CF0A6A9-0A57-41B2-A25B-4B8ACC9B631E}" srcOrd="0" destOrd="0" presId="urn:microsoft.com/office/officeart/2005/8/layout/orgChart1"/>
    <dgm:cxn modelId="{395CFAE2-2891-4B36-8A29-F5A7D14C1253}" srcId="{8E443B8D-2D9A-4082-AC6C-D241529DDB5C}" destId="{692F81CB-59CA-4FCD-8E03-A276184F5AA8}" srcOrd="1" destOrd="0" parTransId="{38B34892-259D-4A61-A1A4-A7F0028E2601}" sibTransId="{E971549A-282C-4BB5-A508-F1FE87713CD8}"/>
    <dgm:cxn modelId="{FEB11BE4-7270-4C61-B4D2-189E4334AF72}" type="presOf" srcId="{03D8536A-8F0E-46B3-B87A-430B6038F689}" destId="{75D0CCDA-F62D-4EA0-A035-D0E3A281FAAB}" srcOrd="0" destOrd="0" presId="urn:microsoft.com/office/officeart/2005/8/layout/orgChart1"/>
    <dgm:cxn modelId="{97E24CE7-D35E-442D-89FD-2A572ECB7713}" type="presOf" srcId="{158917AE-E5F4-49D6-B38E-3349E8F1E2A2}" destId="{28EF72E7-E901-4FD9-B1BF-E9D5F0492ABB}" srcOrd="1" destOrd="0" presId="urn:microsoft.com/office/officeart/2005/8/layout/orgChart1"/>
    <dgm:cxn modelId="{C9D24DEA-F257-49C0-AA87-7B664FE7A9D1}" srcId="{8E443B8D-2D9A-4082-AC6C-D241529DDB5C}" destId="{D60F17A6-3293-4257-8DB9-A9872939D378}" srcOrd="0" destOrd="0" parTransId="{CDD0CFB9-7F40-4B40-A8EC-3B007E2C57CE}" sibTransId="{CE01C0FD-796B-4DCC-A61D-EAC2F83A47AE}"/>
    <dgm:cxn modelId="{95D164FC-D7F2-42B9-8F96-EC7693F11D71}" type="presOf" srcId="{EEEC0981-ECB6-46E9-8047-7F946DDB8EFE}" destId="{9F94B582-DE61-4EAB-A6BA-A21C26703578}" srcOrd="0" destOrd="0" presId="urn:microsoft.com/office/officeart/2005/8/layout/orgChart1"/>
    <dgm:cxn modelId="{34742059-FD62-43EC-B06A-125A4060256F}" type="presParOf" srcId="{1CF0A6A9-0A57-41B2-A25B-4B8ACC9B631E}" destId="{5B812070-ADAB-4B67-809A-A5110BA1CFF3}" srcOrd="0" destOrd="0" presId="urn:microsoft.com/office/officeart/2005/8/layout/orgChart1"/>
    <dgm:cxn modelId="{99656B4D-D559-434C-B82E-48037E105AC6}" type="presParOf" srcId="{5B812070-ADAB-4B67-809A-A5110BA1CFF3}" destId="{A2E45C79-77A0-456B-B267-972CE32DF583}" srcOrd="0" destOrd="0" presId="urn:microsoft.com/office/officeart/2005/8/layout/orgChart1"/>
    <dgm:cxn modelId="{4FD6FB82-8728-41B5-B38D-45EF778DEA81}" type="presParOf" srcId="{A2E45C79-77A0-456B-B267-972CE32DF583}" destId="{5EF414D9-2794-4175-8CDA-7348C7382A57}" srcOrd="0" destOrd="0" presId="urn:microsoft.com/office/officeart/2005/8/layout/orgChart1"/>
    <dgm:cxn modelId="{F33E4B33-DB7C-4767-B99C-C7E981C9AD2D}" type="presParOf" srcId="{A2E45C79-77A0-456B-B267-972CE32DF583}" destId="{28EF72E7-E901-4FD9-B1BF-E9D5F0492ABB}" srcOrd="1" destOrd="0" presId="urn:microsoft.com/office/officeart/2005/8/layout/orgChart1"/>
    <dgm:cxn modelId="{96E2F742-3CF6-46A5-A462-F090C9899C4F}" type="presParOf" srcId="{5B812070-ADAB-4B67-809A-A5110BA1CFF3}" destId="{BFB8BB9E-2628-45F8-A881-F4265DE0490D}" srcOrd="1" destOrd="0" presId="urn:microsoft.com/office/officeart/2005/8/layout/orgChart1"/>
    <dgm:cxn modelId="{ACD3B398-6C88-49D6-91DC-1F8FE3C20816}" type="presParOf" srcId="{BFB8BB9E-2628-45F8-A881-F4265DE0490D}" destId="{9F94B582-DE61-4EAB-A6BA-A21C26703578}" srcOrd="0" destOrd="0" presId="urn:microsoft.com/office/officeart/2005/8/layout/orgChart1"/>
    <dgm:cxn modelId="{D3EBAF8A-7783-4CF6-A586-74298805453C}" type="presParOf" srcId="{BFB8BB9E-2628-45F8-A881-F4265DE0490D}" destId="{7215C3E4-7223-4C7E-A436-964BE9A311ED}" srcOrd="1" destOrd="0" presId="urn:microsoft.com/office/officeart/2005/8/layout/orgChart1"/>
    <dgm:cxn modelId="{0F9ACF4B-09C5-4FA5-8F5D-AF5DC8BD366F}" type="presParOf" srcId="{7215C3E4-7223-4C7E-A436-964BE9A311ED}" destId="{511CDDA5-F57C-4110-B4FB-DD4574653F9A}" srcOrd="0" destOrd="0" presId="urn:microsoft.com/office/officeart/2005/8/layout/orgChart1"/>
    <dgm:cxn modelId="{65B7436C-9554-46C4-8E0B-068127970B04}" type="presParOf" srcId="{511CDDA5-F57C-4110-B4FB-DD4574653F9A}" destId="{75D0CCDA-F62D-4EA0-A035-D0E3A281FAAB}" srcOrd="0" destOrd="0" presId="urn:microsoft.com/office/officeart/2005/8/layout/orgChart1"/>
    <dgm:cxn modelId="{D0E9E560-09E6-489F-B77D-59479D81CAAB}" type="presParOf" srcId="{511CDDA5-F57C-4110-B4FB-DD4574653F9A}" destId="{82CFFE36-B286-45FB-858A-992BDBE766DC}" srcOrd="1" destOrd="0" presId="urn:microsoft.com/office/officeart/2005/8/layout/orgChart1"/>
    <dgm:cxn modelId="{3B29F306-A318-4E15-BB52-26F0391F9EF0}" type="presParOf" srcId="{7215C3E4-7223-4C7E-A436-964BE9A311ED}" destId="{BEC39522-EE7E-4A51-8FF9-762031953CF1}" srcOrd="1" destOrd="0" presId="urn:microsoft.com/office/officeart/2005/8/layout/orgChart1"/>
    <dgm:cxn modelId="{99123B86-1B54-4B0E-BDB6-C34FD161E75C}" type="presParOf" srcId="{7215C3E4-7223-4C7E-A436-964BE9A311ED}" destId="{DE014322-BFEB-4E24-864C-AC73AC312155}" srcOrd="2" destOrd="0" presId="urn:microsoft.com/office/officeart/2005/8/layout/orgChart1"/>
    <dgm:cxn modelId="{BFB91B30-1ED8-4C14-8B62-B4DB152A5DCF}" type="presParOf" srcId="{BFB8BB9E-2628-45F8-A881-F4265DE0490D}" destId="{CEF70F26-8F4E-4051-8771-7CDD857FF81D}" srcOrd="2" destOrd="0" presId="urn:microsoft.com/office/officeart/2005/8/layout/orgChart1"/>
    <dgm:cxn modelId="{C13FEAE5-1D7A-4254-9DC5-042058973AD2}" type="presParOf" srcId="{BFB8BB9E-2628-45F8-A881-F4265DE0490D}" destId="{62D76ED1-61C2-4E00-9742-1500D4EC34BA}" srcOrd="3" destOrd="0" presId="urn:microsoft.com/office/officeart/2005/8/layout/orgChart1"/>
    <dgm:cxn modelId="{D56BF9ED-D898-4855-9F2E-EA9CAA7AB5F6}" type="presParOf" srcId="{62D76ED1-61C2-4E00-9742-1500D4EC34BA}" destId="{6CBFFD69-BE61-41A1-91C2-6D2291C46E44}" srcOrd="0" destOrd="0" presId="urn:microsoft.com/office/officeart/2005/8/layout/orgChart1"/>
    <dgm:cxn modelId="{8ADAD588-1A90-4767-990B-EF83BE7CE3F3}" type="presParOf" srcId="{6CBFFD69-BE61-41A1-91C2-6D2291C46E44}" destId="{9F4B36BF-9AD7-424F-9A50-440A662EE828}" srcOrd="0" destOrd="0" presId="urn:microsoft.com/office/officeart/2005/8/layout/orgChart1"/>
    <dgm:cxn modelId="{8377EEE5-0527-4D50-BDF9-802548B0F27E}" type="presParOf" srcId="{6CBFFD69-BE61-41A1-91C2-6D2291C46E44}" destId="{7117633F-8D56-4C71-8BFE-19017BFF12B4}" srcOrd="1" destOrd="0" presId="urn:microsoft.com/office/officeart/2005/8/layout/orgChart1"/>
    <dgm:cxn modelId="{02035CB5-2094-4AB2-B7D6-9946F668AA86}" type="presParOf" srcId="{62D76ED1-61C2-4E00-9742-1500D4EC34BA}" destId="{A97F41F9-1B84-45D4-8FC0-0052B560631F}" srcOrd="1" destOrd="0" presId="urn:microsoft.com/office/officeart/2005/8/layout/orgChart1"/>
    <dgm:cxn modelId="{044F9018-EECB-43ED-8BE9-FA40418E2DE4}" type="presParOf" srcId="{A97F41F9-1B84-45D4-8FC0-0052B560631F}" destId="{CDE2D543-5B67-495D-A002-9F88FE7B8EB9}" srcOrd="0" destOrd="0" presId="urn:microsoft.com/office/officeart/2005/8/layout/orgChart1"/>
    <dgm:cxn modelId="{FA94CF49-9C32-4A82-9C50-30B934BBD930}" type="presParOf" srcId="{A97F41F9-1B84-45D4-8FC0-0052B560631F}" destId="{88DD790D-B370-417E-89FA-97F00B0EFC95}" srcOrd="1" destOrd="0" presId="urn:microsoft.com/office/officeart/2005/8/layout/orgChart1"/>
    <dgm:cxn modelId="{16999AF2-A42C-47CB-872B-368399A2D17A}" type="presParOf" srcId="{88DD790D-B370-417E-89FA-97F00B0EFC95}" destId="{BE495D30-19F5-47CB-87F5-E6A979D1AA1C}" srcOrd="0" destOrd="0" presId="urn:microsoft.com/office/officeart/2005/8/layout/orgChart1"/>
    <dgm:cxn modelId="{A045030B-02C7-49A1-985A-AEF70B128260}" type="presParOf" srcId="{BE495D30-19F5-47CB-87F5-E6A979D1AA1C}" destId="{D3BCBC6C-3A12-44DA-8D3D-C83E5B6EFA9C}" srcOrd="0" destOrd="0" presId="urn:microsoft.com/office/officeart/2005/8/layout/orgChart1"/>
    <dgm:cxn modelId="{9059AE96-EFE6-4FD7-8317-9D2ECF9953AD}" type="presParOf" srcId="{BE495D30-19F5-47CB-87F5-E6A979D1AA1C}" destId="{52176316-A04C-4D97-837B-8545CEC9D412}" srcOrd="1" destOrd="0" presId="urn:microsoft.com/office/officeart/2005/8/layout/orgChart1"/>
    <dgm:cxn modelId="{5363631F-0AEA-4528-831B-ECE60BFFE3CD}" type="presParOf" srcId="{88DD790D-B370-417E-89FA-97F00B0EFC95}" destId="{7ACC24BC-5813-47DB-B2E7-4B3FA363561A}" srcOrd="1" destOrd="0" presId="urn:microsoft.com/office/officeart/2005/8/layout/orgChart1"/>
    <dgm:cxn modelId="{E6CCA4F6-97DB-43F6-B1C2-0963C9A0E473}" type="presParOf" srcId="{88DD790D-B370-417E-89FA-97F00B0EFC95}" destId="{8EA798AA-91FB-475E-B6BA-6AB77D6FCD18}" srcOrd="2" destOrd="0" presId="urn:microsoft.com/office/officeart/2005/8/layout/orgChart1"/>
    <dgm:cxn modelId="{DC7A24D4-C699-4028-B382-38C9C467E794}" type="presParOf" srcId="{A97F41F9-1B84-45D4-8FC0-0052B560631F}" destId="{DAD2B8BB-138F-44F3-B5A4-BC3685FA9E93}" srcOrd="2" destOrd="0" presId="urn:microsoft.com/office/officeart/2005/8/layout/orgChart1"/>
    <dgm:cxn modelId="{E8247A76-FCE2-4C58-8F9A-EB0FD432E129}" type="presParOf" srcId="{A97F41F9-1B84-45D4-8FC0-0052B560631F}" destId="{180A783B-67C8-4F54-AEEA-329A181EAA0B}" srcOrd="3" destOrd="0" presId="urn:microsoft.com/office/officeart/2005/8/layout/orgChart1"/>
    <dgm:cxn modelId="{AB1EA8E5-B385-4C6A-8840-C44D9CCC196A}" type="presParOf" srcId="{180A783B-67C8-4F54-AEEA-329A181EAA0B}" destId="{62BB38ED-5262-42FE-A542-A41A0C48D438}" srcOrd="0" destOrd="0" presId="urn:microsoft.com/office/officeart/2005/8/layout/orgChart1"/>
    <dgm:cxn modelId="{125F5766-1D13-4A75-8F80-05B5B4407074}" type="presParOf" srcId="{62BB38ED-5262-42FE-A542-A41A0C48D438}" destId="{846374B2-CCC7-47A4-A588-E04F9B6034B5}" srcOrd="0" destOrd="0" presId="urn:microsoft.com/office/officeart/2005/8/layout/orgChart1"/>
    <dgm:cxn modelId="{DB7916A6-342B-481E-9C15-CFBFB1C194DE}" type="presParOf" srcId="{62BB38ED-5262-42FE-A542-A41A0C48D438}" destId="{A5E356A6-E2A2-42CB-8F1F-2B16A4A7EDC8}" srcOrd="1" destOrd="0" presId="urn:microsoft.com/office/officeart/2005/8/layout/orgChart1"/>
    <dgm:cxn modelId="{F91C6BF5-F857-4600-BC71-F00B7CB8C4CB}" type="presParOf" srcId="{180A783B-67C8-4F54-AEEA-329A181EAA0B}" destId="{E252F81F-698D-443D-9787-5FDA04561086}" srcOrd="1" destOrd="0" presId="urn:microsoft.com/office/officeart/2005/8/layout/orgChart1"/>
    <dgm:cxn modelId="{E5D0AC93-E1FF-4DD9-8B0F-E8416BE7FADF}" type="presParOf" srcId="{180A783B-67C8-4F54-AEEA-329A181EAA0B}" destId="{2E461FB4-91AB-4C4B-98F5-5910325F28EB}" srcOrd="2" destOrd="0" presId="urn:microsoft.com/office/officeart/2005/8/layout/orgChart1"/>
    <dgm:cxn modelId="{6EF22402-F516-40FA-921B-BADC83A09D22}" type="presParOf" srcId="{62D76ED1-61C2-4E00-9742-1500D4EC34BA}" destId="{8A30DB72-E033-487F-9E0C-6B5E23C1613C}" srcOrd="2" destOrd="0" presId="urn:microsoft.com/office/officeart/2005/8/layout/orgChart1"/>
    <dgm:cxn modelId="{139E2970-FEF5-42B5-9347-0078EACC86B2}" type="presParOf" srcId="{BFB8BB9E-2628-45F8-A881-F4265DE0490D}" destId="{450B6160-97A6-4A02-9DA4-C6CAF440CBA2}" srcOrd="4" destOrd="0" presId="urn:microsoft.com/office/officeart/2005/8/layout/orgChart1"/>
    <dgm:cxn modelId="{FF94B622-FB13-453F-AB64-8A564A6B7116}" type="presParOf" srcId="{BFB8BB9E-2628-45F8-A881-F4265DE0490D}" destId="{BA2E94D6-189A-408F-965D-170E02C537F7}" srcOrd="5" destOrd="0" presId="urn:microsoft.com/office/officeart/2005/8/layout/orgChart1"/>
    <dgm:cxn modelId="{395ECF6A-04F7-4498-8D41-E9C9F8290C1F}" type="presParOf" srcId="{BA2E94D6-189A-408F-965D-170E02C537F7}" destId="{0D99799E-7347-4686-BD81-2E6561BABF85}" srcOrd="0" destOrd="0" presId="urn:microsoft.com/office/officeart/2005/8/layout/orgChart1"/>
    <dgm:cxn modelId="{811E96C1-2B01-469D-9E41-4D89BBA4F706}" type="presParOf" srcId="{0D99799E-7347-4686-BD81-2E6561BABF85}" destId="{3F04C03A-94BA-4B0E-9E97-6F2C78CCA07C}" srcOrd="0" destOrd="0" presId="urn:microsoft.com/office/officeart/2005/8/layout/orgChart1"/>
    <dgm:cxn modelId="{18C31C2C-40FB-4D7E-BB0E-272D1B900FC2}" type="presParOf" srcId="{0D99799E-7347-4686-BD81-2E6561BABF85}" destId="{3E37A942-4547-4282-A60D-EB315A6E5E80}" srcOrd="1" destOrd="0" presId="urn:microsoft.com/office/officeart/2005/8/layout/orgChart1"/>
    <dgm:cxn modelId="{AEAA24F5-3923-4954-9EA2-FA0FDEBFAF7F}" type="presParOf" srcId="{BA2E94D6-189A-408F-965D-170E02C537F7}" destId="{158CFED2-8379-40F9-9D11-4BE452D30586}" srcOrd="1" destOrd="0" presId="urn:microsoft.com/office/officeart/2005/8/layout/orgChart1"/>
    <dgm:cxn modelId="{E018E2CF-9CF3-42F8-BA58-EDED6664802F}" type="presParOf" srcId="{BA2E94D6-189A-408F-965D-170E02C537F7}" destId="{7517C1F2-24E1-430B-A063-CB950E7C899A}" srcOrd="2" destOrd="0" presId="urn:microsoft.com/office/officeart/2005/8/layout/orgChart1"/>
    <dgm:cxn modelId="{5CEFC200-E981-4D3C-9A62-6EFABBA7F46B}" type="presParOf" srcId="{5B812070-ADAB-4B67-809A-A5110BA1CFF3}" destId="{28608857-5376-4E28-9F39-F5019288A27D}"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30D6D6-3E7B-4EBA-B33B-32F49BFEE68F}">
      <dsp:nvSpPr>
        <dsp:cNvPr id="0" name=""/>
        <dsp:cNvSpPr/>
      </dsp:nvSpPr>
      <dsp:spPr>
        <a:xfrm>
          <a:off x="700066" y="736261"/>
          <a:ext cx="4663482" cy="4663482"/>
        </a:xfrm>
        <a:prstGeom prst="blockArc">
          <a:avLst>
            <a:gd name="adj1" fmla="val 108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459E595-0D99-4938-BC10-EE62EE0BE737}">
      <dsp:nvSpPr>
        <dsp:cNvPr id="0" name=""/>
        <dsp:cNvSpPr/>
      </dsp:nvSpPr>
      <dsp:spPr>
        <a:xfrm>
          <a:off x="700066" y="736261"/>
          <a:ext cx="4663482" cy="4663482"/>
        </a:xfrm>
        <a:prstGeom prst="blockArc">
          <a:avLst>
            <a:gd name="adj1" fmla="val 5400000"/>
            <a:gd name="adj2" fmla="val 10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9692DDC-490A-49A7-B64E-ED877DA0AE34}">
      <dsp:nvSpPr>
        <dsp:cNvPr id="0" name=""/>
        <dsp:cNvSpPr/>
      </dsp:nvSpPr>
      <dsp:spPr>
        <a:xfrm>
          <a:off x="700066" y="736261"/>
          <a:ext cx="4663482" cy="4663482"/>
        </a:xfrm>
        <a:prstGeom prst="blockArc">
          <a:avLst>
            <a:gd name="adj1" fmla="val 0"/>
            <a:gd name="adj2" fmla="val 54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00BE76-AEB9-42C6-8A17-ECB4692AB8C5}">
      <dsp:nvSpPr>
        <dsp:cNvPr id="0" name=""/>
        <dsp:cNvSpPr/>
      </dsp:nvSpPr>
      <dsp:spPr>
        <a:xfrm>
          <a:off x="700066" y="736261"/>
          <a:ext cx="4663482" cy="4663482"/>
        </a:xfrm>
        <a:prstGeom prst="blockArc">
          <a:avLst>
            <a:gd name="adj1" fmla="val 16200000"/>
            <a:gd name="adj2" fmla="val 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6F5ED1-A6C6-4C12-95B4-4BC01CB5E98E}">
      <dsp:nvSpPr>
        <dsp:cNvPr id="0" name=""/>
        <dsp:cNvSpPr/>
      </dsp:nvSpPr>
      <dsp:spPr>
        <a:xfrm>
          <a:off x="1865461" y="2053851"/>
          <a:ext cx="2332691" cy="2317107"/>
        </a:xfrm>
        <a:prstGeom prst="ellipse">
          <a:avLst/>
        </a:prstGeom>
        <a:solidFill>
          <a:schemeClr val="accent1">
            <a:hueOff val="0"/>
            <a:satOff val="0"/>
            <a:lumOff val="0"/>
            <a:alphaOff val="0"/>
          </a:schemeClr>
        </a:solidFill>
        <a:ln w="2222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marR="0" lvl="0" indent="0" algn="ctr" defTabSz="711200" rtl="0">
            <a:lnSpc>
              <a:spcPct val="90000"/>
            </a:lnSpc>
            <a:spcBef>
              <a:spcPct val="0"/>
            </a:spcBef>
            <a:spcAft>
              <a:spcPct val="35000"/>
            </a:spcAft>
            <a:buNone/>
          </a:pPr>
          <a:r>
            <a:rPr lang="en-IN" sz="1600" b="0" i="0" u="none" strike="noStrike" kern="1200" baseline="0">
              <a:latin typeface="Calibri" panose="020F0502020204030204" pitchFamily="34" charset="0"/>
            </a:rPr>
            <a:t>COLLEGE MANAGEMENT </a:t>
          </a:r>
        </a:p>
      </dsp:txBody>
      <dsp:txXfrm>
        <a:off x="2207076" y="2393183"/>
        <a:ext cx="1649461" cy="1638443"/>
      </dsp:txXfrm>
    </dsp:sp>
    <dsp:sp modelId="{43909BB0-A7B9-410B-95D9-6D4656F71742}">
      <dsp:nvSpPr>
        <dsp:cNvPr id="0" name=""/>
        <dsp:cNvSpPr/>
      </dsp:nvSpPr>
      <dsp:spPr>
        <a:xfrm>
          <a:off x="2280517" y="39064"/>
          <a:ext cx="1502580" cy="1502580"/>
        </a:xfrm>
        <a:prstGeom prst="ellipse">
          <a:avLst/>
        </a:prstGeom>
        <a:solidFill>
          <a:schemeClr val="accent1">
            <a:hueOff val="0"/>
            <a:satOff val="0"/>
            <a:lumOff val="0"/>
            <a:alphaOff val="0"/>
          </a:schemeClr>
        </a:solidFill>
        <a:ln w="2222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marR="0" lvl="0" indent="0" algn="ctr" defTabSz="800100" rtl="0">
            <a:lnSpc>
              <a:spcPct val="90000"/>
            </a:lnSpc>
            <a:spcBef>
              <a:spcPct val="0"/>
            </a:spcBef>
            <a:spcAft>
              <a:spcPct val="35000"/>
            </a:spcAft>
            <a:buNone/>
          </a:pPr>
          <a:r>
            <a:rPr lang="en-IN" sz="1800" b="0" i="0" u="none" strike="noStrike" kern="1200" baseline="0">
              <a:latin typeface="Calibri" panose="020F0502020204030204" pitchFamily="34" charset="0"/>
            </a:rPr>
            <a:t>STUDENT</a:t>
          </a:r>
          <a:endParaRPr lang="en-IN" sz="1800" kern="1200"/>
        </a:p>
      </dsp:txBody>
      <dsp:txXfrm>
        <a:off x="2500565" y="259112"/>
        <a:ext cx="1062484" cy="1062484"/>
      </dsp:txXfrm>
    </dsp:sp>
    <dsp:sp modelId="{579A8DB2-60CB-40E4-8F20-8AE26DBE4D7B}">
      <dsp:nvSpPr>
        <dsp:cNvPr id="0" name=""/>
        <dsp:cNvSpPr/>
      </dsp:nvSpPr>
      <dsp:spPr>
        <a:xfrm>
          <a:off x="4558165" y="2316712"/>
          <a:ext cx="1502580" cy="1502580"/>
        </a:xfrm>
        <a:prstGeom prst="ellipse">
          <a:avLst/>
        </a:prstGeom>
        <a:solidFill>
          <a:schemeClr val="accent1">
            <a:hueOff val="0"/>
            <a:satOff val="0"/>
            <a:lumOff val="0"/>
            <a:alphaOff val="0"/>
          </a:schemeClr>
        </a:solidFill>
        <a:ln w="2222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marR="0" lvl="0" indent="0" algn="ctr" defTabSz="800100" rtl="0">
            <a:lnSpc>
              <a:spcPct val="90000"/>
            </a:lnSpc>
            <a:spcBef>
              <a:spcPct val="0"/>
            </a:spcBef>
            <a:spcAft>
              <a:spcPct val="35000"/>
            </a:spcAft>
            <a:buNone/>
          </a:pPr>
          <a:r>
            <a:rPr lang="en-IN" sz="1800" b="0" i="0" u="none" strike="noStrike" kern="1200" baseline="0">
              <a:latin typeface="Calibri" panose="020F0502020204030204" pitchFamily="34" charset="0"/>
            </a:rPr>
            <a:t>FEST</a:t>
          </a:r>
          <a:endParaRPr lang="en-IN" sz="1800" kern="1200"/>
        </a:p>
      </dsp:txBody>
      <dsp:txXfrm>
        <a:off x="4778213" y="2536760"/>
        <a:ext cx="1062484" cy="1062484"/>
      </dsp:txXfrm>
    </dsp:sp>
    <dsp:sp modelId="{E629F172-19CF-459E-8A10-00F0DE21DFDA}">
      <dsp:nvSpPr>
        <dsp:cNvPr id="0" name=""/>
        <dsp:cNvSpPr/>
      </dsp:nvSpPr>
      <dsp:spPr>
        <a:xfrm>
          <a:off x="2280517" y="4594360"/>
          <a:ext cx="1502580" cy="1502580"/>
        </a:xfrm>
        <a:prstGeom prst="ellipse">
          <a:avLst/>
        </a:prstGeom>
        <a:solidFill>
          <a:schemeClr val="accent1">
            <a:hueOff val="0"/>
            <a:satOff val="0"/>
            <a:lumOff val="0"/>
            <a:alphaOff val="0"/>
          </a:schemeClr>
        </a:solidFill>
        <a:ln w="2222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marR="0" lvl="0" indent="0" algn="ctr" defTabSz="800100" rtl="0">
            <a:lnSpc>
              <a:spcPct val="90000"/>
            </a:lnSpc>
            <a:spcBef>
              <a:spcPct val="0"/>
            </a:spcBef>
            <a:spcAft>
              <a:spcPct val="35000"/>
            </a:spcAft>
            <a:buNone/>
          </a:pPr>
          <a:r>
            <a:rPr lang="en-IN" sz="1800" b="0" i="0" u="none" strike="noStrike" kern="1200" baseline="0">
              <a:latin typeface="Calibri" panose="020F0502020204030204" pitchFamily="34" charset="0"/>
            </a:rPr>
            <a:t>EMPLOYEE</a:t>
          </a:r>
          <a:endParaRPr lang="en-IN" sz="1800" kern="1200"/>
        </a:p>
      </dsp:txBody>
      <dsp:txXfrm>
        <a:off x="2500565" y="4814408"/>
        <a:ext cx="1062484" cy="1062484"/>
      </dsp:txXfrm>
    </dsp:sp>
    <dsp:sp modelId="{338F1F1B-A880-4023-84DD-8235D4B7500B}">
      <dsp:nvSpPr>
        <dsp:cNvPr id="0" name=""/>
        <dsp:cNvSpPr/>
      </dsp:nvSpPr>
      <dsp:spPr>
        <a:xfrm>
          <a:off x="2869" y="2316712"/>
          <a:ext cx="1502580" cy="1502580"/>
        </a:xfrm>
        <a:prstGeom prst="ellipse">
          <a:avLst/>
        </a:prstGeom>
        <a:solidFill>
          <a:schemeClr val="accent1">
            <a:hueOff val="0"/>
            <a:satOff val="0"/>
            <a:lumOff val="0"/>
            <a:alphaOff val="0"/>
          </a:schemeClr>
        </a:solidFill>
        <a:ln w="2222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marR="0" lvl="0" indent="0" algn="ctr" defTabSz="800100" rtl="0">
            <a:lnSpc>
              <a:spcPct val="90000"/>
            </a:lnSpc>
            <a:spcBef>
              <a:spcPct val="0"/>
            </a:spcBef>
            <a:spcAft>
              <a:spcPct val="35000"/>
            </a:spcAft>
            <a:buNone/>
          </a:pPr>
          <a:r>
            <a:rPr lang="en-IN" sz="1800" kern="1200"/>
            <a:t>ADMIN</a:t>
          </a:r>
        </a:p>
      </dsp:txBody>
      <dsp:txXfrm>
        <a:off x="222917" y="2536760"/>
        <a:ext cx="1062484" cy="10624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488631-97A0-4944-AC4E-916B285171A5}">
      <dsp:nvSpPr>
        <dsp:cNvPr id="0" name=""/>
        <dsp:cNvSpPr/>
      </dsp:nvSpPr>
      <dsp:spPr>
        <a:xfrm>
          <a:off x="5986230" y="2044804"/>
          <a:ext cx="295780" cy="345671"/>
        </a:xfrm>
        <a:custGeom>
          <a:avLst/>
          <a:gdLst/>
          <a:ahLst/>
          <a:cxnLst/>
          <a:rect l="0" t="0" r="0" b="0"/>
          <a:pathLst>
            <a:path>
              <a:moveTo>
                <a:pt x="0" y="0"/>
              </a:moveTo>
              <a:lnTo>
                <a:pt x="0" y="163144"/>
              </a:lnTo>
              <a:lnTo>
                <a:pt x="295780" y="163144"/>
              </a:lnTo>
              <a:lnTo>
                <a:pt x="295780" y="345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3B61E-96F5-4B5A-A952-B60DA1973D27}">
      <dsp:nvSpPr>
        <dsp:cNvPr id="0" name=""/>
        <dsp:cNvSpPr/>
      </dsp:nvSpPr>
      <dsp:spPr>
        <a:xfrm>
          <a:off x="4304599" y="2044804"/>
          <a:ext cx="1681630" cy="345671"/>
        </a:xfrm>
        <a:custGeom>
          <a:avLst/>
          <a:gdLst/>
          <a:ahLst/>
          <a:cxnLst/>
          <a:rect l="0" t="0" r="0" b="0"/>
          <a:pathLst>
            <a:path>
              <a:moveTo>
                <a:pt x="1681630" y="0"/>
              </a:moveTo>
              <a:lnTo>
                <a:pt x="1681630" y="163144"/>
              </a:lnTo>
              <a:lnTo>
                <a:pt x="0" y="163144"/>
              </a:lnTo>
              <a:lnTo>
                <a:pt x="0" y="345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87C6A-0D99-4EB9-8D8C-C02320FD51D5}">
      <dsp:nvSpPr>
        <dsp:cNvPr id="0" name=""/>
        <dsp:cNvSpPr/>
      </dsp:nvSpPr>
      <dsp:spPr>
        <a:xfrm>
          <a:off x="5021774" y="869176"/>
          <a:ext cx="964455" cy="306451"/>
        </a:xfrm>
        <a:custGeom>
          <a:avLst/>
          <a:gdLst/>
          <a:ahLst/>
          <a:cxnLst/>
          <a:rect l="0" t="0" r="0" b="0"/>
          <a:pathLst>
            <a:path>
              <a:moveTo>
                <a:pt x="0" y="0"/>
              </a:moveTo>
              <a:lnTo>
                <a:pt x="0" y="123924"/>
              </a:lnTo>
              <a:lnTo>
                <a:pt x="964455" y="123924"/>
              </a:lnTo>
              <a:lnTo>
                <a:pt x="964455" y="3064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04133-4471-427A-82CE-22C27BB73DF0}">
      <dsp:nvSpPr>
        <dsp:cNvPr id="0" name=""/>
        <dsp:cNvSpPr/>
      </dsp:nvSpPr>
      <dsp:spPr>
        <a:xfrm>
          <a:off x="3873157" y="869176"/>
          <a:ext cx="1148616" cy="316143"/>
        </a:xfrm>
        <a:custGeom>
          <a:avLst/>
          <a:gdLst/>
          <a:ahLst/>
          <a:cxnLst/>
          <a:rect l="0" t="0" r="0" b="0"/>
          <a:pathLst>
            <a:path>
              <a:moveTo>
                <a:pt x="1148616" y="0"/>
              </a:moveTo>
              <a:lnTo>
                <a:pt x="1148616" y="133615"/>
              </a:lnTo>
              <a:lnTo>
                <a:pt x="0" y="133615"/>
              </a:lnTo>
              <a:lnTo>
                <a:pt x="0" y="3161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4023FB-7207-4F9D-A25B-4E59F45F7572}">
      <dsp:nvSpPr>
        <dsp:cNvPr id="0" name=""/>
        <dsp:cNvSpPr/>
      </dsp:nvSpPr>
      <dsp:spPr>
        <a:xfrm>
          <a:off x="1433290" y="2042275"/>
          <a:ext cx="91440" cy="335980"/>
        </a:xfrm>
        <a:custGeom>
          <a:avLst/>
          <a:gdLst/>
          <a:ahLst/>
          <a:cxnLst/>
          <a:rect l="0" t="0" r="0" b="0"/>
          <a:pathLst>
            <a:path>
              <a:moveTo>
                <a:pt x="65085" y="0"/>
              </a:moveTo>
              <a:lnTo>
                <a:pt x="65085" y="153453"/>
              </a:lnTo>
              <a:lnTo>
                <a:pt x="45720" y="153453"/>
              </a:lnTo>
              <a:lnTo>
                <a:pt x="45720" y="3359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F866F-BE67-458E-8905-43E3EA6C483D}">
      <dsp:nvSpPr>
        <dsp:cNvPr id="0" name=""/>
        <dsp:cNvSpPr/>
      </dsp:nvSpPr>
      <dsp:spPr>
        <a:xfrm>
          <a:off x="1423573" y="1012017"/>
          <a:ext cx="91440" cy="161081"/>
        </a:xfrm>
        <a:custGeom>
          <a:avLst/>
          <a:gdLst/>
          <a:ahLst/>
          <a:cxnLst/>
          <a:rect l="0" t="0" r="0" b="0"/>
          <a:pathLst>
            <a:path>
              <a:moveTo>
                <a:pt x="45720" y="0"/>
              </a:moveTo>
              <a:lnTo>
                <a:pt x="74802" y="0"/>
              </a:lnTo>
              <a:lnTo>
                <a:pt x="74802" y="1610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B72BD8-59FA-456F-92E1-B2D6264DE6DC}">
      <dsp:nvSpPr>
        <dsp:cNvPr id="0" name=""/>
        <dsp:cNvSpPr/>
      </dsp:nvSpPr>
      <dsp:spPr>
        <a:xfrm>
          <a:off x="388741" y="0"/>
          <a:ext cx="2161103" cy="1012017"/>
        </a:xfrm>
        <a:prstGeom prst="rect">
          <a:avLst/>
        </a:prstGeom>
        <a:solidFill>
          <a:schemeClr val="bg1"/>
        </a:solidFill>
        <a:ln w="28575"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marR="0" lvl="0" indent="0" algn="ctr" defTabSz="977900" rtl="0">
            <a:lnSpc>
              <a:spcPct val="90000"/>
            </a:lnSpc>
            <a:spcBef>
              <a:spcPct val="0"/>
            </a:spcBef>
            <a:spcAft>
              <a:spcPct val="35000"/>
            </a:spcAft>
            <a:buNone/>
          </a:pPr>
          <a:r>
            <a:rPr lang="en-IN" sz="2200" kern="1200">
              <a:ln w="3175">
                <a:noFill/>
              </a:ln>
              <a:solidFill>
                <a:schemeClr val="tx1">
                  <a:lumMod val="95000"/>
                  <a:lumOff val="5000"/>
                </a:schemeClr>
              </a:solidFill>
              <a:latin typeface="+mn-lt"/>
              <a:cs typeface="Times New Roman" panose="02020603050405020304" pitchFamily="18" charset="0"/>
            </a:rPr>
            <a:t>Student Management</a:t>
          </a:r>
        </a:p>
      </dsp:txBody>
      <dsp:txXfrm>
        <a:off x="388741" y="0"/>
        <a:ext cx="2161103" cy="1012017"/>
      </dsp:txXfrm>
    </dsp:sp>
    <dsp:sp modelId="{80D00FDD-06B7-4F11-9615-DB3BA4DBAA7B}">
      <dsp:nvSpPr>
        <dsp:cNvPr id="0" name=""/>
        <dsp:cNvSpPr/>
      </dsp:nvSpPr>
      <dsp:spPr>
        <a:xfrm>
          <a:off x="629199" y="1173098"/>
          <a:ext cx="1738353" cy="869176"/>
        </a:xfrm>
        <a:prstGeom prst="rect">
          <a:avLst/>
        </a:prstGeom>
        <a:noFill/>
        <a:ln w="28575"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marR="0" lvl="0" indent="0" algn="ctr" defTabSz="1244600" rtl="0">
            <a:lnSpc>
              <a:spcPct val="90000"/>
            </a:lnSpc>
            <a:spcBef>
              <a:spcPct val="0"/>
            </a:spcBef>
            <a:spcAft>
              <a:spcPct val="35000"/>
            </a:spcAft>
            <a:buNone/>
          </a:pPr>
          <a:r>
            <a:rPr lang="en-IN" sz="2800" b="0" i="0" u="none" strike="noStrike" kern="1200" baseline="0">
              <a:solidFill>
                <a:schemeClr val="tx1"/>
              </a:solidFill>
              <a:latin typeface="Calibri" panose="020F0502020204030204" pitchFamily="34" charset="0"/>
            </a:rPr>
            <a:t>Student Account</a:t>
          </a:r>
          <a:endParaRPr lang="en-IN" sz="2800" kern="1200">
            <a:solidFill>
              <a:schemeClr val="tx1"/>
            </a:solidFill>
          </a:endParaRPr>
        </a:p>
      </dsp:txBody>
      <dsp:txXfrm>
        <a:off x="629199" y="1173098"/>
        <a:ext cx="1738353" cy="869176"/>
      </dsp:txXfrm>
    </dsp:sp>
    <dsp:sp modelId="{25AD97E1-701E-47C6-ABBA-C3DEBD29E987}">
      <dsp:nvSpPr>
        <dsp:cNvPr id="0" name=""/>
        <dsp:cNvSpPr/>
      </dsp:nvSpPr>
      <dsp:spPr>
        <a:xfrm>
          <a:off x="609834" y="2378255"/>
          <a:ext cx="1738353" cy="869176"/>
        </a:xfrm>
        <a:prstGeom prst="rect">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marR="0" lvl="0" indent="0" algn="ctr" defTabSz="1244600" rtl="0">
            <a:lnSpc>
              <a:spcPct val="90000"/>
            </a:lnSpc>
            <a:spcBef>
              <a:spcPct val="0"/>
            </a:spcBef>
            <a:spcAft>
              <a:spcPct val="35000"/>
            </a:spcAft>
            <a:buNone/>
          </a:pPr>
          <a:r>
            <a:rPr lang="en-IN" sz="2800" kern="1200">
              <a:solidFill>
                <a:schemeClr val="tx1"/>
              </a:solidFill>
            </a:rPr>
            <a:t>Login</a:t>
          </a:r>
        </a:p>
      </dsp:txBody>
      <dsp:txXfrm>
        <a:off x="609834" y="2378255"/>
        <a:ext cx="1738353" cy="869176"/>
      </dsp:txXfrm>
    </dsp:sp>
    <dsp:sp modelId="{B1FFCE27-2130-4987-956F-990AF98B207A}">
      <dsp:nvSpPr>
        <dsp:cNvPr id="0" name=""/>
        <dsp:cNvSpPr/>
      </dsp:nvSpPr>
      <dsp:spPr>
        <a:xfrm>
          <a:off x="4152598" y="0"/>
          <a:ext cx="1738353" cy="869176"/>
        </a:xfrm>
        <a:prstGeom prst="rect">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marR="0" lvl="0" indent="0" algn="ctr" defTabSz="1244600" rtl="0">
            <a:lnSpc>
              <a:spcPct val="90000"/>
            </a:lnSpc>
            <a:spcBef>
              <a:spcPct val="0"/>
            </a:spcBef>
            <a:spcAft>
              <a:spcPct val="35000"/>
            </a:spcAft>
            <a:buNone/>
          </a:pPr>
          <a:r>
            <a:rPr lang="en-IN" sz="2800" kern="1200">
              <a:solidFill>
                <a:schemeClr val="tx1"/>
              </a:solidFill>
            </a:rPr>
            <a:t>LOGIN</a:t>
          </a:r>
        </a:p>
      </dsp:txBody>
      <dsp:txXfrm>
        <a:off x="4152598" y="0"/>
        <a:ext cx="1738353" cy="869176"/>
      </dsp:txXfrm>
    </dsp:sp>
    <dsp:sp modelId="{633077B2-5BE4-4167-891D-03BB395697B9}">
      <dsp:nvSpPr>
        <dsp:cNvPr id="0" name=""/>
        <dsp:cNvSpPr/>
      </dsp:nvSpPr>
      <dsp:spPr>
        <a:xfrm>
          <a:off x="3003981" y="1185319"/>
          <a:ext cx="1738353" cy="869176"/>
        </a:xfrm>
        <a:prstGeom prst="rect">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marR="0" lvl="0" indent="0" algn="ctr" defTabSz="1244600" rtl="0">
            <a:lnSpc>
              <a:spcPct val="90000"/>
            </a:lnSpc>
            <a:spcBef>
              <a:spcPct val="0"/>
            </a:spcBef>
            <a:spcAft>
              <a:spcPct val="35000"/>
            </a:spcAft>
            <a:buNone/>
          </a:pPr>
          <a:r>
            <a:rPr lang="en-IN" sz="2800" b="0" i="0" u="none" strike="noStrike" kern="1200" baseline="0">
              <a:solidFill>
                <a:schemeClr val="tx1"/>
              </a:solidFill>
              <a:latin typeface="Calibri" panose="020F0502020204030204" pitchFamily="34" charset="0"/>
            </a:rPr>
            <a:t>Personal Details</a:t>
          </a:r>
          <a:endParaRPr lang="en-IN" sz="2800" kern="1200">
            <a:solidFill>
              <a:schemeClr val="tx1"/>
            </a:solidFill>
          </a:endParaRPr>
        </a:p>
      </dsp:txBody>
      <dsp:txXfrm>
        <a:off x="3003981" y="1185319"/>
        <a:ext cx="1738353" cy="869176"/>
      </dsp:txXfrm>
    </dsp:sp>
    <dsp:sp modelId="{6DA50D58-B59F-448F-9FCF-745CCE0F60F5}">
      <dsp:nvSpPr>
        <dsp:cNvPr id="0" name=""/>
        <dsp:cNvSpPr/>
      </dsp:nvSpPr>
      <dsp:spPr>
        <a:xfrm>
          <a:off x="5117053" y="1175628"/>
          <a:ext cx="1738353" cy="869176"/>
        </a:xfrm>
        <a:prstGeom prst="rect">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marR="0" lvl="0" indent="0" algn="ctr" defTabSz="1244600" rtl="0">
            <a:lnSpc>
              <a:spcPct val="90000"/>
            </a:lnSpc>
            <a:spcBef>
              <a:spcPct val="0"/>
            </a:spcBef>
            <a:spcAft>
              <a:spcPct val="35000"/>
            </a:spcAft>
            <a:buNone/>
          </a:pPr>
          <a:r>
            <a:rPr lang="en-IN" sz="2800" b="0" i="0" u="none" strike="noStrike" kern="1200" baseline="0">
              <a:solidFill>
                <a:schemeClr val="tx1"/>
              </a:solidFill>
              <a:latin typeface="Calibri" panose="020F0502020204030204" pitchFamily="34" charset="0"/>
            </a:rPr>
            <a:t>Academic Section</a:t>
          </a:r>
          <a:endParaRPr lang="en-IN" sz="2800" kern="1200">
            <a:solidFill>
              <a:schemeClr val="tx1"/>
            </a:solidFill>
          </a:endParaRPr>
        </a:p>
      </dsp:txBody>
      <dsp:txXfrm>
        <a:off x="5117053" y="1175628"/>
        <a:ext cx="1738353" cy="869176"/>
      </dsp:txXfrm>
    </dsp:sp>
    <dsp:sp modelId="{4353AC51-99F8-4336-AFC4-1C5A34A63852}">
      <dsp:nvSpPr>
        <dsp:cNvPr id="0" name=""/>
        <dsp:cNvSpPr/>
      </dsp:nvSpPr>
      <dsp:spPr>
        <a:xfrm>
          <a:off x="3435423" y="2390476"/>
          <a:ext cx="1738353" cy="869176"/>
        </a:xfrm>
        <a:prstGeom prst="rect">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marR="0" lvl="0" indent="0" algn="ctr" defTabSz="1244600" rtl="0">
            <a:lnSpc>
              <a:spcPct val="90000"/>
            </a:lnSpc>
            <a:spcBef>
              <a:spcPct val="0"/>
            </a:spcBef>
            <a:spcAft>
              <a:spcPct val="35000"/>
            </a:spcAft>
            <a:buNone/>
          </a:pPr>
          <a:r>
            <a:rPr lang="en-IN" sz="2800" kern="1200">
              <a:solidFill>
                <a:schemeClr val="tx1"/>
              </a:solidFill>
            </a:rPr>
            <a:t>Marks</a:t>
          </a:r>
        </a:p>
      </dsp:txBody>
      <dsp:txXfrm>
        <a:off x="3435423" y="2390476"/>
        <a:ext cx="1738353" cy="869176"/>
      </dsp:txXfrm>
    </dsp:sp>
    <dsp:sp modelId="{4FBCE592-8519-43D4-9654-CAD09DFD0BED}">
      <dsp:nvSpPr>
        <dsp:cNvPr id="0" name=""/>
        <dsp:cNvSpPr/>
      </dsp:nvSpPr>
      <dsp:spPr>
        <a:xfrm>
          <a:off x="5412834" y="2390476"/>
          <a:ext cx="1738353" cy="869176"/>
        </a:xfrm>
        <a:prstGeom prst="rect">
          <a:avLst/>
        </a:prstGeom>
        <a:solidFill>
          <a:schemeClr val="bg1"/>
        </a:solid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marR="0" lvl="0" indent="0" algn="ctr" defTabSz="1244600" rtl="0">
            <a:lnSpc>
              <a:spcPct val="90000"/>
            </a:lnSpc>
            <a:spcBef>
              <a:spcPct val="0"/>
            </a:spcBef>
            <a:spcAft>
              <a:spcPct val="35000"/>
            </a:spcAft>
            <a:buNone/>
          </a:pPr>
          <a:r>
            <a:rPr lang="en-IN" sz="2800" kern="1200">
              <a:solidFill>
                <a:schemeClr val="tx1"/>
              </a:solidFill>
            </a:rPr>
            <a:t>Attendance</a:t>
          </a:r>
        </a:p>
      </dsp:txBody>
      <dsp:txXfrm>
        <a:off x="5412834" y="2390476"/>
        <a:ext cx="1738353" cy="8691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40FCCF-EF76-4141-B147-3CC4B9D26AE0}">
      <dsp:nvSpPr>
        <dsp:cNvPr id="0" name=""/>
        <dsp:cNvSpPr/>
      </dsp:nvSpPr>
      <dsp:spPr>
        <a:xfrm>
          <a:off x="2276" y="1578832"/>
          <a:ext cx="1542296" cy="7711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EMPLOYEE</a:t>
          </a:r>
        </a:p>
      </dsp:txBody>
      <dsp:txXfrm>
        <a:off x="24862" y="1601418"/>
        <a:ext cx="1497124" cy="725976"/>
      </dsp:txXfrm>
    </dsp:sp>
    <dsp:sp modelId="{4527D230-9A68-4C78-85E5-E5E21E441BDA}">
      <dsp:nvSpPr>
        <dsp:cNvPr id="0" name=""/>
        <dsp:cNvSpPr/>
      </dsp:nvSpPr>
      <dsp:spPr>
        <a:xfrm rot="18276334">
          <a:off x="1309897" y="1499762"/>
          <a:ext cx="1086270" cy="35200"/>
        </a:xfrm>
        <a:custGeom>
          <a:avLst/>
          <a:gdLst/>
          <a:ahLst/>
          <a:cxnLst/>
          <a:rect l="0" t="0" r="0" b="0"/>
          <a:pathLst>
            <a:path>
              <a:moveTo>
                <a:pt x="0" y="17600"/>
              </a:moveTo>
              <a:lnTo>
                <a:pt x="1086270" y="17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25875" y="1490205"/>
        <a:ext cx="54313" cy="54313"/>
      </dsp:txXfrm>
    </dsp:sp>
    <dsp:sp modelId="{4ED94819-92A0-42BF-9CDB-DB7DED9DAEAD}">
      <dsp:nvSpPr>
        <dsp:cNvPr id="0" name=""/>
        <dsp:cNvSpPr/>
      </dsp:nvSpPr>
      <dsp:spPr>
        <a:xfrm>
          <a:off x="2161491" y="684744"/>
          <a:ext cx="1542296" cy="7711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LOGIN</a:t>
          </a:r>
        </a:p>
      </dsp:txBody>
      <dsp:txXfrm>
        <a:off x="2184077" y="707330"/>
        <a:ext cx="1497124" cy="725976"/>
      </dsp:txXfrm>
    </dsp:sp>
    <dsp:sp modelId="{7466F38B-DBCC-4A83-B9DF-4BABE9DEE2B5}">
      <dsp:nvSpPr>
        <dsp:cNvPr id="0" name=""/>
        <dsp:cNvSpPr/>
      </dsp:nvSpPr>
      <dsp:spPr>
        <a:xfrm rot="19457599">
          <a:off x="3632378" y="831013"/>
          <a:ext cx="759737" cy="35200"/>
        </a:xfrm>
        <a:custGeom>
          <a:avLst/>
          <a:gdLst/>
          <a:ahLst/>
          <a:cxnLst/>
          <a:rect l="0" t="0" r="0" b="0"/>
          <a:pathLst>
            <a:path>
              <a:moveTo>
                <a:pt x="0" y="17600"/>
              </a:moveTo>
              <a:lnTo>
                <a:pt x="759737" y="176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93253" y="829619"/>
        <a:ext cx="37986" cy="37986"/>
      </dsp:txXfrm>
    </dsp:sp>
    <dsp:sp modelId="{20D6D07C-21D6-4EC1-9EF4-B4038DFDBD0E}">
      <dsp:nvSpPr>
        <dsp:cNvPr id="0" name=""/>
        <dsp:cNvSpPr/>
      </dsp:nvSpPr>
      <dsp:spPr>
        <a:xfrm>
          <a:off x="4320706" y="241333"/>
          <a:ext cx="1542296" cy="7711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Personal Details</a:t>
          </a:r>
        </a:p>
      </dsp:txBody>
      <dsp:txXfrm>
        <a:off x="4343292" y="263919"/>
        <a:ext cx="1497124" cy="725976"/>
      </dsp:txXfrm>
    </dsp:sp>
    <dsp:sp modelId="{15BFC8F8-2205-4019-B5E9-DB9173894FAB}">
      <dsp:nvSpPr>
        <dsp:cNvPr id="0" name=""/>
        <dsp:cNvSpPr/>
      </dsp:nvSpPr>
      <dsp:spPr>
        <a:xfrm rot="2142401">
          <a:off x="3632378" y="1274423"/>
          <a:ext cx="759737" cy="35200"/>
        </a:xfrm>
        <a:custGeom>
          <a:avLst/>
          <a:gdLst/>
          <a:ahLst/>
          <a:cxnLst/>
          <a:rect l="0" t="0" r="0" b="0"/>
          <a:pathLst>
            <a:path>
              <a:moveTo>
                <a:pt x="0" y="17600"/>
              </a:moveTo>
              <a:lnTo>
                <a:pt x="759737" y="176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93253" y="1273030"/>
        <a:ext cx="37986" cy="37986"/>
      </dsp:txXfrm>
    </dsp:sp>
    <dsp:sp modelId="{54BAE9C1-C3E4-485B-BF74-6BC933BE1773}">
      <dsp:nvSpPr>
        <dsp:cNvPr id="0" name=""/>
        <dsp:cNvSpPr/>
      </dsp:nvSpPr>
      <dsp:spPr>
        <a:xfrm>
          <a:off x="4320706" y="1128154"/>
          <a:ext cx="1542296" cy="7711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Subject</a:t>
          </a:r>
        </a:p>
      </dsp:txBody>
      <dsp:txXfrm>
        <a:off x="4343292" y="1150740"/>
        <a:ext cx="1497124" cy="725976"/>
      </dsp:txXfrm>
    </dsp:sp>
    <dsp:sp modelId="{F075BA13-4C08-413F-9723-D740CFE47174}">
      <dsp:nvSpPr>
        <dsp:cNvPr id="0" name=""/>
        <dsp:cNvSpPr/>
      </dsp:nvSpPr>
      <dsp:spPr>
        <a:xfrm rot="3323666">
          <a:off x="1309897" y="2393851"/>
          <a:ext cx="1086270" cy="35200"/>
        </a:xfrm>
        <a:custGeom>
          <a:avLst/>
          <a:gdLst/>
          <a:ahLst/>
          <a:cxnLst/>
          <a:rect l="0" t="0" r="0" b="0"/>
          <a:pathLst>
            <a:path>
              <a:moveTo>
                <a:pt x="0" y="17600"/>
              </a:moveTo>
              <a:lnTo>
                <a:pt x="1086270" y="17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25875" y="2384294"/>
        <a:ext cx="54313" cy="54313"/>
      </dsp:txXfrm>
    </dsp:sp>
    <dsp:sp modelId="{5036F8AF-AEA6-4DD2-B56D-16D407CC0F58}">
      <dsp:nvSpPr>
        <dsp:cNvPr id="0" name=""/>
        <dsp:cNvSpPr/>
      </dsp:nvSpPr>
      <dsp:spPr>
        <a:xfrm>
          <a:off x="2161491" y="2472921"/>
          <a:ext cx="1542296" cy="7711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0">
            <a:lnSpc>
              <a:spcPct val="90000"/>
            </a:lnSpc>
            <a:spcBef>
              <a:spcPct val="0"/>
            </a:spcBef>
            <a:spcAft>
              <a:spcPct val="35000"/>
            </a:spcAft>
            <a:buNone/>
          </a:pPr>
          <a:r>
            <a:rPr lang="en-IN" sz="2400" b="0" i="0" u="none" strike="noStrike" kern="1200" cap="none" spc="0" baseline="0">
              <a:ln w="0"/>
              <a:solidFill>
                <a:schemeClr val="bg1"/>
              </a:solidFill>
              <a:effectLst>
                <a:outerShdw blurRad="38100" dist="19050" dir="2700000" algn="tl" rotWithShape="0">
                  <a:schemeClr val="dk1">
                    <a:alpha val="40000"/>
                  </a:schemeClr>
                </a:outerShdw>
              </a:effectLst>
              <a:latin typeface="Calibri" panose="020F0502020204030204" pitchFamily="34" charset="0"/>
            </a:rPr>
            <a:t>Academic Section</a:t>
          </a:r>
          <a:endParaRPr lang="en-US" sz="2400" b="0" kern="1200" cap="none" spc="0">
            <a:ln w="0"/>
            <a:solidFill>
              <a:schemeClr val="bg1"/>
            </a:solidFill>
            <a:effectLst>
              <a:outerShdw blurRad="38100" dist="19050" dir="2700000" algn="tl" rotWithShape="0">
                <a:schemeClr val="dk1">
                  <a:alpha val="40000"/>
                </a:schemeClr>
              </a:outerShdw>
            </a:effectLst>
          </a:endParaRPr>
        </a:p>
      </dsp:txBody>
      <dsp:txXfrm>
        <a:off x="2184077" y="2495507"/>
        <a:ext cx="1497124" cy="725976"/>
      </dsp:txXfrm>
    </dsp:sp>
    <dsp:sp modelId="{96640C3A-2A21-479D-A06A-AA1419BF7095}">
      <dsp:nvSpPr>
        <dsp:cNvPr id="0" name=""/>
        <dsp:cNvSpPr/>
      </dsp:nvSpPr>
      <dsp:spPr>
        <a:xfrm rot="19404782">
          <a:off x="3628091" y="2611922"/>
          <a:ext cx="768312" cy="35200"/>
        </a:xfrm>
        <a:custGeom>
          <a:avLst/>
          <a:gdLst/>
          <a:ahLst/>
          <a:cxnLst/>
          <a:rect l="0" t="0" r="0" b="0"/>
          <a:pathLst>
            <a:path>
              <a:moveTo>
                <a:pt x="0" y="17600"/>
              </a:moveTo>
              <a:lnTo>
                <a:pt x="768312" y="176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93039" y="2610314"/>
        <a:ext cx="38415" cy="38415"/>
      </dsp:txXfrm>
    </dsp:sp>
    <dsp:sp modelId="{07697C5B-741C-47DC-9720-834649B405A6}">
      <dsp:nvSpPr>
        <dsp:cNvPr id="0" name=""/>
        <dsp:cNvSpPr/>
      </dsp:nvSpPr>
      <dsp:spPr>
        <a:xfrm>
          <a:off x="4320706" y="2014974"/>
          <a:ext cx="1542296" cy="7711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Update Marks</a:t>
          </a:r>
        </a:p>
      </dsp:txBody>
      <dsp:txXfrm>
        <a:off x="4343292" y="2037560"/>
        <a:ext cx="1497124" cy="725976"/>
      </dsp:txXfrm>
    </dsp:sp>
    <dsp:sp modelId="{AC47DE0D-0A49-4C6C-B519-EE05F11E627B}">
      <dsp:nvSpPr>
        <dsp:cNvPr id="0" name=""/>
        <dsp:cNvSpPr/>
      </dsp:nvSpPr>
      <dsp:spPr>
        <a:xfrm rot="2142401">
          <a:off x="3632378" y="3062600"/>
          <a:ext cx="759737" cy="35200"/>
        </a:xfrm>
        <a:custGeom>
          <a:avLst/>
          <a:gdLst/>
          <a:ahLst/>
          <a:cxnLst/>
          <a:rect l="0" t="0" r="0" b="0"/>
          <a:pathLst>
            <a:path>
              <a:moveTo>
                <a:pt x="0" y="17600"/>
              </a:moveTo>
              <a:lnTo>
                <a:pt x="759737" y="176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93253" y="3061207"/>
        <a:ext cx="37986" cy="37986"/>
      </dsp:txXfrm>
    </dsp:sp>
    <dsp:sp modelId="{E771D576-DA67-4A02-9CAF-85A48B8F0037}">
      <dsp:nvSpPr>
        <dsp:cNvPr id="0" name=""/>
        <dsp:cNvSpPr/>
      </dsp:nvSpPr>
      <dsp:spPr>
        <a:xfrm>
          <a:off x="4320706" y="2901795"/>
          <a:ext cx="1601567" cy="800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Update Attendance</a:t>
          </a:r>
        </a:p>
      </dsp:txBody>
      <dsp:txXfrm>
        <a:off x="4344144" y="2925233"/>
        <a:ext cx="1554691" cy="75334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0B6160-97A6-4A02-9DA4-C6CAF440CBA2}">
      <dsp:nvSpPr>
        <dsp:cNvPr id="0" name=""/>
        <dsp:cNvSpPr/>
      </dsp:nvSpPr>
      <dsp:spPr>
        <a:xfrm>
          <a:off x="3334702" y="2061213"/>
          <a:ext cx="2359326" cy="409469"/>
        </a:xfrm>
        <a:custGeom>
          <a:avLst/>
          <a:gdLst/>
          <a:ahLst/>
          <a:cxnLst/>
          <a:rect l="0" t="0" r="0" b="0"/>
          <a:pathLst>
            <a:path>
              <a:moveTo>
                <a:pt x="0" y="0"/>
              </a:moveTo>
              <a:lnTo>
                <a:pt x="0" y="204734"/>
              </a:lnTo>
              <a:lnTo>
                <a:pt x="2359326" y="204734"/>
              </a:lnTo>
              <a:lnTo>
                <a:pt x="2359326" y="4094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2B8BB-138F-44F3-B5A4-BC3685FA9E93}">
      <dsp:nvSpPr>
        <dsp:cNvPr id="0" name=""/>
        <dsp:cNvSpPr/>
      </dsp:nvSpPr>
      <dsp:spPr>
        <a:xfrm>
          <a:off x="3334702" y="3445611"/>
          <a:ext cx="1179663" cy="409469"/>
        </a:xfrm>
        <a:custGeom>
          <a:avLst/>
          <a:gdLst/>
          <a:ahLst/>
          <a:cxnLst/>
          <a:rect l="0" t="0" r="0" b="0"/>
          <a:pathLst>
            <a:path>
              <a:moveTo>
                <a:pt x="0" y="0"/>
              </a:moveTo>
              <a:lnTo>
                <a:pt x="0" y="204734"/>
              </a:lnTo>
              <a:lnTo>
                <a:pt x="1179663" y="204734"/>
              </a:lnTo>
              <a:lnTo>
                <a:pt x="1179663" y="409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2D543-5B67-495D-A002-9F88FE7B8EB9}">
      <dsp:nvSpPr>
        <dsp:cNvPr id="0" name=""/>
        <dsp:cNvSpPr/>
      </dsp:nvSpPr>
      <dsp:spPr>
        <a:xfrm>
          <a:off x="2155039" y="3445611"/>
          <a:ext cx="1179663" cy="409469"/>
        </a:xfrm>
        <a:custGeom>
          <a:avLst/>
          <a:gdLst/>
          <a:ahLst/>
          <a:cxnLst/>
          <a:rect l="0" t="0" r="0" b="0"/>
          <a:pathLst>
            <a:path>
              <a:moveTo>
                <a:pt x="1179663" y="0"/>
              </a:moveTo>
              <a:lnTo>
                <a:pt x="1179663" y="204734"/>
              </a:lnTo>
              <a:lnTo>
                <a:pt x="0" y="204734"/>
              </a:lnTo>
              <a:lnTo>
                <a:pt x="0" y="409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F70F26-8F4E-4051-8771-7CDD857FF81D}">
      <dsp:nvSpPr>
        <dsp:cNvPr id="0" name=""/>
        <dsp:cNvSpPr/>
      </dsp:nvSpPr>
      <dsp:spPr>
        <a:xfrm>
          <a:off x="3288982" y="2061213"/>
          <a:ext cx="91440" cy="409469"/>
        </a:xfrm>
        <a:custGeom>
          <a:avLst/>
          <a:gdLst/>
          <a:ahLst/>
          <a:cxnLst/>
          <a:rect l="0" t="0" r="0" b="0"/>
          <a:pathLst>
            <a:path>
              <a:moveTo>
                <a:pt x="45720" y="0"/>
              </a:moveTo>
              <a:lnTo>
                <a:pt x="45720" y="4094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4B582-DE61-4EAB-A6BA-A21C26703578}">
      <dsp:nvSpPr>
        <dsp:cNvPr id="0" name=""/>
        <dsp:cNvSpPr/>
      </dsp:nvSpPr>
      <dsp:spPr>
        <a:xfrm>
          <a:off x="975376" y="2061213"/>
          <a:ext cx="2359326" cy="409469"/>
        </a:xfrm>
        <a:custGeom>
          <a:avLst/>
          <a:gdLst/>
          <a:ahLst/>
          <a:cxnLst/>
          <a:rect l="0" t="0" r="0" b="0"/>
          <a:pathLst>
            <a:path>
              <a:moveTo>
                <a:pt x="2359326" y="0"/>
              </a:moveTo>
              <a:lnTo>
                <a:pt x="2359326" y="204734"/>
              </a:lnTo>
              <a:lnTo>
                <a:pt x="0" y="204734"/>
              </a:lnTo>
              <a:lnTo>
                <a:pt x="0" y="4094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F414D9-2794-4175-8CDA-7348C7382A57}">
      <dsp:nvSpPr>
        <dsp:cNvPr id="0" name=""/>
        <dsp:cNvSpPr/>
      </dsp:nvSpPr>
      <dsp:spPr>
        <a:xfrm>
          <a:off x="2359774" y="1086285"/>
          <a:ext cx="1949856" cy="974928"/>
        </a:xfrm>
        <a:prstGeom prst="rect">
          <a:avLst/>
        </a:prstGeom>
        <a:no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IN" sz="2500" kern="1200">
              <a:solidFill>
                <a:sysClr val="windowText" lastClr="000000"/>
              </a:solidFill>
            </a:rPr>
            <a:t>EVENT</a:t>
          </a:r>
        </a:p>
      </dsp:txBody>
      <dsp:txXfrm>
        <a:off x="2359774" y="1086285"/>
        <a:ext cx="1949856" cy="974928"/>
      </dsp:txXfrm>
    </dsp:sp>
    <dsp:sp modelId="{75D0CCDA-F62D-4EA0-A035-D0E3A281FAAB}">
      <dsp:nvSpPr>
        <dsp:cNvPr id="0" name=""/>
        <dsp:cNvSpPr/>
      </dsp:nvSpPr>
      <dsp:spPr>
        <a:xfrm>
          <a:off x="447" y="2470683"/>
          <a:ext cx="1949856" cy="974928"/>
        </a:xfrm>
        <a:prstGeom prst="rect">
          <a:avLst/>
        </a:prstGeom>
        <a:no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IN" sz="2500" b="0" i="0" u="none" strike="noStrike" kern="1200" baseline="0">
              <a:solidFill>
                <a:sysClr val="windowText" lastClr="000000"/>
              </a:solidFill>
              <a:latin typeface="Calibri" panose="020F0502020204030204" pitchFamily="34" charset="0"/>
            </a:rPr>
            <a:t>CALENDER</a:t>
          </a:r>
          <a:endParaRPr lang="en-IN" sz="2500" kern="1200">
            <a:solidFill>
              <a:sysClr val="windowText" lastClr="000000"/>
            </a:solidFill>
          </a:endParaRPr>
        </a:p>
      </dsp:txBody>
      <dsp:txXfrm>
        <a:off x="447" y="2470683"/>
        <a:ext cx="1949856" cy="974928"/>
      </dsp:txXfrm>
    </dsp:sp>
    <dsp:sp modelId="{9F4B36BF-9AD7-424F-9A50-440A662EE828}">
      <dsp:nvSpPr>
        <dsp:cNvPr id="0" name=""/>
        <dsp:cNvSpPr/>
      </dsp:nvSpPr>
      <dsp:spPr>
        <a:xfrm>
          <a:off x="2359774" y="2470683"/>
          <a:ext cx="1949856" cy="974928"/>
        </a:xfrm>
        <a:prstGeom prst="rect">
          <a:avLst/>
        </a:prstGeom>
        <a:no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IN" sz="2500" b="0" i="0" u="none" strike="noStrike" kern="1200" baseline="0">
              <a:solidFill>
                <a:sysClr val="windowText" lastClr="000000"/>
              </a:solidFill>
              <a:latin typeface="Calibri" panose="020F0502020204030204" pitchFamily="34" charset="0"/>
            </a:rPr>
            <a:t>RECRUITMENT</a:t>
          </a:r>
          <a:endParaRPr lang="en-IN" sz="2500" kern="1200">
            <a:solidFill>
              <a:sysClr val="windowText" lastClr="000000"/>
            </a:solidFill>
          </a:endParaRPr>
        </a:p>
      </dsp:txBody>
      <dsp:txXfrm>
        <a:off x="2359774" y="2470683"/>
        <a:ext cx="1949856" cy="974928"/>
      </dsp:txXfrm>
    </dsp:sp>
    <dsp:sp modelId="{D3BCBC6C-3A12-44DA-8D3D-C83E5B6EFA9C}">
      <dsp:nvSpPr>
        <dsp:cNvPr id="0" name=""/>
        <dsp:cNvSpPr/>
      </dsp:nvSpPr>
      <dsp:spPr>
        <a:xfrm>
          <a:off x="1180110" y="3855081"/>
          <a:ext cx="1949856" cy="974928"/>
        </a:xfrm>
        <a:prstGeom prst="rect">
          <a:avLst/>
        </a:prstGeom>
        <a:no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IN" sz="2500" b="0" i="0" u="none" strike="noStrike" kern="1200" baseline="0">
              <a:solidFill>
                <a:sysClr val="windowText" lastClr="000000"/>
              </a:solidFill>
              <a:latin typeface="Calibri" panose="020F0502020204030204" pitchFamily="34" charset="0"/>
            </a:rPr>
            <a:t>ELIGIBILITY CRITERIA</a:t>
          </a:r>
          <a:endParaRPr lang="en-IN" sz="2500" kern="1200">
            <a:solidFill>
              <a:sysClr val="windowText" lastClr="000000"/>
            </a:solidFill>
          </a:endParaRPr>
        </a:p>
      </dsp:txBody>
      <dsp:txXfrm>
        <a:off x="1180110" y="3855081"/>
        <a:ext cx="1949856" cy="974928"/>
      </dsp:txXfrm>
    </dsp:sp>
    <dsp:sp modelId="{846374B2-CCC7-47A4-A588-E04F9B6034B5}">
      <dsp:nvSpPr>
        <dsp:cNvPr id="0" name=""/>
        <dsp:cNvSpPr/>
      </dsp:nvSpPr>
      <dsp:spPr>
        <a:xfrm>
          <a:off x="3539437" y="3855081"/>
          <a:ext cx="1949856" cy="974928"/>
        </a:xfrm>
        <a:prstGeom prst="rect">
          <a:avLst/>
        </a:prstGeom>
        <a:no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IN" sz="2500" b="0" i="0" u="none" strike="noStrike" kern="1200" baseline="0">
              <a:solidFill>
                <a:sysClr val="windowText" lastClr="000000"/>
              </a:solidFill>
              <a:latin typeface="Calibri" panose="020F0502020204030204" pitchFamily="34" charset="0"/>
            </a:rPr>
            <a:t>AUDITIONS</a:t>
          </a:r>
          <a:endParaRPr lang="en-IN" sz="2500" kern="1200">
            <a:solidFill>
              <a:sysClr val="windowText" lastClr="000000"/>
            </a:solidFill>
          </a:endParaRPr>
        </a:p>
      </dsp:txBody>
      <dsp:txXfrm>
        <a:off x="3539437" y="3855081"/>
        <a:ext cx="1949856" cy="974928"/>
      </dsp:txXfrm>
    </dsp:sp>
    <dsp:sp modelId="{3F04C03A-94BA-4B0E-9E97-6F2C78CCA07C}">
      <dsp:nvSpPr>
        <dsp:cNvPr id="0" name=""/>
        <dsp:cNvSpPr/>
      </dsp:nvSpPr>
      <dsp:spPr>
        <a:xfrm>
          <a:off x="4719100" y="2470683"/>
          <a:ext cx="1949856" cy="974928"/>
        </a:xfrm>
        <a:prstGeom prst="rect">
          <a:avLst/>
        </a:prstGeom>
        <a:noFill/>
        <a:ln w="28575"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IN" sz="2500" b="0" i="0" u="none" strike="noStrike" kern="1200" baseline="0">
              <a:solidFill>
                <a:sysClr val="windowText" lastClr="000000"/>
              </a:solidFill>
              <a:latin typeface="Calibri" panose="020F0502020204030204" pitchFamily="34" charset="0"/>
            </a:rPr>
            <a:t>REGISTRATION FEE</a:t>
          </a:r>
          <a:endParaRPr lang="en-IN" sz="2500" b="0" i="0" u="none" strike="noStrike" kern="1200" baseline="0">
            <a:solidFill>
              <a:sysClr val="windowText" lastClr="000000"/>
            </a:solidFill>
            <a:latin typeface="Times New Roman" panose="02020603050405020304" pitchFamily="18" charset="0"/>
          </a:endParaRPr>
        </a:p>
      </dsp:txBody>
      <dsp:txXfrm>
        <a:off x="4719100" y="2470683"/>
        <a:ext cx="1949856" cy="974928"/>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8142C65DF240F0AC750C56E9129B58"/>
        <w:category>
          <w:name w:val="General"/>
          <w:gallery w:val="placeholder"/>
        </w:category>
        <w:types>
          <w:type w:val="bbPlcHdr"/>
        </w:types>
        <w:behaviors>
          <w:behavior w:val="content"/>
        </w:behaviors>
        <w:guid w:val="{D5B493E4-D8F1-4BB3-B372-BC4B067D61D0}"/>
      </w:docPartPr>
      <w:docPartBody>
        <w:p w:rsidR="00A131C5" w:rsidRDefault="005F01AA" w:rsidP="005F01AA">
          <w:pPr>
            <w:pStyle w:val="278142C65DF240F0AC750C56E9129B5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1AA"/>
    <w:rsid w:val="002146A3"/>
    <w:rsid w:val="004A4E8B"/>
    <w:rsid w:val="00526779"/>
    <w:rsid w:val="005401DE"/>
    <w:rsid w:val="005F01AA"/>
    <w:rsid w:val="009E0C31"/>
    <w:rsid w:val="00A131C5"/>
    <w:rsid w:val="00BB2252"/>
    <w:rsid w:val="00CC3529"/>
    <w:rsid w:val="00CE7240"/>
    <w:rsid w:val="00D32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D065B72C042CCA36A4497293DAF69">
    <w:name w:val="583D065B72C042CCA36A4497293DAF69"/>
    <w:rsid w:val="005F01AA"/>
  </w:style>
  <w:style w:type="paragraph" w:customStyle="1" w:styleId="278142C65DF240F0AC750C56E9129B58">
    <w:name w:val="278142C65DF240F0AC750C56E9129B58"/>
    <w:rsid w:val="005F01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21E20-A80E-4711-8EC5-F8C656E0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101</Pages>
  <Words>11546</Words>
  <Characters>65813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Report</dc:subject>
  <dc:creator>Shruti Govindjiwala</dc:creator>
  <cp:keywords/>
  <dc:description/>
  <cp:lastModifiedBy>Shruti Govindjiwala</cp:lastModifiedBy>
  <cp:revision>11</cp:revision>
  <dcterms:created xsi:type="dcterms:W3CDTF">2019-03-18T05:06:00Z</dcterms:created>
  <dcterms:modified xsi:type="dcterms:W3CDTF">2019-04-26T13:34:00Z</dcterms:modified>
</cp:coreProperties>
</file>